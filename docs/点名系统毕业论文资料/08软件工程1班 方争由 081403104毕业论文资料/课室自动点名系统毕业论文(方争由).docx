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7"/>
        <w:gridCol w:w="2936"/>
      </w:tblGrid>
      <w:tr w:rsidR="009C7E12" w:rsidTr="00972B65">
        <w:tc>
          <w:tcPr>
            <w:tcW w:w="2107" w:type="dxa"/>
            <w:tcBorders>
              <w:top w:val="nil"/>
              <w:left w:val="nil"/>
              <w:bottom w:val="nil"/>
              <w:right w:val="nil"/>
            </w:tcBorders>
          </w:tcPr>
          <w:p w:rsidR="009C7E12" w:rsidRDefault="009C7E12" w:rsidP="009C7E12">
            <w:pPr>
              <w:jc w:val="center"/>
              <w:rPr>
                <w:rFonts w:eastAsia="华文中宋"/>
                <w:spacing w:val="-28"/>
                <w:sz w:val="52"/>
              </w:rPr>
            </w:pPr>
            <w:r>
              <w:rPr>
                <w:rFonts w:eastAsia="华文中宋" w:hint="eastAsia"/>
                <w:noProof/>
                <w:spacing w:val="-28"/>
                <w:sz w:val="52"/>
              </w:rPr>
              <w:drawing>
                <wp:inline distT="0" distB="0" distL="0" distR="0">
                  <wp:extent cx="1016000" cy="1016000"/>
                  <wp:effectExtent l="19050" t="0" r="0" b="0"/>
                  <wp:docPr id="37" name="图片 2" descr="学院标志(改)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院标志(改) 副本"/>
                          <pic:cNvPicPr>
                            <a:picLocks noChangeAspect="1" noChangeArrowheads="1"/>
                          </pic:cNvPicPr>
                        </pic:nvPicPr>
                        <pic:blipFill>
                          <a:blip r:embed="rId8"/>
                          <a:srcRect/>
                          <a:stretch>
                            <a:fillRect/>
                          </a:stretch>
                        </pic:blipFill>
                        <pic:spPr bwMode="auto">
                          <a:xfrm>
                            <a:off x="0" y="0"/>
                            <a:ext cx="1016000" cy="1016000"/>
                          </a:xfrm>
                          <a:prstGeom prst="rect">
                            <a:avLst/>
                          </a:prstGeom>
                          <a:noFill/>
                          <a:ln w="9525">
                            <a:noFill/>
                            <a:miter lim="800000"/>
                            <a:headEnd/>
                            <a:tailEnd/>
                          </a:ln>
                        </pic:spPr>
                      </pic:pic>
                    </a:graphicData>
                  </a:graphic>
                </wp:inline>
              </w:drawing>
            </w:r>
          </w:p>
        </w:tc>
        <w:tc>
          <w:tcPr>
            <w:tcW w:w="2936" w:type="dxa"/>
            <w:tcBorders>
              <w:top w:val="nil"/>
              <w:left w:val="nil"/>
              <w:bottom w:val="nil"/>
              <w:right w:val="nil"/>
            </w:tcBorders>
            <w:vAlign w:val="center"/>
          </w:tcPr>
          <w:p w:rsidR="009C7E12" w:rsidRDefault="009C7E12" w:rsidP="009C7E12">
            <w:pPr>
              <w:rPr>
                <w:rFonts w:ascii="华文行楷" w:eastAsia="华文行楷" w:hAnsi="Batang"/>
                <w:sz w:val="84"/>
              </w:rPr>
            </w:pPr>
            <w:r>
              <w:rPr>
                <w:rFonts w:ascii="华文行楷" w:eastAsia="华文行楷" w:hAnsi="Batang" w:hint="eastAsia"/>
                <w:sz w:val="68"/>
              </w:rPr>
              <w:t>惠州学院</w:t>
            </w:r>
          </w:p>
          <w:p w:rsidR="009C7E12" w:rsidRPr="00164307" w:rsidRDefault="009C7E12" w:rsidP="009C7E12">
            <w:pPr>
              <w:ind w:firstLineChars="100" w:firstLine="210"/>
              <w:rPr>
                <w:rFonts w:ascii="Arial" w:eastAsia="Gungsuh" w:hAnsi="Arial" w:cs="Arial"/>
                <w:spacing w:val="-28"/>
                <w:sz w:val="52"/>
              </w:rPr>
            </w:pPr>
            <w:smartTag w:uri="urn:schemas-microsoft-com:office:smarttags" w:element="place">
              <w:smartTag w:uri="urn:schemas-microsoft-com:office:smarttags" w:element="PlaceName">
                <w:r w:rsidRPr="00164307">
                  <w:rPr>
                    <w:rFonts w:ascii="Arial" w:eastAsia="Gungsuh" w:hAnsi="Arial" w:cs="Arial"/>
                    <w:kern w:val="4"/>
                    <w:position w:val="-10"/>
                  </w:rPr>
                  <w:t>HUIZHOU</w:t>
                </w:r>
              </w:smartTag>
              <w:r>
                <w:rPr>
                  <w:rFonts w:ascii="Arial" w:hAnsi="Arial" w:cs="Arial" w:hint="eastAsia"/>
                  <w:kern w:val="4"/>
                  <w:position w:val="-10"/>
                </w:rPr>
                <w:t xml:space="preserve"> </w:t>
              </w:r>
              <w:smartTag w:uri="urn:schemas-microsoft-com:office:smarttags" w:element="PlaceType">
                <w:r w:rsidRPr="00164307">
                  <w:rPr>
                    <w:rFonts w:ascii="Arial" w:eastAsia="Gungsuh" w:hAnsi="Arial" w:cs="Arial"/>
                    <w:kern w:val="4"/>
                    <w:position w:val="-10"/>
                  </w:rPr>
                  <w:t>UNIVERSITY</w:t>
                </w:r>
              </w:smartTag>
            </w:smartTag>
          </w:p>
        </w:tc>
      </w:tr>
    </w:tbl>
    <w:p w:rsidR="009C7E12" w:rsidRDefault="009C7E12" w:rsidP="009C7E12">
      <w:pPr>
        <w:rPr>
          <w:rFonts w:eastAsia="华文中宋"/>
          <w:spacing w:val="-28"/>
          <w:sz w:val="52"/>
        </w:rPr>
      </w:pPr>
      <w:r>
        <w:rPr>
          <w:rFonts w:eastAsia="华文中宋"/>
          <w:spacing w:val="-28"/>
          <w:sz w:val="52"/>
        </w:rPr>
        <w:br w:type="textWrapping" w:clear="all"/>
      </w:r>
    </w:p>
    <w:p w:rsidR="009C7E12" w:rsidRDefault="009C7E12" w:rsidP="009C7E12">
      <w:pPr>
        <w:jc w:val="center"/>
        <w:rPr>
          <w:rFonts w:eastAsia="华文中宋"/>
          <w:spacing w:val="-28"/>
          <w:sz w:val="52"/>
        </w:rPr>
      </w:pPr>
    </w:p>
    <w:p w:rsidR="009C7E12" w:rsidRDefault="009C7E12" w:rsidP="009C7E12">
      <w:pPr>
        <w:jc w:val="center"/>
        <w:rPr>
          <w:rFonts w:eastAsia="华文中宋"/>
          <w:spacing w:val="-28"/>
          <w:sz w:val="52"/>
        </w:rPr>
      </w:pPr>
      <w:r>
        <w:rPr>
          <w:rFonts w:eastAsia="华文中宋" w:hint="eastAsia"/>
          <w:spacing w:val="-28"/>
          <w:sz w:val="52"/>
        </w:rPr>
        <w:t>毕</w:t>
      </w:r>
      <w:r>
        <w:rPr>
          <w:rFonts w:eastAsia="华文中宋" w:hint="eastAsia"/>
          <w:spacing w:val="-28"/>
          <w:sz w:val="52"/>
        </w:rPr>
        <w:t xml:space="preserve"> </w:t>
      </w:r>
      <w:r>
        <w:rPr>
          <w:rFonts w:eastAsia="华文中宋" w:hint="eastAsia"/>
          <w:spacing w:val="-28"/>
          <w:sz w:val="52"/>
        </w:rPr>
        <w:t>业</w:t>
      </w:r>
      <w:r>
        <w:rPr>
          <w:rFonts w:eastAsia="华文中宋" w:hint="eastAsia"/>
          <w:spacing w:val="-28"/>
          <w:sz w:val="52"/>
        </w:rPr>
        <w:t xml:space="preserve"> </w:t>
      </w:r>
      <w:r>
        <w:rPr>
          <w:rFonts w:eastAsia="华文中宋" w:hint="eastAsia"/>
          <w:spacing w:val="-28"/>
          <w:sz w:val="52"/>
        </w:rPr>
        <w:t>论</w:t>
      </w:r>
      <w:r>
        <w:rPr>
          <w:rFonts w:eastAsia="华文中宋" w:hint="eastAsia"/>
          <w:spacing w:val="-28"/>
          <w:sz w:val="52"/>
        </w:rPr>
        <w:t xml:space="preserve"> </w:t>
      </w:r>
      <w:r>
        <w:rPr>
          <w:rFonts w:eastAsia="华文中宋" w:hint="eastAsia"/>
          <w:spacing w:val="-28"/>
          <w:sz w:val="52"/>
        </w:rPr>
        <w:t>文（设</w:t>
      </w:r>
      <w:r>
        <w:rPr>
          <w:rFonts w:eastAsia="华文中宋" w:hint="eastAsia"/>
          <w:spacing w:val="-28"/>
          <w:sz w:val="52"/>
        </w:rPr>
        <w:t xml:space="preserve"> </w:t>
      </w:r>
      <w:r>
        <w:rPr>
          <w:rFonts w:eastAsia="华文中宋" w:hint="eastAsia"/>
          <w:spacing w:val="-28"/>
          <w:sz w:val="52"/>
        </w:rPr>
        <w:t>计）</w:t>
      </w:r>
    </w:p>
    <w:p w:rsidR="009C7E12" w:rsidRDefault="009C7E12" w:rsidP="009C7E12">
      <w:pPr>
        <w:ind w:firstLineChars="200" w:firstLine="420"/>
      </w:pPr>
    </w:p>
    <w:p w:rsidR="009C7E12" w:rsidRDefault="009C7E12" w:rsidP="009C7E12">
      <w:pPr>
        <w:ind w:firstLineChars="200" w:firstLine="420"/>
      </w:pPr>
    </w:p>
    <w:p w:rsidR="009C7E12" w:rsidRDefault="009C7E12" w:rsidP="009C7E12">
      <w:pPr>
        <w:ind w:firstLineChars="200" w:firstLine="420"/>
      </w:pPr>
    </w:p>
    <w:p w:rsidR="009C7E12" w:rsidRDefault="009C7E12" w:rsidP="009C7E12">
      <w:pPr>
        <w:spacing w:line="360" w:lineRule="auto"/>
        <w:ind w:firstLineChars="300" w:firstLine="843"/>
        <w:rPr>
          <w:rFonts w:ascii="仿宋_GB2312" w:eastAsia="仿宋_GB2312"/>
          <w:sz w:val="32"/>
          <w:szCs w:val="32"/>
          <w:vertAlign w:val="subscript"/>
        </w:rPr>
      </w:pPr>
      <w:r>
        <w:rPr>
          <w:rFonts w:hint="eastAsia"/>
          <w:b/>
          <w:bCs/>
          <w:sz w:val="28"/>
        </w:rPr>
        <w:t>中文题目：</w:t>
      </w:r>
      <w:r w:rsidRPr="00FD022D">
        <w:rPr>
          <w:b/>
          <w:bCs/>
          <w:sz w:val="28"/>
          <w:u w:val="single"/>
        </w:rPr>
        <w:softHyphen/>
      </w:r>
      <w:r w:rsidRPr="00FD022D">
        <w:rPr>
          <w:b/>
          <w:bCs/>
          <w:sz w:val="28"/>
          <w:u w:val="single"/>
        </w:rPr>
        <w:softHyphen/>
      </w:r>
      <w:r w:rsidRPr="00FD022D">
        <w:rPr>
          <w:b/>
          <w:bCs/>
          <w:sz w:val="28"/>
          <w:u w:val="single"/>
        </w:rPr>
        <w:softHyphen/>
      </w:r>
      <w:r w:rsidRPr="00FD022D">
        <w:rPr>
          <w:b/>
          <w:bCs/>
          <w:sz w:val="28"/>
          <w:u w:val="single"/>
        </w:rPr>
        <w:softHyphen/>
      </w:r>
      <w:r w:rsidRPr="00FD022D">
        <w:rPr>
          <w:b/>
          <w:bCs/>
          <w:sz w:val="28"/>
          <w:u w:val="single"/>
        </w:rPr>
        <w:softHyphen/>
      </w:r>
      <w:r w:rsidRPr="00FD022D">
        <w:rPr>
          <w:rFonts w:hint="eastAsia"/>
          <w:b/>
          <w:bCs/>
          <w:sz w:val="28"/>
          <w:u w:val="single"/>
        </w:rPr>
        <w:softHyphen/>
      </w:r>
      <w:r w:rsidRPr="00FD022D">
        <w:rPr>
          <w:b/>
          <w:bCs/>
          <w:sz w:val="28"/>
          <w:u w:val="single"/>
        </w:rPr>
        <w:softHyphen/>
      </w:r>
      <w:r w:rsidRPr="00FD022D">
        <w:rPr>
          <w:b/>
          <w:bCs/>
          <w:sz w:val="28"/>
          <w:u w:val="single"/>
        </w:rPr>
        <w:softHyphen/>
      </w:r>
      <w:r>
        <w:rPr>
          <w:rFonts w:hint="eastAsia"/>
          <w:b/>
          <w:bCs/>
          <w:sz w:val="28"/>
          <w:u w:val="single"/>
        </w:rPr>
        <w:t xml:space="preserve">  </w:t>
      </w:r>
      <w:r w:rsidRPr="00FD022D">
        <w:rPr>
          <w:rFonts w:hint="eastAsia"/>
          <w:b/>
          <w:bCs/>
          <w:sz w:val="28"/>
          <w:u w:val="single"/>
        </w:rPr>
        <w:t>课室自动点名系统的设计与开发</w:t>
      </w:r>
      <w:r>
        <w:rPr>
          <w:rFonts w:hint="eastAsia"/>
          <w:b/>
          <w:bCs/>
          <w:sz w:val="28"/>
        </w:rPr>
        <w:t>___</w:t>
      </w:r>
    </w:p>
    <w:p w:rsidR="009C7E12" w:rsidRDefault="009C7E12" w:rsidP="009C7E12">
      <w:pPr>
        <w:spacing w:line="360" w:lineRule="auto"/>
        <w:rPr>
          <w:b/>
          <w:bCs/>
        </w:rPr>
      </w:pPr>
      <w:r>
        <w:rPr>
          <w:rFonts w:ascii="仿宋_GB2312" w:eastAsia="仿宋_GB2312" w:hint="eastAsia"/>
          <w:sz w:val="32"/>
          <w:szCs w:val="32"/>
          <w:vertAlign w:val="subscript"/>
        </w:rPr>
        <w:t xml:space="preserve">                           </w:t>
      </w:r>
    </w:p>
    <w:p w:rsidR="009C7E12" w:rsidRDefault="009C7E12" w:rsidP="009C7E12">
      <w:pPr>
        <w:spacing w:line="360" w:lineRule="auto"/>
        <w:ind w:firstLineChars="300" w:firstLine="843"/>
        <w:rPr>
          <w:rFonts w:ascii="仿宋_GB2312" w:eastAsia="仿宋_GB2312"/>
          <w:sz w:val="32"/>
          <w:szCs w:val="32"/>
          <w:vertAlign w:val="subscript"/>
        </w:rPr>
      </w:pPr>
      <w:r>
        <w:rPr>
          <w:rFonts w:hint="eastAsia"/>
          <w:b/>
          <w:bCs/>
          <w:sz w:val="28"/>
        </w:rPr>
        <w:t>英文题目：</w:t>
      </w:r>
      <w:r>
        <w:rPr>
          <w:rFonts w:ascii="仿宋_GB2312" w:eastAsia="仿宋_GB2312" w:hint="eastAsia"/>
          <w:sz w:val="32"/>
          <w:szCs w:val="32"/>
          <w:u w:val="single"/>
        </w:rPr>
        <w:t xml:space="preserve">     </w:t>
      </w:r>
      <w:r w:rsidRPr="002D2D94">
        <w:rPr>
          <w:b/>
          <w:bCs/>
          <w:sz w:val="24"/>
          <w:u w:val="single"/>
        </w:rPr>
        <w:t>Automatic attendance system</w:t>
      </w:r>
      <w:r>
        <w:rPr>
          <w:rFonts w:ascii="仿宋_GB2312" w:eastAsia="仿宋_GB2312" w:hint="eastAsia"/>
          <w:sz w:val="32"/>
          <w:szCs w:val="32"/>
          <w:u w:val="single"/>
        </w:rPr>
        <w:t xml:space="preserve">      </w:t>
      </w:r>
    </w:p>
    <w:p w:rsidR="009C7E12" w:rsidRDefault="009C7E12" w:rsidP="009C7E12">
      <w:pPr>
        <w:spacing w:line="360" w:lineRule="auto"/>
        <w:rPr>
          <w:b/>
          <w:bCs/>
        </w:rPr>
      </w:pPr>
      <w:r>
        <w:rPr>
          <w:rFonts w:ascii="仿宋_GB2312" w:eastAsia="仿宋_GB2312" w:hint="eastAsia"/>
          <w:sz w:val="32"/>
          <w:szCs w:val="32"/>
          <w:vertAlign w:val="subscript"/>
        </w:rPr>
        <w:t xml:space="preserve">                            </w:t>
      </w:r>
    </w:p>
    <w:p w:rsidR="009C7E12" w:rsidRDefault="009C7E12" w:rsidP="009C7E12"/>
    <w:p w:rsidR="009C7E12" w:rsidRDefault="009C7E12" w:rsidP="009C7E12"/>
    <w:p w:rsidR="009C7E12" w:rsidRDefault="009C7E12" w:rsidP="009C7E12"/>
    <w:p w:rsidR="009C7E12" w:rsidRDefault="009C7E12" w:rsidP="009C7E12"/>
    <w:p w:rsidR="009C7E12" w:rsidRDefault="009C7E12" w:rsidP="009C7E12"/>
    <w:p w:rsidR="009C7E12" w:rsidRDefault="009C7E12" w:rsidP="009C7E12">
      <w:pPr>
        <w:jc w:val="center"/>
        <w:rPr>
          <w:b/>
          <w:bCs/>
          <w:sz w:val="30"/>
        </w:rPr>
      </w:pPr>
      <w:r>
        <w:rPr>
          <w:rFonts w:hint="eastAsia"/>
          <w:b/>
          <w:bCs/>
          <w:sz w:val="30"/>
        </w:rPr>
        <w:t>姓</w:t>
      </w:r>
      <w:r>
        <w:rPr>
          <w:rFonts w:hint="eastAsia"/>
          <w:b/>
          <w:bCs/>
          <w:sz w:val="30"/>
        </w:rPr>
        <w:t xml:space="preserve">    </w:t>
      </w:r>
      <w:r>
        <w:rPr>
          <w:rFonts w:hint="eastAsia"/>
          <w:b/>
          <w:bCs/>
          <w:sz w:val="30"/>
        </w:rPr>
        <w:t>名</w:t>
      </w:r>
      <w:r>
        <w:rPr>
          <w:rFonts w:hint="eastAsia"/>
          <w:b/>
          <w:bCs/>
          <w:sz w:val="30"/>
        </w:rPr>
        <w:t>____</w:t>
      </w:r>
      <w:r>
        <w:rPr>
          <w:rFonts w:hint="eastAsia"/>
          <w:b/>
          <w:bCs/>
          <w:sz w:val="30"/>
        </w:rPr>
        <w:t>方争由</w:t>
      </w:r>
      <w:r>
        <w:rPr>
          <w:rFonts w:hint="eastAsia"/>
          <w:b/>
          <w:bCs/>
          <w:sz w:val="30"/>
        </w:rPr>
        <w:t>________</w:t>
      </w:r>
    </w:p>
    <w:p w:rsidR="009C7E12" w:rsidRDefault="009C7E12" w:rsidP="009C7E12">
      <w:pPr>
        <w:jc w:val="center"/>
        <w:rPr>
          <w:b/>
          <w:bCs/>
          <w:sz w:val="30"/>
        </w:rPr>
      </w:pPr>
      <w:r>
        <w:rPr>
          <w:rFonts w:hint="eastAsia"/>
          <w:b/>
          <w:bCs/>
          <w:sz w:val="30"/>
        </w:rPr>
        <w:t>学</w:t>
      </w:r>
      <w:r>
        <w:rPr>
          <w:rFonts w:hint="eastAsia"/>
          <w:b/>
          <w:bCs/>
          <w:sz w:val="30"/>
        </w:rPr>
        <w:t xml:space="preserve">    </w:t>
      </w:r>
      <w:r>
        <w:rPr>
          <w:rFonts w:hint="eastAsia"/>
          <w:b/>
          <w:bCs/>
          <w:sz w:val="30"/>
        </w:rPr>
        <w:t>号</w:t>
      </w:r>
      <w:r>
        <w:rPr>
          <w:rFonts w:hint="eastAsia"/>
          <w:b/>
          <w:bCs/>
          <w:sz w:val="30"/>
        </w:rPr>
        <w:t>____081403104_____</w:t>
      </w:r>
    </w:p>
    <w:p w:rsidR="009C7E12" w:rsidRDefault="009C7E12" w:rsidP="009C7E12">
      <w:pPr>
        <w:jc w:val="center"/>
        <w:rPr>
          <w:sz w:val="30"/>
        </w:rPr>
      </w:pPr>
      <w:r>
        <w:rPr>
          <w:rFonts w:hint="eastAsia"/>
          <w:b/>
          <w:bCs/>
          <w:sz w:val="30"/>
        </w:rPr>
        <w:t>专业班级</w:t>
      </w:r>
      <w:r>
        <w:rPr>
          <w:rFonts w:hint="eastAsia"/>
          <w:b/>
          <w:bCs/>
          <w:sz w:val="30"/>
        </w:rPr>
        <w:t>____</w:t>
      </w:r>
      <w:r>
        <w:rPr>
          <w:rFonts w:hint="eastAsia"/>
          <w:b/>
          <w:bCs/>
          <w:sz w:val="30"/>
        </w:rPr>
        <w:t>软件工程</w:t>
      </w:r>
      <w:r>
        <w:rPr>
          <w:rFonts w:hint="eastAsia"/>
          <w:b/>
          <w:bCs/>
          <w:sz w:val="30"/>
        </w:rPr>
        <w:t>1</w:t>
      </w:r>
      <w:r>
        <w:rPr>
          <w:rFonts w:hint="eastAsia"/>
          <w:b/>
          <w:bCs/>
          <w:sz w:val="30"/>
        </w:rPr>
        <w:t>班</w:t>
      </w:r>
      <w:r>
        <w:rPr>
          <w:rFonts w:hint="eastAsia"/>
          <w:b/>
          <w:bCs/>
          <w:sz w:val="30"/>
        </w:rPr>
        <w:t>__</w:t>
      </w:r>
    </w:p>
    <w:p w:rsidR="009C7E12" w:rsidRDefault="009C7E12" w:rsidP="009C7E12">
      <w:pPr>
        <w:jc w:val="center"/>
        <w:rPr>
          <w:sz w:val="30"/>
        </w:rPr>
      </w:pPr>
      <w:r>
        <w:rPr>
          <w:rFonts w:hint="eastAsia"/>
          <w:b/>
          <w:bCs/>
          <w:sz w:val="30"/>
        </w:rPr>
        <w:t>指导教师</w:t>
      </w:r>
      <w:r>
        <w:rPr>
          <w:rFonts w:hint="eastAsia"/>
          <w:b/>
          <w:bCs/>
          <w:sz w:val="30"/>
        </w:rPr>
        <w:t>____</w:t>
      </w:r>
      <w:r>
        <w:rPr>
          <w:rFonts w:hint="eastAsia"/>
          <w:b/>
          <w:bCs/>
          <w:sz w:val="30"/>
        </w:rPr>
        <w:t>彭刚</w:t>
      </w:r>
      <w:r>
        <w:rPr>
          <w:rFonts w:hint="eastAsia"/>
          <w:b/>
          <w:bCs/>
          <w:sz w:val="30"/>
        </w:rPr>
        <w:t>__________</w:t>
      </w:r>
    </w:p>
    <w:p w:rsidR="009C7E12" w:rsidRDefault="009C7E12" w:rsidP="009C7E12">
      <w:pPr>
        <w:jc w:val="center"/>
        <w:rPr>
          <w:b/>
          <w:bCs/>
          <w:sz w:val="28"/>
        </w:rPr>
      </w:pPr>
      <w:r>
        <w:rPr>
          <w:rFonts w:hint="eastAsia"/>
          <w:b/>
          <w:bCs/>
          <w:sz w:val="30"/>
        </w:rPr>
        <w:t>提交日期</w:t>
      </w:r>
      <w:r>
        <w:rPr>
          <w:rFonts w:hint="eastAsia"/>
          <w:b/>
          <w:bCs/>
          <w:sz w:val="30"/>
        </w:rPr>
        <w:t>__________________</w:t>
      </w:r>
    </w:p>
    <w:p w:rsidR="00B8590F" w:rsidRPr="009C7E12" w:rsidRDefault="00B8590F" w:rsidP="002F7C64">
      <w:pPr>
        <w:spacing w:line="360" w:lineRule="auto"/>
        <w:rPr>
          <w:sz w:val="24"/>
        </w:rPr>
      </w:pPr>
    </w:p>
    <w:p w:rsidR="009C7E12" w:rsidRDefault="009C7E12" w:rsidP="002D2D94">
      <w:pPr>
        <w:spacing w:line="360" w:lineRule="auto"/>
        <w:jc w:val="center"/>
        <w:rPr>
          <w:sz w:val="24"/>
        </w:rPr>
      </w:pPr>
    </w:p>
    <w:p w:rsidR="009C7E12" w:rsidRDefault="009C7E12" w:rsidP="002D2D94">
      <w:pPr>
        <w:spacing w:line="360" w:lineRule="auto"/>
        <w:jc w:val="center"/>
        <w:rPr>
          <w:sz w:val="24"/>
        </w:rPr>
      </w:pPr>
    </w:p>
    <w:p w:rsidR="009C7E12" w:rsidRDefault="009C7E12" w:rsidP="002D2D94">
      <w:pPr>
        <w:spacing w:line="360" w:lineRule="auto"/>
        <w:jc w:val="center"/>
        <w:rPr>
          <w:sz w:val="24"/>
        </w:rPr>
      </w:pPr>
    </w:p>
    <w:sdt>
      <w:sdtPr>
        <w:rPr>
          <w:rFonts w:ascii="Times New Roman" w:eastAsia="宋体" w:hAnsi="Times New Roman" w:cs="Times New Roman"/>
          <w:b w:val="0"/>
          <w:bCs w:val="0"/>
          <w:color w:val="auto"/>
          <w:kern w:val="2"/>
          <w:sz w:val="21"/>
          <w:szCs w:val="24"/>
          <w:lang w:val="zh-CN"/>
        </w:rPr>
        <w:id w:val="3897331"/>
        <w:docPartObj>
          <w:docPartGallery w:val="Table of Contents"/>
          <w:docPartUnique/>
        </w:docPartObj>
      </w:sdtPr>
      <w:sdtEndPr>
        <w:rPr>
          <w:sz w:val="24"/>
          <w:lang w:val="en-US"/>
        </w:rPr>
      </w:sdtEndPr>
      <w:sdtContent>
        <w:p w:rsidR="00A103FB" w:rsidRPr="00CD20B1" w:rsidRDefault="00A103FB" w:rsidP="00AA11E1">
          <w:pPr>
            <w:pStyle w:val="TOC"/>
            <w:ind w:firstLineChars="2050" w:firstLine="4305"/>
            <w:rPr>
              <w:rFonts w:ascii="Times New Roman" w:hAnsi="Times New Roman" w:cs="Times New Roman"/>
            </w:rPr>
          </w:pPr>
          <w:r w:rsidRPr="00AA11E1">
            <w:rPr>
              <w:rFonts w:ascii="Times New Roman" w:cs="Times New Roman"/>
              <w:color w:val="auto"/>
              <w:sz w:val="32"/>
              <w:szCs w:val="32"/>
              <w:lang w:val="zh-CN"/>
            </w:rPr>
            <w:t>目录</w:t>
          </w:r>
        </w:p>
        <w:p w:rsidR="00BA0588" w:rsidRPr="00AA11E1" w:rsidRDefault="00BA075B">
          <w:pPr>
            <w:pStyle w:val="10"/>
            <w:rPr>
              <w:rFonts w:ascii="Times New Roman" w:eastAsiaTheme="minorEastAsia" w:hAnsi="Times New Roman"/>
              <w:bCs w:val="0"/>
              <w:caps w:val="0"/>
              <w:noProof/>
              <w:color w:val="auto"/>
              <w:kern w:val="2"/>
              <w:sz w:val="21"/>
              <w:szCs w:val="22"/>
            </w:rPr>
          </w:pPr>
          <w:r w:rsidRPr="00BA075B">
            <w:rPr>
              <w:rFonts w:ascii="Times New Roman" w:hAnsi="Times New Roman"/>
              <w:sz w:val="24"/>
              <w:szCs w:val="24"/>
            </w:rPr>
            <w:fldChar w:fldCharType="begin"/>
          </w:r>
          <w:r w:rsidR="00A103FB" w:rsidRPr="00AA11E1">
            <w:rPr>
              <w:rFonts w:ascii="Times New Roman" w:hAnsi="Times New Roman"/>
              <w:sz w:val="24"/>
              <w:szCs w:val="24"/>
            </w:rPr>
            <w:instrText xml:space="preserve"> TOC \o "1-3" \h \z \u </w:instrText>
          </w:r>
          <w:r w:rsidRPr="00BA075B">
            <w:rPr>
              <w:rFonts w:ascii="Times New Roman" w:hAnsi="Times New Roman"/>
              <w:sz w:val="24"/>
              <w:szCs w:val="24"/>
            </w:rPr>
            <w:fldChar w:fldCharType="separate"/>
          </w:r>
          <w:hyperlink w:anchor="_Toc325572480" w:history="1">
            <w:r w:rsidR="00BA0588" w:rsidRPr="00AA11E1">
              <w:rPr>
                <w:rStyle w:val="a5"/>
                <w:rFonts w:ascii="Times New Roman" w:hAnsi="Times New Roman"/>
                <w:noProof/>
              </w:rPr>
              <w:t>摘</w:t>
            </w:r>
            <w:r w:rsidR="00BA0588" w:rsidRPr="00AA11E1">
              <w:rPr>
                <w:rStyle w:val="a5"/>
                <w:rFonts w:ascii="Times New Roman" w:hAnsi="Times New Roman"/>
                <w:noProof/>
              </w:rPr>
              <w:t xml:space="preserve">  </w:t>
            </w:r>
            <w:r w:rsidR="00BA0588" w:rsidRPr="00AA11E1">
              <w:rPr>
                <w:rStyle w:val="a5"/>
                <w:rFonts w:ascii="Times New Roman" w:hAnsi="Times New Roman"/>
                <w:noProof/>
              </w:rPr>
              <w:t>要</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_Toc325572480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481" w:history="1">
            <w:r w:rsidR="00BA0588" w:rsidRPr="00AA11E1">
              <w:rPr>
                <w:rStyle w:val="a5"/>
                <w:rFonts w:ascii="Times New Roman" w:hAnsi="Times New Roman"/>
                <w:noProof/>
              </w:rPr>
              <w:t>前</w:t>
            </w:r>
            <w:r w:rsidR="00BA0588" w:rsidRPr="00AA11E1">
              <w:rPr>
                <w:rStyle w:val="a5"/>
                <w:rFonts w:ascii="Times New Roman" w:hAnsi="Times New Roman"/>
                <w:noProof/>
              </w:rPr>
              <w:t xml:space="preserve">  </w:t>
            </w:r>
            <w:r w:rsidR="00BA0588" w:rsidRPr="00AA11E1">
              <w:rPr>
                <w:rStyle w:val="a5"/>
                <w:rFonts w:ascii="Times New Roman" w:hAnsi="Times New Roman"/>
                <w:noProof/>
              </w:rPr>
              <w:t>言</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_Toc325572481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482" w:history="1">
            <w:r w:rsidR="00BA0588" w:rsidRPr="00AA11E1">
              <w:rPr>
                <w:rStyle w:val="a5"/>
                <w:rFonts w:ascii="Times New Roman" w:hAnsi="Times New Roman"/>
                <w:noProof/>
              </w:rPr>
              <w:t>第一章</w:t>
            </w:r>
            <w:r w:rsidR="00BA0588" w:rsidRPr="00AA11E1">
              <w:rPr>
                <w:rStyle w:val="a5"/>
                <w:rFonts w:ascii="Times New Roman" w:hAnsi="Times New Roman"/>
                <w:noProof/>
              </w:rPr>
              <w:t xml:space="preserve">  </w:t>
            </w:r>
            <w:r w:rsidR="00BA0588" w:rsidRPr="00AA11E1">
              <w:rPr>
                <w:rStyle w:val="a5"/>
                <w:rFonts w:ascii="Times New Roman" w:hAnsi="Times New Roman"/>
                <w:noProof/>
              </w:rPr>
              <w:t>绪论</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_Toc325572482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7</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83" w:history="1">
            <w:r w:rsidR="00BA0588" w:rsidRPr="00AA11E1">
              <w:rPr>
                <w:rStyle w:val="a5"/>
                <w:rFonts w:ascii="Times New Roman" w:hAnsi="Times New Roman"/>
                <w:noProof/>
              </w:rPr>
              <w:t xml:space="preserve">1.1  </w:t>
            </w:r>
            <w:r w:rsidR="00BA0588" w:rsidRPr="00AA11E1">
              <w:rPr>
                <w:rStyle w:val="a5"/>
                <w:rFonts w:ascii="Times New Roman" w:hAnsi="Times New Roman"/>
                <w:noProof/>
              </w:rPr>
              <w:t>研究背景</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_Toc325572483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7</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84" w:history="1">
            <w:r w:rsidR="00BA0588" w:rsidRPr="00AA11E1">
              <w:rPr>
                <w:rStyle w:val="a5"/>
                <w:rFonts w:ascii="Times New Roman" w:hAnsi="Times New Roman"/>
                <w:noProof/>
              </w:rPr>
              <w:t xml:space="preserve">1.2  </w:t>
            </w:r>
            <w:r w:rsidR="00BA0588" w:rsidRPr="00AA11E1">
              <w:rPr>
                <w:rStyle w:val="a5"/>
                <w:rFonts w:ascii="Times New Roman" w:hAnsi="Times New Roman"/>
                <w:noProof/>
              </w:rPr>
              <w:t>设计目标</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_Toc325572484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7</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85" w:history="1">
            <w:r w:rsidR="00BA0588" w:rsidRPr="00AA11E1">
              <w:rPr>
                <w:rStyle w:val="a5"/>
                <w:rFonts w:ascii="Times New Roman" w:hAnsi="Times New Roman"/>
                <w:noProof/>
              </w:rPr>
              <w:t xml:space="preserve">1.3  </w:t>
            </w:r>
            <w:r w:rsidR="00BA0588" w:rsidRPr="00AA11E1">
              <w:rPr>
                <w:rStyle w:val="a5"/>
                <w:rFonts w:ascii="Times New Roman" w:hAnsi="Times New Roman"/>
                <w:noProof/>
              </w:rPr>
              <w:t>本文结构</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_Toc325572485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7</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486" w:history="1">
            <w:r w:rsidR="00BA0588" w:rsidRPr="00AA11E1">
              <w:rPr>
                <w:rStyle w:val="a5"/>
                <w:rFonts w:ascii="Times New Roman" w:hAnsi="Times New Roman"/>
                <w:noProof/>
              </w:rPr>
              <w:t>第二章</w:t>
            </w:r>
            <w:r w:rsidR="00BA0588" w:rsidRPr="00AA11E1">
              <w:rPr>
                <w:rStyle w:val="a5"/>
                <w:rFonts w:ascii="Times New Roman" w:hAnsi="Times New Roman"/>
                <w:noProof/>
              </w:rPr>
              <w:t xml:space="preserve">  </w:t>
            </w:r>
            <w:r w:rsidR="00BA0588" w:rsidRPr="00AA11E1">
              <w:rPr>
                <w:rStyle w:val="a5"/>
                <w:rFonts w:ascii="Times New Roman" w:hAnsi="Times New Roman"/>
                <w:noProof/>
              </w:rPr>
              <w:t>团队协作开发方式</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_Toc325572486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9</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87" w:history="1">
            <w:r w:rsidR="00BA0588" w:rsidRPr="00AA11E1">
              <w:rPr>
                <w:rStyle w:val="a5"/>
                <w:rFonts w:ascii="Times New Roman" w:hAnsi="Times New Roman"/>
                <w:noProof/>
              </w:rPr>
              <w:t xml:space="preserve">2.1 </w:t>
            </w:r>
            <w:r w:rsidR="00BA0588" w:rsidRPr="00AA11E1">
              <w:rPr>
                <w:rStyle w:val="a5"/>
                <w:rFonts w:ascii="Times New Roman"/>
                <w:noProof/>
              </w:rPr>
              <w:t>团队协作概述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_Toc325572487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488" w:history="1">
            <w:r w:rsidR="00BA0588" w:rsidRPr="00AA11E1">
              <w:rPr>
                <w:rStyle w:val="a5"/>
                <w:rFonts w:ascii="Times New Roman" w:hAnsi="Times New Roman"/>
                <w:noProof/>
              </w:rPr>
              <w:t xml:space="preserve">2.1.1 </w:t>
            </w:r>
            <w:r w:rsidR="00BA0588" w:rsidRPr="00AA11E1">
              <w:rPr>
                <w:rStyle w:val="a5"/>
                <w:rFonts w:ascii="Times New Roman"/>
                <w:noProof/>
              </w:rPr>
              <w:t>团队协作的重要性</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_Toc325572488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489" w:history="1">
            <w:r w:rsidR="00BA0588" w:rsidRPr="00AA11E1">
              <w:rPr>
                <w:rStyle w:val="a5"/>
                <w:rFonts w:ascii="Times New Roman" w:hAnsi="Times New Roman"/>
                <w:noProof/>
              </w:rPr>
              <w:t xml:space="preserve">2.1.2 </w:t>
            </w:r>
            <w:r w:rsidR="00BA0588" w:rsidRPr="00AA11E1">
              <w:rPr>
                <w:rStyle w:val="a5"/>
                <w:rFonts w:ascii="Times New Roman"/>
                <w:noProof/>
              </w:rPr>
              <w:t>团队协作的主要思想</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_Toc325572489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9</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90" w:history="1">
            <w:r w:rsidR="00BA0588" w:rsidRPr="00AA11E1">
              <w:rPr>
                <w:rStyle w:val="a5"/>
                <w:rFonts w:ascii="Times New Roman" w:hAnsi="Times New Roman"/>
                <w:noProof/>
              </w:rPr>
              <w:t xml:space="preserve">2.2 </w:t>
            </w:r>
            <w:r w:rsidR="00BA0588" w:rsidRPr="00AA11E1">
              <w:rPr>
                <w:rStyle w:val="a5"/>
                <w:rFonts w:ascii="Times New Roman"/>
                <w:noProof/>
              </w:rPr>
              <w:t>我们的协作方式</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_Toc325572490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10</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491" w:history="1">
            <w:r w:rsidR="00BA0588" w:rsidRPr="00AA11E1">
              <w:rPr>
                <w:rStyle w:val="a5"/>
                <w:rFonts w:ascii="Times New Roman" w:hAnsi="Times New Roman"/>
                <w:noProof/>
              </w:rPr>
              <w:t xml:space="preserve">2.2.1 </w:t>
            </w:r>
            <w:r w:rsidR="00BA0588" w:rsidRPr="00AA11E1">
              <w:rPr>
                <w:rStyle w:val="a5"/>
                <w:rFonts w:ascii="Times New Roman"/>
                <w:noProof/>
              </w:rPr>
              <w:t>开会讨论</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_Toc325572491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10</w:t>
            </w:r>
            <w:r w:rsidRPr="00AA11E1">
              <w:rPr>
                <w:rFonts w:ascii="Times New Roman" w:hAnsi="Times New Roman"/>
                <w:noProof/>
                <w:webHidden/>
              </w:rPr>
              <w:fldChar w:fldCharType="end"/>
            </w:r>
          </w:hyperlink>
        </w:p>
        <w:p w:rsidR="00BA0588" w:rsidRPr="003845A5" w:rsidRDefault="00BA075B">
          <w:pPr>
            <w:pStyle w:val="30"/>
            <w:rPr>
              <w:rFonts w:ascii="Times New Roman" w:eastAsiaTheme="minorEastAsia" w:hAnsi="Times New Roman"/>
              <w:iCs w:val="0"/>
              <w:noProof/>
              <w:sz w:val="21"/>
              <w:szCs w:val="22"/>
            </w:rPr>
          </w:pPr>
          <w:hyperlink w:anchor="_Toc325572492" w:history="1">
            <w:r w:rsidR="00BA0588" w:rsidRPr="003845A5">
              <w:rPr>
                <w:rStyle w:val="a5"/>
                <w:rFonts w:ascii="Times New Roman" w:hAnsi="Times New Roman"/>
                <w:noProof/>
              </w:rPr>
              <w:t xml:space="preserve">2.2.2 </w:t>
            </w:r>
            <w:r w:rsidR="00BA0588" w:rsidRPr="003845A5">
              <w:rPr>
                <w:rStyle w:val="a5"/>
                <w:rFonts w:ascii="Times New Roman"/>
                <w:noProof/>
              </w:rPr>
              <w:t>功能列表文档记录</w:t>
            </w:r>
            <w:r w:rsidR="00BA0588" w:rsidRPr="003845A5">
              <w:rPr>
                <w:rFonts w:ascii="Times New Roman" w:hAnsi="Times New Roman"/>
                <w:noProof/>
                <w:webHidden/>
              </w:rPr>
              <w:tab/>
            </w:r>
            <w:r w:rsidRPr="003845A5">
              <w:rPr>
                <w:rFonts w:ascii="Times New Roman" w:hAnsi="Times New Roman"/>
                <w:noProof/>
                <w:webHidden/>
              </w:rPr>
              <w:fldChar w:fldCharType="begin"/>
            </w:r>
            <w:r w:rsidR="00BA0588" w:rsidRPr="003845A5">
              <w:rPr>
                <w:rFonts w:ascii="Times New Roman" w:hAnsi="Times New Roman"/>
                <w:noProof/>
                <w:webHidden/>
              </w:rPr>
              <w:instrText xml:space="preserve"> PAGEREF _Toc325572492 \h </w:instrText>
            </w:r>
            <w:r w:rsidRPr="003845A5">
              <w:rPr>
                <w:rFonts w:ascii="Times New Roman" w:hAnsi="Times New Roman"/>
                <w:noProof/>
                <w:webHidden/>
              </w:rPr>
            </w:r>
            <w:r w:rsidRPr="003845A5">
              <w:rPr>
                <w:rFonts w:ascii="Times New Roman" w:hAnsi="Times New Roman"/>
                <w:noProof/>
                <w:webHidden/>
              </w:rPr>
              <w:fldChar w:fldCharType="separate"/>
            </w:r>
            <w:r w:rsidR="00BA0588" w:rsidRPr="003845A5">
              <w:rPr>
                <w:rFonts w:ascii="Times New Roman" w:hAnsi="Times New Roman"/>
                <w:noProof/>
                <w:webHidden/>
              </w:rPr>
              <w:t>13</w:t>
            </w:r>
            <w:r w:rsidRPr="003845A5">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493" w:history="1">
            <w:r w:rsidR="00BA0588" w:rsidRPr="00AA11E1">
              <w:rPr>
                <w:rStyle w:val="a5"/>
                <w:rFonts w:ascii="Times New Roman" w:hAnsi="Times New Roman"/>
                <w:noProof/>
              </w:rPr>
              <w:t xml:space="preserve">2.2.3 </w:t>
            </w:r>
            <w:r w:rsidR="00BA0588" w:rsidRPr="00AA11E1">
              <w:rPr>
                <w:rStyle w:val="a5"/>
                <w:rFonts w:ascii="Times New Roman"/>
                <w:noProof/>
              </w:rPr>
              <w:t>每日工作汇报</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_Toc325572493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15</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94" w:history="1">
            <w:r w:rsidR="00BA0588" w:rsidRPr="00AA11E1">
              <w:rPr>
                <w:rStyle w:val="a5"/>
                <w:rFonts w:ascii="Times New Roman" w:hAnsi="Times New Roman"/>
                <w:noProof/>
              </w:rPr>
              <w:t xml:space="preserve">2.3 </w:t>
            </w:r>
            <w:r w:rsidR="00BA0588" w:rsidRPr="00AA11E1">
              <w:rPr>
                <w:rStyle w:val="a5"/>
                <w:rFonts w:ascii="Times New Roman"/>
                <w:noProof/>
              </w:rPr>
              <w:t>团队开发流程</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_Toc325572494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17</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495" w:history="1">
            <w:r w:rsidR="00BA0588" w:rsidRPr="00AA11E1">
              <w:rPr>
                <w:rStyle w:val="a5"/>
                <w:rFonts w:ascii="Times New Roman" w:hAnsi="Times New Roman"/>
                <w:noProof/>
              </w:rPr>
              <w:t>第三章</w:t>
            </w:r>
            <w:r w:rsidR="00BA0588" w:rsidRPr="00AA11E1">
              <w:rPr>
                <w:rStyle w:val="a5"/>
                <w:rFonts w:ascii="Times New Roman" w:hAnsi="Times New Roman"/>
                <w:noProof/>
              </w:rPr>
              <w:t xml:space="preserve">  </w:t>
            </w:r>
            <w:r w:rsidR="00BA0588" w:rsidRPr="00AA11E1">
              <w:rPr>
                <w:rStyle w:val="a5"/>
                <w:rFonts w:ascii="Times New Roman" w:hAnsi="Times New Roman"/>
                <w:noProof/>
              </w:rPr>
              <w:t>系统开发环境与技术</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_Toc325572495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23</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96" w:history="1">
            <w:r w:rsidR="00BA0588" w:rsidRPr="00AA11E1">
              <w:rPr>
                <w:rStyle w:val="a5"/>
                <w:rFonts w:ascii="Times New Roman" w:hAnsi="Times New Roman"/>
                <w:noProof/>
              </w:rPr>
              <w:t xml:space="preserve">3.1  </w:t>
            </w:r>
            <w:r w:rsidR="00BA0588" w:rsidRPr="00AA11E1">
              <w:rPr>
                <w:rStyle w:val="a5"/>
                <w:rFonts w:ascii="Times New Roman" w:hAnsi="Times New Roman"/>
                <w:noProof/>
              </w:rPr>
              <w:t>系统开发环境</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_Toc325572496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23</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497" w:history="1">
            <w:r w:rsidR="00BA0588" w:rsidRPr="00AA11E1">
              <w:rPr>
                <w:rStyle w:val="a5"/>
                <w:rFonts w:ascii="Times New Roman" w:hAnsi="Times New Roman"/>
                <w:noProof/>
              </w:rPr>
              <w:t>3.1.1  MyEclipse</w:t>
            </w:r>
            <w:r w:rsidR="00BA0588" w:rsidRPr="00AA11E1">
              <w:rPr>
                <w:rStyle w:val="a5"/>
                <w:rFonts w:ascii="Times New Roman"/>
                <w:noProof/>
              </w:rPr>
              <w:t>插件介绍</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_Toc325572497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23</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498" w:history="1">
            <w:r w:rsidR="00BA0588" w:rsidRPr="00AA11E1">
              <w:rPr>
                <w:rStyle w:val="a5"/>
                <w:rFonts w:ascii="Times New Roman" w:hAnsi="Times New Roman"/>
                <w:noProof/>
              </w:rPr>
              <w:t>3.1.2  Tomcat</w:t>
            </w:r>
            <w:r w:rsidR="00BA0588" w:rsidRPr="00AA11E1">
              <w:rPr>
                <w:rStyle w:val="a5"/>
                <w:rFonts w:ascii="Times New Roman"/>
                <w:noProof/>
              </w:rPr>
              <w:t>服务器介绍</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_Toc325572498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23</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499" w:history="1">
            <w:r w:rsidR="00BA0588" w:rsidRPr="00AA11E1">
              <w:rPr>
                <w:rStyle w:val="a5"/>
                <w:rFonts w:ascii="Times New Roman" w:hAnsi="Times New Roman"/>
                <w:noProof/>
              </w:rPr>
              <w:t xml:space="preserve">3.2  </w:t>
            </w:r>
            <w:r w:rsidR="00BA0588" w:rsidRPr="00AA11E1">
              <w:rPr>
                <w:rStyle w:val="a5"/>
                <w:rFonts w:ascii="Times New Roman" w:hAnsi="Times New Roman"/>
                <w:noProof/>
              </w:rPr>
              <w:t>系统开发技术</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_Toc325572499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24</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0" w:history="1">
            <w:r w:rsidR="00BA0588" w:rsidRPr="00AA11E1">
              <w:rPr>
                <w:rStyle w:val="a5"/>
                <w:rFonts w:ascii="Times New Roman" w:hAnsi="Times New Roman"/>
                <w:noProof/>
                <w:kern w:val="0"/>
              </w:rPr>
              <w:t>3.2.1  JSP</w:t>
            </w:r>
            <w:r w:rsidR="00BA0588" w:rsidRPr="00AA11E1">
              <w:rPr>
                <w:rStyle w:val="a5"/>
                <w:rFonts w:ascii="Times New Roman"/>
                <w:noProof/>
                <w:kern w:val="0"/>
              </w:rPr>
              <w:t>与</w:t>
            </w:r>
            <w:r w:rsidR="00BA0588" w:rsidRPr="00AA11E1">
              <w:rPr>
                <w:rStyle w:val="a5"/>
                <w:rFonts w:ascii="Times New Roman" w:hAnsi="Times New Roman"/>
                <w:noProof/>
                <w:kern w:val="0"/>
              </w:rPr>
              <w:t>Servlet</w:t>
            </w:r>
            <w:r w:rsidR="00BA0588" w:rsidRPr="00AA11E1">
              <w:rPr>
                <w:rStyle w:val="a5"/>
                <w:rFonts w:ascii="Times New Roman"/>
                <w:noProof/>
                <w:kern w:val="0"/>
              </w:rPr>
              <w:t>技术</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_Toc325572500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24</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1" w:history="1">
            <w:r w:rsidR="00BA0588" w:rsidRPr="00AA11E1">
              <w:rPr>
                <w:rStyle w:val="a5"/>
                <w:rFonts w:ascii="Times New Roman" w:hAnsi="Times New Roman"/>
                <w:noProof/>
              </w:rPr>
              <w:t>3.2.2  JavaS</w:t>
            </w:r>
            <w:r w:rsidR="00BA0588" w:rsidRPr="00AA11E1">
              <w:rPr>
                <w:rStyle w:val="a5"/>
                <w:rFonts w:ascii="Times New Roman" w:hAnsi="Times New Roman"/>
                <w:noProof/>
              </w:rPr>
              <w:t>c</w:t>
            </w:r>
            <w:r w:rsidR="00BA0588" w:rsidRPr="00AA11E1">
              <w:rPr>
                <w:rStyle w:val="a5"/>
                <w:rFonts w:ascii="Times New Roman" w:hAnsi="Times New Roman"/>
                <w:noProof/>
              </w:rPr>
              <w:t>ript</w:t>
            </w:r>
            <w:r w:rsidR="00BA0588" w:rsidRPr="00AA11E1">
              <w:rPr>
                <w:rStyle w:val="a5"/>
                <w:rFonts w:ascii="Times New Roman"/>
                <w:noProof/>
              </w:rPr>
              <w:t>简介</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_Toc325572501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27</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2" w:history="1">
            <w:r w:rsidR="00BA0588" w:rsidRPr="00AA11E1">
              <w:rPr>
                <w:rStyle w:val="a5"/>
                <w:rFonts w:ascii="Times New Roman" w:hAnsi="Times New Roman"/>
                <w:noProof/>
              </w:rPr>
              <w:t>3.2.3  MVC</w:t>
            </w:r>
            <w:r w:rsidR="00BA0588" w:rsidRPr="00AA11E1">
              <w:rPr>
                <w:rStyle w:val="a5"/>
                <w:rFonts w:ascii="Times New Roman"/>
                <w:noProof/>
              </w:rPr>
              <w:t>模式</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_Toc325572502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28</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3" w:history="1">
            <w:r w:rsidR="00BA0588" w:rsidRPr="00AA11E1">
              <w:rPr>
                <w:rStyle w:val="a5"/>
                <w:rFonts w:ascii="Times New Roman" w:hAnsi="Times New Roman"/>
                <w:noProof/>
              </w:rPr>
              <w:t>3.2.4  Struts</w:t>
            </w:r>
            <w:r w:rsidR="00BA0588" w:rsidRPr="00AA11E1">
              <w:rPr>
                <w:rStyle w:val="a5"/>
                <w:rFonts w:ascii="Times New Roman"/>
                <w:noProof/>
              </w:rPr>
              <w:t>框架</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_Toc325572503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29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4" w:history="1">
            <w:r w:rsidR="00BA0588" w:rsidRPr="00AA11E1">
              <w:rPr>
                <w:rStyle w:val="a5"/>
                <w:rFonts w:ascii="Times New Roman" w:hAnsi="Times New Roman"/>
                <w:noProof/>
              </w:rPr>
              <w:t>3.2.5  Spring</w:t>
            </w:r>
            <w:r w:rsidR="00BA0588" w:rsidRPr="00AA11E1">
              <w:rPr>
                <w:rStyle w:val="a5"/>
                <w:rFonts w:ascii="Times New Roman"/>
                <w:noProof/>
              </w:rPr>
              <w:t>框架</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_Toc325572504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31</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5" w:history="1">
            <w:r w:rsidR="00BA0588" w:rsidRPr="00AA11E1">
              <w:rPr>
                <w:rStyle w:val="a5"/>
                <w:rFonts w:ascii="Times New Roman" w:hAnsi="Times New Roman"/>
                <w:noProof/>
              </w:rPr>
              <w:t>3.2.6  Hibernate</w:t>
            </w:r>
            <w:r w:rsidR="00BA0588" w:rsidRPr="00AA11E1">
              <w:rPr>
                <w:rStyle w:val="a5"/>
                <w:rFonts w:ascii="Times New Roman"/>
                <w:noProof/>
              </w:rPr>
              <w:t>框架</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_Toc325572505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33</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06" w:history="1">
            <w:r w:rsidR="00BA0588" w:rsidRPr="00AA11E1">
              <w:rPr>
                <w:rStyle w:val="a5"/>
                <w:rFonts w:ascii="Times New Roman" w:hAnsi="Times New Roman"/>
                <w:noProof/>
              </w:rPr>
              <w:t>第四章</w:t>
            </w:r>
            <w:r w:rsidR="00BA0588" w:rsidRPr="00AA11E1">
              <w:rPr>
                <w:rStyle w:val="a5"/>
                <w:rFonts w:ascii="Times New Roman" w:hAnsi="Times New Roman"/>
                <w:noProof/>
              </w:rPr>
              <w:t xml:space="preserve">  </w:t>
            </w:r>
            <w:r w:rsidR="00BA0588" w:rsidRPr="00AA11E1">
              <w:rPr>
                <w:rStyle w:val="a5"/>
                <w:rFonts w:ascii="Times New Roman" w:hAnsi="Times New Roman"/>
                <w:noProof/>
              </w:rPr>
              <w:t>系统需求分析与前台设计</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_Toc325572506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35</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07" w:history="1">
            <w:r w:rsidR="00BA0588" w:rsidRPr="00AA11E1">
              <w:rPr>
                <w:rStyle w:val="a5"/>
                <w:rFonts w:ascii="Times New Roman" w:hAnsi="Times New Roman"/>
                <w:noProof/>
              </w:rPr>
              <w:t xml:space="preserve">4.1  </w:t>
            </w:r>
            <w:r w:rsidR="00BA0588" w:rsidRPr="00AA11E1">
              <w:rPr>
                <w:rStyle w:val="a5"/>
                <w:rFonts w:ascii="Times New Roman" w:hAnsi="Times New Roman"/>
                <w:noProof/>
              </w:rPr>
              <w:t>需求分析</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_Toc325572507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35</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8" w:history="1">
            <w:r w:rsidR="00BA0588" w:rsidRPr="00AA11E1">
              <w:rPr>
                <w:rStyle w:val="a5"/>
                <w:rFonts w:ascii="Times New Roman" w:hAnsi="Times New Roman"/>
                <w:noProof/>
              </w:rPr>
              <w:t xml:space="preserve">4.1.1  </w:t>
            </w:r>
            <w:r w:rsidR="00BA0588" w:rsidRPr="00AA11E1">
              <w:rPr>
                <w:rStyle w:val="a5"/>
                <w:rFonts w:ascii="Times New Roman"/>
                <w:noProof/>
              </w:rPr>
              <w:t>系统超级管理员操作平台设计概述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_Toc325572508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35</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09" w:history="1">
            <w:r w:rsidR="00BA0588" w:rsidRPr="00AA11E1">
              <w:rPr>
                <w:rStyle w:val="a5"/>
                <w:rFonts w:ascii="Times New Roman" w:hAnsi="Times New Roman"/>
                <w:noProof/>
              </w:rPr>
              <w:t xml:space="preserve">4.1.2  </w:t>
            </w:r>
            <w:r w:rsidR="00BA0588" w:rsidRPr="00AA11E1">
              <w:rPr>
                <w:rStyle w:val="a5"/>
                <w:rFonts w:ascii="Times New Roman"/>
                <w:noProof/>
              </w:rPr>
              <w:t>系统用例图</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_Toc325572509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36</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10" w:history="1">
            <w:r w:rsidR="00BA0588" w:rsidRPr="00AA11E1">
              <w:rPr>
                <w:rStyle w:val="a5"/>
                <w:rFonts w:ascii="Times New Roman" w:hAnsi="Times New Roman"/>
                <w:noProof/>
              </w:rPr>
              <w:t xml:space="preserve">4.2  </w:t>
            </w:r>
            <w:r w:rsidR="00BA0588" w:rsidRPr="00AA11E1">
              <w:rPr>
                <w:rStyle w:val="a5"/>
                <w:rFonts w:ascii="Times New Roman" w:hAnsi="Times New Roman"/>
                <w:noProof/>
              </w:rPr>
              <w:t>系统设计</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_Toc325572510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11" w:history="1">
            <w:r w:rsidR="00BA0588" w:rsidRPr="00AA11E1">
              <w:rPr>
                <w:rStyle w:val="a5"/>
                <w:rFonts w:ascii="Times New Roman" w:hAnsi="Times New Roman"/>
                <w:noProof/>
              </w:rPr>
              <w:t xml:space="preserve">4.2.1  </w:t>
            </w:r>
            <w:r w:rsidR="00BA0588" w:rsidRPr="00AA11E1">
              <w:rPr>
                <w:rStyle w:val="a5"/>
                <w:rFonts w:ascii="Times New Roman"/>
                <w:noProof/>
              </w:rPr>
              <w:t>系统层次划分</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_Toc325572511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39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12" w:history="1">
            <w:r w:rsidR="00BA0588" w:rsidRPr="00AA11E1">
              <w:rPr>
                <w:rStyle w:val="a5"/>
                <w:rFonts w:ascii="Times New Roman" w:hAnsi="Times New Roman"/>
                <w:noProof/>
              </w:rPr>
              <w:t xml:space="preserve">4.2.2  </w:t>
            </w:r>
            <w:r w:rsidR="00BA0588" w:rsidRPr="00AA11E1">
              <w:rPr>
                <w:rStyle w:val="a5"/>
                <w:rFonts w:ascii="Times New Roman"/>
                <w:noProof/>
              </w:rPr>
              <w:t>数据库设计</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_Toc325572512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40</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13" w:history="1">
            <w:r w:rsidR="00BA0588" w:rsidRPr="00AA11E1">
              <w:rPr>
                <w:rStyle w:val="a5"/>
                <w:rFonts w:ascii="Times New Roman" w:hAnsi="Times New Roman"/>
                <w:noProof/>
              </w:rPr>
              <w:t xml:space="preserve">4.2.3  </w:t>
            </w:r>
            <w:r w:rsidR="00BA0588" w:rsidRPr="00AA11E1">
              <w:rPr>
                <w:rStyle w:val="a5"/>
                <w:rFonts w:ascii="Times New Roman"/>
                <w:noProof/>
              </w:rPr>
              <w:t>点名系统时序图</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_Toc325572513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44</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14" w:history="1">
            <w:r w:rsidR="00BA0588" w:rsidRPr="00AA11E1">
              <w:rPr>
                <w:rStyle w:val="a5"/>
                <w:rFonts w:ascii="Times New Roman" w:hAnsi="Times New Roman"/>
                <w:noProof/>
              </w:rPr>
              <w:t>第五章</w:t>
            </w:r>
            <w:r w:rsidR="00BA0588" w:rsidRPr="00AA11E1">
              <w:rPr>
                <w:rStyle w:val="a5"/>
                <w:rFonts w:ascii="Times New Roman" w:hAnsi="Times New Roman"/>
                <w:noProof/>
              </w:rPr>
              <w:t xml:space="preserve">  </w:t>
            </w:r>
            <w:r w:rsidR="00BA0588" w:rsidRPr="00AA11E1">
              <w:rPr>
                <w:rStyle w:val="a5"/>
                <w:rFonts w:ascii="Times New Roman" w:hAnsi="Times New Roman"/>
                <w:noProof/>
              </w:rPr>
              <w:t>系统详细设计与功能实现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_Toc325572514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47</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15" w:history="1">
            <w:r w:rsidR="00BA0588" w:rsidRPr="00AA11E1">
              <w:rPr>
                <w:rStyle w:val="a5"/>
                <w:rFonts w:ascii="Times New Roman" w:hAnsi="Times New Roman"/>
                <w:noProof/>
              </w:rPr>
              <w:t xml:space="preserve">5.1  </w:t>
            </w:r>
            <w:r w:rsidR="00BA0588" w:rsidRPr="00AA11E1">
              <w:rPr>
                <w:rStyle w:val="a5"/>
                <w:rFonts w:ascii="Times New Roman" w:hAnsi="Times New Roman"/>
                <w:noProof/>
              </w:rPr>
              <w:t>系统项目的文件夹结构</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_Toc325572515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47</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16" w:history="1">
            <w:r w:rsidR="00BA0588" w:rsidRPr="00AA11E1">
              <w:rPr>
                <w:rStyle w:val="a5"/>
                <w:rFonts w:ascii="Times New Roman" w:hAnsi="Times New Roman"/>
                <w:noProof/>
              </w:rPr>
              <w:t xml:space="preserve">5.2  </w:t>
            </w:r>
            <w:r w:rsidR="00BA0588" w:rsidRPr="00AA11E1">
              <w:rPr>
                <w:rStyle w:val="a5"/>
                <w:rFonts w:ascii="Times New Roman" w:hAnsi="Times New Roman"/>
                <w:noProof/>
              </w:rPr>
              <w:t>系统运行过程细化分析</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_Toc325572516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48</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17" w:history="1">
            <w:r w:rsidR="00BA0588" w:rsidRPr="00AA11E1">
              <w:rPr>
                <w:rStyle w:val="a5"/>
                <w:rFonts w:ascii="Times New Roman" w:hAnsi="Times New Roman"/>
                <w:noProof/>
              </w:rPr>
              <w:t xml:space="preserve">5.2.1 </w:t>
            </w:r>
            <w:r w:rsidR="00BA0588" w:rsidRPr="00AA11E1">
              <w:rPr>
                <w:rStyle w:val="a5"/>
                <w:rFonts w:ascii="Times New Roman"/>
                <w:noProof/>
              </w:rPr>
              <w:t>项目中的</w:t>
            </w:r>
            <w:r w:rsidR="00BA0588" w:rsidRPr="00AA11E1">
              <w:rPr>
                <w:rStyle w:val="a5"/>
                <w:rFonts w:ascii="Times New Roman" w:hAnsi="Times New Roman"/>
                <w:noProof/>
              </w:rPr>
              <w:t>JSP</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_Toc325572517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48</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18" w:history="1">
            <w:r w:rsidR="00BA0588" w:rsidRPr="00AA11E1">
              <w:rPr>
                <w:rStyle w:val="a5"/>
                <w:rFonts w:ascii="Times New Roman" w:hAnsi="Times New Roman"/>
                <w:noProof/>
              </w:rPr>
              <w:t>5.2.2</w:t>
            </w:r>
            <w:r w:rsidR="00BA0588" w:rsidRPr="00AA11E1">
              <w:rPr>
                <w:rStyle w:val="a5"/>
                <w:rFonts w:ascii="Times New Roman"/>
                <w:noProof/>
              </w:rPr>
              <w:t>项目中的</w:t>
            </w:r>
            <w:r w:rsidR="00BA0588" w:rsidRPr="00AA11E1">
              <w:rPr>
                <w:rStyle w:val="a5"/>
                <w:rFonts w:ascii="Times New Roman" w:hAnsi="Times New Roman"/>
                <w:noProof/>
              </w:rPr>
              <w:t>DAO</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_Toc325572518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49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19" w:history="1">
            <w:r w:rsidR="00BA0588" w:rsidRPr="00AA11E1">
              <w:rPr>
                <w:rStyle w:val="a5"/>
                <w:rFonts w:ascii="Times New Roman" w:hAnsi="Times New Roman"/>
                <w:noProof/>
                <w:kern w:val="0"/>
              </w:rPr>
              <w:t>5.2.3</w:t>
            </w:r>
            <w:r w:rsidR="00BA0588" w:rsidRPr="00AA11E1">
              <w:rPr>
                <w:rStyle w:val="a5"/>
                <w:rFonts w:ascii="Times New Roman"/>
                <w:noProof/>
              </w:rPr>
              <w:t>项目中的</w:t>
            </w:r>
            <w:r w:rsidR="00BA0588" w:rsidRPr="00AA11E1">
              <w:rPr>
                <w:rStyle w:val="a5"/>
                <w:rFonts w:ascii="Times New Roman" w:hAnsi="Times New Roman"/>
                <w:noProof/>
                <w:kern w:val="0"/>
              </w:rPr>
              <w:t>JDBC</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_Toc325572519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50</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20" w:history="1">
            <w:r w:rsidR="00BA0588" w:rsidRPr="00AA11E1">
              <w:rPr>
                <w:rStyle w:val="a5"/>
                <w:rFonts w:ascii="Times New Roman" w:hAnsi="Times New Roman"/>
                <w:noProof/>
              </w:rPr>
              <w:t xml:space="preserve">5.3  </w:t>
            </w:r>
            <w:r w:rsidR="00BA0588" w:rsidRPr="00AA11E1">
              <w:rPr>
                <w:rStyle w:val="a5"/>
                <w:rFonts w:ascii="Times New Roman" w:hAnsi="Times New Roman"/>
                <w:noProof/>
              </w:rPr>
              <w:t>视频管理器模块的具体实现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_Toc325572520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53</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21" w:history="1">
            <w:r w:rsidR="00BA0588" w:rsidRPr="00AA11E1">
              <w:rPr>
                <w:rStyle w:val="a5"/>
                <w:rFonts w:ascii="Times New Roman" w:hAnsi="Times New Roman"/>
                <w:noProof/>
                <w:kern w:val="0"/>
              </w:rPr>
              <w:t xml:space="preserve">5.3.1  </w:t>
            </w:r>
            <w:r w:rsidR="00BA0588" w:rsidRPr="00AA11E1">
              <w:rPr>
                <w:rStyle w:val="a5"/>
                <w:rFonts w:ascii="Times New Roman"/>
                <w:noProof/>
                <w:kern w:val="0"/>
              </w:rPr>
              <w:t>拍照照片查询功能的实现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_Toc325572521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53</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22" w:history="1">
            <w:r w:rsidR="00BA0588" w:rsidRPr="00AA11E1">
              <w:rPr>
                <w:rStyle w:val="a5"/>
                <w:rFonts w:ascii="Times New Roman" w:hAnsi="Times New Roman"/>
                <w:noProof/>
                <w:kern w:val="0"/>
              </w:rPr>
              <w:t xml:space="preserve">5.3.2  </w:t>
            </w:r>
            <w:r w:rsidR="00BA0588" w:rsidRPr="00AA11E1">
              <w:rPr>
                <w:rStyle w:val="a5"/>
                <w:rFonts w:ascii="Times New Roman"/>
                <w:noProof/>
                <w:kern w:val="0"/>
              </w:rPr>
              <w:t>照片删除功能的实现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_Toc325572522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55</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23" w:history="1">
            <w:r w:rsidR="00BA0588" w:rsidRPr="00AA11E1">
              <w:rPr>
                <w:rStyle w:val="a5"/>
                <w:rFonts w:ascii="Times New Roman" w:hAnsi="Times New Roman"/>
                <w:noProof/>
                <w:kern w:val="0"/>
              </w:rPr>
              <w:t xml:space="preserve">5.3.3  </w:t>
            </w:r>
            <w:r w:rsidR="00BA0588" w:rsidRPr="00AA11E1">
              <w:rPr>
                <w:rStyle w:val="a5"/>
                <w:rFonts w:ascii="Times New Roman"/>
                <w:noProof/>
                <w:kern w:val="0"/>
              </w:rPr>
              <w:t>拍照时间设置功能的实现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_Toc325572523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57</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24" w:history="1">
            <w:r w:rsidR="00BA0588" w:rsidRPr="00AA11E1">
              <w:rPr>
                <w:rStyle w:val="a5"/>
                <w:rFonts w:ascii="Times New Roman" w:hAnsi="Times New Roman"/>
                <w:noProof/>
              </w:rPr>
              <w:t xml:space="preserve">5.4  </w:t>
            </w:r>
            <w:r w:rsidR="00BA0588" w:rsidRPr="00AA11E1">
              <w:rPr>
                <w:rStyle w:val="a5"/>
                <w:rFonts w:ascii="Times New Roman" w:hAnsi="Times New Roman"/>
                <w:noProof/>
              </w:rPr>
              <w:t>人员权限控制模块的具体实现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_Toc325572524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25" w:history="1">
            <w:r w:rsidR="00BA0588" w:rsidRPr="00AA11E1">
              <w:rPr>
                <w:rStyle w:val="a5"/>
                <w:rFonts w:ascii="Times New Roman" w:hAnsi="Times New Roman"/>
                <w:noProof/>
              </w:rPr>
              <w:t xml:space="preserve">5.4.1  </w:t>
            </w:r>
            <w:r w:rsidR="00BA0588" w:rsidRPr="00AA11E1">
              <w:rPr>
                <w:rStyle w:val="a5"/>
                <w:rFonts w:ascii="Times New Roman"/>
                <w:noProof/>
              </w:rPr>
              <w:t>角色操作功能设置的功能实现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_Toc325572525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59</w:t>
            </w:r>
            <w:r w:rsidRPr="00AA11E1">
              <w:rPr>
                <w:rFonts w:ascii="Times New Roman" w:hAnsi="Times New Roman"/>
                <w:noProof/>
                <w:webHidden/>
              </w:rPr>
              <w:fldChar w:fldCharType="end"/>
            </w:r>
          </w:hyperlink>
        </w:p>
        <w:p w:rsidR="00BA0588" w:rsidRPr="00AA11E1" w:rsidRDefault="00BA075B">
          <w:pPr>
            <w:pStyle w:val="30"/>
            <w:rPr>
              <w:rFonts w:ascii="Times New Roman" w:eastAsiaTheme="minorEastAsia" w:hAnsi="Times New Roman"/>
              <w:iCs w:val="0"/>
              <w:noProof/>
              <w:sz w:val="21"/>
              <w:szCs w:val="22"/>
            </w:rPr>
          </w:pPr>
          <w:hyperlink w:anchor="_Toc325572526" w:history="1">
            <w:r w:rsidR="00BA0588" w:rsidRPr="00AA11E1">
              <w:rPr>
                <w:rStyle w:val="a5"/>
                <w:rFonts w:ascii="Times New Roman" w:hAnsi="Times New Roman"/>
                <w:noProof/>
              </w:rPr>
              <w:t xml:space="preserve">5.4.2  </w:t>
            </w:r>
            <w:r w:rsidR="00BA0588" w:rsidRPr="00AA11E1">
              <w:rPr>
                <w:rStyle w:val="a5"/>
                <w:rFonts w:ascii="Times New Roman"/>
                <w:noProof/>
              </w:rPr>
              <w:t>人员角色设置功能的实现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_Toc325572526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60</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27" w:history="1">
            <w:r w:rsidR="00BA0588" w:rsidRPr="00AA11E1">
              <w:rPr>
                <w:rStyle w:val="a5"/>
                <w:rFonts w:ascii="Times New Roman" w:hAnsi="Times New Roman"/>
                <w:noProof/>
              </w:rPr>
              <w:t xml:space="preserve">5.5  </w:t>
            </w:r>
            <w:r w:rsidR="00BA0588" w:rsidRPr="00AA11E1">
              <w:rPr>
                <w:rStyle w:val="a5"/>
                <w:rFonts w:ascii="Times New Roman" w:hAnsi="Times New Roman"/>
                <w:noProof/>
              </w:rPr>
              <w:t>修改密码模块的具体实现</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_Toc325572527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62</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28" w:history="1">
            <w:r w:rsidR="00BA0588" w:rsidRPr="00AA11E1">
              <w:rPr>
                <w:rStyle w:val="a5"/>
                <w:rFonts w:ascii="Times New Roman" w:hAnsi="Times New Roman"/>
                <w:noProof/>
              </w:rPr>
              <w:t>第六章</w:t>
            </w:r>
            <w:r w:rsidR="00BA0588" w:rsidRPr="00AA11E1">
              <w:rPr>
                <w:rStyle w:val="a5"/>
                <w:rFonts w:ascii="Times New Roman" w:hAnsi="Times New Roman"/>
                <w:noProof/>
              </w:rPr>
              <w:t xml:space="preserve">  </w:t>
            </w:r>
            <w:r w:rsidR="00BA0588" w:rsidRPr="00AA11E1">
              <w:rPr>
                <w:rStyle w:val="a5"/>
                <w:rFonts w:ascii="Times New Roman" w:hAnsi="Times New Roman"/>
                <w:noProof/>
              </w:rPr>
              <w:t>总结与展望</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_Toc325572528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64</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29" w:history="1">
            <w:r w:rsidR="00BA0588" w:rsidRPr="00AA11E1">
              <w:rPr>
                <w:rStyle w:val="a5"/>
                <w:rFonts w:ascii="Times New Roman" w:hAnsi="Times New Roman"/>
                <w:noProof/>
              </w:rPr>
              <w:t xml:space="preserve">6.1  </w:t>
            </w:r>
            <w:r w:rsidR="00BA0588" w:rsidRPr="00AA11E1">
              <w:rPr>
                <w:rStyle w:val="a5"/>
                <w:rFonts w:ascii="Times New Roman" w:hAnsi="Times New Roman"/>
                <w:noProof/>
              </w:rPr>
              <w:t>课题总结</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_Toc325572529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64</w:t>
            </w:r>
            <w:r w:rsidRPr="00AA11E1">
              <w:rPr>
                <w:rFonts w:ascii="Times New Roman" w:hAnsi="Times New Roman"/>
                <w:noProof/>
                <w:webHidden/>
              </w:rPr>
              <w:fldChar w:fldCharType="end"/>
            </w:r>
          </w:hyperlink>
        </w:p>
        <w:p w:rsidR="00BA0588" w:rsidRPr="00AA11E1" w:rsidRDefault="00BA075B">
          <w:pPr>
            <w:pStyle w:val="20"/>
            <w:rPr>
              <w:rFonts w:ascii="Times New Roman" w:eastAsiaTheme="minorEastAsia" w:hAnsi="Times New Roman"/>
              <w:smallCaps w:val="0"/>
              <w:noProof/>
              <w:sz w:val="21"/>
              <w:szCs w:val="22"/>
            </w:rPr>
          </w:pPr>
          <w:hyperlink w:anchor="_Toc325572530" w:history="1">
            <w:r w:rsidR="00BA0588" w:rsidRPr="00AA11E1">
              <w:rPr>
                <w:rStyle w:val="a5"/>
                <w:rFonts w:ascii="Times New Roman" w:hAnsi="Times New Roman"/>
                <w:noProof/>
              </w:rPr>
              <w:t xml:space="preserve">6.2  </w:t>
            </w:r>
            <w:r w:rsidR="00BA0588" w:rsidRPr="00AA11E1">
              <w:rPr>
                <w:rStyle w:val="a5"/>
                <w:rFonts w:ascii="Times New Roman" w:hAnsi="Times New Roman"/>
                <w:noProof/>
              </w:rPr>
              <w:t>进一步开发的展望</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_Toc325572530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64</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31" w:history="1">
            <w:r w:rsidR="00BA0588" w:rsidRPr="00AA11E1">
              <w:rPr>
                <w:rStyle w:val="a5"/>
                <w:rFonts w:ascii="Times New Roman" w:eastAsia="宋体" w:hAnsi="Times New Roman"/>
                <w:noProof/>
              </w:rPr>
              <w:t>参考文献</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_Toc325572531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65</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32" w:history="1">
            <w:r w:rsidR="00BA0588" w:rsidRPr="00AA11E1">
              <w:rPr>
                <w:rStyle w:val="a5"/>
                <w:rFonts w:ascii="Times New Roman" w:eastAsia="宋体" w:hAnsi="Times New Roman"/>
                <w:noProof/>
              </w:rPr>
              <w:t>致</w:t>
            </w:r>
            <w:r w:rsidR="00BA0588" w:rsidRPr="00AA11E1">
              <w:rPr>
                <w:rStyle w:val="a5"/>
                <w:rFonts w:ascii="Times New Roman" w:eastAsia="宋体" w:hAnsi="Times New Roman"/>
                <w:noProof/>
              </w:rPr>
              <w:t xml:space="preserve">  </w:t>
            </w:r>
            <w:r w:rsidR="00BA0588" w:rsidRPr="00AA11E1">
              <w:rPr>
                <w:rStyle w:val="a5"/>
                <w:rFonts w:ascii="Times New Roman" w:eastAsia="宋体" w:hAnsi="Times New Roman"/>
                <w:noProof/>
              </w:rPr>
              <w:t>谢</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_Toc325572532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66</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33" w:history="1">
            <w:r w:rsidR="00BA0588" w:rsidRPr="00AA11E1">
              <w:rPr>
                <w:rStyle w:val="a5"/>
                <w:rFonts w:ascii="Times New Roman" w:hAnsi="Times New Roman"/>
                <w:noProof/>
              </w:rPr>
              <w:t>附录</w:t>
            </w:r>
            <w:r w:rsidR="00BA0588" w:rsidRPr="00AA11E1">
              <w:rPr>
                <w:rStyle w:val="a5"/>
                <w:rFonts w:ascii="Times New Roman" w:hAnsi="Times New Roman"/>
                <w:noProof/>
              </w:rPr>
              <w:t xml:space="preserve">A  </w:t>
            </w:r>
            <w:r w:rsidR="00BA0588" w:rsidRPr="00AA11E1">
              <w:rPr>
                <w:rStyle w:val="a5"/>
                <w:rFonts w:ascii="Times New Roman" w:hAnsi="Times New Roman"/>
                <w:noProof/>
              </w:rPr>
              <w:t>外文原文</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_Toc325572533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67</w:t>
            </w:r>
            <w:r w:rsidRPr="00AA11E1">
              <w:rPr>
                <w:rFonts w:ascii="Times New Roman" w:hAnsi="Times New Roman"/>
                <w:noProof/>
                <w:webHidden/>
              </w:rPr>
              <w:fldChar w:fldCharType="end"/>
            </w:r>
          </w:hyperlink>
        </w:p>
        <w:p w:rsidR="00BA0588" w:rsidRPr="00AA11E1" w:rsidRDefault="00BA075B">
          <w:pPr>
            <w:pStyle w:val="10"/>
            <w:rPr>
              <w:rFonts w:ascii="Times New Roman" w:eastAsiaTheme="minorEastAsia" w:hAnsi="Times New Roman"/>
              <w:bCs w:val="0"/>
              <w:caps w:val="0"/>
              <w:noProof/>
              <w:color w:val="auto"/>
              <w:kern w:val="2"/>
              <w:sz w:val="21"/>
              <w:szCs w:val="22"/>
            </w:rPr>
          </w:pPr>
          <w:hyperlink w:anchor="_Toc325572534" w:history="1">
            <w:r w:rsidR="00BA0588" w:rsidRPr="00AA11E1">
              <w:rPr>
                <w:rStyle w:val="a5"/>
                <w:rFonts w:ascii="Times New Roman" w:hAnsi="Times New Roman"/>
                <w:noProof/>
                <w:kern w:val="36"/>
              </w:rPr>
              <w:t>附录</w:t>
            </w:r>
            <w:r w:rsidR="00BA0588" w:rsidRPr="00AA11E1">
              <w:rPr>
                <w:rStyle w:val="a5"/>
                <w:rFonts w:ascii="Times New Roman" w:hAnsi="Times New Roman"/>
                <w:noProof/>
                <w:kern w:val="36"/>
              </w:rPr>
              <w:t xml:space="preserve">B  </w:t>
            </w:r>
            <w:r w:rsidR="00BA0588" w:rsidRPr="00AA11E1">
              <w:rPr>
                <w:rStyle w:val="a5"/>
                <w:rFonts w:ascii="Times New Roman" w:hAnsi="Times New Roman"/>
                <w:noProof/>
                <w:kern w:val="36"/>
              </w:rPr>
              <w:t>外文译文</w:t>
            </w:r>
            <w:r w:rsidR="00BA0588" w:rsidRPr="00AA11E1">
              <w:rPr>
                <w:rFonts w:ascii="Times New Roman" w:hAnsi="Times New Roman"/>
                <w:noProof/>
                <w:webHidden/>
              </w:rPr>
              <w:tab/>
            </w:r>
            <w:r w:rsidRPr="00AA11E1">
              <w:rPr>
                <w:rFonts w:ascii="Times New Roman" w:hAnsi="Times New Roman"/>
                <w:noProof/>
                <w:webHidden/>
              </w:rPr>
              <w:fldChar w:fldCharType="begin"/>
            </w:r>
            <w:r w:rsidR="00BA0588" w:rsidRPr="00AA11E1">
              <w:rPr>
                <w:rFonts w:ascii="Times New Roman" w:hAnsi="Times New Roman"/>
                <w:noProof/>
                <w:webHidden/>
              </w:rPr>
              <w:instrText xml:space="preserve"> PAGEREF _Toc325572534 \h </w:instrText>
            </w:r>
            <w:r w:rsidRPr="00AA11E1">
              <w:rPr>
                <w:rFonts w:ascii="Times New Roman" w:hAnsi="Times New Roman"/>
                <w:noProof/>
                <w:webHidden/>
              </w:rPr>
            </w:r>
            <w:r w:rsidRPr="00AA11E1">
              <w:rPr>
                <w:rFonts w:ascii="Times New Roman" w:hAnsi="Times New Roman"/>
                <w:noProof/>
                <w:webHidden/>
              </w:rPr>
              <w:fldChar w:fldCharType="separate"/>
            </w:r>
            <w:r w:rsidR="00BA0588" w:rsidRPr="00AA11E1">
              <w:rPr>
                <w:rFonts w:ascii="Times New Roman" w:hAnsi="Times New Roman"/>
                <w:noProof/>
                <w:webHidden/>
              </w:rPr>
              <w:t>74</w:t>
            </w:r>
            <w:r w:rsidRPr="00AA11E1">
              <w:rPr>
                <w:rFonts w:ascii="Times New Roman" w:hAnsi="Times New Roman"/>
                <w:noProof/>
                <w:webHidden/>
              </w:rPr>
              <w:fldChar w:fldCharType="end"/>
            </w:r>
          </w:hyperlink>
        </w:p>
        <w:p w:rsidR="00A103FB" w:rsidRPr="00204B33" w:rsidRDefault="00BA075B" w:rsidP="002D2D94">
          <w:pPr>
            <w:spacing w:line="360" w:lineRule="auto"/>
            <w:rPr>
              <w:sz w:val="24"/>
            </w:rPr>
          </w:pPr>
          <w:r w:rsidRPr="00AA11E1">
            <w:rPr>
              <w:sz w:val="24"/>
            </w:rPr>
            <w:fldChar w:fldCharType="end"/>
          </w:r>
        </w:p>
      </w:sdtContent>
    </w:sdt>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Pr="002D2D94" w:rsidRDefault="00FC175D" w:rsidP="002D2D94">
      <w:pPr>
        <w:spacing w:line="360" w:lineRule="auto"/>
        <w:rPr>
          <w:sz w:val="24"/>
        </w:rPr>
      </w:pPr>
    </w:p>
    <w:p w:rsidR="00FC175D" w:rsidRDefault="00FC175D" w:rsidP="002D2D94">
      <w:pPr>
        <w:spacing w:line="360" w:lineRule="auto"/>
        <w:rPr>
          <w:sz w:val="24"/>
        </w:rPr>
      </w:pPr>
    </w:p>
    <w:p w:rsidR="00EF47C2" w:rsidRDefault="00EF47C2" w:rsidP="002D2D94">
      <w:pPr>
        <w:spacing w:line="360" w:lineRule="auto"/>
        <w:rPr>
          <w:sz w:val="24"/>
        </w:rPr>
      </w:pPr>
    </w:p>
    <w:p w:rsidR="00EF47C2" w:rsidRDefault="00EF47C2" w:rsidP="002D2D94">
      <w:pPr>
        <w:spacing w:line="360" w:lineRule="auto"/>
        <w:rPr>
          <w:sz w:val="24"/>
        </w:rPr>
      </w:pPr>
    </w:p>
    <w:p w:rsidR="00EF47C2" w:rsidRDefault="00EF47C2" w:rsidP="002D2D94">
      <w:pPr>
        <w:spacing w:line="360" w:lineRule="auto"/>
        <w:rPr>
          <w:sz w:val="24"/>
        </w:rPr>
      </w:pPr>
    </w:p>
    <w:p w:rsidR="00EF47C2" w:rsidRPr="002D2D94" w:rsidRDefault="00EF47C2" w:rsidP="002D2D94">
      <w:pPr>
        <w:spacing w:line="360" w:lineRule="auto"/>
        <w:rPr>
          <w:sz w:val="24"/>
        </w:rPr>
      </w:pPr>
    </w:p>
    <w:p w:rsidR="00FC175D" w:rsidRPr="001A5610" w:rsidRDefault="00FC175D" w:rsidP="001134F1">
      <w:pPr>
        <w:pStyle w:val="1"/>
        <w:spacing w:beforeLines="0" w:after="312"/>
        <w:rPr>
          <w:szCs w:val="36"/>
        </w:rPr>
      </w:pPr>
      <w:bookmarkStart w:id="0" w:name="_Toc293561027"/>
      <w:bookmarkStart w:id="1" w:name="_Toc325309341"/>
      <w:bookmarkStart w:id="2" w:name="_Toc325309569"/>
      <w:bookmarkStart w:id="3" w:name="_Toc325572480"/>
      <w:r w:rsidRPr="001A5610">
        <w:rPr>
          <w:szCs w:val="36"/>
        </w:rPr>
        <w:t>摘</w:t>
      </w:r>
      <w:r w:rsidRPr="001A5610">
        <w:rPr>
          <w:szCs w:val="36"/>
        </w:rPr>
        <w:t xml:space="preserve">  </w:t>
      </w:r>
      <w:r w:rsidRPr="001A5610">
        <w:rPr>
          <w:szCs w:val="36"/>
        </w:rPr>
        <w:t>要</w:t>
      </w:r>
      <w:bookmarkEnd w:id="0"/>
      <w:bookmarkEnd w:id="1"/>
      <w:bookmarkEnd w:id="2"/>
      <w:bookmarkEnd w:id="3"/>
    </w:p>
    <w:p w:rsidR="00FC175D" w:rsidRPr="002D2D94" w:rsidRDefault="00FC175D" w:rsidP="002D2D94">
      <w:pPr>
        <w:spacing w:line="360" w:lineRule="auto"/>
        <w:ind w:firstLineChars="200" w:firstLine="480"/>
        <w:rPr>
          <w:sz w:val="24"/>
        </w:rPr>
      </w:pPr>
      <w:r w:rsidRPr="002D2D94">
        <w:rPr>
          <w:rFonts w:hint="eastAsia"/>
          <w:sz w:val="24"/>
        </w:rPr>
        <w:t>课室自动点名系统</w:t>
      </w:r>
      <w:r w:rsidRPr="002D2D94">
        <w:rPr>
          <w:rFonts w:hint="eastAsia"/>
          <w:sz w:val="24"/>
        </w:rPr>
        <w:t>(</w:t>
      </w:r>
      <w:r w:rsidRPr="002D2D94">
        <w:rPr>
          <w:rFonts w:hint="eastAsia"/>
          <w:sz w:val="24"/>
        </w:rPr>
        <w:t>已申请国家专利</w:t>
      </w:r>
      <w:r w:rsidRPr="002D2D94">
        <w:rPr>
          <w:rFonts w:hint="eastAsia"/>
          <w:sz w:val="24"/>
        </w:rPr>
        <w:t>)</w:t>
      </w:r>
      <w:r w:rsidRPr="002D2D94">
        <w:rPr>
          <w:sz w:val="24"/>
        </w:rPr>
        <w:t>是对</w:t>
      </w:r>
      <w:r w:rsidRPr="002D2D94">
        <w:rPr>
          <w:rFonts w:hint="eastAsia"/>
          <w:sz w:val="24"/>
        </w:rPr>
        <w:t>目前学校的考勤</w:t>
      </w:r>
      <w:r w:rsidRPr="002D2D94">
        <w:rPr>
          <w:sz w:val="24"/>
        </w:rPr>
        <w:t>实际情况而进行设计、开发的，</w:t>
      </w:r>
      <w:r w:rsidR="00B15C10" w:rsidRPr="002D2D94">
        <w:rPr>
          <w:rFonts w:hint="eastAsia"/>
          <w:sz w:val="24"/>
        </w:rPr>
        <w:t>目的是为了用一种</w:t>
      </w:r>
      <w:r w:rsidRPr="002D2D94">
        <w:rPr>
          <w:rFonts w:hint="eastAsia"/>
          <w:sz w:val="24"/>
        </w:rPr>
        <w:t>智能</w:t>
      </w:r>
      <w:r w:rsidR="00B15C10" w:rsidRPr="002D2D94">
        <w:rPr>
          <w:rFonts w:hint="eastAsia"/>
          <w:sz w:val="24"/>
        </w:rPr>
        <w:t>的自动化的</w:t>
      </w:r>
      <w:r w:rsidRPr="002D2D94">
        <w:rPr>
          <w:rFonts w:hint="eastAsia"/>
          <w:sz w:val="24"/>
        </w:rPr>
        <w:t>方式实现课室的考勤任务</w:t>
      </w:r>
      <w:r w:rsidRPr="002D2D94">
        <w:rPr>
          <w:sz w:val="24"/>
        </w:rPr>
        <w:t>。利用</w:t>
      </w:r>
      <w:r w:rsidRPr="002D2D94">
        <w:rPr>
          <w:sz w:val="24"/>
        </w:rPr>
        <w:t>JSP</w:t>
      </w:r>
      <w:r w:rsidRPr="002D2D94">
        <w:rPr>
          <w:sz w:val="24"/>
        </w:rPr>
        <w:t>技术和</w:t>
      </w:r>
      <w:r w:rsidRPr="002D2D94">
        <w:rPr>
          <w:sz w:val="24"/>
        </w:rPr>
        <w:t>SSH</w:t>
      </w:r>
      <w:r w:rsidRPr="002D2D94">
        <w:rPr>
          <w:sz w:val="24"/>
        </w:rPr>
        <w:t>框架以及相应的数据库访问技术实现了基于</w:t>
      </w:r>
      <w:r w:rsidRPr="002D2D94">
        <w:rPr>
          <w:sz w:val="24"/>
        </w:rPr>
        <w:t>Web</w:t>
      </w:r>
      <w:r w:rsidRPr="002D2D94">
        <w:rPr>
          <w:sz w:val="24"/>
        </w:rPr>
        <w:t>的系统。该框架可以减少模块之间的耦合性，让开发人员减轻重新建立解决复杂问题方案的负担，并且可以被扩展以进行内部的定制化。通过使用</w:t>
      </w:r>
      <w:r w:rsidRPr="002D2D94">
        <w:rPr>
          <w:sz w:val="24"/>
        </w:rPr>
        <w:t>JSP</w:t>
      </w:r>
      <w:r w:rsidRPr="002D2D94">
        <w:rPr>
          <w:sz w:val="24"/>
        </w:rPr>
        <w:t>技术建设动态网站，充分发挥了</w:t>
      </w:r>
      <w:r w:rsidRPr="002D2D94">
        <w:rPr>
          <w:sz w:val="24"/>
        </w:rPr>
        <w:t>Java</w:t>
      </w:r>
      <w:r w:rsidRPr="002D2D94">
        <w:rPr>
          <w:sz w:val="24"/>
        </w:rPr>
        <w:t>语言所独有的易用性、跨平台性和安全性，从而构建了一个运行高效、安全可靠、适用性广的管理系统，实现了</w:t>
      </w:r>
      <w:r w:rsidR="00B15C10" w:rsidRPr="002D2D94">
        <w:rPr>
          <w:rFonts w:hint="eastAsia"/>
          <w:sz w:val="24"/>
        </w:rPr>
        <w:t>课室考勤信息的管理与交互</w:t>
      </w:r>
      <w:r w:rsidRPr="002D2D94">
        <w:rPr>
          <w:sz w:val="24"/>
        </w:rPr>
        <w:t>，满足</w:t>
      </w:r>
      <w:r w:rsidR="00B15C10" w:rsidRPr="002D2D94">
        <w:rPr>
          <w:rFonts w:hint="eastAsia"/>
          <w:sz w:val="24"/>
        </w:rPr>
        <w:t>自动点名的需求。</w:t>
      </w:r>
    </w:p>
    <w:p w:rsidR="00FC175D" w:rsidRPr="002D2D94" w:rsidRDefault="00FC175D" w:rsidP="002D2D94">
      <w:pPr>
        <w:spacing w:line="360" w:lineRule="auto"/>
        <w:ind w:firstLineChars="200" w:firstLine="480"/>
        <w:rPr>
          <w:sz w:val="24"/>
        </w:rPr>
      </w:pPr>
      <w:r w:rsidRPr="002D2D94">
        <w:rPr>
          <w:sz w:val="24"/>
        </w:rPr>
        <w:t>论文首先简要介绍了</w:t>
      </w:r>
      <w:r w:rsidR="00B15C10" w:rsidRPr="002D2D94">
        <w:rPr>
          <w:rFonts w:hint="eastAsia"/>
          <w:sz w:val="24"/>
        </w:rPr>
        <w:t>课室自动点名</w:t>
      </w:r>
      <w:r w:rsidRPr="002D2D94">
        <w:rPr>
          <w:sz w:val="24"/>
        </w:rPr>
        <w:t>系统的一些研究与应用背景，其次介绍了该系统所采用的开发工具、平台以及开发环境。在此基础上，论文详尽描述了</w:t>
      </w:r>
      <w:r w:rsidR="00B15C10" w:rsidRPr="002D2D94">
        <w:rPr>
          <w:rFonts w:hint="eastAsia"/>
          <w:sz w:val="24"/>
        </w:rPr>
        <w:t>课室自动点名</w:t>
      </w:r>
      <w:r w:rsidRPr="002D2D94">
        <w:rPr>
          <w:sz w:val="24"/>
        </w:rPr>
        <w:t>系统情况。</w:t>
      </w:r>
    </w:p>
    <w:p w:rsidR="00FC175D" w:rsidRPr="002D2D94" w:rsidRDefault="00FC175D" w:rsidP="002D2D94">
      <w:pPr>
        <w:spacing w:line="360" w:lineRule="auto"/>
        <w:ind w:firstLineChars="200" w:firstLine="480"/>
        <w:rPr>
          <w:sz w:val="24"/>
        </w:rPr>
      </w:pPr>
    </w:p>
    <w:p w:rsidR="00FC175D" w:rsidRPr="002D2D94" w:rsidRDefault="00FC175D" w:rsidP="002D2D94">
      <w:pPr>
        <w:spacing w:line="360" w:lineRule="auto"/>
        <w:rPr>
          <w:sz w:val="24"/>
        </w:rPr>
      </w:pPr>
      <w:r w:rsidRPr="00FA32F8">
        <w:rPr>
          <w:sz w:val="24"/>
        </w:rPr>
        <w:t>关键词：</w:t>
      </w:r>
      <w:r w:rsidRPr="002D2D94">
        <w:rPr>
          <w:b/>
          <w:sz w:val="24"/>
        </w:rPr>
        <w:t>JSP</w:t>
      </w:r>
      <w:bookmarkStart w:id="4" w:name="OLE_LINK1"/>
      <w:r w:rsidRPr="002D2D94">
        <w:rPr>
          <w:b/>
          <w:sz w:val="24"/>
        </w:rPr>
        <w:t>，</w:t>
      </w:r>
      <w:r w:rsidRPr="002D2D94">
        <w:rPr>
          <w:b/>
          <w:sz w:val="24"/>
        </w:rPr>
        <w:t>SSH</w:t>
      </w:r>
      <w:r w:rsidRPr="002D2D94">
        <w:rPr>
          <w:b/>
          <w:sz w:val="24"/>
        </w:rPr>
        <w:t>框架，</w:t>
      </w:r>
      <w:bookmarkEnd w:id="4"/>
      <w:r w:rsidR="00B15C10" w:rsidRPr="002D2D94">
        <w:rPr>
          <w:rFonts w:hint="eastAsia"/>
          <w:b/>
          <w:sz w:val="24"/>
        </w:rPr>
        <w:t>课室自动点名系统</w:t>
      </w:r>
      <w:r w:rsidRPr="002D2D94">
        <w:rPr>
          <w:b/>
          <w:sz w:val="24"/>
        </w:rPr>
        <w:t xml:space="preserve"> </w:t>
      </w:r>
    </w:p>
    <w:p w:rsidR="00FC175D" w:rsidRPr="002D2D94" w:rsidRDefault="00FC175D" w:rsidP="002D2D94">
      <w:pPr>
        <w:wordWrap w:val="0"/>
        <w:spacing w:line="360" w:lineRule="auto"/>
        <w:ind w:firstLineChars="200" w:firstLine="480"/>
        <w:jc w:val="right"/>
        <w:rPr>
          <w:sz w:val="24"/>
        </w:rPr>
      </w:pPr>
      <w:r w:rsidRPr="002D2D94">
        <w:rPr>
          <w:sz w:val="24"/>
        </w:rPr>
        <w:t>作者：</w:t>
      </w:r>
      <w:r w:rsidR="00B15C10" w:rsidRPr="002D2D94">
        <w:rPr>
          <w:rFonts w:hint="eastAsia"/>
          <w:sz w:val="24"/>
        </w:rPr>
        <w:t>方争由</w:t>
      </w:r>
    </w:p>
    <w:p w:rsidR="00FC175D" w:rsidRPr="002D2D94" w:rsidRDefault="00FC175D" w:rsidP="008A33EC">
      <w:pPr>
        <w:wordWrap w:val="0"/>
        <w:spacing w:beforeLines="100" w:afterLines="100" w:line="360" w:lineRule="auto"/>
        <w:ind w:firstLineChars="200" w:firstLine="480"/>
        <w:jc w:val="right"/>
        <w:rPr>
          <w:sz w:val="24"/>
        </w:rPr>
      </w:pPr>
      <w:r w:rsidRPr="002D2D94">
        <w:rPr>
          <w:sz w:val="24"/>
        </w:rPr>
        <w:t>指导老师：</w:t>
      </w:r>
      <w:r w:rsidR="00B15C10" w:rsidRPr="002D2D94">
        <w:rPr>
          <w:rFonts w:hint="eastAsia"/>
          <w:sz w:val="24"/>
        </w:rPr>
        <w:t>彭</w:t>
      </w:r>
      <w:r w:rsidR="00B15C10" w:rsidRPr="002D2D94">
        <w:rPr>
          <w:rFonts w:hint="eastAsia"/>
          <w:sz w:val="24"/>
        </w:rPr>
        <w:t xml:space="preserve">  </w:t>
      </w:r>
      <w:r w:rsidR="00B15C10" w:rsidRPr="002D2D94">
        <w:rPr>
          <w:rFonts w:hint="eastAsia"/>
          <w:sz w:val="24"/>
        </w:rPr>
        <w:t>刚</w:t>
      </w:r>
    </w:p>
    <w:p w:rsidR="00FC175D" w:rsidRPr="002D2D94" w:rsidRDefault="00FC175D" w:rsidP="002D2D94">
      <w:pPr>
        <w:spacing w:line="360" w:lineRule="auto"/>
        <w:rPr>
          <w:sz w:val="24"/>
        </w:rPr>
      </w:pPr>
    </w:p>
    <w:p w:rsidR="00B15C10" w:rsidRPr="002D2D94" w:rsidRDefault="00B15C10" w:rsidP="002D2D94">
      <w:pPr>
        <w:spacing w:line="360" w:lineRule="auto"/>
        <w:rPr>
          <w:sz w:val="24"/>
        </w:rPr>
      </w:pPr>
    </w:p>
    <w:p w:rsidR="00B15C10" w:rsidRPr="002D2D94" w:rsidRDefault="00B15C10" w:rsidP="002D2D94">
      <w:pPr>
        <w:spacing w:line="360" w:lineRule="auto"/>
        <w:rPr>
          <w:sz w:val="24"/>
        </w:rPr>
      </w:pPr>
    </w:p>
    <w:p w:rsidR="00B15C10" w:rsidRPr="002D2D94" w:rsidRDefault="00B15C10" w:rsidP="002D2D94">
      <w:pPr>
        <w:spacing w:line="360" w:lineRule="auto"/>
        <w:rPr>
          <w:sz w:val="24"/>
        </w:rPr>
      </w:pPr>
    </w:p>
    <w:p w:rsidR="00B15C10" w:rsidRPr="002D2D94" w:rsidRDefault="00B15C10" w:rsidP="002D2D94">
      <w:pPr>
        <w:spacing w:line="360" w:lineRule="auto"/>
        <w:rPr>
          <w:sz w:val="24"/>
        </w:rPr>
      </w:pPr>
    </w:p>
    <w:p w:rsidR="00B15C10" w:rsidRPr="002D2D94" w:rsidRDefault="00B15C10" w:rsidP="002D2D94">
      <w:pPr>
        <w:spacing w:line="360" w:lineRule="auto"/>
        <w:rPr>
          <w:sz w:val="24"/>
        </w:rPr>
      </w:pPr>
    </w:p>
    <w:p w:rsidR="00B75E6F" w:rsidRDefault="00B15C10" w:rsidP="008A33EC">
      <w:pPr>
        <w:spacing w:beforeLines="100" w:afterLines="100" w:line="360" w:lineRule="auto"/>
        <w:ind w:firstLineChars="1684" w:firstLine="4057"/>
        <w:rPr>
          <w:sz w:val="24"/>
        </w:rPr>
      </w:pPr>
      <w:bookmarkStart w:id="5" w:name="_Toc168417320"/>
      <w:bookmarkStart w:id="6" w:name="_Toc168417450"/>
      <w:bookmarkStart w:id="7" w:name="_Toc168417730"/>
      <w:bookmarkStart w:id="8" w:name="_Toc168464123"/>
      <w:bookmarkStart w:id="9" w:name="_Toc230629453"/>
      <w:bookmarkStart w:id="10" w:name="_Toc231549152"/>
      <w:bookmarkStart w:id="11" w:name="_Toc231553313"/>
      <w:r w:rsidRPr="002D2D94">
        <w:rPr>
          <w:b/>
          <w:sz w:val="24"/>
        </w:rPr>
        <w:t>Abstract</w:t>
      </w:r>
      <w:bookmarkEnd w:id="5"/>
      <w:bookmarkEnd w:id="6"/>
      <w:bookmarkEnd w:id="7"/>
      <w:bookmarkEnd w:id="8"/>
      <w:bookmarkEnd w:id="9"/>
      <w:bookmarkEnd w:id="10"/>
      <w:bookmarkEnd w:id="11"/>
    </w:p>
    <w:p w:rsidR="00B15C10" w:rsidRPr="002D2D94" w:rsidRDefault="00B75E6F" w:rsidP="008A33EC">
      <w:pPr>
        <w:spacing w:beforeLines="100" w:afterLines="100" w:line="360" w:lineRule="auto"/>
        <w:rPr>
          <w:sz w:val="24"/>
        </w:rPr>
      </w:pPr>
      <w:r w:rsidRPr="00B75E6F">
        <w:rPr>
          <w:sz w:val="24"/>
        </w:rPr>
        <w:t xml:space="preserve">  </w:t>
      </w:r>
      <w:r>
        <w:rPr>
          <w:rFonts w:hint="eastAsia"/>
          <w:sz w:val="24"/>
        </w:rPr>
        <w:t xml:space="preserve"> </w:t>
      </w:r>
      <w:r w:rsidRPr="00B75E6F">
        <w:rPr>
          <w:sz w:val="24"/>
        </w:rPr>
        <w:t>Automatic attendance system (has applied for the national patent applications) is about to solve school's attendance satuation,which is developed with an intelligent, automated way to achieve the task of classroom attendance. The JavaEE technology and Orcale of database access technology are used to  achieve the system which is based on B / S structure. The system uses the SSH framework to reduce re-establish of burden and try to solve complex problems, the program enhanced system scalability while easing of customization of internal coupling between modules..Develop by the unique of JSP technology to build dynamic websites can give full play to the ease of use by the Java language, cross-platform and security to build a run-effective, safe, reliable, and wide applicability management system, as well as to meet the classroom attendance information's management and interaction and the demand for auto-named.</w:t>
      </w:r>
      <w:r w:rsidRPr="00B75E6F">
        <w:rPr>
          <w:sz w:val="24"/>
        </w:rPr>
        <w:cr/>
        <w:t xml:space="preserve">  The thesis first introduces the research and application of background classrooms automatic naming system, followed by the introduction of the system development tools, platform and development environment. On this basis, the thesis has description of the classroom automatically attendance syste</w:t>
      </w:r>
      <w:r>
        <w:rPr>
          <w:sz w:val="24"/>
        </w:rPr>
        <w:t xml:space="preserve">m situation with circumstance. </w:t>
      </w:r>
    </w:p>
    <w:p w:rsidR="00B15C10" w:rsidRPr="009C74D4" w:rsidRDefault="00B15C10" w:rsidP="009C74D4">
      <w:pPr>
        <w:spacing w:line="360" w:lineRule="auto"/>
        <w:ind w:left="1418" w:hangingChars="591" w:hanging="1418"/>
        <w:rPr>
          <w:b/>
          <w:kern w:val="0"/>
          <w:sz w:val="24"/>
        </w:rPr>
      </w:pPr>
      <w:r w:rsidRPr="009C74D4">
        <w:rPr>
          <w:sz w:val="24"/>
        </w:rPr>
        <w:t>Keywords</w:t>
      </w:r>
      <w:r w:rsidRPr="009C74D4">
        <w:rPr>
          <w:sz w:val="24"/>
        </w:rPr>
        <w:t>：</w:t>
      </w:r>
      <w:r w:rsidRPr="009C74D4">
        <w:rPr>
          <w:b/>
          <w:sz w:val="24"/>
        </w:rPr>
        <w:t xml:space="preserve"> </w:t>
      </w:r>
      <w:r w:rsidR="00CB3D7D" w:rsidRPr="009C74D4">
        <w:rPr>
          <w:b/>
          <w:sz w:val="24"/>
        </w:rPr>
        <w:t>JSP</w:t>
      </w:r>
      <w:r w:rsidR="00CB3D7D" w:rsidRPr="009C74D4">
        <w:rPr>
          <w:b/>
          <w:sz w:val="24"/>
        </w:rPr>
        <w:t>，</w:t>
      </w:r>
      <w:r w:rsidR="00CB3D7D" w:rsidRPr="009C74D4">
        <w:rPr>
          <w:b/>
          <w:sz w:val="24"/>
        </w:rPr>
        <w:t>attendance system</w:t>
      </w:r>
      <w:r w:rsidR="00CB3D7D" w:rsidRPr="009C74D4">
        <w:rPr>
          <w:b/>
          <w:sz w:val="24"/>
        </w:rPr>
        <w:t>，</w:t>
      </w:r>
      <w:r w:rsidR="00CB3D7D" w:rsidRPr="009C74D4">
        <w:rPr>
          <w:b/>
          <w:sz w:val="24"/>
        </w:rPr>
        <w:t>Orcale</w:t>
      </w:r>
    </w:p>
    <w:p w:rsidR="003C7A39" w:rsidRPr="002D2D94" w:rsidRDefault="00B15C10" w:rsidP="002D2D94">
      <w:pPr>
        <w:widowControl/>
        <w:wordWrap w:val="0"/>
        <w:spacing w:line="360" w:lineRule="auto"/>
        <w:ind w:firstLineChars="800" w:firstLine="1920"/>
        <w:jc w:val="right"/>
        <w:rPr>
          <w:sz w:val="24"/>
        </w:rPr>
      </w:pPr>
      <w:r w:rsidRPr="002D2D94">
        <w:rPr>
          <w:sz w:val="24"/>
        </w:rPr>
        <w:t xml:space="preserve">Written by </w:t>
      </w:r>
      <w:r w:rsidRPr="002D2D94">
        <w:rPr>
          <w:rFonts w:hint="eastAsia"/>
          <w:sz w:val="24"/>
        </w:rPr>
        <w:t>Zhengyou Fang</w:t>
      </w:r>
    </w:p>
    <w:p w:rsidR="00B15C10" w:rsidRPr="002D2D94" w:rsidRDefault="00B15C10" w:rsidP="002D2D94">
      <w:pPr>
        <w:widowControl/>
        <w:spacing w:line="360" w:lineRule="auto"/>
        <w:ind w:firstLineChars="800" w:firstLine="1920"/>
        <w:jc w:val="right"/>
        <w:rPr>
          <w:sz w:val="24"/>
        </w:rPr>
      </w:pPr>
      <w:r w:rsidRPr="002D2D94">
        <w:rPr>
          <w:sz w:val="24"/>
        </w:rPr>
        <w:t xml:space="preserve">Supervised by </w:t>
      </w:r>
      <w:r w:rsidRPr="002D2D94">
        <w:rPr>
          <w:rFonts w:hint="eastAsia"/>
          <w:sz w:val="24"/>
        </w:rPr>
        <w:t>Larry</w:t>
      </w:r>
      <w:r w:rsidRPr="002D2D94">
        <w:rPr>
          <w:b/>
          <w:bCs/>
          <w:sz w:val="24"/>
        </w:rPr>
        <w:br w:type="page"/>
      </w:r>
    </w:p>
    <w:p w:rsidR="004B0F51" w:rsidRPr="004B0F51" w:rsidRDefault="004B0F51" w:rsidP="004B0F51">
      <w:pPr>
        <w:pStyle w:val="1"/>
        <w:spacing w:beforeLines="0" w:after="312"/>
        <w:rPr>
          <w:szCs w:val="36"/>
        </w:rPr>
      </w:pPr>
      <w:bookmarkStart w:id="12" w:name="_Toc325309342"/>
      <w:bookmarkStart w:id="13" w:name="_Toc325309570"/>
      <w:bookmarkStart w:id="14" w:name="_Toc325572481"/>
      <w:r w:rsidRPr="001A5610">
        <w:rPr>
          <w:szCs w:val="36"/>
        </w:rPr>
        <w:lastRenderedPageBreak/>
        <w:t>前</w:t>
      </w:r>
      <w:r w:rsidRPr="001A5610">
        <w:rPr>
          <w:szCs w:val="36"/>
        </w:rPr>
        <w:t xml:space="preserve">  </w:t>
      </w:r>
      <w:r w:rsidRPr="001A5610">
        <w:rPr>
          <w:szCs w:val="36"/>
        </w:rPr>
        <w:t>言</w:t>
      </w:r>
      <w:bookmarkEnd w:id="12"/>
      <w:bookmarkEnd w:id="13"/>
      <w:bookmarkEnd w:id="14"/>
    </w:p>
    <w:p w:rsidR="00B15C10" w:rsidRPr="002D2D94" w:rsidRDefault="00B15C10" w:rsidP="002D2D94">
      <w:pPr>
        <w:spacing w:line="360" w:lineRule="auto"/>
        <w:ind w:firstLineChars="200" w:firstLine="480"/>
        <w:rPr>
          <w:sz w:val="24"/>
        </w:rPr>
      </w:pPr>
      <w:r w:rsidRPr="002D2D94">
        <w:rPr>
          <w:rFonts w:hint="eastAsia"/>
          <w:sz w:val="24"/>
        </w:rPr>
        <w:t>随着科技的快速发展</w:t>
      </w:r>
      <w:r w:rsidR="009C74D4">
        <w:rPr>
          <w:rFonts w:hint="eastAsia"/>
          <w:sz w:val="24"/>
        </w:rPr>
        <w:t>，</w:t>
      </w:r>
      <w:r w:rsidRPr="002D2D94">
        <w:rPr>
          <w:rFonts w:hint="eastAsia"/>
          <w:sz w:val="24"/>
        </w:rPr>
        <w:t>我们身边的一切改变得如此之快</w:t>
      </w:r>
      <w:r w:rsidR="009C74D4">
        <w:rPr>
          <w:rFonts w:hint="eastAsia"/>
          <w:sz w:val="24"/>
        </w:rPr>
        <w:t>，</w:t>
      </w:r>
      <w:r w:rsidRPr="002D2D94">
        <w:rPr>
          <w:rFonts w:hint="eastAsia"/>
          <w:sz w:val="24"/>
        </w:rPr>
        <w:t>把固定通信变改为移动通信</w:t>
      </w:r>
      <w:r w:rsidR="009C74D4">
        <w:rPr>
          <w:rFonts w:hint="eastAsia"/>
          <w:sz w:val="24"/>
        </w:rPr>
        <w:t>，把机械</w:t>
      </w:r>
      <w:r w:rsidRPr="002D2D94">
        <w:rPr>
          <w:rFonts w:hint="eastAsia"/>
          <w:sz w:val="24"/>
        </w:rPr>
        <w:t>按钮改变为触摸按钮</w:t>
      </w:r>
      <w:r w:rsidR="009C74D4">
        <w:rPr>
          <w:rFonts w:hint="eastAsia"/>
          <w:sz w:val="24"/>
        </w:rPr>
        <w:t>，</w:t>
      </w:r>
      <w:r w:rsidRPr="002D2D94">
        <w:rPr>
          <w:sz w:val="24"/>
        </w:rPr>
        <w:t>IBM</w:t>
      </w:r>
      <w:r w:rsidRPr="002D2D94">
        <w:rPr>
          <w:rFonts w:hint="eastAsia"/>
          <w:sz w:val="24"/>
        </w:rPr>
        <w:t>甚至提出在</w:t>
      </w:r>
      <w:r w:rsidRPr="002D2D94">
        <w:rPr>
          <w:sz w:val="24"/>
        </w:rPr>
        <w:t>5</w:t>
      </w:r>
      <w:r w:rsidRPr="002D2D94">
        <w:rPr>
          <w:rFonts w:hint="eastAsia"/>
          <w:sz w:val="24"/>
        </w:rPr>
        <w:t>年内生产出用人的意念控制的设备</w:t>
      </w:r>
      <w:r w:rsidRPr="002D2D94">
        <w:rPr>
          <w:sz w:val="24"/>
        </w:rPr>
        <w:t xml:space="preserve">, </w:t>
      </w:r>
      <w:r w:rsidRPr="002D2D94">
        <w:rPr>
          <w:rFonts w:hint="eastAsia"/>
          <w:sz w:val="24"/>
        </w:rPr>
        <w:t>人们在追求更为便捷的生活。大学的课堂里，老师往往需要花费许多时间去点名，处理请假、旷课、迟到、早退，最终记录学生的出勤率，给予评价，事情是如此的繁琐。那么我们是否能研发一种系统，能够完全替代老师所要做的学生出勤率统计工作，让老师的工作更为轻松，便捷呢？这就是我们的课室自动点名系统。</w:t>
      </w:r>
    </w:p>
    <w:p w:rsidR="00B15C10" w:rsidRPr="002D2D94" w:rsidRDefault="00B15C10" w:rsidP="002D2D94">
      <w:pPr>
        <w:spacing w:line="360" w:lineRule="auto"/>
        <w:ind w:firstLineChars="200" w:firstLine="480"/>
        <w:rPr>
          <w:sz w:val="24"/>
        </w:rPr>
      </w:pPr>
      <w:r w:rsidRPr="002D2D94">
        <w:rPr>
          <w:sz w:val="24"/>
        </w:rPr>
        <w:t>本文的结构如下：</w:t>
      </w:r>
    </w:p>
    <w:p w:rsidR="00B15C10" w:rsidRPr="002D2D94" w:rsidRDefault="00B15C10" w:rsidP="002D2D94">
      <w:pPr>
        <w:spacing w:line="360" w:lineRule="auto"/>
        <w:ind w:firstLineChars="200" w:firstLine="480"/>
        <w:rPr>
          <w:sz w:val="24"/>
        </w:rPr>
      </w:pPr>
      <w:r w:rsidRPr="002D2D94">
        <w:rPr>
          <w:sz w:val="24"/>
        </w:rPr>
        <w:t>第一章是绪论部分，叙述了本系统的开发背景、开发目标、开发意义以及国内外的一些比较。</w:t>
      </w:r>
    </w:p>
    <w:p w:rsidR="00B15C10" w:rsidRDefault="00B15C10" w:rsidP="002D2D94">
      <w:pPr>
        <w:spacing w:line="360" w:lineRule="auto"/>
        <w:ind w:firstLineChars="200" w:firstLine="480"/>
        <w:rPr>
          <w:sz w:val="24"/>
        </w:rPr>
      </w:pPr>
      <w:r w:rsidRPr="002D2D94">
        <w:rPr>
          <w:sz w:val="24"/>
        </w:rPr>
        <w:t>第二章介绍了</w:t>
      </w:r>
      <w:r w:rsidR="009A2D4E">
        <w:rPr>
          <w:rFonts w:hint="eastAsia"/>
          <w:sz w:val="24"/>
        </w:rPr>
        <w:t>团队合作开发的重要性和具体</w:t>
      </w:r>
      <w:r w:rsidR="009C74D4">
        <w:rPr>
          <w:rFonts w:hint="eastAsia"/>
          <w:sz w:val="24"/>
        </w:rPr>
        <w:t>展示</w:t>
      </w:r>
      <w:r w:rsidR="009A2D4E">
        <w:rPr>
          <w:rFonts w:hint="eastAsia"/>
          <w:sz w:val="24"/>
        </w:rPr>
        <w:t>我们的团队合作方法</w:t>
      </w:r>
      <w:r w:rsidRPr="002D2D94">
        <w:rPr>
          <w:sz w:val="24"/>
        </w:rPr>
        <w:t>。</w:t>
      </w:r>
    </w:p>
    <w:p w:rsidR="00E23E6B" w:rsidRPr="002D2D94" w:rsidRDefault="00E23E6B" w:rsidP="002D2D94">
      <w:pPr>
        <w:spacing w:line="360" w:lineRule="auto"/>
        <w:ind w:firstLineChars="200" w:firstLine="480"/>
        <w:rPr>
          <w:sz w:val="24"/>
        </w:rPr>
      </w:pPr>
      <w:r>
        <w:rPr>
          <w:rFonts w:hint="eastAsia"/>
          <w:sz w:val="24"/>
        </w:rPr>
        <w:t>第三章介绍开发的环境以及用到的相关技术的介绍。</w:t>
      </w:r>
    </w:p>
    <w:p w:rsidR="00B15C10" w:rsidRPr="002D2D94" w:rsidRDefault="00B15C10" w:rsidP="002D2D94">
      <w:pPr>
        <w:spacing w:line="360" w:lineRule="auto"/>
        <w:ind w:firstLineChars="200" w:firstLine="480"/>
        <w:rPr>
          <w:sz w:val="24"/>
        </w:rPr>
      </w:pPr>
      <w:r w:rsidRPr="002D2D94">
        <w:rPr>
          <w:sz w:val="24"/>
        </w:rPr>
        <w:t>第</w:t>
      </w:r>
      <w:r w:rsidR="00E23E6B">
        <w:rPr>
          <w:rFonts w:hint="eastAsia"/>
          <w:sz w:val="24"/>
        </w:rPr>
        <w:t>四</w:t>
      </w:r>
      <w:r w:rsidRPr="002D2D94">
        <w:rPr>
          <w:sz w:val="24"/>
        </w:rPr>
        <w:t>章是系统需求分析与前台设计，阐述了在系统开发前的分析工作、系统的整体设计以及数据库设计。</w:t>
      </w:r>
    </w:p>
    <w:p w:rsidR="00B15C10" w:rsidRPr="002D2D94" w:rsidRDefault="00B15C10" w:rsidP="002D2D94">
      <w:pPr>
        <w:spacing w:line="360" w:lineRule="auto"/>
        <w:ind w:firstLineChars="200" w:firstLine="480"/>
        <w:rPr>
          <w:sz w:val="24"/>
        </w:rPr>
      </w:pPr>
      <w:r w:rsidRPr="002D2D94">
        <w:rPr>
          <w:sz w:val="24"/>
        </w:rPr>
        <w:t>第</w:t>
      </w:r>
      <w:r w:rsidR="00E23E6B">
        <w:rPr>
          <w:rFonts w:hint="eastAsia"/>
          <w:sz w:val="24"/>
        </w:rPr>
        <w:t>五</w:t>
      </w:r>
      <w:r w:rsidRPr="002D2D94">
        <w:rPr>
          <w:sz w:val="24"/>
        </w:rPr>
        <w:t>章是系统的详细设计与功能实现</w:t>
      </w:r>
      <w:r w:rsidR="00E23E6B">
        <w:rPr>
          <w:rFonts w:hint="eastAsia"/>
          <w:sz w:val="24"/>
        </w:rPr>
        <w:t>，里面具体到对代码的详细解析。</w:t>
      </w:r>
    </w:p>
    <w:p w:rsidR="00B15C10" w:rsidRPr="002D2D94" w:rsidRDefault="00E23E6B" w:rsidP="002D2D94">
      <w:pPr>
        <w:spacing w:line="360" w:lineRule="auto"/>
        <w:ind w:firstLineChars="200" w:firstLine="480"/>
        <w:rPr>
          <w:sz w:val="24"/>
        </w:rPr>
      </w:pPr>
      <w:r>
        <w:rPr>
          <w:sz w:val="24"/>
        </w:rPr>
        <w:t>第</w:t>
      </w:r>
      <w:r>
        <w:rPr>
          <w:rFonts w:hint="eastAsia"/>
          <w:sz w:val="24"/>
        </w:rPr>
        <w:t>六</w:t>
      </w:r>
      <w:r w:rsidR="00B15C10" w:rsidRPr="002D2D94">
        <w:rPr>
          <w:sz w:val="24"/>
        </w:rPr>
        <w:t>章总结和展望，对整个项目的过程和感悟进行总结，并对项目未来的开发做出展望。</w:t>
      </w:r>
    </w:p>
    <w:p w:rsidR="00B15C10" w:rsidRPr="002D2D94" w:rsidRDefault="00B15C10" w:rsidP="002D2D94">
      <w:pPr>
        <w:spacing w:line="360" w:lineRule="auto"/>
        <w:rPr>
          <w:sz w:val="24"/>
        </w:rPr>
      </w:pPr>
      <w:r w:rsidRPr="002D2D94">
        <w:rPr>
          <w:sz w:val="24"/>
        </w:rPr>
        <w:br w:type="page"/>
      </w:r>
    </w:p>
    <w:p w:rsidR="00B15C10" w:rsidRPr="001A5610" w:rsidRDefault="00B15C10" w:rsidP="001134F1">
      <w:pPr>
        <w:pStyle w:val="1"/>
        <w:spacing w:beforeLines="0" w:after="312"/>
        <w:rPr>
          <w:b w:val="0"/>
          <w:sz w:val="30"/>
          <w:szCs w:val="30"/>
        </w:rPr>
      </w:pPr>
      <w:bookmarkStart w:id="15" w:name="_Toc293561029"/>
      <w:bookmarkStart w:id="16" w:name="_Toc325309343"/>
      <w:bookmarkStart w:id="17" w:name="_Toc325309571"/>
      <w:bookmarkStart w:id="18" w:name="_Toc325572482"/>
      <w:r w:rsidRPr="001A5610">
        <w:rPr>
          <w:szCs w:val="36"/>
        </w:rPr>
        <w:lastRenderedPageBreak/>
        <w:t>第一章</w:t>
      </w:r>
      <w:r w:rsidRPr="001A5610">
        <w:rPr>
          <w:szCs w:val="36"/>
        </w:rPr>
        <w:t xml:space="preserve">  </w:t>
      </w:r>
      <w:r w:rsidRPr="001A5610">
        <w:rPr>
          <w:szCs w:val="36"/>
        </w:rPr>
        <w:t>绪论</w:t>
      </w:r>
      <w:bookmarkEnd w:id="15"/>
      <w:bookmarkEnd w:id="16"/>
      <w:bookmarkEnd w:id="17"/>
      <w:bookmarkEnd w:id="18"/>
    </w:p>
    <w:p w:rsidR="00B15C10" w:rsidRPr="001A5610" w:rsidRDefault="00B15C10" w:rsidP="00B15C10">
      <w:pPr>
        <w:pStyle w:val="2"/>
        <w:rPr>
          <w:rFonts w:ascii="Times New Roman" w:hAnsi="Times New Roman"/>
          <w:szCs w:val="30"/>
        </w:rPr>
      </w:pPr>
      <w:bookmarkStart w:id="19" w:name="_Toc293561030"/>
      <w:bookmarkStart w:id="20" w:name="_Toc325309344"/>
      <w:bookmarkStart w:id="21" w:name="_Toc325309572"/>
      <w:bookmarkStart w:id="22" w:name="_Toc325572483"/>
      <w:r w:rsidRPr="001A5610">
        <w:rPr>
          <w:rFonts w:ascii="Times New Roman" w:hAnsi="Times New Roman"/>
          <w:szCs w:val="30"/>
        </w:rPr>
        <w:t xml:space="preserve">1.1  </w:t>
      </w:r>
      <w:r w:rsidRPr="001A5610">
        <w:rPr>
          <w:rFonts w:ascii="Times New Roman" w:hAnsi="Times New Roman"/>
          <w:szCs w:val="30"/>
        </w:rPr>
        <w:t>研究背景</w:t>
      </w:r>
      <w:bookmarkEnd w:id="19"/>
      <w:bookmarkEnd w:id="20"/>
      <w:bookmarkEnd w:id="21"/>
      <w:bookmarkEnd w:id="22"/>
    </w:p>
    <w:p w:rsidR="00B15C10" w:rsidRPr="002D2D94" w:rsidRDefault="00B15C10" w:rsidP="002D2D94">
      <w:pPr>
        <w:adjustRightInd w:val="0"/>
        <w:snapToGrid w:val="0"/>
        <w:spacing w:line="360" w:lineRule="auto"/>
        <w:ind w:firstLineChars="200" w:firstLine="480"/>
        <w:rPr>
          <w:sz w:val="24"/>
        </w:rPr>
      </w:pPr>
      <w:r w:rsidRPr="002D2D94">
        <w:rPr>
          <w:sz w:val="24"/>
        </w:rPr>
        <w:t>当今时代信息技术飞速发展，人们已经处于数字化的生存空间之中。</w:t>
      </w:r>
      <w:r w:rsidR="00E23C53" w:rsidRPr="002D2D94">
        <w:rPr>
          <w:rFonts w:hint="eastAsia"/>
          <w:sz w:val="24"/>
        </w:rPr>
        <w:t>科技</w:t>
      </w:r>
      <w:r w:rsidRPr="002D2D94">
        <w:rPr>
          <w:sz w:val="24"/>
        </w:rPr>
        <w:t>已经从根本上改变了人们的生活方式和工作方式，也改变了</w:t>
      </w:r>
      <w:r w:rsidRPr="002D2D94">
        <w:rPr>
          <w:rFonts w:hint="eastAsia"/>
          <w:sz w:val="24"/>
        </w:rPr>
        <w:t>课堂上的各种传统</w:t>
      </w:r>
      <w:r w:rsidRPr="002D2D94">
        <w:rPr>
          <w:sz w:val="24"/>
        </w:rPr>
        <w:t>。</w:t>
      </w:r>
      <w:r w:rsidR="00E23C53" w:rsidRPr="002D2D94">
        <w:rPr>
          <w:rFonts w:hint="eastAsia"/>
          <w:sz w:val="24"/>
        </w:rPr>
        <w:t>本系统通过对课室在有人和没人的时候获取图像</w:t>
      </w:r>
      <w:r w:rsidR="00A3505C" w:rsidRPr="002D2D94">
        <w:rPr>
          <w:rFonts w:hint="eastAsia"/>
          <w:sz w:val="24"/>
        </w:rPr>
        <w:t>，经过</w:t>
      </w:r>
      <w:r w:rsidR="00E23C53" w:rsidRPr="002D2D94">
        <w:rPr>
          <w:rFonts w:hint="eastAsia"/>
          <w:sz w:val="24"/>
        </w:rPr>
        <w:t>算法进行对比</w:t>
      </w:r>
      <w:r w:rsidR="00A3505C" w:rsidRPr="002D2D94">
        <w:rPr>
          <w:rFonts w:hint="eastAsia"/>
          <w:sz w:val="24"/>
        </w:rPr>
        <w:t>得到出勤信息，再通过管理系统进行管理。</w:t>
      </w:r>
    </w:p>
    <w:p w:rsidR="00B15C10" w:rsidRPr="002D2D94" w:rsidRDefault="00B15C10" w:rsidP="002D2D94">
      <w:pPr>
        <w:adjustRightInd w:val="0"/>
        <w:snapToGrid w:val="0"/>
        <w:spacing w:line="360" w:lineRule="auto"/>
        <w:ind w:firstLineChars="200" w:firstLine="480"/>
        <w:rPr>
          <w:sz w:val="24"/>
        </w:rPr>
      </w:pPr>
      <w:r w:rsidRPr="002D2D94">
        <w:rPr>
          <w:rFonts w:hint="eastAsia"/>
          <w:sz w:val="24"/>
        </w:rPr>
        <w:t>课室自动点名系统是为是实现课室点名、学生出勤信息统计处理的系统，它可以智能的对课室的出勤情况进行分析，并统计好学生的请假、旷课、迟到、早退情况，并记录在学生的出勤信息库里，老师可根据信息库显示学生出勤状况，给予合理的评价。</w:t>
      </w:r>
    </w:p>
    <w:p w:rsidR="00B15C10" w:rsidRPr="002D2D94" w:rsidRDefault="00B15C10" w:rsidP="002D2D94">
      <w:pPr>
        <w:adjustRightInd w:val="0"/>
        <w:snapToGrid w:val="0"/>
        <w:spacing w:line="360" w:lineRule="auto"/>
        <w:ind w:firstLineChars="200" w:firstLine="480"/>
        <w:rPr>
          <w:sz w:val="24"/>
        </w:rPr>
      </w:pPr>
      <w:bookmarkStart w:id="23" w:name="_Toc293561031"/>
      <w:r w:rsidRPr="002D2D94">
        <w:rPr>
          <w:rFonts w:hint="eastAsia"/>
          <w:sz w:val="24"/>
        </w:rPr>
        <w:t>我们生活</w:t>
      </w:r>
      <w:r w:rsidR="009C74D4">
        <w:rPr>
          <w:rFonts w:hint="eastAsia"/>
          <w:sz w:val="24"/>
        </w:rPr>
        <w:t>在一个科技日新月异的时代，传统而繁琐的事情需要利用科技去改变，</w:t>
      </w:r>
      <w:r w:rsidRPr="002D2D94">
        <w:rPr>
          <w:rFonts w:hint="eastAsia"/>
          <w:sz w:val="24"/>
        </w:rPr>
        <w:t>追求更为便捷、轻松的生活。</w:t>
      </w:r>
    </w:p>
    <w:p w:rsidR="00B15C10" w:rsidRPr="001A5610" w:rsidRDefault="00B15C10" w:rsidP="00B15C10">
      <w:pPr>
        <w:pStyle w:val="2"/>
        <w:rPr>
          <w:rFonts w:ascii="Times New Roman" w:hAnsi="Times New Roman"/>
          <w:szCs w:val="30"/>
        </w:rPr>
      </w:pPr>
      <w:bookmarkStart w:id="24" w:name="_Toc325309345"/>
      <w:bookmarkStart w:id="25" w:name="_Toc325309573"/>
      <w:bookmarkStart w:id="26" w:name="_Toc325572484"/>
      <w:r w:rsidRPr="001A5610">
        <w:rPr>
          <w:rFonts w:ascii="Times New Roman" w:hAnsi="Times New Roman"/>
          <w:szCs w:val="30"/>
        </w:rPr>
        <w:t xml:space="preserve">1.2  </w:t>
      </w:r>
      <w:r w:rsidRPr="001A5610">
        <w:rPr>
          <w:rFonts w:ascii="Times New Roman" w:hAnsi="Times New Roman"/>
          <w:szCs w:val="30"/>
        </w:rPr>
        <w:t>设计目标</w:t>
      </w:r>
      <w:bookmarkEnd w:id="23"/>
      <w:bookmarkEnd w:id="24"/>
      <w:bookmarkEnd w:id="25"/>
      <w:bookmarkEnd w:id="26"/>
    </w:p>
    <w:p w:rsidR="00B15C10" w:rsidRPr="002D2D94" w:rsidRDefault="00B15C10" w:rsidP="002D2D94">
      <w:pPr>
        <w:spacing w:line="360" w:lineRule="auto"/>
        <w:ind w:firstLineChars="200" w:firstLine="480"/>
        <w:rPr>
          <w:sz w:val="24"/>
        </w:rPr>
      </w:pPr>
      <w:r w:rsidRPr="002D2D94">
        <w:rPr>
          <w:sz w:val="24"/>
        </w:rPr>
        <w:t>开发设计本系统的任务是</w:t>
      </w:r>
      <w:r w:rsidRPr="002D2D94">
        <w:rPr>
          <w:rFonts w:hint="eastAsia"/>
          <w:sz w:val="24"/>
        </w:rPr>
        <w:t>完成智能考勤功能</w:t>
      </w:r>
      <w:r w:rsidRPr="002D2D94">
        <w:rPr>
          <w:sz w:val="24"/>
        </w:rPr>
        <w:t>，通过该系统能够</w:t>
      </w:r>
      <w:r w:rsidRPr="002D2D94">
        <w:rPr>
          <w:rFonts w:hint="eastAsia"/>
          <w:sz w:val="24"/>
        </w:rPr>
        <w:t>自动获取出勤信息，并用户能对考勤相关的信息（如课程、人员等）进行管理。</w:t>
      </w:r>
    </w:p>
    <w:p w:rsidR="00B15C10" w:rsidRPr="002D2D94" w:rsidRDefault="00B15C10" w:rsidP="002D2D94">
      <w:pPr>
        <w:spacing w:line="360" w:lineRule="auto"/>
        <w:ind w:firstLineChars="200" w:firstLine="480"/>
        <w:rPr>
          <w:sz w:val="24"/>
        </w:rPr>
      </w:pPr>
      <w:r w:rsidRPr="002D2D94">
        <w:rPr>
          <w:sz w:val="24"/>
        </w:rPr>
        <w:t>开发系统的目标是</w:t>
      </w:r>
      <w:r w:rsidRPr="002D2D94">
        <w:rPr>
          <w:rFonts w:hint="eastAsia"/>
          <w:sz w:val="24"/>
        </w:rPr>
        <w:t>实现点名自动化及对考勤信息进行各种管理的功能</w:t>
      </w:r>
      <w:r w:rsidRPr="002D2D94">
        <w:rPr>
          <w:sz w:val="24"/>
        </w:rPr>
        <w:t>，满足的要求具体可包括如下几个方面：</w:t>
      </w:r>
    </w:p>
    <w:p w:rsidR="00B15C10" w:rsidRPr="002D2D94" w:rsidRDefault="00B15C10" w:rsidP="002D2D94">
      <w:pPr>
        <w:numPr>
          <w:ilvl w:val="0"/>
          <w:numId w:val="1"/>
        </w:numPr>
        <w:spacing w:line="360" w:lineRule="auto"/>
        <w:rPr>
          <w:sz w:val="24"/>
        </w:rPr>
      </w:pPr>
      <w:r w:rsidRPr="002D2D94">
        <w:rPr>
          <w:rFonts w:hint="eastAsia"/>
          <w:sz w:val="24"/>
        </w:rPr>
        <w:t>完成智能考勤功能</w:t>
      </w:r>
      <w:r w:rsidRPr="002D2D94">
        <w:rPr>
          <w:sz w:val="24"/>
        </w:rPr>
        <w:t>。</w:t>
      </w:r>
    </w:p>
    <w:p w:rsidR="00B15C10" w:rsidRPr="002D2D94" w:rsidRDefault="00B15C10" w:rsidP="002D2D94">
      <w:pPr>
        <w:numPr>
          <w:ilvl w:val="0"/>
          <w:numId w:val="1"/>
        </w:numPr>
        <w:spacing w:line="360" w:lineRule="auto"/>
        <w:rPr>
          <w:sz w:val="24"/>
        </w:rPr>
      </w:pPr>
      <w:r w:rsidRPr="002D2D94">
        <w:rPr>
          <w:rFonts w:hint="eastAsia"/>
          <w:sz w:val="24"/>
        </w:rPr>
        <w:t>对考勤信息进行统计及考勤相关信息的管理</w:t>
      </w:r>
      <w:r w:rsidRPr="002D2D94">
        <w:rPr>
          <w:sz w:val="24"/>
        </w:rPr>
        <w:t>。</w:t>
      </w:r>
    </w:p>
    <w:p w:rsidR="00B15C10" w:rsidRPr="002D2D94" w:rsidRDefault="00B15C10" w:rsidP="002D2D94">
      <w:pPr>
        <w:numPr>
          <w:ilvl w:val="0"/>
          <w:numId w:val="1"/>
        </w:numPr>
        <w:spacing w:line="360" w:lineRule="auto"/>
        <w:rPr>
          <w:sz w:val="24"/>
        </w:rPr>
      </w:pPr>
      <w:r w:rsidRPr="002D2D94">
        <w:rPr>
          <w:rFonts w:hint="eastAsia"/>
          <w:sz w:val="24"/>
        </w:rPr>
        <w:t>系统</w:t>
      </w:r>
      <w:r w:rsidRPr="002D2D94">
        <w:rPr>
          <w:sz w:val="24"/>
        </w:rPr>
        <w:t>运行安全稳定。</w:t>
      </w:r>
    </w:p>
    <w:p w:rsidR="00B15C10" w:rsidRPr="002D2D94" w:rsidRDefault="00B15C10" w:rsidP="002D2D94">
      <w:pPr>
        <w:numPr>
          <w:ilvl w:val="0"/>
          <w:numId w:val="1"/>
        </w:numPr>
        <w:spacing w:line="360" w:lineRule="auto"/>
        <w:rPr>
          <w:sz w:val="24"/>
        </w:rPr>
      </w:pPr>
      <w:r w:rsidRPr="002D2D94">
        <w:rPr>
          <w:rFonts w:hint="eastAsia"/>
          <w:sz w:val="24"/>
        </w:rPr>
        <w:t>要求编写完善的文档，方便后期程序设计工作。</w:t>
      </w:r>
    </w:p>
    <w:p w:rsidR="00B15C10" w:rsidRPr="002D2D94" w:rsidRDefault="00B15C10" w:rsidP="002D2D94">
      <w:pPr>
        <w:spacing w:line="360" w:lineRule="auto"/>
        <w:ind w:left="900"/>
        <w:rPr>
          <w:sz w:val="24"/>
        </w:rPr>
      </w:pPr>
    </w:p>
    <w:p w:rsidR="00B15C10" w:rsidRPr="001A5610" w:rsidRDefault="00B15C10" w:rsidP="00B15C10">
      <w:pPr>
        <w:pStyle w:val="2"/>
        <w:rPr>
          <w:rFonts w:ascii="Times New Roman" w:hAnsi="Times New Roman"/>
          <w:szCs w:val="30"/>
        </w:rPr>
      </w:pPr>
      <w:bookmarkStart w:id="27" w:name="_Toc293561032"/>
      <w:bookmarkStart w:id="28" w:name="_Toc325309346"/>
      <w:bookmarkStart w:id="29" w:name="_Toc325309574"/>
      <w:bookmarkStart w:id="30" w:name="_Toc325572485"/>
      <w:r w:rsidRPr="001A5610">
        <w:rPr>
          <w:rFonts w:ascii="Times New Roman" w:hAnsi="Times New Roman"/>
          <w:szCs w:val="30"/>
        </w:rPr>
        <w:t xml:space="preserve">1.3  </w:t>
      </w:r>
      <w:r w:rsidRPr="001A5610">
        <w:rPr>
          <w:rFonts w:ascii="Times New Roman" w:hAnsi="Times New Roman"/>
          <w:szCs w:val="30"/>
        </w:rPr>
        <w:t>本文结构</w:t>
      </w:r>
      <w:bookmarkEnd w:id="27"/>
      <w:bookmarkEnd w:id="28"/>
      <w:bookmarkEnd w:id="29"/>
      <w:bookmarkEnd w:id="30"/>
    </w:p>
    <w:p w:rsidR="00B15C10" w:rsidRPr="002D2D94" w:rsidRDefault="00B15C10" w:rsidP="002D2D94">
      <w:pPr>
        <w:adjustRightInd w:val="0"/>
        <w:snapToGrid w:val="0"/>
        <w:spacing w:line="360" w:lineRule="auto"/>
        <w:ind w:firstLineChars="200" w:firstLine="480"/>
        <w:rPr>
          <w:sz w:val="24"/>
        </w:rPr>
      </w:pPr>
      <w:r w:rsidRPr="002D2D94">
        <w:rPr>
          <w:sz w:val="24"/>
        </w:rPr>
        <w:t>本文的章节安排如下：</w:t>
      </w:r>
    </w:p>
    <w:p w:rsidR="00B15C10" w:rsidRDefault="00B15C10" w:rsidP="002D2D94">
      <w:pPr>
        <w:adjustRightInd w:val="0"/>
        <w:snapToGrid w:val="0"/>
        <w:spacing w:line="360" w:lineRule="auto"/>
        <w:ind w:firstLineChars="200" w:firstLine="480"/>
        <w:rPr>
          <w:sz w:val="24"/>
        </w:rPr>
      </w:pPr>
      <w:r w:rsidRPr="002D2D94">
        <w:rPr>
          <w:sz w:val="24"/>
        </w:rPr>
        <w:t>第一章绪论部分，说明本文的研究背景和设计目标。为接下来的系统后台的分析与设计做基础准备。</w:t>
      </w:r>
    </w:p>
    <w:p w:rsidR="00E23E6B" w:rsidRPr="002D2D94" w:rsidRDefault="00E23E6B" w:rsidP="002D2D94">
      <w:pPr>
        <w:adjustRightInd w:val="0"/>
        <w:snapToGrid w:val="0"/>
        <w:spacing w:line="360" w:lineRule="auto"/>
        <w:ind w:firstLineChars="200" w:firstLine="480"/>
        <w:rPr>
          <w:sz w:val="24"/>
        </w:rPr>
      </w:pPr>
      <w:r>
        <w:rPr>
          <w:rFonts w:hint="eastAsia"/>
          <w:sz w:val="24"/>
        </w:rPr>
        <w:lastRenderedPageBreak/>
        <w:t>第二章团队合作开发，从思想上阐述其重要性，以及用实例介绍我们的开发小组的团队合作的具体方法。</w:t>
      </w:r>
    </w:p>
    <w:p w:rsidR="00B15C10" w:rsidRPr="002D2D94" w:rsidRDefault="00E23E6B" w:rsidP="002D2D94">
      <w:pPr>
        <w:adjustRightInd w:val="0"/>
        <w:snapToGrid w:val="0"/>
        <w:spacing w:line="360" w:lineRule="auto"/>
        <w:ind w:firstLineChars="200" w:firstLine="480"/>
        <w:rPr>
          <w:sz w:val="24"/>
        </w:rPr>
      </w:pPr>
      <w:r>
        <w:rPr>
          <w:sz w:val="24"/>
        </w:rPr>
        <w:t>第</w:t>
      </w:r>
      <w:r>
        <w:rPr>
          <w:rFonts w:hint="eastAsia"/>
          <w:sz w:val="24"/>
        </w:rPr>
        <w:t>三</w:t>
      </w:r>
      <w:r w:rsidR="00B15C10" w:rsidRPr="002D2D94">
        <w:rPr>
          <w:sz w:val="24"/>
        </w:rPr>
        <w:t>章背景技术，简单介绍系统实现所用到的平台与技术。如</w:t>
      </w:r>
      <w:r w:rsidR="00B15C10" w:rsidRPr="002D2D94">
        <w:rPr>
          <w:bCs/>
          <w:sz w:val="24"/>
        </w:rPr>
        <w:t>MyEclipse</w:t>
      </w:r>
      <w:r w:rsidR="00B15C10" w:rsidRPr="002D2D94">
        <w:rPr>
          <w:sz w:val="24"/>
        </w:rPr>
        <w:t>、</w:t>
      </w:r>
      <w:r w:rsidR="00B15C10" w:rsidRPr="002D2D94">
        <w:rPr>
          <w:sz w:val="24"/>
        </w:rPr>
        <w:t>Tomcat</w:t>
      </w:r>
      <w:r w:rsidR="00B15C10" w:rsidRPr="002D2D94">
        <w:rPr>
          <w:sz w:val="24"/>
        </w:rPr>
        <w:t>服务器、</w:t>
      </w:r>
      <w:r w:rsidR="00B15C10" w:rsidRPr="002D2D94">
        <w:rPr>
          <w:sz w:val="24"/>
        </w:rPr>
        <w:t>JSP</w:t>
      </w:r>
      <w:r w:rsidR="00B15C10" w:rsidRPr="002D2D94">
        <w:rPr>
          <w:bCs/>
          <w:sz w:val="24"/>
        </w:rPr>
        <w:t>与</w:t>
      </w:r>
      <w:r w:rsidR="00B15C10" w:rsidRPr="002D2D94">
        <w:rPr>
          <w:bCs/>
          <w:sz w:val="24"/>
        </w:rPr>
        <w:t>Servlet</w:t>
      </w:r>
      <w:r w:rsidR="00B15C10" w:rsidRPr="002D2D94">
        <w:rPr>
          <w:sz w:val="24"/>
        </w:rPr>
        <w:t>原理、</w:t>
      </w:r>
      <w:r w:rsidR="00B15C10" w:rsidRPr="002D2D94">
        <w:rPr>
          <w:sz w:val="24"/>
        </w:rPr>
        <w:t>JavaScript</w:t>
      </w:r>
      <w:r w:rsidR="00B15C10" w:rsidRPr="002D2D94">
        <w:rPr>
          <w:sz w:val="24"/>
        </w:rPr>
        <w:t>、</w:t>
      </w:r>
      <w:r w:rsidR="00B15C10" w:rsidRPr="002D2D94">
        <w:rPr>
          <w:sz w:val="24"/>
        </w:rPr>
        <w:t>SSH</w:t>
      </w:r>
      <w:r w:rsidR="00B15C10" w:rsidRPr="002D2D94">
        <w:rPr>
          <w:sz w:val="24"/>
        </w:rPr>
        <w:t>（</w:t>
      </w:r>
      <w:r w:rsidR="00B15C10" w:rsidRPr="002D2D94">
        <w:rPr>
          <w:sz w:val="24"/>
        </w:rPr>
        <w:t>Struts-Spring-Hibernate</w:t>
      </w:r>
      <w:r w:rsidR="00B15C10" w:rsidRPr="002D2D94">
        <w:rPr>
          <w:sz w:val="24"/>
        </w:rPr>
        <w:t>）框架等。</w:t>
      </w:r>
    </w:p>
    <w:p w:rsidR="00B15C10" w:rsidRPr="002D2D94" w:rsidRDefault="00E23E6B" w:rsidP="002D2D94">
      <w:pPr>
        <w:adjustRightInd w:val="0"/>
        <w:snapToGrid w:val="0"/>
        <w:spacing w:line="360" w:lineRule="auto"/>
        <w:ind w:firstLineChars="200" w:firstLine="480"/>
        <w:rPr>
          <w:sz w:val="24"/>
        </w:rPr>
      </w:pPr>
      <w:r>
        <w:rPr>
          <w:sz w:val="24"/>
        </w:rPr>
        <w:t>第</w:t>
      </w:r>
      <w:r>
        <w:rPr>
          <w:rFonts w:hint="eastAsia"/>
          <w:sz w:val="24"/>
        </w:rPr>
        <w:t>四</w:t>
      </w:r>
      <w:r w:rsidR="00B15C10" w:rsidRPr="002D2D94">
        <w:rPr>
          <w:sz w:val="24"/>
        </w:rPr>
        <w:t>章系统分析与设计，对</w:t>
      </w:r>
      <w:r w:rsidR="00B15C10" w:rsidRPr="002D2D94">
        <w:rPr>
          <w:rFonts w:hint="eastAsia"/>
          <w:sz w:val="24"/>
        </w:rPr>
        <w:t>系统</w:t>
      </w:r>
      <w:r w:rsidR="00B15C10" w:rsidRPr="002D2D94">
        <w:rPr>
          <w:sz w:val="24"/>
        </w:rPr>
        <w:t>后台进行需求分析，根据需求分析设计相应的功能与表结构。</w:t>
      </w:r>
    </w:p>
    <w:p w:rsidR="00B15C10" w:rsidRPr="002D2D94" w:rsidRDefault="00E23E6B" w:rsidP="002D2D94">
      <w:pPr>
        <w:adjustRightInd w:val="0"/>
        <w:snapToGrid w:val="0"/>
        <w:spacing w:line="360" w:lineRule="auto"/>
        <w:ind w:firstLineChars="200" w:firstLine="480"/>
        <w:rPr>
          <w:sz w:val="24"/>
        </w:rPr>
      </w:pPr>
      <w:r>
        <w:rPr>
          <w:sz w:val="24"/>
        </w:rPr>
        <w:t>第</w:t>
      </w:r>
      <w:r>
        <w:rPr>
          <w:rFonts w:hint="eastAsia"/>
          <w:sz w:val="24"/>
        </w:rPr>
        <w:t>五</w:t>
      </w:r>
      <w:r w:rsidR="00B15C10" w:rsidRPr="002D2D94">
        <w:rPr>
          <w:sz w:val="24"/>
        </w:rPr>
        <w:t>章系统实现，给出系统后台的具体实现，包括实现效果和核心代码说明。</w:t>
      </w:r>
    </w:p>
    <w:p w:rsidR="00B15C10" w:rsidRPr="002D2D94" w:rsidRDefault="00E23E6B" w:rsidP="002D2D94">
      <w:pPr>
        <w:adjustRightInd w:val="0"/>
        <w:snapToGrid w:val="0"/>
        <w:spacing w:line="360" w:lineRule="auto"/>
        <w:ind w:firstLineChars="200" w:firstLine="480"/>
        <w:rPr>
          <w:sz w:val="24"/>
        </w:rPr>
      </w:pPr>
      <w:r>
        <w:rPr>
          <w:sz w:val="24"/>
        </w:rPr>
        <w:t>第</w:t>
      </w:r>
      <w:r>
        <w:rPr>
          <w:rFonts w:hint="eastAsia"/>
          <w:sz w:val="24"/>
        </w:rPr>
        <w:t>六</w:t>
      </w:r>
      <w:r w:rsidR="00B15C10" w:rsidRPr="002D2D94">
        <w:rPr>
          <w:sz w:val="24"/>
        </w:rPr>
        <w:t>章总结与展望，对本文所做的工作进行总结，并针对目前工作中的不足对未来工作的展望。</w:t>
      </w: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475968" w:rsidRPr="002D2D94" w:rsidRDefault="00475968"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2D2D94" w:rsidRDefault="0050018C" w:rsidP="002D2D94">
      <w:pPr>
        <w:adjustRightInd w:val="0"/>
        <w:snapToGrid w:val="0"/>
        <w:spacing w:line="360" w:lineRule="auto"/>
        <w:ind w:firstLineChars="200" w:firstLine="480"/>
        <w:rPr>
          <w:sz w:val="24"/>
        </w:rPr>
      </w:pPr>
    </w:p>
    <w:p w:rsidR="0050018C" w:rsidRPr="0050018C" w:rsidRDefault="0050018C" w:rsidP="0050018C">
      <w:pPr>
        <w:pStyle w:val="1"/>
        <w:spacing w:before="312" w:after="312"/>
      </w:pPr>
      <w:bookmarkStart w:id="31" w:name="_Toc10041"/>
      <w:bookmarkStart w:id="32" w:name="_Toc325303039"/>
      <w:bookmarkStart w:id="33" w:name="_Toc325309347"/>
      <w:bookmarkStart w:id="34" w:name="_Toc325309575"/>
      <w:bookmarkStart w:id="35" w:name="_Toc325572486"/>
      <w:r w:rsidRPr="0050018C">
        <w:rPr>
          <w:rFonts w:hint="eastAsia"/>
        </w:rPr>
        <w:lastRenderedPageBreak/>
        <w:t>第二章</w:t>
      </w:r>
      <w:r w:rsidRPr="0050018C">
        <w:rPr>
          <w:rFonts w:hint="eastAsia"/>
        </w:rPr>
        <w:t xml:space="preserve">  </w:t>
      </w:r>
      <w:r w:rsidRPr="0050018C">
        <w:rPr>
          <w:rFonts w:hint="eastAsia"/>
        </w:rPr>
        <w:t>团队协作开发方式</w:t>
      </w:r>
      <w:bookmarkEnd w:id="31"/>
      <w:bookmarkEnd w:id="32"/>
      <w:bookmarkEnd w:id="33"/>
      <w:bookmarkEnd w:id="34"/>
      <w:bookmarkEnd w:id="35"/>
    </w:p>
    <w:p w:rsidR="0050018C" w:rsidRDefault="0050018C" w:rsidP="0050018C">
      <w:pPr>
        <w:pStyle w:val="2"/>
      </w:pPr>
      <w:bookmarkStart w:id="36" w:name="_Toc19723"/>
      <w:bookmarkStart w:id="37" w:name="_Toc325303040"/>
      <w:bookmarkStart w:id="38" w:name="_Toc325309348"/>
      <w:bookmarkStart w:id="39" w:name="_Toc325309576"/>
      <w:bookmarkStart w:id="40" w:name="_Toc325572487"/>
      <w:r>
        <w:rPr>
          <w:rFonts w:hint="eastAsia"/>
        </w:rPr>
        <w:t xml:space="preserve">2.1 </w:t>
      </w:r>
      <w:r>
        <w:rPr>
          <w:rFonts w:hint="eastAsia"/>
        </w:rPr>
        <w:t>团队协作概述</w:t>
      </w:r>
      <w:bookmarkEnd w:id="36"/>
      <w:bookmarkEnd w:id="37"/>
      <w:bookmarkEnd w:id="38"/>
      <w:bookmarkEnd w:id="39"/>
      <w:bookmarkEnd w:id="40"/>
    </w:p>
    <w:p w:rsidR="0050018C" w:rsidRPr="00B14FBC" w:rsidRDefault="0050018C" w:rsidP="00B8590F">
      <w:pPr>
        <w:pStyle w:val="3"/>
        <w:ind w:firstLineChars="0" w:firstLine="0"/>
      </w:pPr>
      <w:bookmarkStart w:id="41" w:name="_Toc15603"/>
      <w:bookmarkStart w:id="42" w:name="_Toc325303041"/>
      <w:bookmarkStart w:id="43" w:name="_Toc325309349"/>
      <w:bookmarkStart w:id="44" w:name="_Toc325309577"/>
      <w:bookmarkStart w:id="45" w:name="_Toc325572488"/>
      <w:r w:rsidRPr="00B14FBC">
        <w:rPr>
          <w:rFonts w:hint="eastAsia"/>
        </w:rPr>
        <w:t xml:space="preserve">2.1.1 </w:t>
      </w:r>
      <w:r w:rsidRPr="00B14FBC">
        <w:rPr>
          <w:rFonts w:hint="eastAsia"/>
        </w:rPr>
        <w:t>团队协作的重要性</w:t>
      </w:r>
      <w:bookmarkEnd w:id="41"/>
      <w:bookmarkEnd w:id="42"/>
      <w:bookmarkEnd w:id="43"/>
      <w:bookmarkEnd w:id="44"/>
      <w:bookmarkEnd w:id="45"/>
    </w:p>
    <w:p w:rsidR="0050018C" w:rsidRPr="002D2D94" w:rsidRDefault="0050018C" w:rsidP="002D2D94">
      <w:pPr>
        <w:spacing w:line="360" w:lineRule="auto"/>
        <w:ind w:firstLineChars="100" w:firstLine="240"/>
        <w:rPr>
          <w:rFonts w:ascii="宋体" w:hAnsi="宋体"/>
          <w:bCs/>
          <w:sz w:val="24"/>
        </w:rPr>
      </w:pPr>
      <w:r w:rsidRPr="002D2D94">
        <w:rPr>
          <w:rFonts w:hint="eastAsia"/>
          <w:bCs/>
          <w:sz w:val="24"/>
        </w:rPr>
        <w:t xml:space="preserve">  </w:t>
      </w:r>
      <w:r w:rsidRPr="002D2D94">
        <w:rPr>
          <w:rFonts w:ascii="Times" w:hint="eastAsia"/>
          <w:bCs/>
          <w:sz w:val="24"/>
        </w:rPr>
        <w:t>软件在不断的演进中变得越来越复杂，智力高度集中的软件开发也需要从个人英雄主义进入紧密配合的团队协作时代。</w:t>
      </w:r>
      <w:r w:rsidRPr="002D2D94">
        <w:rPr>
          <w:rFonts w:ascii="Times" w:hint="eastAsia"/>
          <w:bCs/>
          <w:sz w:val="24"/>
        </w:rPr>
        <w:t>IBM</w:t>
      </w:r>
      <w:r w:rsidRPr="002D2D94">
        <w:rPr>
          <w:rFonts w:ascii="Times" w:hint="eastAsia"/>
          <w:bCs/>
          <w:sz w:val="24"/>
        </w:rPr>
        <w:t>高级技术经理王守慧从事软件开发已经超过</w:t>
      </w:r>
      <w:r w:rsidRPr="002D2D94">
        <w:rPr>
          <w:rFonts w:ascii="Times" w:hint="eastAsia"/>
          <w:bCs/>
          <w:sz w:val="24"/>
        </w:rPr>
        <w:t>10</w:t>
      </w:r>
      <w:r w:rsidRPr="002D2D94">
        <w:rPr>
          <w:rFonts w:ascii="Times" w:hint="eastAsia"/>
          <w:bCs/>
          <w:sz w:val="24"/>
        </w:rPr>
        <w:t>年，软件开发的生命周期管理之痛是她这十年来一直思索着的问题。王守慧认为：“在传统的软件开发流程中，项目组中的每个成员在理解自己所完成的部分在整个软件中所起的作用时，是非常</w:t>
      </w:r>
      <w:r w:rsidRPr="002D2D94">
        <w:rPr>
          <w:rFonts w:ascii="宋体" w:hAnsi="宋体" w:hint="eastAsia"/>
          <w:bCs/>
          <w:sz w:val="24"/>
        </w:rPr>
        <w:t>抽象的，因为新产品在整体交付之前，无论是对客户还是对它的建造者来说，几乎是不可见的”</w:t>
      </w:r>
    </w:p>
    <w:p w:rsidR="0050018C" w:rsidRPr="002D2D94" w:rsidRDefault="0050018C" w:rsidP="002D2D94">
      <w:pPr>
        <w:spacing w:line="360" w:lineRule="auto"/>
        <w:rPr>
          <w:rFonts w:ascii="Times"/>
          <w:bCs/>
          <w:sz w:val="24"/>
        </w:rPr>
      </w:pPr>
      <w:r w:rsidRPr="002D2D94">
        <w:rPr>
          <w:rFonts w:ascii="宋体" w:hAnsi="宋体" w:hint="eastAsia"/>
          <w:bCs/>
          <w:sz w:val="24"/>
        </w:rPr>
        <w:tab/>
        <w:t>软件开发应该是一种高度协作的过程，每个人不但要完成自己这部分的代码，更重要的是需要和项目中的各个模块完美的结合在一起。就像是一支乐队在集体演奏，每一个音乐家不但要集中精力演奏自己的部分，同时还要与乐队保持合拍与同步，否则表演就会失败。过去，每个人都在寻</w:t>
      </w:r>
      <w:r w:rsidRPr="002D2D94">
        <w:rPr>
          <w:rFonts w:ascii="Times" w:hint="eastAsia"/>
          <w:bCs/>
          <w:sz w:val="24"/>
        </w:rPr>
        <w:t>找适合自己的工具，导入导出着各种信息数据，用来提高软件开发过程中的协作、效率和透明度，现在，我们需要一个平台，它能够将整个软件开发生命周期中的各个环节都无缝的管理起来。</w:t>
      </w:r>
      <w:r w:rsidRPr="002D2D94">
        <w:rPr>
          <w:rFonts w:ascii="Times"/>
          <w:bCs/>
          <w:sz w:val="24"/>
        </w:rPr>
        <w:t xml:space="preserve"> </w:t>
      </w:r>
    </w:p>
    <w:p w:rsidR="0050018C" w:rsidRPr="002D2D94" w:rsidRDefault="0050018C" w:rsidP="002D2D94">
      <w:pPr>
        <w:spacing w:line="360" w:lineRule="auto"/>
        <w:rPr>
          <w:bCs/>
          <w:sz w:val="24"/>
        </w:rPr>
      </w:pPr>
    </w:p>
    <w:p w:rsidR="0050018C" w:rsidRPr="00B14FBC" w:rsidRDefault="0050018C" w:rsidP="00B8590F">
      <w:pPr>
        <w:pStyle w:val="3"/>
        <w:ind w:firstLineChars="0" w:firstLine="0"/>
      </w:pPr>
      <w:bookmarkStart w:id="46" w:name="_Toc16015"/>
      <w:bookmarkStart w:id="47" w:name="_Toc325303042"/>
      <w:bookmarkStart w:id="48" w:name="_Toc325309350"/>
      <w:bookmarkStart w:id="49" w:name="_Toc325309578"/>
      <w:bookmarkStart w:id="50" w:name="_Toc325572489"/>
      <w:r w:rsidRPr="00B14FBC">
        <w:rPr>
          <w:rFonts w:hint="eastAsia"/>
        </w:rPr>
        <w:t xml:space="preserve">2.1.2 </w:t>
      </w:r>
      <w:r w:rsidRPr="00B14FBC">
        <w:rPr>
          <w:rFonts w:hint="eastAsia"/>
        </w:rPr>
        <w:t>团队协作的主要思想</w:t>
      </w:r>
      <w:bookmarkEnd w:id="46"/>
      <w:bookmarkEnd w:id="47"/>
      <w:bookmarkEnd w:id="48"/>
      <w:bookmarkEnd w:id="49"/>
      <w:bookmarkEnd w:id="50"/>
    </w:p>
    <w:p w:rsidR="0050018C" w:rsidRPr="002D2D94" w:rsidRDefault="0050018C" w:rsidP="002D2D94">
      <w:pPr>
        <w:spacing w:line="360" w:lineRule="auto"/>
        <w:ind w:firstLineChars="225" w:firstLine="540"/>
        <w:rPr>
          <w:rFonts w:ascii="Times"/>
          <w:bCs/>
          <w:sz w:val="24"/>
        </w:rPr>
      </w:pPr>
      <w:r w:rsidRPr="002D2D94">
        <w:rPr>
          <w:rFonts w:ascii="Times" w:hint="eastAsia"/>
          <w:bCs/>
          <w:sz w:val="24"/>
        </w:rPr>
        <w:t>对于一个团队协作是否能成功，最基本的取决于能否有效的沟通。</w:t>
      </w:r>
      <w:r w:rsidRPr="002D2D94">
        <w:rPr>
          <w:rFonts w:ascii="Times"/>
          <w:bCs/>
          <w:sz w:val="24"/>
        </w:rPr>
        <w:t>沟通是人与人之间交流的方式。主动沟通说到底是对沟通的一种态度。在项目中，我们极力提倡主动沟通，尤其是当已经明确了必须要去沟通的时候。当沟通是项目经理面对用户或上级、团队成员面对项目经理时，主动沟通不仅能建立紧密的联系，更能表明你对项目的重视和参与，会使沟通的另一方满意度大大提高，对整个项目非常有利</w:t>
      </w:r>
      <w:r w:rsidRPr="002D2D94">
        <w:rPr>
          <w:bCs/>
          <w:sz w:val="24"/>
        </w:rPr>
        <w:br/>
      </w:r>
      <w:r w:rsidRPr="002D2D94">
        <w:rPr>
          <w:rFonts w:ascii="Times"/>
          <w:bCs/>
          <w:sz w:val="24"/>
        </w:rPr>
        <w:t xml:space="preserve">    </w:t>
      </w:r>
      <w:r w:rsidRPr="002D2D94">
        <w:rPr>
          <w:rFonts w:ascii="Times"/>
          <w:bCs/>
          <w:sz w:val="24"/>
        </w:rPr>
        <w:t>项目中的沟通形式是多种多样的，通常分为书面和口头两种形式。书面沟通一般在以下情况使用：项目团队中使用的内部备忘录，或者对客户和非公司成员使用报告的方式，如正式的项目报告、年报、非正式的个人记录、报事帖。书面沟通大多用来进行通知、确认和要求等活动，一般在描述清楚事情的前提下尽可能简洁，以免增加负担而流于形式。口头沟通包括会议、评审、私人接触、自由讨论等。这一方式简单有效，更容易被大多数人接受，但是不象书面形式那样</w:t>
      </w:r>
      <w:r w:rsidRPr="002D2D94">
        <w:rPr>
          <w:rFonts w:ascii="Times"/>
          <w:bCs/>
          <w:sz w:val="24"/>
        </w:rPr>
        <w:t>“</w:t>
      </w:r>
      <w:r w:rsidRPr="002D2D94">
        <w:rPr>
          <w:rFonts w:ascii="Times"/>
          <w:bCs/>
          <w:sz w:val="24"/>
        </w:rPr>
        <w:t>白纸黑字</w:t>
      </w:r>
      <w:r w:rsidRPr="002D2D94">
        <w:rPr>
          <w:rFonts w:ascii="Times"/>
          <w:bCs/>
          <w:sz w:val="24"/>
        </w:rPr>
        <w:t>”</w:t>
      </w:r>
      <w:r w:rsidRPr="002D2D94">
        <w:rPr>
          <w:rFonts w:ascii="Times"/>
          <w:bCs/>
          <w:sz w:val="24"/>
        </w:rPr>
        <w:t>留下记录，因此不适用于类似确</w:t>
      </w:r>
      <w:r w:rsidRPr="002D2D94">
        <w:rPr>
          <w:rFonts w:ascii="Times"/>
          <w:bCs/>
          <w:sz w:val="24"/>
        </w:rPr>
        <w:lastRenderedPageBreak/>
        <w:t>认这样的沟通。口头沟通过程中应该坦白、明确，避免由于文化背景、民族差异、用词表达等因素造成理解上的差异，这是特别需要注意的。沟通的双方一定不能带有想当然或含糊的心态，不理解的内容一定要表示出来，以求对方的进一步解释，直到达成共识。除了这两种方式，还有一种作为补充的方式。沟通看似简单，实际很复杂。这种复杂性表现在很多方面，比如说，当沟通的人数增加时，沟通渠道急剧增加，给相互沟通带来困难。典型的问题是</w:t>
      </w:r>
      <w:r w:rsidRPr="002D2D94">
        <w:rPr>
          <w:rFonts w:ascii="Times"/>
          <w:bCs/>
          <w:sz w:val="24"/>
        </w:rPr>
        <w:t>“</w:t>
      </w:r>
      <w:r w:rsidRPr="002D2D94">
        <w:rPr>
          <w:rFonts w:ascii="Times"/>
          <w:bCs/>
          <w:sz w:val="24"/>
        </w:rPr>
        <w:t>过滤</w:t>
      </w:r>
      <w:r w:rsidRPr="002D2D94">
        <w:rPr>
          <w:rFonts w:ascii="Times"/>
          <w:bCs/>
          <w:sz w:val="24"/>
        </w:rPr>
        <w:t>”</w:t>
      </w:r>
      <w:r w:rsidRPr="002D2D94">
        <w:rPr>
          <w:rFonts w:ascii="Times"/>
          <w:bCs/>
          <w:sz w:val="24"/>
        </w:rPr>
        <w:t>，也就是信息丢失。</w:t>
      </w:r>
      <w:r w:rsidRPr="002D2D94">
        <w:rPr>
          <w:rFonts w:ascii="Times" w:hint="eastAsia"/>
          <w:bCs/>
          <w:sz w:val="24"/>
        </w:rPr>
        <w:t>下面将介绍我们在开发项目中所采用的一些重要的方法。</w:t>
      </w:r>
    </w:p>
    <w:p w:rsidR="0050018C" w:rsidRPr="002D2D94" w:rsidRDefault="0050018C" w:rsidP="002D2D94">
      <w:pPr>
        <w:spacing w:line="360" w:lineRule="auto"/>
        <w:rPr>
          <w:b/>
          <w:bCs/>
          <w:sz w:val="24"/>
        </w:rPr>
      </w:pPr>
    </w:p>
    <w:p w:rsidR="0050018C" w:rsidRDefault="0050018C" w:rsidP="0050018C">
      <w:pPr>
        <w:pStyle w:val="2"/>
      </w:pPr>
      <w:bookmarkStart w:id="51" w:name="_Toc9583"/>
      <w:bookmarkStart w:id="52" w:name="_Toc325303043"/>
      <w:bookmarkStart w:id="53" w:name="_Toc325309351"/>
      <w:bookmarkStart w:id="54" w:name="_Toc325309579"/>
      <w:bookmarkStart w:id="55" w:name="_Toc325572490"/>
      <w:r>
        <w:rPr>
          <w:rFonts w:hint="eastAsia"/>
        </w:rPr>
        <w:t xml:space="preserve">2.2 </w:t>
      </w:r>
      <w:r>
        <w:rPr>
          <w:rFonts w:hint="eastAsia"/>
        </w:rPr>
        <w:t>我们的协作方式</w:t>
      </w:r>
      <w:bookmarkEnd w:id="51"/>
      <w:bookmarkEnd w:id="52"/>
      <w:bookmarkEnd w:id="53"/>
      <w:bookmarkEnd w:id="54"/>
      <w:bookmarkEnd w:id="55"/>
    </w:p>
    <w:p w:rsidR="0050018C" w:rsidRPr="00B14FBC" w:rsidRDefault="0050018C" w:rsidP="00CD20B1">
      <w:pPr>
        <w:pStyle w:val="3"/>
        <w:ind w:firstLineChars="0" w:firstLine="0"/>
      </w:pPr>
      <w:bookmarkStart w:id="56" w:name="_Toc20134"/>
      <w:bookmarkStart w:id="57" w:name="_Toc325303044"/>
      <w:bookmarkStart w:id="58" w:name="_Toc325309352"/>
      <w:bookmarkStart w:id="59" w:name="_Toc325309580"/>
      <w:bookmarkStart w:id="60" w:name="_Toc325572491"/>
      <w:r w:rsidRPr="00B14FBC">
        <w:rPr>
          <w:rFonts w:hint="eastAsia"/>
        </w:rPr>
        <w:t xml:space="preserve">2.2.1 </w:t>
      </w:r>
      <w:r w:rsidRPr="00B14FBC">
        <w:rPr>
          <w:rFonts w:hint="eastAsia"/>
        </w:rPr>
        <w:t>开会讨论</w:t>
      </w:r>
      <w:bookmarkEnd w:id="56"/>
      <w:bookmarkEnd w:id="57"/>
      <w:bookmarkEnd w:id="58"/>
      <w:bookmarkEnd w:id="59"/>
      <w:bookmarkEnd w:id="60"/>
    </w:p>
    <w:p w:rsidR="0050018C" w:rsidRPr="002D2D94" w:rsidRDefault="0050018C" w:rsidP="002D2D94">
      <w:pPr>
        <w:spacing w:line="360" w:lineRule="auto"/>
        <w:rPr>
          <w:bCs/>
          <w:sz w:val="24"/>
        </w:rPr>
      </w:pPr>
      <w:r w:rsidRPr="002D2D94">
        <w:rPr>
          <w:rFonts w:hint="eastAsia"/>
          <w:bCs/>
          <w:sz w:val="24"/>
        </w:rPr>
        <w:t xml:space="preserve">  </w:t>
      </w:r>
      <w:r w:rsidR="00384722">
        <w:rPr>
          <w:rFonts w:hint="eastAsia"/>
          <w:bCs/>
          <w:sz w:val="24"/>
        </w:rPr>
        <w:t xml:space="preserve">  </w:t>
      </w:r>
      <w:r w:rsidRPr="002D2D94">
        <w:rPr>
          <w:rFonts w:hint="eastAsia"/>
          <w:bCs/>
          <w:sz w:val="24"/>
        </w:rPr>
        <w:t>在老师的带领下，我们采用“头脑风暴”的方法进行项目讨论。我们会找一个固定时间在一起讨论项目开发的事，讨论的主要内容为在开发中遇到的困难与对策。同时在场的时候有专人记录当场的讨论重点内容，开会结束后，再回去整理成电子档的会议记录文档。下面介绍有关”头脑风暴“的相关方法。</w:t>
      </w:r>
    </w:p>
    <w:p w:rsidR="0050018C" w:rsidRPr="002D2D94" w:rsidRDefault="0050018C" w:rsidP="002D2D94">
      <w:pPr>
        <w:spacing w:line="360" w:lineRule="auto"/>
        <w:rPr>
          <w:bCs/>
          <w:sz w:val="24"/>
        </w:rPr>
      </w:pPr>
      <w:r w:rsidRPr="002D2D94">
        <w:rPr>
          <w:rFonts w:hint="eastAsia"/>
          <w:bCs/>
          <w:sz w:val="24"/>
        </w:rPr>
        <w:t xml:space="preserve">  </w:t>
      </w:r>
      <w:r w:rsidRPr="002D2D94">
        <w:rPr>
          <w:rFonts w:hint="eastAsia"/>
          <w:bCs/>
          <w:sz w:val="24"/>
        </w:rPr>
        <w:t>“头脑风暴”法是指让讨论小组的每个成员自由的提出各种想法，而不管这些想法看起来多么幼稚和离奇。在实际工作中，又几乎</w:t>
      </w:r>
      <w:r w:rsidRPr="002D2D94">
        <w:rPr>
          <w:rFonts w:hint="eastAsia"/>
          <w:bCs/>
          <w:sz w:val="24"/>
        </w:rPr>
        <w:t>80%</w:t>
      </w:r>
      <w:r w:rsidRPr="002D2D94">
        <w:rPr>
          <w:rFonts w:hint="eastAsia"/>
          <w:bCs/>
          <w:sz w:val="24"/>
        </w:rPr>
        <w:t>的创新任务可以使用头脑风暴法。我们开会讨论的结果所图</w:t>
      </w:r>
      <w:r w:rsidRPr="002D2D94">
        <w:rPr>
          <w:rFonts w:hint="eastAsia"/>
          <w:bCs/>
          <w:sz w:val="24"/>
        </w:rPr>
        <w:t>2-1</w:t>
      </w:r>
      <w:r w:rsidRPr="002D2D94">
        <w:rPr>
          <w:rFonts w:hint="eastAsia"/>
          <w:bCs/>
          <w:sz w:val="24"/>
        </w:rPr>
        <w:t>所示。</w:t>
      </w:r>
    </w:p>
    <w:p w:rsidR="0050018C" w:rsidRPr="002D2D94" w:rsidRDefault="0050018C" w:rsidP="002D2D94">
      <w:pPr>
        <w:spacing w:line="360" w:lineRule="auto"/>
        <w:rPr>
          <w:bCs/>
          <w:sz w:val="24"/>
        </w:rPr>
      </w:pPr>
      <w:r w:rsidRPr="002D2D94">
        <w:rPr>
          <w:rFonts w:hint="eastAsia"/>
          <w:bCs/>
          <w:sz w:val="24"/>
        </w:rPr>
        <w:t xml:space="preserve">  </w:t>
      </w:r>
      <w:r w:rsidR="00384722">
        <w:rPr>
          <w:rFonts w:hint="eastAsia"/>
          <w:bCs/>
          <w:sz w:val="24"/>
        </w:rPr>
        <w:t xml:space="preserve">  </w:t>
      </w:r>
      <w:r w:rsidRPr="002D2D94">
        <w:rPr>
          <w:rFonts w:hint="eastAsia"/>
          <w:bCs/>
          <w:sz w:val="24"/>
        </w:rPr>
        <w:t>我们这次开发项目主要使用了到头脑风暴里的以下几种方法：</w:t>
      </w:r>
      <w:r w:rsidRPr="002D2D94">
        <w:rPr>
          <w:rFonts w:hint="eastAsia"/>
          <w:bCs/>
          <w:sz w:val="24"/>
        </w:rPr>
        <w:t xml:space="preserve"> </w:t>
      </w:r>
    </w:p>
    <w:p w:rsidR="0050018C" w:rsidRPr="002D2D94" w:rsidRDefault="0050018C" w:rsidP="002D2D94">
      <w:pPr>
        <w:spacing w:line="360" w:lineRule="auto"/>
        <w:ind w:firstLine="420"/>
        <w:rPr>
          <w:bCs/>
          <w:sz w:val="24"/>
        </w:rPr>
      </w:pPr>
      <w:r w:rsidRPr="002D2D94">
        <w:rPr>
          <w:rFonts w:hint="eastAsia"/>
          <w:bCs/>
          <w:sz w:val="24"/>
        </w:rPr>
        <w:t xml:space="preserve">1. </w:t>
      </w:r>
      <w:r w:rsidRPr="002D2D94">
        <w:rPr>
          <w:rFonts w:hint="eastAsia"/>
          <w:bCs/>
          <w:sz w:val="24"/>
        </w:rPr>
        <w:t>思维线索。为了鼓励认真听取别人的想法，你和其他小组中的成员应该注意其思维的线索——主题，即想法之间的紧密联系而不是想法本身。然后，通过这些线索来激发其他方面的新主意。</w:t>
      </w:r>
    </w:p>
    <w:p w:rsidR="0050018C" w:rsidRPr="002D2D94" w:rsidRDefault="0050018C" w:rsidP="002D2D94">
      <w:pPr>
        <w:spacing w:line="360" w:lineRule="auto"/>
        <w:ind w:firstLine="420"/>
        <w:rPr>
          <w:bCs/>
          <w:sz w:val="24"/>
        </w:rPr>
      </w:pPr>
      <w:r w:rsidRPr="002D2D94">
        <w:rPr>
          <w:rFonts w:hint="eastAsia"/>
          <w:bCs/>
          <w:sz w:val="24"/>
        </w:rPr>
        <w:t>2.</w:t>
      </w:r>
      <w:r w:rsidRPr="002D2D94">
        <w:rPr>
          <w:rFonts w:hint="eastAsia"/>
          <w:bCs/>
          <w:sz w:val="24"/>
        </w:rPr>
        <w:t>点名进行。小组的每个成员依次被点名说出自己的主意，这样使大家都有机会发表自己的意见。鼓励性格比较被动的成员积极参与，同时限制一般情况下侃侃而谈的成员，使他们不至于主宰整个会议。</w:t>
      </w:r>
      <w:r w:rsidRPr="002D2D94">
        <w:rPr>
          <w:rFonts w:hint="eastAsia"/>
          <w:bCs/>
          <w:sz w:val="24"/>
        </w:rPr>
        <w:t xml:space="preserve"> </w:t>
      </w:r>
    </w:p>
    <w:p w:rsidR="0050018C" w:rsidRPr="002D2D94" w:rsidRDefault="0050018C" w:rsidP="002D2D94">
      <w:pPr>
        <w:spacing w:line="360" w:lineRule="auto"/>
        <w:rPr>
          <w:b/>
          <w:bCs/>
          <w:sz w:val="24"/>
        </w:rPr>
      </w:pPr>
      <w:r w:rsidRPr="002D2D94">
        <w:rPr>
          <w:rFonts w:hint="eastAsia"/>
          <w:b/>
          <w:bCs/>
          <w:sz w:val="24"/>
        </w:rPr>
        <w:t xml:space="preserve">  </w:t>
      </w:r>
    </w:p>
    <w:p w:rsidR="0050018C" w:rsidRPr="002D2D94" w:rsidRDefault="0050018C" w:rsidP="002D2D94">
      <w:pPr>
        <w:spacing w:line="360" w:lineRule="auto"/>
        <w:rPr>
          <w:b/>
          <w:bCs/>
          <w:sz w:val="24"/>
        </w:rPr>
      </w:pPr>
      <w:r w:rsidRPr="002D2D94">
        <w:rPr>
          <w:b/>
          <w:bCs/>
          <w:noProof/>
          <w:sz w:val="24"/>
        </w:rPr>
        <w:lastRenderedPageBreak/>
        <w:drawing>
          <wp:inline distT="0" distB="0" distL="0" distR="0">
            <wp:extent cx="5236210" cy="1828800"/>
            <wp:effectExtent l="19050" t="0" r="254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36210" cy="1828800"/>
                    </a:xfrm>
                    <a:prstGeom prst="rect">
                      <a:avLst/>
                    </a:prstGeom>
                    <a:noFill/>
                    <a:ln w="9525">
                      <a:noFill/>
                      <a:miter lim="800000"/>
                      <a:headEnd/>
                      <a:tailEnd/>
                    </a:ln>
                  </pic:spPr>
                </pic:pic>
              </a:graphicData>
            </a:graphic>
          </wp:inline>
        </w:drawing>
      </w:r>
    </w:p>
    <w:p w:rsidR="0050018C" w:rsidRPr="003845A5" w:rsidRDefault="0050018C" w:rsidP="003845A5">
      <w:pPr>
        <w:spacing w:line="360" w:lineRule="auto"/>
        <w:ind w:leftChars="1200" w:left="2520" w:firstLineChars="322" w:firstLine="773"/>
        <w:rPr>
          <w:bCs/>
          <w:sz w:val="24"/>
        </w:rPr>
      </w:pPr>
      <w:r w:rsidRPr="003845A5">
        <w:rPr>
          <w:rFonts w:hint="eastAsia"/>
          <w:bCs/>
          <w:sz w:val="24"/>
        </w:rPr>
        <w:t>图</w:t>
      </w:r>
      <w:r w:rsidRPr="003845A5">
        <w:rPr>
          <w:rFonts w:hint="eastAsia"/>
          <w:bCs/>
          <w:sz w:val="24"/>
        </w:rPr>
        <w:t>2-1</w:t>
      </w:r>
    </w:p>
    <w:p w:rsidR="0050018C" w:rsidRPr="002D2D94" w:rsidRDefault="0050018C" w:rsidP="002D2D94">
      <w:pPr>
        <w:spacing w:line="360" w:lineRule="auto"/>
        <w:rPr>
          <w:bCs/>
          <w:sz w:val="24"/>
        </w:rPr>
      </w:pPr>
      <w:r w:rsidRPr="002D2D94">
        <w:rPr>
          <w:rFonts w:hint="eastAsia"/>
          <w:bCs/>
          <w:sz w:val="24"/>
        </w:rPr>
        <w:t xml:space="preserve">    </w:t>
      </w:r>
      <w:r w:rsidRPr="002D2D94">
        <w:rPr>
          <w:rFonts w:hint="eastAsia"/>
          <w:bCs/>
          <w:sz w:val="24"/>
        </w:rPr>
        <w:t>打开其中的两份文档，我们会看到会议的记录内容包括开会时间，开会地点，开会内容主题，下次开会时间的规定等等内容。详情参见下表</w:t>
      </w:r>
      <w:r w:rsidRPr="002D2D94">
        <w:rPr>
          <w:rFonts w:hint="eastAsia"/>
          <w:bCs/>
          <w:sz w:val="24"/>
        </w:rPr>
        <w:t xml:space="preserve">2-2 </w:t>
      </w:r>
      <w:r w:rsidRPr="002D2D94">
        <w:rPr>
          <w:rFonts w:hint="eastAsia"/>
          <w:bCs/>
          <w:sz w:val="24"/>
        </w:rPr>
        <w:t>与表</w:t>
      </w:r>
      <w:r w:rsidRPr="002D2D94">
        <w:rPr>
          <w:rFonts w:hint="eastAsia"/>
          <w:bCs/>
          <w:sz w:val="24"/>
        </w:rPr>
        <w:t>2-3</w:t>
      </w:r>
    </w:p>
    <w:p w:rsidR="0050018C" w:rsidRPr="002D2D94" w:rsidRDefault="0050018C" w:rsidP="002D2D94">
      <w:pPr>
        <w:spacing w:line="360" w:lineRule="auto"/>
        <w:rPr>
          <w:bCs/>
          <w:sz w:val="24"/>
        </w:rPr>
      </w:pP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u w:val="single"/>
        </w:rPr>
        <w:t>计算机系点名系统第五次会议记录</w:t>
      </w:r>
    </w:p>
    <w:p w:rsidR="0050018C" w:rsidRPr="002D2D94" w:rsidRDefault="0050018C" w:rsidP="002D2D94">
      <w:pPr>
        <w:spacing w:line="360" w:lineRule="auto"/>
        <w:rPr>
          <w:rFonts w:ascii="MS Gothic" w:eastAsia="MS Gothic" w:hAnsi="MS Gothic"/>
          <w:bCs/>
          <w:sz w:val="24"/>
        </w:rPr>
      </w:pPr>
    </w:p>
    <w:p w:rsidR="0050018C" w:rsidRPr="002D2D94" w:rsidRDefault="0050018C" w:rsidP="002D2D94">
      <w:pPr>
        <w:spacing w:line="360" w:lineRule="auto"/>
        <w:rPr>
          <w:rFonts w:ascii="MS Gothic" w:hAnsi="MS Gothic"/>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509"/>
        <w:gridCol w:w="7001"/>
      </w:tblGrid>
      <w:tr w:rsidR="0050018C" w:rsidRPr="00CD20B1" w:rsidTr="00541FF0">
        <w:tc>
          <w:tcPr>
            <w:tcW w:w="150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活动时间</w:t>
            </w:r>
          </w:p>
        </w:tc>
        <w:tc>
          <w:tcPr>
            <w:tcW w:w="7001" w:type="dxa"/>
          </w:tcPr>
          <w:p w:rsidR="0050018C" w:rsidRPr="002D2D94" w:rsidRDefault="0050018C" w:rsidP="002D2D94">
            <w:pPr>
              <w:spacing w:line="360" w:lineRule="auto"/>
              <w:rPr>
                <w:rFonts w:ascii="MS Gothic" w:hAnsi="MS Gothic"/>
                <w:bCs/>
                <w:sz w:val="24"/>
              </w:rPr>
            </w:pPr>
            <w:r w:rsidRPr="002D2D94">
              <w:rPr>
                <w:rFonts w:ascii="MS Gothic" w:eastAsia="MS Gothic" w:hAnsi="MS Gothic"/>
                <w:bCs/>
                <w:sz w:val="24"/>
              </w:rPr>
              <w:t>2011-</w:t>
            </w:r>
            <w:r w:rsidRPr="002D2D94">
              <w:rPr>
                <w:rFonts w:ascii="宋体" w:hAnsi="宋体" w:hint="eastAsia"/>
                <w:bCs/>
                <w:sz w:val="24"/>
              </w:rPr>
              <w:t>5</w:t>
            </w:r>
            <w:r w:rsidRPr="002D2D94">
              <w:rPr>
                <w:rFonts w:ascii="MS Gothic" w:eastAsia="MS Gothic" w:hAnsi="MS Gothic"/>
                <w:bCs/>
                <w:sz w:val="24"/>
              </w:rPr>
              <w:t>-</w:t>
            </w:r>
            <w:r w:rsidRPr="002D2D94">
              <w:rPr>
                <w:rFonts w:ascii="MS Gothic" w:hAnsi="MS Gothic" w:hint="eastAsia"/>
                <w:bCs/>
                <w:sz w:val="24"/>
              </w:rPr>
              <w:t>5</w:t>
            </w:r>
            <w:r w:rsidRPr="002D2D94">
              <w:rPr>
                <w:rFonts w:ascii="MS Gothic" w:eastAsia="MS Gothic" w:hAnsi="MS Gothic" w:hint="eastAsia"/>
                <w:bCs/>
                <w:sz w:val="24"/>
              </w:rPr>
              <w:t xml:space="preserve"> (</w:t>
            </w:r>
            <w:r w:rsidRPr="002D2D94">
              <w:rPr>
                <w:rFonts w:ascii="MS Gothic" w:hAnsi="MS Gothic" w:hint="eastAsia"/>
                <w:bCs/>
                <w:sz w:val="24"/>
              </w:rPr>
              <w:t>星期四</w:t>
            </w:r>
            <w:r w:rsidRPr="002D2D94">
              <w:rPr>
                <w:rFonts w:ascii="MS Gothic" w:eastAsia="MS Gothic" w:hAnsi="MS Gothic" w:hint="eastAsia"/>
                <w:bCs/>
                <w:sz w:val="24"/>
              </w:rPr>
              <w:t>)</w:t>
            </w:r>
            <w:r w:rsidRPr="002D2D94">
              <w:rPr>
                <w:rFonts w:ascii="MS Gothic" w:hAnsi="MS Gothic" w:hint="eastAsia"/>
                <w:bCs/>
                <w:sz w:val="24"/>
              </w:rPr>
              <w:t xml:space="preserve">   </w:t>
            </w:r>
            <w:r w:rsidRPr="002D2D94">
              <w:rPr>
                <w:rFonts w:ascii="MS Gothic" w:eastAsia="MS Gothic" w:hAnsi="MS Gothic" w:hint="eastAsia"/>
                <w:bCs/>
                <w:sz w:val="24"/>
              </w:rPr>
              <w:t xml:space="preserve"> </w:t>
            </w:r>
            <w:r w:rsidRPr="002D2D94">
              <w:rPr>
                <w:rFonts w:ascii="MS Gothic" w:hAnsi="MS Gothic" w:hint="eastAsia"/>
                <w:bCs/>
                <w:sz w:val="24"/>
              </w:rPr>
              <w:t>20</w:t>
            </w:r>
            <w:r w:rsidRPr="002D2D94">
              <w:rPr>
                <w:rFonts w:ascii="MS Gothic" w:hAnsi="MS Gothic" w:hint="eastAsia"/>
                <w:bCs/>
                <w:sz w:val="24"/>
              </w:rPr>
              <w:t>：</w:t>
            </w:r>
            <w:r w:rsidR="009C74D4">
              <w:rPr>
                <w:rFonts w:ascii="MS Gothic" w:hAnsi="MS Gothic" w:hint="eastAsia"/>
                <w:bCs/>
                <w:sz w:val="24"/>
              </w:rPr>
              <w:t>0</w:t>
            </w:r>
            <w:r w:rsidRPr="002D2D94">
              <w:rPr>
                <w:rFonts w:ascii="MS Gothic" w:hAnsi="MS Gothic" w:hint="eastAsia"/>
                <w:bCs/>
                <w:sz w:val="24"/>
              </w:rPr>
              <w:t>0-21</w:t>
            </w:r>
            <w:r w:rsidRPr="002D2D94">
              <w:rPr>
                <w:rFonts w:ascii="MS Gothic" w:hAnsi="MS Gothic" w:hint="eastAsia"/>
                <w:bCs/>
                <w:sz w:val="24"/>
              </w:rPr>
              <w:t>：</w:t>
            </w:r>
            <w:r w:rsidRPr="002D2D94">
              <w:rPr>
                <w:rFonts w:ascii="MS Gothic" w:hAnsi="MS Gothic" w:hint="eastAsia"/>
                <w:bCs/>
                <w:sz w:val="24"/>
              </w:rPr>
              <w:t>00</w:t>
            </w:r>
          </w:p>
        </w:tc>
      </w:tr>
      <w:tr w:rsidR="0050018C" w:rsidRPr="00CD20B1" w:rsidTr="00541FF0">
        <w:tc>
          <w:tcPr>
            <w:tcW w:w="150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活动地点</w:t>
            </w:r>
          </w:p>
        </w:tc>
        <w:tc>
          <w:tcPr>
            <w:tcW w:w="7001"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计算机系</w:t>
            </w:r>
            <w:r w:rsidRPr="002D2D94">
              <w:rPr>
                <w:rFonts w:ascii="MS Gothic" w:hAnsi="MS Gothic" w:hint="eastAsia"/>
                <w:bCs/>
                <w:sz w:val="24"/>
              </w:rPr>
              <w:t xml:space="preserve"> 5-407 </w:t>
            </w:r>
            <w:r w:rsidRPr="002D2D94">
              <w:rPr>
                <w:rFonts w:ascii="MS Gothic" w:hAnsi="MS Gothic" w:hint="eastAsia"/>
                <w:bCs/>
                <w:sz w:val="24"/>
              </w:rPr>
              <w:t>实验室</w:t>
            </w:r>
          </w:p>
        </w:tc>
      </w:tr>
      <w:tr w:rsidR="0050018C" w:rsidRPr="00CD20B1" w:rsidTr="00541FF0">
        <w:tc>
          <w:tcPr>
            <w:tcW w:w="150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软件公司</w:t>
            </w:r>
          </w:p>
        </w:tc>
        <w:tc>
          <w:tcPr>
            <w:tcW w:w="7001" w:type="dxa"/>
          </w:tcPr>
          <w:p w:rsidR="0050018C" w:rsidRPr="00CD20B1" w:rsidRDefault="0050018C" w:rsidP="00541FF0">
            <w:pPr>
              <w:rPr>
                <w:rFonts w:ascii="MS Gothic" w:hAnsi="MS Gothic"/>
                <w:bCs/>
                <w:sz w:val="24"/>
              </w:rPr>
            </w:pPr>
          </w:p>
        </w:tc>
      </w:tr>
      <w:tr w:rsidR="0050018C" w:rsidRPr="00CD20B1" w:rsidTr="00541FF0">
        <w:tc>
          <w:tcPr>
            <w:tcW w:w="150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记录人</w:t>
            </w:r>
          </w:p>
        </w:tc>
        <w:tc>
          <w:tcPr>
            <w:tcW w:w="7001" w:type="dxa"/>
          </w:tcPr>
          <w:p w:rsidR="0050018C" w:rsidRPr="002D2D94" w:rsidRDefault="0050018C" w:rsidP="002D2D94">
            <w:pPr>
              <w:spacing w:line="360" w:lineRule="auto"/>
              <w:rPr>
                <w:rFonts w:ascii="宋体" w:hAnsi="宋体" w:cs="宋体"/>
                <w:bCs/>
                <w:sz w:val="24"/>
              </w:rPr>
            </w:pPr>
            <w:r w:rsidRPr="002D2D94">
              <w:rPr>
                <w:rFonts w:ascii="宋体" w:hAnsi="宋体" w:cs="宋体" w:hint="eastAsia"/>
                <w:bCs/>
                <w:sz w:val="24"/>
              </w:rPr>
              <w:t>方争由</w:t>
            </w:r>
          </w:p>
        </w:tc>
      </w:tr>
    </w:tbl>
    <w:p w:rsidR="0050018C" w:rsidRPr="002D2D94" w:rsidRDefault="0050018C" w:rsidP="002D2D94">
      <w:pPr>
        <w:spacing w:line="360" w:lineRule="auto"/>
        <w:rPr>
          <w:rFonts w:ascii="MS Gothic" w:hAnsi="MS Gothic"/>
          <w:bCs/>
          <w:sz w:val="24"/>
        </w:rPr>
      </w:pPr>
    </w:p>
    <w:tbl>
      <w:tblPr>
        <w:tblpPr w:leftFromText="142" w:rightFromText="142" w:vertAnchor="text" w:horzAnchor="margin"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539"/>
        <w:gridCol w:w="7491"/>
      </w:tblGrid>
      <w:tr w:rsidR="0050018C" w:rsidRPr="00CD20B1" w:rsidTr="00384722">
        <w:tc>
          <w:tcPr>
            <w:tcW w:w="1539" w:type="dxa"/>
            <w:shd w:val="clear" w:color="auto" w:fill="D9D9D9"/>
          </w:tcPr>
          <w:p w:rsidR="0050018C" w:rsidRPr="002D2D94" w:rsidRDefault="0050018C" w:rsidP="002D2D94">
            <w:pPr>
              <w:spacing w:line="360" w:lineRule="auto"/>
              <w:jc w:val="center"/>
              <w:rPr>
                <w:rFonts w:ascii="MS Gothic" w:hAnsi="MS Gothic"/>
                <w:bCs/>
                <w:sz w:val="24"/>
              </w:rPr>
            </w:pPr>
            <w:r w:rsidRPr="002D2D94">
              <w:rPr>
                <w:rFonts w:ascii="MS Gothic" w:hAnsi="MS Gothic" w:hint="eastAsia"/>
                <w:bCs/>
                <w:sz w:val="24"/>
              </w:rPr>
              <w:t>项目</w:t>
            </w:r>
          </w:p>
        </w:tc>
        <w:tc>
          <w:tcPr>
            <w:tcW w:w="7491" w:type="dxa"/>
            <w:shd w:val="clear" w:color="auto" w:fill="D9D9D9"/>
          </w:tcPr>
          <w:p w:rsidR="0050018C" w:rsidRPr="002D2D94" w:rsidRDefault="0050018C" w:rsidP="002D2D94">
            <w:pPr>
              <w:spacing w:line="360" w:lineRule="auto"/>
              <w:jc w:val="center"/>
              <w:rPr>
                <w:rFonts w:ascii="MS Gothic" w:eastAsia="MS Gothic" w:hAnsi="MS Gothic"/>
                <w:bCs/>
                <w:sz w:val="24"/>
              </w:rPr>
            </w:pPr>
            <w:r w:rsidRPr="002D2D94">
              <w:rPr>
                <w:rFonts w:ascii="MS Gothic" w:hAnsi="MS Gothic" w:hint="eastAsia"/>
                <w:bCs/>
                <w:sz w:val="24"/>
              </w:rPr>
              <w:t>讨论</w:t>
            </w:r>
            <w:r w:rsidRPr="002D2D94">
              <w:rPr>
                <w:rFonts w:ascii="MS Gothic" w:eastAsia="MS Gothic" w:hAnsi="MS Gothic" w:hint="eastAsia"/>
                <w:bCs/>
                <w:sz w:val="24"/>
              </w:rPr>
              <w:t>内容</w:t>
            </w:r>
          </w:p>
        </w:tc>
      </w:tr>
    </w:tbl>
    <w:p w:rsidR="0050018C" w:rsidRPr="002D2D94" w:rsidRDefault="0050018C" w:rsidP="002D2D94">
      <w:pPr>
        <w:spacing w:line="360" w:lineRule="auto"/>
        <w:rPr>
          <w:bCs/>
          <w:vanish/>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574"/>
        <w:gridCol w:w="7456"/>
      </w:tblGrid>
      <w:tr w:rsidR="0050018C" w:rsidRPr="00CD20B1" w:rsidTr="00384722">
        <w:trPr>
          <w:trHeight w:val="876"/>
        </w:trPr>
        <w:tc>
          <w:tcPr>
            <w:tcW w:w="1574" w:type="dxa"/>
          </w:tcPr>
          <w:p w:rsidR="0050018C" w:rsidRPr="002D2D94" w:rsidRDefault="0050018C" w:rsidP="002D2D94">
            <w:pPr>
              <w:spacing w:line="360" w:lineRule="auto"/>
              <w:rPr>
                <w:rFonts w:ascii="MS Gothic" w:hAnsi="MS Gothic"/>
                <w:bCs/>
                <w:color w:val="FF0000"/>
                <w:sz w:val="24"/>
              </w:rPr>
            </w:pPr>
            <w:r w:rsidRPr="002D2D94">
              <w:rPr>
                <w:rFonts w:ascii="MS Gothic" w:hAnsi="MS Gothic" w:hint="eastAsia"/>
                <w:bCs/>
                <w:color w:val="FF0000"/>
                <w:sz w:val="24"/>
              </w:rPr>
              <w:t>1</w:t>
            </w:r>
            <w:r w:rsidRPr="002D2D94">
              <w:rPr>
                <w:rFonts w:ascii="MS Gothic" w:hAnsi="MS Gothic" w:hint="eastAsia"/>
                <w:bCs/>
                <w:color w:val="FF0000"/>
                <w:sz w:val="24"/>
              </w:rPr>
              <w:t>、权限设置问题</w:t>
            </w:r>
          </w:p>
        </w:tc>
        <w:tc>
          <w:tcPr>
            <w:tcW w:w="7456" w:type="dxa"/>
          </w:tcPr>
          <w:p w:rsidR="0050018C" w:rsidRPr="002D2D94" w:rsidRDefault="0050018C" w:rsidP="002D2D94">
            <w:pPr>
              <w:spacing w:line="360" w:lineRule="auto"/>
              <w:rPr>
                <w:rFonts w:ascii="宋体" w:hAnsi="宋体"/>
                <w:bCs/>
                <w:color w:val="000000"/>
                <w:sz w:val="24"/>
              </w:rPr>
            </w:pPr>
            <w:r w:rsidRPr="002D2D94">
              <w:rPr>
                <w:rFonts w:ascii="宋体" w:hAnsi="宋体" w:hint="eastAsia"/>
                <w:bCs/>
                <w:color w:val="000000"/>
                <w:sz w:val="24"/>
              </w:rPr>
              <w:t>(1) 超级管理员给其他用户权限扩大权限时，只需要将该用户升级，比如说，将老师权限升级到普通管理员，这样老师就有普通管理员权限了</w:t>
            </w:r>
          </w:p>
          <w:p w:rsidR="0050018C" w:rsidRPr="00CD20B1" w:rsidRDefault="0050018C" w:rsidP="00541FF0">
            <w:pPr>
              <w:spacing w:line="220" w:lineRule="atLeast"/>
              <w:rPr>
                <w:rFonts w:ascii="MS Gothic" w:hAnsi="MS Gothic"/>
                <w:bCs/>
                <w:sz w:val="24"/>
              </w:rPr>
            </w:pPr>
          </w:p>
        </w:tc>
      </w:tr>
      <w:tr w:rsidR="0050018C" w:rsidRPr="00CD20B1" w:rsidTr="00384722">
        <w:trPr>
          <w:trHeight w:val="1319"/>
        </w:trPr>
        <w:tc>
          <w:tcPr>
            <w:tcW w:w="1574" w:type="dxa"/>
          </w:tcPr>
          <w:p w:rsidR="0050018C" w:rsidRPr="002D2D94" w:rsidRDefault="0050018C" w:rsidP="002D2D94">
            <w:pPr>
              <w:spacing w:line="360" w:lineRule="auto"/>
              <w:rPr>
                <w:rFonts w:ascii="宋体" w:hAnsi="宋体"/>
                <w:bCs/>
                <w:color w:val="C00000"/>
                <w:sz w:val="24"/>
              </w:rPr>
            </w:pPr>
            <w:r w:rsidRPr="002D2D94">
              <w:rPr>
                <w:rFonts w:ascii="宋体" w:hAnsi="宋体" w:hint="eastAsia"/>
                <w:bCs/>
                <w:color w:val="C00000"/>
                <w:sz w:val="24"/>
              </w:rPr>
              <w:t>2、确定功能ID字母编号</w:t>
            </w:r>
          </w:p>
          <w:p w:rsidR="0050018C" w:rsidRPr="002D2D94" w:rsidRDefault="0050018C" w:rsidP="002D2D94">
            <w:pPr>
              <w:spacing w:line="360" w:lineRule="auto"/>
              <w:jc w:val="center"/>
              <w:rPr>
                <w:rFonts w:ascii="MS Gothic" w:hAnsi="MS Gothic"/>
                <w:bCs/>
                <w:color w:val="FF0000"/>
                <w:sz w:val="24"/>
              </w:rPr>
            </w:pPr>
          </w:p>
          <w:p w:rsidR="0050018C" w:rsidRPr="00CD20B1" w:rsidRDefault="0050018C" w:rsidP="00541FF0">
            <w:pPr>
              <w:jc w:val="center"/>
              <w:rPr>
                <w:rFonts w:ascii="MS Gothic" w:hAnsi="MS Gothic"/>
                <w:bCs/>
                <w:color w:val="FF0000"/>
                <w:sz w:val="24"/>
              </w:rPr>
            </w:pPr>
          </w:p>
        </w:tc>
        <w:tc>
          <w:tcPr>
            <w:tcW w:w="7456" w:type="dxa"/>
          </w:tcPr>
          <w:p w:rsidR="0050018C" w:rsidRPr="002D2D94" w:rsidRDefault="0050018C" w:rsidP="002D2D94">
            <w:pPr>
              <w:spacing w:line="360" w:lineRule="auto"/>
              <w:rPr>
                <w:rFonts w:ascii="宋体" w:hAnsi="宋体"/>
                <w:bCs/>
                <w:color w:val="000000"/>
                <w:sz w:val="24"/>
              </w:rPr>
            </w:pPr>
            <w:r w:rsidRPr="002D2D94">
              <w:rPr>
                <w:rFonts w:ascii="宋体" w:hAnsi="宋体" w:hint="eastAsia"/>
                <w:bCs/>
                <w:color w:val="000000"/>
                <w:sz w:val="24"/>
              </w:rPr>
              <w:t>(2) 功能ID字母编号确定，请看新文档</w:t>
            </w:r>
          </w:p>
          <w:p w:rsidR="0050018C" w:rsidRPr="00CD20B1" w:rsidRDefault="0050018C" w:rsidP="00541FF0">
            <w:pPr>
              <w:spacing w:line="220" w:lineRule="atLeast"/>
              <w:rPr>
                <w:rFonts w:ascii="MS Gothic" w:hAnsi="MS Gothic"/>
                <w:bCs/>
                <w:sz w:val="24"/>
              </w:rPr>
            </w:pPr>
          </w:p>
        </w:tc>
      </w:tr>
      <w:tr w:rsidR="0050018C" w:rsidRPr="00CD20B1" w:rsidTr="00384722">
        <w:trPr>
          <w:trHeight w:val="1299"/>
        </w:trPr>
        <w:tc>
          <w:tcPr>
            <w:tcW w:w="1574" w:type="dxa"/>
          </w:tcPr>
          <w:p w:rsidR="0050018C" w:rsidRPr="002D2D94" w:rsidRDefault="0050018C" w:rsidP="002D2D94">
            <w:pPr>
              <w:spacing w:line="360" w:lineRule="auto"/>
              <w:rPr>
                <w:rFonts w:ascii="宋体" w:hAnsi="宋体"/>
                <w:bCs/>
                <w:color w:val="C00000"/>
                <w:sz w:val="24"/>
              </w:rPr>
            </w:pPr>
            <w:r w:rsidRPr="002D2D94">
              <w:rPr>
                <w:rFonts w:ascii="宋体" w:hAnsi="宋体" w:hint="eastAsia"/>
                <w:bCs/>
                <w:color w:val="C00000"/>
                <w:sz w:val="24"/>
              </w:rPr>
              <w:lastRenderedPageBreak/>
              <w:t>3、工具使用问题</w:t>
            </w:r>
          </w:p>
          <w:p w:rsidR="0050018C" w:rsidRPr="00CD20B1" w:rsidRDefault="0050018C" w:rsidP="00541FF0">
            <w:pPr>
              <w:spacing w:line="220" w:lineRule="atLeast"/>
              <w:rPr>
                <w:rFonts w:ascii="宋体" w:hAnsi="宋体"/>
                <w:bCs/>
                <w:color w:val="C00000"/>
                <w:sz w:val="24"/>
              </w:rPr>
            </w:pPr>
          </w:p>
        </w:tc>
        <w:tc>
          <w:tcPr>
            <w:tcW w:w="7456" w:type="dxa"/>
          </w:tcPr>
          <w:p w:rsidR="0050018C" w:rsidRPr="002D2D94" w:rsidRDefault="0050018C" w:rsidP="002D2D94">
            <w:pPr>
              <w:spacing w:line="360" w:lineRule="auto"/>
              <w:rPr>
                <w:rFonts w:ascii="宋体" w:hAnsi="宋体"/>
                <w:bCs/>
                <w:color w:val="000000"/>
                <w:sz w:val="24"/>
              </w:rPr>
            </w:pPr>
            <w:r w:rsidRPr="002D2D94">
              <w:rPr>
                <w:rFonts w:ascii="宋体" w:hAnsi="宋体" w:hint="eastAsia"/>
                <w:bCs/>
                <w:color w:val="000000"/>
                <w:sz w:val="24"/>
              </w:rPr>
              <w:t>(3) 工具使用问题，留到大家一起来讨论</w:t>
            </w:r>
          </w:p>
          <w:p w:rsidR="0050018C" w:rsidRPr="00CD20B1" w:rsidRDefault="0050018C" w:rsidP="00541FF0">
            <w:pPr>
              <w:rPr>
                <w:rFonts w:ascii="MS Gothic" w:hAnsi="MS Gothic"/>
                <w:bCs/>
                <w:sz w:val="24"/>
              </w:rPr>
            </w:pPr>
          </w:p>
        </w:tc>
      </w:tr>
      <w:tr w:rsidR="0050018C" w:rsidRPr="00CD20B1" w:rsidTr="00384722">
        <w:trPr>
          <w:trHeight w:val="1299"/>
        </w:trPr>
        <w:tc>
          <w:tcPr>
            <w:tcW w:w="1574" w:type="dxa"/>
          </w:tcPr>
          <w:p w:rsidR="0050018C" w:rsidRPr="002D2D94" w:rsidRDefault="0050018C" w:rsidP="002D2D94">
            <w:pPr>
              <w:spacing w:line="360" w:lineRule="auto"/>
              <w:rPr>
                <w:rFonts w:ascii="宋体" w:hAnsi="宋体"/>
                <w:bCs/>
                <w:color w:val="C00000"/>
                <w:sz w:val="24"/>
              </w:rPr>
            </w:pPr>
            <w:r w:rsidRPr="002D2D94">
              <w:rPr>
                <w:rFonts w:ascii="宋体" w:hAnsi="宋体" w:hint="eastAsia"/>
                <w:bCs/>
                <w:color w:val="C00000"/>
                <w:sz w:val="24"/>
              </w:rPr>
              <w:t>4、系统整体架构问题</w:t>
            </w:r>
          </w:p>
        </w:tc>
        <w:tc>
          <w:tcPr>
            <w:tcW w:w="7456" w:type="dxa"/>
          </w:tcPr>
          <w:p w:rsidR="0050018C" w:rsidRPr="002D2D94" w:rsidRDefault="0050018C" w:rsidP="002D2D94">
            <w:pPr>
              <w:spacing w:line="360" w:lineRule="auto"/>
              <w:rPr>
                <w:rFonts w:ascii="宋体" w:hAnsi="宋体"/>
                <w:bCs/>
                <w:color w:val="000000"/>
                <w:sz w:val="24"/>
              </w:rPr>
            </w:pPr>
            <w:r w:rsidRPr="002D2D94">
              <w:rPr>
                <w:rFonts w:ascii="宋体" w:hAnsi="宋体" w:hint="eastAsia"/>
                <w:bCs/>
                <w:color w:val="000000"/>
                <w:sz w:val="24"/>
              </w:rPr>
              <w:t>(4) 系统整体架构问题，还得继续讨论</w:t>
            </w:r>
          </w:p>
          <w:p w:rsidR="0050018C" w:rsidRPr="00CD20B1" w:rsidRDefault="0050018C" w:rsidP="00541FF0">
            <w:pPr>
              <w:rPr>
                <w:rFonts w:ascii="MS Gothic" w:hAnsi="MS Gothic"/>
                <w:bCs/>
                <w:sz w:val="24"/>
              </w:rPr>
            </w:pPr>
          </w:p>
        </w:tc>
      </w:tr>
      <w:tr w:rsidR="0050018C" w:rsidRPr="00CD20B1" w:rsidTr="00384722">
        <w:trPr>
          <w:trHeight w:val="1299"/>
        </w:trPr>
        <w:tc>
          <w:tcPr>
            <w:tcW w:w="1574" w:type="dxa"/>
          </w:tcPr>
          <w:p w:rsidR="0050018C" w:rsidRPr="00CD20B1" w:rsidRDefault="0050018C" w:rsidP="00541FF0">
            <w:pPr>
              <w:spacing w:line="220" w:lineRule="atLeast"/>
              <w:rPr>
                <w:rFonts w:ascii="宋体" w:hAnsi="宋体"/>
                <w:bCs/>
                <w:color w:val="C00000"/>
                <w:sz w:val="24"/>
              </w:rPr>
            </w:pPr>
          </w:p>
        </w:tc>
        <w:tc>
          <w:tcPr>
            <w:tcW w:w="7456" w:type="dxa"/>
          </w:tcPr>
          <w:p w:rsidR="0050018C" w:rsidRPr="00CD20B1" w:rsidRDefault="0050018C" w:rsidP="00541FF0">
            <w:pPr>
              <w:pStyle w:val="ad"/>
              <w:ind w:right="400"/>
              <w:jc w:val="both"/>
              <w:rPr>
                <w:rFonts w:eastAsia="宋体"/>
                <w:bCs/>
                <w:sz w:val="24"/>
              </w:rPr>
            </w:pPr>
            <w:r w:rsidRPr="00CD20B1">
              <w:rPr>
                <w:rFonts w:eastAsia="宋体" w:hint="eastAsia"/>
                <w:bCs/>
                <w:sz w:val="24"/>
              </w:rPr>
              <w:t>下次会议：</w:t>
            </w:r>
          </w:p>
          <w:p w:rsidR="0050018C" w:rsidRPr="00CD20B1" w:rsidRDefault="0050018C" w:rsidP="00CD20B1">
            <w:pPr>
              <w:pStyle w:val="ad"/>
              <w:ind w:right="400" w:firstLineChars="200" w:firstLine="480"/>
              <w:jc w:val="both"/>
              <w:rPr>
                <w:rFonts w:eastAsia="宋体"/>
                <w:bCs/>
                <w:sz w:val="24"/>
              </w:rPr>
            </w:pPr>
            <w:r w:rsidRPr="00CD20B1">
              <w:rPr>
                <w:rFonts w:eastAsia="宋体" w:hint="eastAsia"/>
                <w:bCs/>
                <w:sz w:val="24"/>
              </w:rPr>
              <w:t>时间：两周后的星期五，即：</w:t>
            </w:r>
            <w:r w:rsidRPr="00CD20B1">
              <w:rPr>
                <w:rFonts w:eastAsia="宋体" w:hint="eastAsia"/>
                <w:bCs/>
                <w:sz w:val="24"/>
              </w:rPr>
              <w:t>5-18</w:t>
            </w:r>
            <w:r w:rsidRPr="00CD20B1">
              <w:rPr>
                <w:rFonts w:eastAsia="宋体" w:hint="eastAsia"/>
                <w:bCs/>
                <w:sz w:val="24"/>
              </w:rPr>
              <w:t>号晚上</w:t>
            </w:r>
            <w:r w:rsidRPr="00CD20B1">
              <w:rPr>
                <w:rFonts w:eastAsia="宋体" w:hint="eastAsia"/>
                <w:bCs/>
                <w:sz w:val="24"/>
              </w:rPr>
              <w:t>8</w:t>
            </w:r>
            <w:r w:rsidRPr="00CD20B1">
              <w:rPr>
                <w:rFonts w:eastAsia="宋体" w:hint="eastAsia"/>
                <w:bCs/>
                <w:sz w:val="24"/>
              </w:rPr>
              <w:t>点。</w:t>
            </w:r>
          </w:p>
          <w:p w:rsidR="0050018C" w:rsidRPr="00CD20B1" w:rsidRDefault="0050018C" w:rsidP="00CD20B1">
            <w:pPr>
              <w:pStyle w:val="ad"/>
              <w:ind w:right="400" w:firstLineChars="200" w:firstLine="480"/>
              <w:jc w:val="both"/>
              <w:rPr>
                <w:rFonts w:eastAsia="宋体"/>
                <w:bCs/>
                <w:sz w:val="24"/>
              </w:rPr>
            </w:pPr>
            <w:r w:rsidRPr="00CD20B1">
              <w:rPr>
                <w:rFonts w:eastAsia="宋体" w:hint="eastAsia"/>
                <w:bCs/>
                <w:sz w:val="24"/>
              </w:rPr>
              <w:t>地点：老地方，</w:t>
            </w:r>
            <w:r w:rsidRPr="00CD20B1">
              <w:rPr>
                <w:rFonts w:eastAsia="宋体" w:hint="eastAsia"/>
                <w:bCs/>
                <w:sz w:val="24"/>
              </w:rPr>
              <w:t>5-427</w:t>
            </w:r>
          </w:p>
          <w:p w:rsidR="0050018C" w:rsidRPr="00CD20B1" w:rsidRDefault="0050018C" w:rsidP="00CD20B1">
            <w:pPr>
              <w:pStyle w:val="ad"/>
              <w:ind w:right="400" w:firstLineChars="200" w:firstLine="480"/>
              <w:jc w:val="both"/>
              <w:rPr>
                <w:rFonts w:eastAsia="宋体"/>
                <w:bCs/>
                <w:sz w:val="24"/>
              </w:rPr>
            </w:pPr>
            <w:r w:rsidRPr="00CD20B1">
              <w:rPr>
                <w:rFonts w:eastAsia="宋体" w:hint="eastAsia"/>
                <w:bCs/>
                <w:sz w:val="24"/>
              </w:rPr>
              <w:t>内容：</w:t>
            </w: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 xml:space="preserve">             </w:t>
            </w:r>
            <w:r w:rsidRPr="002D2D94">
              <w:rPr>
                <w:rFonts w:ascii="MS Gothic" w:hAnsi="MS Gothic" w:hint="eastAsia"/>
                <w:bCs/>
                <w:sz w:val="24"/>
              </w:rPr>
              <w:t>（</w:t>
            </w:r>
            <w:r w:rsidRPr="002D2D94">
              <w:rPr>
                <w:rFonts w:ascii="MS Gothic" w:hAnsi="MS Gothic" w:hint="eastAsia"/>
                <w:bCs/>
                <w:sz w:val="24"/>
              </w:rPr>
              <w:t>1</w:t>
            </w:r>
            <w:r w:rsidRPr="002D2D94">
              <w:rPr>
                <w:rFonts w:ascii="MS Gothic" w:hAnsi="MS Gothic" w:hint="eastAsia"/>
                <w:bCs/>
                <w:sz w:val="24"/>
              </w:rPr>
              <w:t>）完善功能</w:t>
            </w:r>
            <w:r w:rsidRPr="002D2D94">
              <w:rPr>
                <w:rFonts w:ascii="MS Gothic" w:hAnsi="MS Gothic" w:hint="eastAsia"/>
                <w:bCs/>
                <w:sz w:val="24"/>
              </w:rPr>
              <w:t>ID</w:t>
            </w:r>
            <w:r w:rsidRPr="002D2D94">
              <w:rPr>
                <w:rFonts w:ascii="MS Gothic" w:hAnsi="MS Gothic" w:hint="eastAsia"/>
                <w:bCs/>
                <w:sz w:val="24"/>
              </w:rPr>
              <w:t>表。</w:t>
            </w: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 xml:space="preserve">             </w:t>
            </w:r>
            <w:r w:rsidRPr="002D2D94">
              <w:rPr>
                <w:rFonts w:ascii="MS Gothic" w:hAnsi="MS Gothic" w:hint="eastAsia"/>
                <w:bCs/>
                <w:sz w:val="24"/>
              </w:rPr>
              <w:t>（</w:t>
            </w:r>
            <w:r w:rsidRPr="002D2D94">
              <w:rPr>
                <w:rFonts w:ascii="MS Gothic" w:hAnsi="MS Gothic" w:hint="eastAsia"/>
                <w:bCs/>
                <w:sz w:val="24"/>
              </w:rPr>
              <w:t>2</w:t>
            </w:r>
            <w:r w:rsidRPr="002D2D94">
              <w:rPr>
                <w:rFonts w:ascii="MS Gothic" w:hAnsi="MS Gothic" w:hint="eastAsia"/>
                <w:bCs/>
                <w:sz w:val="24"/>
              </w:rPr>
              <w:t>）设计好数据库表及表项。</w:t>
            </w:r>
          </w:p>
        </w:tc>
      </w:tr>
    </w:tbl>
    <w:p w:rsidR="0050018C" w:rsidRPr="00CD20B1" w:rsidRDefault="0050018C" w:rsidP="0050018C">
      <w:pPr>
        <w:pStyle w:val="ad"/>
        <w:ind w:right="400"/>
        <w:jc w:val="both"/>
        <w:rPr>
          <w:rFonts w:eastAsia="宋体"/>
          <w:bCs/>
          <w:sz w:val="24"/>
        </w:rPr>
      </w:pPr>
    </w:p>
    <w:p w:rsidR="0050018C" w:rsidRPr="002D2D94" w:rsidRDefault="0050018C" w:rsidP="002D2D94">
      <w:pPr>
        <w:spacing w:line="360" w:lineRule="auto"/>
        <w:ind w:left="3360" w:firstLine="420"/>
        <w:rPr>
          <w:bCs/>
          <w:sz w:val="24"/>
        </w:rPr>
      </w:pPr>
      <w:r w:rsidRPr="002D2D94">
        <w:rPr>
          <w:rFonts w:hint="eastAsia"/>
          <w:bCs/>
          <w:sz w:val="24"/>
        </w:rPr>
        <w:t>表</w:t>
      </w:r>
      <w:r w:rsidRPr="002D2D94">
        <w:rPr>
          <w:rFonts w:hint="eastAsia"/>
          <w:bCs/>
          <w:sz w:val="24"/>
        </w:rPr>
        <w:t>2-2</w:t>
      </w:r>
    </w:p>
    <w:p w:rsidR="0050018C" w:rsidRPr="002D2D94" w:rsidRDefault="0050018C" w:rsidP="002D2D94">
      <w:pPr>
        <w:spacing w:line="360" w:lineRule="auto"/>
        <w:rPr>
          <w:bCs/>
          <w:sz w:val="24"/>
        </w:rPr>
      </w:pP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u w:val="single"/>
        </w:rPr>
        <w:t>计算机系点名系统第八次会议记录</w:t>
      </w:r>
    </w:p>
    <w:p w:rsidR="0050018C" w:rsidRPr="002D2D94" w:rsidRDefault="0050018C" w:rsidP="002D2D94">
      <w:pPr>
        <w:spacing w:line="360" w:lineRule="auto"/>
        <w:rPr>
          <w:rFonts w:ascii="MS Gothic" w:hAnsi="MS Gothic"/>
          <w:bCs/>
          <w:sz w:val="24"/>
        </w:rPr>
      </w:pPr>
    </w:p>
    <w:p w:rsidR="0050018C" w:rsidRPr="002D2D94" w:rsidRDefault="0050018C" w:rsidP="002D2D94">
      <w:pPr>
        <w:spacing w:line="360" w:lineRule="auto"/>
        <w:rPr>
          <w:rFonts w:ascii="MS Gothic" w:hAnsi="MS Gothic"/>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539"/>
        <w:gridCol w:w="7163"/>
      </w:tblGrid>
      <w:tr w:rsidR="0050018C" w:rsidRPr="00CD20B1" w:rsidTr="00541FF0">
        <w:tc>
          <w:tcPr>
            <w:tcW w:w="153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会议时间</w:t>
            </w:r>
          </w:p>
        </w:tc>
        <w:tc>
          <w:tcPr>
            <w:tcW w:w="7163" w:type="dxa"/>
          </w:tcPr>
          <w:p w:rsidR="0050018C" w:rsidRPr="002D2D94" w:rsidRDefault="0050018C" w:rsidP="002D2D94">
            <w:pPr>
              <w:spacing w:line="360" w:lineRule="auto"/>
              <w:rPr>
                <w:rFonts w:ascii="MS Gothic" w:hAnsi="MS Gothic"/>
                <w:bCs/>
                <w:sz w:val="24"/>
              </w:rPr>
            </w:pPr>
            <w:r w:rsidRPr="002D2D94">
              <w:rPr>
                <w:rFonts w:ascii="MS Gothic" w:eastAsia="MS Gothic" w:hAnsi="MS Gothic"/>
                <w:bCs/>
                <w:sz w:val="24"/>
              </w:rPr>
              <w:t>2011-</w:t>
            </w:r>
            <w:r w:rsidRPr="002D2D94">
              <w:rPr>
                <w:rFonts w:ascii="MS Gothic" w:hAnsi="MS Gothic" w:hint="eastAsia"/>
                <w:bCs/>
                <w:sz w:val="24"/>
              </w:rPr>
              <w:t>6</w:t>
            </w:r>
            <w:r w:rsidRPr="002D2D94">
              <w:rPr>
                <w:rFonts w:ascii="MS Gothic" w:eastAsia="MS Gothic" w:hAnsi="MS Gothic"/>
                <w:bCs/>
                <w:sz w:val="24"/>
              </w:rPr>
              <w:t>-1</w:t>
            </w:r>
            <w:r w:rsidRPr="002D2D94">
              <w:rPr>
                <w:rFonts w:ascii="MS Gothic" w:hAnsi="MS Gothic" w:hint="eastAsia"/>
                <w:bCs/>
                <w:sz w:val="24"/>
              </w:rPr>
              <w:t>0</w:t>
            </w:r>
            <w:r w:rsidRPr="002D2D94">
              <w:rPr>
                <w:rFonts w:ascii="MS Gothic" w:eastAsia="MS Gothic" w:hAnsi="MS Gothic" w:hint="eastAsia"/>
                <w:bCs/>
                <w:sz w:val="24"/>
              </w:rPr>
              <w:t>(</w:t>
            </w:r>
            <w:r w:rsidRPr="002D2D94">
              <w:rPr>
                <w:rFonts w:ascii="MS Gothic" w:hAnsi="MS Gothic" w:hint="eastAsia"/>
                <w:bCs/>
                <w:sz w:val="24"/>
              </w:rPr>
              <w:t>星期五</w:t>
            </w:r>
            <w:r w:rsidRPr="002D2D94">
              <w:rPr>
                <w:rFonts w:ascii="MS Gothic" w:eastAsia="MS Gothic" w:hAnsi="MS Gothic" w:hint="eastAsia"/>
                <w:bCs/>
                <w:sz w:val="24"/>
              </w:rPr>
              <w:t>)</w:t>
            </w:r>
            <w:r w:rsidRPr="002D2D94">
              <w:rPr>
                <w:rFonts w:ascii="MS Gothic" w:hAnsi="MS Gothic" w:hint="eastAsia"/>
                <w:bCs/>
                <w:sz w:val="24"/>
              </w:rPr>
              <w:t xml:space="preserve">   </w:t>
            </w:r>
            <w:r w:rsidRPr="002D2D94">
              <w:rPr>
                <w:rFonts w:ascii="MS Gothic" w:eastAsia="MS Gothic" w:hAnsi="MS Gothic" w:hint="eastAsia"/>
                <w:bCs/>
                <w:sz w:val="24"/>
              </w:rPr>
              <w:t xml:space="preserve"> </w:t>
            </w:r>
            <w:r w:rsidRPr="002D2D94">
              <w:rPr>
                <w:rFonts w:ascii="MS Gothic" w:hAnsi="MS Gothic" w:hint="eastAsia"/>
                <w:bCs/>
                <w:sz w:val="24"/>
              </w:rPr>
              <w:t>20</w:t>
            </w:r>
            <w:r w:rsidRPr="002D2D94">
              <w:rPr>
                <w:rFonts w:ascii="MS Gothic" w:hAnsi="MS Gothic" w:hint="eastAsia"/>
                <w:bCs/>
                <w:sz w:val="24"/>
              </w:rPr>
              <w:t>：</w:t>
            </w:r>
            <w:r w:rsidRPr="002D2D94">
              <w:rPr>
                <w:rFonts w:ascii="MS Gothic" w:hAnsi="MS Gothic" w:hint="eastAsia"/>
                <w:bCs/>
                <w:sz w:val="24"/>
              </w:rPr>
              <w:t>00-22</w:t>
            </w:r>
            <w:r w:rsidRPr="002D2D94">
              <w:rPr>
                <w:rFonts w:ascii="MS Gothic" w:hAnsi="MS Gothic" w:hint="eastAsia"/>
                <w:bCs/>
                <w:sz w:val="24"/>
              </w:rPr>
              <w:t>：</w:t>
            </w:r>
            <w:r w:rsidRPr="002D2D94">
              <w:rPr>
                <w:rFonts w:ascii="MS Gothic" w:hAnsi="MS Gothic" w:hint="eastAsia"/>
                <w:bCs/>
                <w:sz w:val="24"/>
              </w:rPr>
              <w:t>00</w:t>
            </w:r>
          </w:p>
        </w:tc>
      </w:tr>
      <w:tr w:rsidR="0050018C" w:rsidRPr="00CD20B1" w:rsidTr="00541FF0">
        <w:tc>
          <w:tcPr>
            <w:tcW w:w="153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会议地点</w:t>
            </w:r>
          </w:p>
        </w:tc>
        <w:tc>
          <w:tcPr>
            <w:tcW w:w="7163"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计算机系</w:t>
            </w:r>
            <w:r w:rsidRPr="002D2D94">
              <w:rPr>
                <w:rFonts w:ascii="MS Gothic" w:hAnsi="MS Gothic" w:hint="eastAsia"/>
                <w:bCs/>
                <w:sz w:val="24"/>
              </w:rPr>
              <w:t xml:space="preserve"> 5-427 </w:t>
            </w:r>
            <w:r w:rsidRPr="002D2D94">
              <w:rPr>
                <w:rFonts w:ascii="MS Gothic" w:hAnsi="MS Gothic" w:hint="eastAsia"/>
                <w:bCs/>
                <w:sz w:val="24"/>
              </w:rPr>
              <w:t>实验室</w:t>
            </w:r>
          </w:p>
        </w:tc>
      </w:tr>
      <w:tr w:rsidR="0050018C" w:rsidRPr="00CD20B1" w:rsidTr="00541FF0">
        <w:tc>
          <w:tcPr>
            <w:tcW w:w="153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软件公司</w:t>
            </w:r>
          </w:p>
        </w:tc>
        <w:tc>
          <w:tcPr>
            <w:tcW w:w="7163" w:type="dxa"/>
          </w:tcPr>
          <w:p w:rsidR="0050018C" w:rsidRPr="002D2D94" w:rsidRDefault="0050018C" w:rsidP="002D2D94">
            <w:pPr>
              <w:spacing w:line="360" w:lineRule="auto"/>
              <w:rPr>
                <w:rFonts w:ascii="MS Gothic" w:hAnsi="MS Gothic"/>
                <w:bCs/>
                <w:sz w:val="24"/>
              </w:rPr>
            </w:pPr>
            <w:r w:rsidRPr="002D2D94">
              <w:rPr>
                <w:rFonts w:ascii="宋体" w:hAnsi="宋体" w:cs="宋体" w:hint="eastAsia"/>
                <w:bCs/>
                <w:sz w:val="24"/>
              </w:rPr>
              <w:t xml:space="preserve"> </w:t>
            </w:r>
          </w:p>
        </w:tc>
      </w:tr>
      <w:tr w:rsidR="0050018C" w:rsidRPr="00CD20B1" w:rsidTr="00541FF0">
        <w:tc>
          <w:tcPr>
            <w:tcW w:w="1539"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记录人</w:t>
            </w:r>
          </w:p>
        </w:tc>
        <w:tc>
          <w:tcPr>
            <w:tcW w:w="7163" w:type="dxa"/>
          </w:tcPr>
          <w:p w:rsidR="0050018C" w:rsidRPr="002D2D94" w:rsidRDefault="0050018C" w:rsidP="002D2D94">
            <w:pPr>
              <w:spacing w:line="360" w:lineRule="auto"/>
              <w:rPr>
                <w:rFonts w:ascii="宋体" w:hAnsi="宋体" w:cs="宋体"/>
                <w:bCs/>
                <w:sz w:val="24"/>
              </w:rPr>
            </w:pPr>
            <w:r w:rsidRPr="002D2D94">
              <w:rPr>
                <w:rFonts w:ascii="宋体" w:hAnsi="宋体" w:cs="宋体" w:hint="eastAsia"/>
                <w:bCs/>
                <w:sz w:val="24"/>
              </w:rPr>
              <w:t>赵榜样</w:t>
            </w:r>
          </w:p>
        </w:tc>
      </w:tr>
    </w:tbl>
    <w:p w:rsidR="0050018C" w:rsidRPr="002D2D94" w:rsidRDefault="0050018C" w:rsidP="002D2D94">
      <w:pPr>
        <w:spacing w:line="360" w:lineRule="auto"/>
        <w:rPr>
          <w:rFonts w:ascii="MS Gothic" w:eastAsia="MS Gothic" w:hAnsi="MS Gothic"/>
          <w:bCs/>
          <w:sz w:val="24"/>
        </w:rPr>
      </w:pPr>
    </w:p>
    <w:tbl>
      <w:tblPr>
        <w:tblpPr w:leftFromText="142" w:rightFromText="142" w:vertAnchor="text" w:horzAnchor="margin"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509"/>
        <w:gridCol w:w="6230"/>
      </w:tblGrid>
      <w:tr w:rsidR="0050018C" w:rsidRPr="00CD20B1" w:rsidTr="00541FF0">
        <w:tc>
          <w:tcPr>
            <w:tcW w:w="2509" w:type="dxa"/>
            <w:shd w:val="clear" w:color="auto" w:fill="D9D9D9"/>
          </w:tcPr>
          <w:p w:rsidR="0050018C" w:rsidRPr="002D2D94" w:rsidRDefault="0050018C" w:rsidP="002D2D94">
            <w:pPr>
              <w:spacing w:line="360" w:lineRule="auto"/>
              <w:jc w:val="center"/>
              <w:rPr>
                <w:rFonts w:ascii="MS Gothic" w:hAnsi="MS Gothic"/>
                <w:bCs/>
                <w:sz w:val="24"/>
              </w:rPr>
            </w:pPr>
            <w:r w:rsidRPr="002D2D94">
              <w:rPr>
                <w:rFonts w:ascii="MS Gothic" w:hAnsi="MS Gothic" w:hint="eastAsia"/>
                <w:bCs/>
                <w:sz w:val="24"/>
              </w:rPr>
              <w:t>项目</w:t>
            </w:r>
          </w:p>
        </w:tc>
        <w:tc>
          <w:tcPr>
            <w:tcW w:w="6230" w:type="dxa"/>
            <w:shd w:val="clear" w:color="auto" w:fill="D9D9D9"/>
          </w:tcPr>
          <w:p w:rsidR="0050018C" w:rsidRPr="002D2D94" w:rsidRDefault="0050018C" w:rsidP="002D2D94">
            <w:pPr>
              <w:spacing w:line="360" w:lineRule="auto"/>
              <w:jc w:val="center"/>
              <w:rPr>
                <w:rFonts w:ascii="MS Gothic" w:eastAsia="MS Gothic" w:hAnsi="MS Gothic"/>
                <w:bCs/>
                <w:sz w:val="24"/>
              </w:rPr>
            </w:pPr>
            <w:r w:rsidRPr="002D2D94">
              <w:rPr>
                <w:rFonts w:ascii="MS Gothic" w:hAnsi="MS Gothic" w:hint="eastAsia"/>
                <w:bCs/>
                <w:sz w:val="24"/>
              </w:rPr>
              <w:t>讨论</w:t>
            </w:r>
            <w:r w:rsidRPr="002D2D94">
              <w:rPr>
                <w:rFonts w:ascii="MS Gothic" w:eastAsia="MS Gothic" w:hAnsi="MS Gothic" w:hint="eastAsia"/>
                <w:bCs/>
                <w:sz w:val="24"/>
              </w:rPr>
              <w:t>内容</w:t>
            </w:r>
          </w:p>
        </w:tc>
      </w:tr>
    </w:tbl>
    <w:p w:rsidR="0050018C" w:rsidRPr="002D2D94" w:rsidRDefault="0050018C" w:rsidP="002D2D94">
      <w:pPr>
        <w:spacing w:line="360" w:lineRule="auto"/>
        <w:rPr>
          <w:bCs/>
          <w:vanish/>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509"/>
        <w:gridCol w:w="6230"/>
      </w:tblGrid>
      <w:tr w:rsidR="0050018C" w:rsidRPr="00CD20B1" w:rsidTr="00541FF0">
        <w:trPr>
          <w:trHeight w:val="1250"/>
        </w:trPr>
        <w:tc>
          <w:tcPr>
            <w:tcW w:w="2509" w:type="dxa"/>
          </w:tcPr>
          <w:p w:rsidR="0050018C" w:rsidRPr="002D2D94" w:rsidRDefault="0050018C" w:rsidP="002D2D94">
            <w:pPr>
              <w:spacing w:line="360" w:lineRule="auto"/>
              <w:ind w:firstLineChars="100" w:firstLine="240"/>
              <w:rPr>
                <w:rFonts w:ascii="MS Gothic" w:hAnsi="MS Gothic"/>
                <w:bCs/>
                <w:color w:val="FF0000"/>
                <w:sz w:val="24"/>
              </w:rPr>
            </w:pPr>
            <w:r w:rsidRPr="002D2D94">
              <w:rPr>
                <w:rFonts w:ascii="MS Gothic" w:hAnsi="MS Gothic" w:hint="eastAsia"/>
                <w:bCs/>
                <w:color w:val="FF0000"/>
                <w:sz w:val="24"/>
              </w:rPr>
              <w:t>1</w:t>
            </w:r>
            <w:r w:rsidRPr="002D2D94">
              <w:rPr>
                <w:rFonts w:ascii="MS Gothic" w:hAnsi="MS Gothic" w:hint="eastAsia"/>
                <w:bCs/>
                <w:color w:val="FF0000"/>
                <w:sz w:val="24"/>
              </w:rPr>
              <w:t>、数据</w:t>
            </w:r>
            <w:r w:rsidRPr="002D2D94">
              <w:rPr>
                <w:rFonts w:ascii="MS Gothic" w:hAnsi="MS Gothic" w:cs="宋体" w:hint="eastAsia"/>
                <w:bCs/>
                <w:color w:val="FF0000"/>
                <w:sz w:val="24"/>
              </w:rPr>
              <w:t>库</w:t>
            </w:r>
            <w:r w:rsidRPr="002D2D94">
              <w:rPr>
                <w:rFonts w:ascii="MS Gothic" w:hAnsi="MS Gothic" w:cs="MS Mincho" w:hint="eastAsia"/>
                <w:bCs/>
                <w:color w:val="FF0000"/>
                <w:sz w:val="24"/>
              </w:rPr>
              <w:t>表</w:t>
            </w:r>
            <w:r w:rsidRPr="002D2D94">
              <w:rPr>
                <w:rFonts w:ascii="MS Gothic" w:hAnsi="MS Gothic" w:hint="eastAsia"/>
                <w:bCs/>
                <w:color w:val="FF0000"/>
                <w:sz w:val="24"/>
              </w:rPr>
              <w:t>项讨论</w:t>
            </w:r>
          </w:p>
          <w:p w:rsidR="0050018C" w:rsidRPr="00CD20B1" w:rsidRDefault="0050018C" w:rsidP="00CD20B1">
            <w:pPr>
              <w:ind w:firstLineChars="100" w:firstLine="240"/>
              <w:rPr>
                <w:rFonts w:ascii="MS Gothic" w:hAnsi="MS Gothic"/>
                <w:bCs/>
                <w:color w:val="FF0000"/>
                <w:sz w:val="24"/>
              </w:rPr>
            </w:pPr>
          </w:p>
        </w:tc>
        <w:tc>
          <w:tcPr>
            <w:tcW w:w="6230" w:type="dxa"/>
          </w:tcPr>
          <w:p w:rsidR="0050018C" w:rsidRPr="00CD20B1" w:rsidRDefault="0050018C" w:rsidP="0050018C">
            <w:pPr>
              <w:pStyle w:val="aa"/>
              <w:widowControl w:val="0"/>
              <w:numPr>
                <w:ilvl w:val="1"/>
                <w:numId w:val="15"/>
              </w:numPr>
              <w:ind w:firstLineChars="0"/>
              <w:jc w:val="both"/>
              <w:rPr>
                <w:rFonts w:ascii="MS Gothic" w:hAnsi="MS Gothic"/>
                <w:bCs/>
              </w:rPr>
            </w:pPr>
            <w:r w:rsidRPr="00CD20B1">
              <w:rPr>
                <w:rFonts w:ascii="MS Gothic" w:hAnsi="MS Gothic" w:hint="eastAsia"/>
                <w:bCs/>
              </w:rPr>
              <w:t>初步确定：数据库具有以下逻辑表：座位表、课程表、相机、</w:t>
            </w:r>
          </w:p>
          <w:p w:rsidR="0050018C" w:rsidRPr="002D2D94" w:rsidRDefault="0050018C" w:rsidP="002D2D94">
            <w:pPr>
              <w:spacing w:line="360" w:lineRule="auto"/>
              <w:ind w:left="720"/>
              <w:rPr>
                <w:rFonts w:ascii="MS Gothic" w:hAnsi="MS Gothic"/>
                <w:bCs/>
                <w:sz w:val="24"/>
              </w:rPr>
            </w:pPr>
            <w:r w:rsidRPr="002D2D94">
              <w:rPr>
                <w:rFonts w:ascii="MS Gothic" w:hAnsi="MS Gothic" w:hint="eastAsia"/>
                <w:bCs/>
                <w:color w:val="C0504D"/>
                <w:sz w:val="24"/>
              </w:rPr>
              <w:t>（管理员、教师）</w:t>
            </w:r>
            <w:r w:rsidRPr="002D2D94">
              <w:rPr>
                <w:rFonts w:ascii="MS Gothic" w:hAnsi="MS Gothic" w:hint="eastAsia"/>
                <w:bCs/>
                <w:sz w:val="24"/>
              </w:rPr>
              <w:t>、学生、科目表</w:t>
            </w:r>
          </w:p>
          <w:p w:rsidR="0050018C" w:rsidRPr="00CD20B1" w:rsidRDefault="0050018C" w:rsidP="0050018C">
            <w:pPr>
              <w:pStyle w:val="aa"/>
              <w:widowControl w:val="0"/>
              <w:numPr>
                <w:ilvl w:val="1"/>
                <w:numId w:val="15"/>
              </w:numPr>
              <w:ind w:firstLineChars="0"/>
              <w:jc w:val="both"/>
              <w:rPr>
                <w:rFonts w:ascii="MS Gothic" w:hAnsi="MS Gothic"/>
                <w:bCs/>
              </w:rPr>
            </w:pPr>
            <w:r w:rsidRPr="00CD20B1">
              <w:rPr>
                <w:rFonts w:ascii="MS Gothic" w:hAnsi="MS Gothic" w:hint="eastAsia"/>
                <w:bCs/>
              </w:rPr>
              <w:t>意见分岐：</w:t>
            </w:r>
            <w:r w:rsidRPr="00CD20B1">
              <w:rPr>
                <w:rFonts w:ascii="MS Gothic" w:hAnsi="MS Gothic" w:hint="eastAsia"/>
                <w:bCs/>
              </w:rPr>
              <w:t>1</w:t>
            </w:r>
            <w:r w:rsidRPr="00CD20B1">
              <w:rPr>
                <w:rFonts w:ascii="MS Gothic" w:hAnsi="MS Gothic" w:hint="eastAsia"/>
                <w:bCs/>
              </w:rPr>
              <w:t>、是否将管理员和教师放在同一个表</w:t>
            </w:r>
          </w:p>
          <w:p w:rsidR="0050018C" w:rsidRPr="002D2D94" w:rsidRDefault="0050018C" w:rsidP="002D2D94">
            <w:pPr>
              <w:spacing w:line="360" w:lineRule="auto"/>
              <w:ind w:firstLineChars="850" w:firstLine="2040"/>
              <w:rPr>
                <w:rFonts w:ascii="MS Gothic" w:hAnsi="MS Gothic"/>
                <w:bCs/>
                <w:sz w:val="24"/>
              </w:rPr>
            </w:pPr>
            <w:r w:rsidRPr="002D2D94">
              <w:rPr>
                <w:rFonts w:ascii="MS Gothic" w:hAnsi="MS Gothic" w:hint="eastAsia"/>
                <w:bCs/>
                <w:sz w:val="24"/>
              </w:rPr>
              <w:t>2</w:t>
            </w:r>
            <w:r w:rsidRPr="002D2D94">
              <w:rPr>
                <w:rFonts w:ascii="MS Gothic" w:hAnsi="MS Gothic" w:hint="eastAsia"/>
                <w:bCs/>
                <w:sz w:val="24"/>
              </w:rPr>
              <w:t>、座位号的安排方式</w:t>
            </w: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1</w:t>
            </w:r>
            <w:r w:rsidRPr="002D2D94">
              <w:rPr>
                <w:rFonts w:ascii="MS Gothic" w:hAnsi="MS Gothic" w:hint="eastAsia"/>
                <w:bCs/>
                <w:sz w:val="24"/>
              </w:rPr>
              <w:t>．</w:t>
            </w:r>
            <w:r w:rsidRPr="002D2D94">
              <w:rPr>
                <w:rFonts w:ascii="MS Gothic" w:hAnsi="MS Gothic" w:hint="eastAsia"/>
                <w:bCs/>
                <w:sz w:val="24"/>
              </w:rPr>
              <w:t>3</w:t>
            </w:r>
            <w:r w:rsidRPr="002D2D94">
              <w:rPr>
                <w:rFonts w:ascii="MS Gothic" w:hAnsi="MS Gothic" w:hint="eastAsia"/>
                <w:bCs/>
                <w:sz w:val="24"/>
              </w:rPr>
              <w:t>）</w:t>
            </w:r>
            <w:r w:rsidRPr="002D2D94">
              <w:rPr>
                <w:rFonts w:ascii="MS Gothic" w:hAnsi="MS Gothic" w:hint="eastAsia"/>
                <w:bCs/>
                <w:sz w:val="24"/>
              </w:rPr>
              <w:t xml:space="preserve"> </w:t>
            </w:r>
            <w:r w:rsidRPr="002D2D94">
              <w:rPr>
                <w:rFonts w:ascii="MS Gothic" w:hAnsi="MS Gothic" w:hint="eastAsia"/>
                <w:bCs/>
                <w:sz w:val="24"/>
              </w:rPr>
              <w:t>表中的数据项还未明确，小组成员间交换了各自的意见</w:t>
            </w:r>
          </w:p>
          <w:p w:rsidR="0050018C" w:rsidRPr="002D2D94" w:rsidRDefault="0050018C" w:rsidP="002D2D94">
            <w:pPr>
              <w:spacing w:line="360" w:lineRule="auto"/>
              <w:ind w:leftChars="335" w:left="1423" w:hangingChars="300" w:hanging="720"/>
              <w:rPr>
                <w:rFonts w:ascii="MS Gothic" w:hAnsi="MS Gothic"/>
                <w:bCs/>
                <w:sz w:val="24"/>
              </w:rPr>
            </w:pPr>
            <w:r w:rsidRPr="002D2D94">
              <w:rPr>
                <w:rFonts w:ascii="MS Gothic" w:hAnsi="MS Gothic" w:hint="eastAsia"/>
                <w:bCs/>
                <w:sz w:val="24"/>
              </w:rPr>
              <w:t>拟定：各成员回去整合各成员建议，完善自己方案，</w:t>
            </w:r>
            <w:r w:rsidRPr="002D2D94">
              <w:rPr>
                <w:rFonts w:ascii="MS Gothic" w:hAnsi="MS Gothic" w:hint="eastAsia"/>
                <w:bCs/>
                <w:sz w:val="24"/>
              </w:rPr>
              <w:lastRenderedPageBreak/>
              <w:t>待下次会议再行决定。</w:t>
            </w:r>
          </w:p>
          <w:p w:rsidR="0050018C" w:rsidRPr="00CD20B1" w:rsidRDefault="0050018C" w:rsidP="00541FF0">
            <w:pPr>
              <w:rPr>
                <w:rFonts w:ascii="MS Gothic" w:hAnsi="MS Gothic"/>
                <w:bCs/>
                <w:sz w:val="24"/>
              </w:rPr>
            </w:pPr>
          </w:p>
        </w:tc>
      </w:tr>
      <w:tr w:rsidR="0050018C" w:rsidRPr="00CD20B1" w:rsidTr="00541FF0">
        <w:trPr>
          <w:trHeight w:val="1250"/>
        </w:trPr>
        <w:tc>
          <w:tcPr>
            <w:tcW w:w="2509" w:type="dxa"/>
          </w:tcPr>
          <w:p w:rsidR="0050018C" w:rsidRPr="002D2D94" w:rsidRDefault="0050018C" w:rsidP="002D2D94">
            <w:pPr>
              <w:spacing w:line="360" w:lineRule="auto"/>
              <w:ind w:firstLineChars="100" w:firstLine="240"/>
              <w:rPr>
                <w:rFonts w:ascii="MS Gothic" w:hAnsi="MS Gothic"/>
                <w:bCs/>
                <w:color w:val="FF0000"/>
                <w:sz w:val="24"/>
              </w:rPr>
            </w:pPr>
            <w:r w:rsidRPr="002D2D94">
              <w:rPr>
                <w:rFonts w:ascii="MS Gothic" w:hAnsi="MS Gothic" w:hint="eastAsia"/>
                <w:bCs/>
                <w:color w:val="FF0000"/>
                <w:sz w:val="24"/>
              </w:rPr>
              <w:lastRenderedPageBreak/>
              <w:t>2</w:t>
            </w:r>
            <w:r w:rsidRPr="002D2D94">
              <w:rPr>
                <w:rFonts w:ascii="MS Gothic" w:hAnsi="MS Gothic" w:hint="eastAsia"/>
                <w:bCs/>
                <w:color w:val="FF0000"/>
                <w:sz w:val="24"/>
              </w:rPr>
              <w:t>、开发环境讨论</w:t>
            </w:r>
          </w:p>
        </w:tc>
        <w:tc>
          <w:tcPr>
            <w:tcW w:w="6230"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小组各成员交换意见后，初步商定开发环境如下：</w:t>
            </w:r>
          </w:p>
          <w:p w:rsidR="0050018C" w:rsidRPr="00CD20B1" w:rsidRDefault="0050018C" w:rsidP="0050018C">
            <w:pPr>
              <w:pStyle w:val="aa"/>
              <w:widowControl w:val="0"/>
              <w:numPr>
                <w:ilvl w:val="0"/>
                <w:numId w:val="16"/>
              </w:numPr>
              <w:ind w:firstLineChars="0"/>
              <w:jc w:val="both"/>
              <w:rPr>
                <w:rFonts w:ascii="MS Gothic" w:hAnsi="MS Gothic"/>
                <w:bCs/>
              </w:rPr>
            </w:pPr>
            <w:r w:rsidRPr="00CD20B1">
              <w:rPr>
                <w:rFonts w:ascii="MS Gothic" w:hAnsi="MS Gothic" w:hint="eastAsia"/>
                <w:bCs/>
              </w:rPr>
              <w:t>开发软件：</w:t>
            </w:r>
            <w:r w:rsidRPr="00CD20B1">
              <w:rPr>
                <w:rFonts w:ascii="MS Gothic" w:hAnsi="MS Gothic" w:hint="eastAsia"/>
                <w:bCs/>
              </w:rPr>
              <w:t>Eclipse + Oracle</w:t>
            </w:r>
          </w:p>
          <w:p w:rsidR="0050018C" w:rsidRPr="00CD20B1" w:rsidRDefault="0050018C" w:rsidP="0050018C">
            <w:pPr>
              <w:pStyle w:val="aa"/>
              <w:widowControl w:val="0"/>
              <w:numPr>
                <w:ilvl w:val="0"/>
                <w:numId w:val="16"/>
              </w:numPr>
              <w:ind w:firstLineChars="0"/>
              <w:jc w:val="both"/>
              <w:rPr>
                <w:rFonts w:ascii="MS Gothic" w:hAnsi="MS Gothic"/>
                <w:bCs/>
              </w:rPr>
            </w:pPr>
            <w:r w:rsidRPr="00CD20B1">
              <w:rPr>
                <w:rFonts w:ascii="MS Gothic" w:hAnsi="MS Gothic" w:hint="eastAsia"/>
                <w:bCs/>
              </w:rPr>
              <w:t>开发语言：</w:t>
            </w:r>
            <w:r w:rsidRPr="00CD20B1">
              <w:rPr>
                <w:rFonts w:ascii="MS Gothic" w:hAnsi="MS Gothic" w:hint="eastAsia"/>
                <w:bCs/>
              </w:rPr>
              <w:t>JSP + cpp</w:t>
            </w:r>
          </w:p>
          <w:p w:rsidR="0050018C" w:rsidRPr="00CD20B1" w:rsidRDefault="0050018C" w:rsidP="00541FF0">
            <w:pPr>
              <w:rPr>
                <w:rFonts w:ascii="MS Gothic" w:hAnsi="MS Gothic"/>
                <w:bCs/>
                <w:sz w:val="24"/>
              </w:rPr>
            </w:pPr>
          </w:p>
        </w:tc>
      </w:tr>
      <w:tr w:rsidR="0050018C" w:rsidRPr="00CD20B1" w:rsidTr="00541FF0">
        <w:trPr>
          <w:trHeight w:val="1250"/>
        </w:trPr>
        <w:tc>
          <w:tcPr>
            <w:tcW w:w="2509" w:type="dxa"/>
          </w:tcPr>
          <w:p w:rsidR="0050018C" w:rsidRPr="002D2D94" w:rsidRDefault="0050018C" w:rsidP="002D2D94">
            <w:pPr>
              <w:spacing w:line="360" w:lineRule="auto"/>
              <w:ind w:firstLineChars="100" w:firstLine="240"/>
              <w:rPr>
                <w:rFonts w:ascii="MS Gothic" w:hAnsi="MS Gothic"/>
                <w:bCs/>
                <w:color w:val="FF0000"/>
                <w:sz w:val="24"/>
              </w:rPr>
            </w:pPr>
            <w:r w:rsidRPr="002D2D94">
              <w:rPr>
                <w:rFonts w:ascii="MS Gothic" w:hAnsi="MS Gothic" w:hint="eastAsia"/>
                <w:bCs/>
                <w:color w:val="FF0000"/>
                <w:sz w:val="24"/>
              </w:rPr>
              <w:t>3</w:t>
            </w:r>
            <w:r w:rsidRPr="002D2D94">
              <w:rPr>
                <w:rFonts w:ascii="MS Gothic" w:hAnsi="MS Gothic" w:hint="eastAsia"/>
                <w:bCs/>
                <w:color w:val="FF0000"/>
                <w:sz w:val="24"/>
              </w:rPr>
              <w:t>、老师答疑</w:t>
            </w:r>
          </w:p>
        </w:tc>
        <w:tc>
          <w:tcPr>
            <w:tcW w:w="6230" w:type="dxa"/>
          </w:tcPr>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1</w:t>
            </w:r>
            <w:r w:rsidRPr="002D2D94">
              <w:rPr>
                <w:rFonts w:ascii="MS Gothic" w:hAnsi="MS Gothic" w:hint="eastAsia"/>
                <w:bCs/>
                <w:sz w:val="24"/>
              </w:rPr>
              <w:t>、问：视频器具有的功能？</w:t>
            </w: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 xml:space="preserve"> Dr</w:t>
            </w:r>
            <w:r w:rsidRPr="002D2D94">
              <w:rPr>
                <w:rFonts w:ascii="MS Gothic" w:hAnsi="MS Gothic" w:hint="eastAsia"/>
                <w:bCs/>
                <w:sz w:val="24"/>
              </w:rPr>
              <w:t>彭：尽量利用市场已有的设备，但也可以自行开发</w:t>
            </w:r>
          </w:p>
          <w:p w:rsidR="0050018C" w:rsidRPr="002D2D94" w:rsidRDefault="0050018C" w:rsidP="002D2D94">
            <w:pPr>
              <w:spacing w:line="360" w:lineRule="auto"/>
              <w:rPr>
                <w:rFonts w:ascii="MS Gothic" w:hAnsi="MS Gothic"/>
                <w:bCs/>
                <w:sz w:val="24"/>
              </w:rPr>
            </w:pPr>
            <w:r w:rsidRPr="002D2D94">
              <w:rPr>
                <w:rFonts w:ascii="MS Gothic" w:hAnsi="MS Gothic" w:hint="eastAsia"/>
                <w:bCs/>
                <w:sz w:val="24"/>
              </w:rPr>
              <w:t>2</w:t>
            </w:r>
            <w:r w:rsidRPr="002D2D94">
              <w:rPr>
                <w:rFonts w:ascii="MS Gothic" w:hAnsi="MS Gothic" w:hint="eastAsia"/>
                <w:bCs/>
                <w:sz w:val="24"/>
              </w:rPr>
              <w:t>、问：数据库是否由学校方面提供？</w:t>
            </w:r>
          </w:p>
          <w:p w:rsidR="0050018C" w:rsidRPr="002D2D94" w:rsidRDefault="0050018C" w:rsidP="002D2D94">
            <w:pPr>
              <w:spacing w:line="360" w:lineRule="auto"/>
              <w:ind w:left="360" w:hangingChars="150" w:hanging="360"/>
              <w:rPr>
                <w:rFonts w:ascii="MS Gothic" w:hAnsi="MS Gothic"/>
                <w:bCs/>
                <w:sz w:val="24"/>
              </w:rPr>
            </w:pPr>
            <w:r w:rsidRPr="002D2D94">
              <w:rPr>
                <w:rFonts w:ascii="MS Gothic" w:hAnsi="MS Gothic" w:hint="eastAsia"/>
                <w:bCs/>
                <w:sz w:val="24"/>
              </w:rPr>
              <w:t>Dr</w:t>
            </w:r>
            <w:r w:rsidRPr="002D2D94">
              <w:rPr>
                <w:rFonts w:ascii="MS Gothic" w:hAnsi="MS Gothic" w:hint="eastAsia"/>
                <w:bCs/>
                <w:sz w:val="24"/>
              </w:rPr>
              <w:t>彭：不是。和已有系统整合存在一定难度，我们这个系统先做成是自己独立的一个数据库系统。</w:t>
            </w:r>
          </w:p>
        </w:tc>
      </w:tr>
      <w:tr w:rsidR="0050018C" w:rsidRPr="00CD20B1" w:rsidTr="00541FF0">
        <w:tblPrEx>
          <w:tblCellMar>
            <w:left w:w="108" w:type="dxa"/>
            <w:right w:w="108" w:type="dxa"/>
          </w:tblCellMar>
        </w:tblPrEx>
        <w:trPr>
          <w:trHeight w:val="1052"/>
        </w:trPr>
        <w:tc>
          <w:tcPr>
            <w:tcW w:w="8739" w:type="dxa"/>
            <w:gridSpan w:val="2"/>
          </w:tcPr>
          <w:p w:rsidR="0050018C" w:rsidRPr="00CD20B1" w:rsidRDefault="0050018C" w:rsidP="00541FF0">
            <w:pPr>
              <w:pStyle w:val="ad"/>
              <w:ind w:right="400"/>
              <w:jc w:val="both"/>
              <w:rPr>
                <w:rFonts w:eastAsia="宋体"/>
                <w:bCs/>
                <w:sz w:val="24"/>
              </w:rPr>
            </w:pPr>
            <w:r w:rsidRPr="00CD20B1">
              <w:rPr>
                <w:rFonts w:eastAsia="宋体" w:hint="eastAsia"/>
                <w:bCs/>
                <w:sz w:val="24"/>
              </w:rPr>
              <w:t>下次会议：</w:t>
            </w:r>
          </w:p>
          <w:p w:rsidR="0050018C" w:rsidRPr="00CD20B1" w:rsidRDefault="0050018C" w:rsidP="00CD20B1">
            <w:pPr>
              <w:pStyle w:val="ad"/>
              <w:ind w:right="400" w:firstLineChars="200" w:firstLine="480"/>
              <w:jc w:val="both"/>
              <w:rPr>
                <w:rFonts w:eastAsia="宋体"/>
                <w:bCs/>
                <w:sz w:val="24"/>
              </w:rPr>
            </w:pPr>
            <w:r w:rsidRPr="00CD20B1">
              <w:rPr>
                <w:rFonts w:eastAsia="宋体" w:hint="eastAsia"/>
                <w:bCs/>
                <w:sz w:val="24"/>
              </w:rPr>
              <w:t>时间：两周后的星期五，即：</w:t>
            </w:r>
            <w:r w:rsidRPr="00CD20B1">
              <w:rPr>
                <w:rFonts w:eastAsia="宋体" w:hint="eastAsia"/>
                <w:bCs/>
                <w:sz w:val="24"/>
              </w:rPr>
              <w:t>6-24</w:t>
            </w:r>
            <w:r w:rsidRPr="00CD20B1">
              <w:rPr>
                <w:rFonts w:eastAsia="宋体" w:hint="eastAsia"/>
                <w:bCs/>
                <w:sz w:val="24"/>
              </w:rPr>
              <w:t>号晚上</w:t>
            </w:r>
            <w:r w:rsidRPr="00CD20B1">
              <w:rPr>
                <w:rFonts w:eastAsia="宋体" w:hint="eastAsia"/>
                <w:bCs/>
                <w:sz w:val="24"/>
              </w:rPr>
              <w:t>8</w:t>
            </w:r>
            <w:r w:rsidRPr="00CD20B1">
              <w:rPr>
                <w:rFonts w:eastAsia="宋体" w:hint="eastAsia"/>
                <w:bCs/>
                <w:sz w:val="24"/>
              </w:rPr>
              <w:t>点。</w:t>
            </w:r>
          </w:p>
          <w:p w:rsidR="0050018C" w:rsidRPr="00CD20B1" w:rsidRDefault="0050018C" w:rsidP="00CD20B1">
            <w:pPr>
              <w:pStyle w:val="ad"/>
              <w:ind w:right="400" w:firstLineChars="200" w:firstLine="480"/>
              <w:jc w:val="both"/>
              <w:rPr>
                <w:rFonts w:eastAsia="宋体"/>
                <w:bCs/>
                <w:sz w:val="24"/>
              </w:rPr>
            </w:pPr>
            <w:r w:rsidRPr="00CD20B1">
              <w:rPr>
                <w:rFonts w:eastAsia="宋体" w:hint="eastAsia"/>
                <w:bCs/>
                <w:sz w:val="24"/>
              </w:rPr>
              <w:t>地点：老地方，</w:t>
            </w:r>
            <w:r w:rsidRPr="00CD20B1">
              <w:rPr>
                <w:rFonts w:eastAsia="宋体" w:hint="eastAsia"/>
                <w:bCs/>
                <w:sz w:val="24"/>
              </w:rPr>
              <w:t>5-427</w:t>
            </w:r>
          </w:p>
          <w:p w:rsidR="0050018C" w:rsidRPr="00CD20B1" w:rsidRDefault="0050018C" w:rsidP="00CD20B1">
            <w:pPr>
              <w:pStyle w:val="ad"/>
              <w:ind w:right="400" w:firstLineChars="200" w:firstLine="480"/>
              <w:jc w:val="both"/>
              <w:rPr>
                <w:rFonts w:eastAsia="宋体"/>
                <w:bCs/>
                <w:sz w:val="24"/>
              </w:rPr>
            </w:pPr>
            <w:r w:rsidRPr="00CD20B1">
              <w:rPr>
                <w:rFonts w:eastAsia="宋体" w:hint="eastAsia"/>
                <w:bCs/>
                <w:sz w:val="24"/>
              </w:rPr>
              <w:t>内容：对数据表项做进一步的讨论确认，完善数据库设计</w:t>
            </w:r>
          </w:p>
          <w:p w:rsidR="0050018C" w:rsidRPr="002D2D94" w:rsidRDefault="0050018C" w:rsidP="002D2D94">
            <w:pPr>
              <w:tabs>
                <w:tab w:val="left" w:pos="6045"/>
              </w:tabs>
              <w:spacing w:line="360" w:lineRule="auto"/>
              <w:rPr>
                <w:bCs/>
                <w:sz w:val="24"/>
              </w:rPr>
            </w:pPr>
            <w:r w:rsidRPr="002D2D94">
              <w:rPr>
                <w:bCs/>
                <w:sz w:val="24"/>
              </w:rPr>
              <w:tab/>
            </w:r>
          </w:p>
        </w:tc>
      </w:tr>
    </w:tbl>
    <w:p w:rsidR="0050018C" w:rsidRPr="002D2D94" w:rsidRDefault="0050018C" w:rsidP="002D2D94">
      <w:pPr>
        <w:spacing w:line="360" w:lineRule="auto"/>
        <w:rPr>
          <w:b/>
          <w:bCs/>
          <w:sz w:val="24"/>
        </w:rPr>
      </w:pPr>
    </w:p>
    <w:p w:rsidR="0050018C" w:rsidRPr="00B14FBC" w:rsidRDefault="0050018C" w:rsidP="00CD20B1">
      <w:pPr>
        <w:pStyle w:val="3"/>
        <w:ind w:firstLineChars="0" w:firstLine="0"/>
      </w:pPr>
      <w:bookmarkStart w:id="61" w:name="_Toc5808"/>
      <w:bookmarkStart w:id="62" w:name="_Toc325303045"/>
      <w:bookmarkStart w:id="63" w:name="_Toc325309353"/>
      <w:bookmarkStart w:id="64" w:name="_Toc325309581"/>
      <w:bookmarkStart w:id="65" w:name="_Toc325572492"/>
      <w:r w:rsidRPr="00B14FBC">
        <w:rPr>
          <w:rFonts w:hint="eastAsia"/>
        </w:rPr>
        <w:t xml:space="preserve">2.2.2 </w:t>
      </w:r>
      <w:r w:rsidRPr="00B14FBC">
        <w:rPr>
          <w:rFonts w:hint="eastAsia"/>
        </w:rPr>
        <w:t>功能列表文档记录</w:t>
      </w:r>
      <w:bookmarkEnd w:id="61"/>
      <w:bookmarkEnd w:id="62"/>
      <w:bookmarkEnd w:id="63"/>
      <w:bookmarkEnd w:id="64"/>
      <w:bookmarkEnd w:id="65"/>
    </w:p>
    <w:p w:rsidR="0050018C" w:rsidRPr="002D2D94" w:rsidRDefault="0050018C" w:rsidP="002D2D94">
      <w:pPr>
        <w:spacing w:line="360" w:lineRule="auto"/>
        <w:ind w:firstLine="420"/>
        <w:rPr>
          <w:bCs/>
          <w:sz w:val="24"/>
        </w:rPr>
      </w:pPr>
      <w:r w:rsidRPr="002D2D94">
        <w:rPr>
          <w:rFonts w:hint="eastAsia"/>
          <w:bCs/>
          <w:sz w:val="24"/>
        </w:rPr>
        <w:t>从开会讨论得出接下来主要做的工作</w:t>
      </w:r>
      <w:r w:rsidRPr="002D2D94">
        <w:rPr>
          <w:rFonts w:hint="eastAsia"/>
          <w:bCs/>
          <w:sz w:val="24"/>
        </w:rPr>
        <w:t xml:space="preserve"> </w:t>
      </w:r>
      <w:r w:rsidRPr="002D2D94">
        <w:rPr>
          <w:rFonts w:hint="eastAsia"/>
          <w:bCs/>
          <w:sz w:val="24"/>
        </w:rPr>
        <w:t>，然后依据得出的解决方案进行工作划分功能列表。在第一次讨论得出后做出功能列表文档，在做的过程中遇到一些困难无法解决的时候，把困难记下来，待下一次开会讨论之时，提出来跟团队一起讨论分析，最后得出新一个开会记录，再去修改原有的文档。由此不断迭代升级。下面图</w:t>
      </w:r>
      <w:r w:rsidRPr="002D2D94">
        <w:rPr>
          <w:rFonts w:hint="eastAsia"/>
          <w:bCs/>
          <w:sz w:val="24"/>
        </w:rPr>
        <w:t>2-4</w:t>
      </w:r>
      <w:r w:rsidRPr="002D2D94">
        <w:rPr>
          <w:rFonts w:hint="eastAsia"/>
          <w:bCs/>
          <w:sz w:val="24"/>
        </w:rPr>
        <w:t>就是我们不断讨论得出来的功能列表文档记录。打开较新的一次文档记录，可看到超级管理员操作平台的详细内容记载如表</w:t>
      </w:r>
      <w:r w:rsidRPr="002D2D94">
        <w:rPr>
          <w:rFonts w:hint="eastAsia"/>
          <w:bCs/>
          <w:sz w:val="24"/>
        </w:rPr>
        <w:t>2-5</w:t>
      </w:r>
      <w:r w:rsidRPr="002D2D94">
        <w:rPr>
          <w:rFonts w:hint="eastAsia"/>
          <w:bCs/>
          <w:sz w:val="24"/>
        </w:rPr>
        <w:t>所示。</w:t>
      </w:r>
    </w:p>
    <w:p w:rsidR="0050018C" w:rsidRPr="002D2D94" w:rsidRDefault="0050018C" w:rsidP="002D2D94">
      <w:pPr>
        <w:spacing w:line="360" w:lineRule="auto"/>
        <w:rPr>
          <w:b/>
          <w:bCs/>
          <w:sz w:val="24"/>
        </w:rPr>
      </w:pPr>
      <w:r w:rsidRPr="002D2D94">
        <w:rPr>
          <w:b/>
          <w:bCs/>
          <w:noProof/>
          <w:sz w:val="24"/>
        </w:rPr>
        <w:drawing>
          <wp:inline distT="0" distB="0" distL="0" distR="0">
            <wp:extent cx="5270500" cy="1802765"/>
            <wp:effectExtent l="19050" t="0" r="6350" b="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0500" cy="1802765"/>
                    </a:xfrm>
                    <a:prstGeom prst="rect">
                      <a:avLst/>
                    </a:prstGeom>
                    <a:noFill/>
                    <a:ln w="9525">
                      <a:noFill/>
                      <a:miter lim="800000"/>
                      <a:headEnd/>
                      <a:tailEnd/>
                    </a:ln>
                  </pic:spPr>
                </pic:pic>
              </a:graphicData>
            </a:graphic>
          </wp:inline>
        </w:drawing>
      </w:r>
    </w:p>
    <w:p w:rsidR="0050018C" w:rsidRPr="003845A5" w:rsidRDefault="0050018C" w:rsidP="002D2D94">
      <w:pPr>
        <w:spacing w:line="360" w:lineRule="auto"/>
        <w:ind w:left="2940" w:firstLine="420"/>
        <w:rPr>
          <w:bCs/>
          <w:sz w:val="24"/>
        </w:rPr>
      </w:pPr>
      <w:r w:rsidRPr="003845A5">
        <w:rPr>
          <w:rFonts w:hint="eastAsia"/>
          <w:bCs/>
          <w:sz w:val="24"/>
        </w:rPr>
        <w:lastRenderedPageBreak/>
        <w:t>图</w:t>
      </w:r>
      <w:r w:rsidRPr="003845A5">
        <w:rPr>
          <w:rFonts w:hint="eastAsia"/>
          <w:bCs/>
          <w:sz w:val="24"/>
        </w:rPr>
        <w:t>2-4</w:t>
      </w:r>
    </w:p>
    <w:p w:rsidR="0050018C" w:rsidRPr="002D2D94" w:rsidRDefault="0050018C" w:rsidP="002D2D94">
      <w:pPr>
        <w:spacing w:line="360" w:lineRule="auto"/>
        <w:ind w:left="2940" w:firstLine="420"/>
        <w:rPr>
          <w:b/>
          <w:bCs/>
          <w:sz w:val="24"/>
        </w:rPr>
      </w:pPr>
    </w:p>
    <w:p w:rsidR="0050018C" w:rsidRPr="002D2D94" w:rsidRDefault="0050018C" w:rsidP="002D2D94">
      <w:pPr>
        <w:spacing w:line="360" w:lineRule="auto"/>
        <w:ind w:left="2940" w:firstLine="420"/>
        <w:rPr>
          <w:b/>
          <w:bCs/>
          <w:sz w:val="24"/>
        </w:rPr>
      </w:pPr>
    </w:p>
    <w:p w:rsidR="0050018C" w:rsidRPr="002D2D94" w:rsidRDefault="0050018C" w:rsidP="002D2D94">
      <w:pPr>
        <w:spacing w:line="360" w:lineRule="auto"/>
        <w:ind w:left="2940" w:firstLine="420"/>
        <w:rPr>
          <w:b/>
          <w:bCs/>
          <w:sz w:val="24"/>
        </w:rPr>
      </w:pPr>
    </w:p>
    <w:p w:rsidR="0050018C" w:rsidRPr="002D2D94" w:rsidRDefault="0050018C" w:rsidP="002D2D94">
      <w:pPr>
        <w:spacing w:line="360" w:lineRule="auto"/>
        <w:ind w:left="2940" w:firstLine="420"/>
        <w:rPr>
          <w:b/>
          <w:bCs/>
          <w:sz w:val="24"/>
        </w:rPr>
      </w:pPr>
    </w:p>
    <w:p w:rsidR="0050018C" w:rsidRPr="002D2D94" w:rsidRDefault="0050018C" w:rsidP="002D2D94">
      <w:pPr>
        <w:spacing w:line="360" w:lineRule="auto"/>
        <w:ind w:left="2940" w:firstLine="420"/>
        <w:rPr>
          <w:b/>
          <w:bCs/>
          <w:sz w:val="24"/>
        </w:rPr>
      </w:pPr>
    </w:p>
    <w:p w:rsidR="0050018C" w:rsidRPr="002D2D94" w:rsidRDefault="0050018C" w:rsidP="002D2D94">
      <w:pPr>
        <w:spacing w:line="360" w:lineRule="auto"/>
        <w:ind w:left="2940" w:firstLine="420"/>
        <w:rPr>
          <w:b/>
          <w:bCs/>
          <w:sz w:val="24"/>
        </w:rPr>
      </w:pPr>
    </w:p>
    <w:tbl>
      <w:tblPr>
        <w:tblW w:w="0" w:type="auto"/>
        <w:tblLayout w:type="fixed"/>
        <w:tblLook w:val="0000"/>
      </w:tblPr>
      <w:tblGrid>
        <w:gridCol w:w="1645"/>
        <w:gridCol w:w="2001"/>
        <w:gridCol w:w="2145"/>
        <w:gridCol w:w="990"/>
        <w:gridCol w:w="924"/>
        <w:gridCol w:w="941"/>
      </w:tblGrid>
      <w:tr w:rsidR="0050018C" w:rsidRPr="00CD20B1" w:rsidTr="00541FF0">
        <w:trPr>
          <w:trHeight w:val="285"/>
        </w:trPr>
        <w:tc>
          <w:tcPr>
            <w:tcW w:w="1645" w:type="dxa"/>
            <w:vAlign w:val="bottom"/>
          </w:tcPr>
          <w:p w:rsidR="0050018C" w:rsidRPr="002D2D94" w:rsidRDefault="00384722" w:rsidP="002D2D94">
            <w:pPr>
              <w:autoSpaceDN w:val="0"/>
              <w:spacing w:line="360" w:lineRule="auto"/>
              <w:jc w:val="left"/>
              <w:textAlignment w:val="bottom"/>
              <w:rPr>
                <w:rFonts w:ascii="宋体" w:hAnsi="宋体"/>
                <w:bCs/>
                <w:color w:val="000000"/>
                <w:sz w:val="24"/>
              </w:rPr>
            </w:pPr>
            <w:r>
              <w:rPr>
                <w:rFonts w:ascii="宋体" w:hAnsi="宋体"/>
                <w:bCs/>
                <w:color w:val="000000"/>
                <w:sz w:val="24"/>
              </w:rPr>
              <w:t xml:space="preserve">    </w:t>
            </w:r>
            <w:r w:rsidR="0050018C" w:rsidRPr="002D2D94">
              <w:rPr>
                <w:rFonts w:ascii="宋体" w:hAnsi="宋体"/>
                <w:bCs/>
                <w:color w:val="000000"/>
                <w:sz w:val="24"/>
              </w:rPr>
              <w:t xml:space="preserve">平台 </w:t>
            </w:r>
          </w:p>
        </w:tc>
        <w:tc>
          <w:tcPr>
            <w:tcW w:w="2001" w:type="dxa"/>
            <w:vAlign w:val="bottom"/>
          </w:tcPr>
          <w:p w:rsidR="0050018C" w:rsidRPr="002D2D94" w:rsidRDefault="00384722" w:rsidP="002D2D94">
            <w:pPr>
              <w:autoSpaceDN w:val="0"/>
              <w:spacing w:line="360" w:lineRule="auto"/>
              <w:jc w:val="left"/>
              <w:textAlignment w:val="bottom"/>
              <w:rPr>
                <w:rFonts w:ascii="宋体" w:hAnsi="宋体"/>
                <w:bCs/>
                <w:color w:val="000000"/>
                <w:sz w:val="24"/>
              </w:rPr>
            </w:pPr>
            <w:r>
              <w:rPr>
                <w:rFonts w:ascii="宋体" w:hAnsi="宋体"/>
                <w:bCs/>
                <w:color w:val="000000"/>
                <w:sz w:val="24"/>
              </w:rPr>
              <w:t xml:space="preserve">     </w:t>
            </w:r>
            <w:r w:rsidR="0050018C" w:rsidRPr="002D2D94">
              <w:rPr>
                <w:rFonts w:ascii="宋体" w:hAnsi="宋体"/>
                <w:bCs/>
                <w:color w:val="000000"/>
                <w:sz w:val="24"/>
              </w:rPr>
              <w:t>模块</w:t>
            </w:r>
          </w:p>
        </w:tc>
        <w:tc>
          <w:tcPr>
            <w:tcW w:w="2145" w:type="dxa"/>
            <w:vAlign w:val="bottom"/>
          </w:tcPr>
          <w:p w:rsidR="0050018C" w:rsidRPr="002D2D94" w:rsidRDefault="00384722" w:rsidP="002D2D94">
            <w:pPr>
              <w:autoSpaceDN w:val="0"/>
              <w:spacing w:line="360" w:lineRule="auto"/>
              <w:jc w:val="left"/>
              <w:textAlignment w:val="bottom"/>
              <w:rPr>
                <w:rFonts w:ascii="宋体" w:hAnsi="宋体"/>
                <w:bCs/>
                <w:color w:val="000000"/>
                <w:sz w:val="24"/>
              </w:rPr>
            </w:pPr>
            <w:r>
              <w:rPr>
                <w:rFonts w:ascii="宋体" w:hAnsi="宋体"/>
                <w:bCs/>
                <w:color w:val="000000"/>
                <w:sz w:val="24"/>
              </w:rPr>
              <w:t xml:space="preserve">     </w:t>
            </w:r>
            <w:r w:rsidR="0050018C" w:rsidRPr="002D2D94">
              <w:rPr>
                <w:rFonts w:ascii="宋体" w:hAnsi="宋体"/>
                <w:bCs/>
                <w:color w:val="000000"/>
                <w:sz w:val="24"/>
              </w:rPr>
              <w:t>功能</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类型</w:t>
            </w:r>
          </w:p>
        </w:tc>
        <w:tc>
          <w:tcPr>
            <w:tcW w:w="924" w:type="dxa"/>
            <w:vAlign w:val="bottom"/>
          </w:tcPr>
          <w:p w:rsidR="0050018C" w:rsidRPr="002D2D94" w:rsidRDefault="0050018C" w:rsidP="00384722">
            <w:pPr>
              <w:autoSpaceDN w:val="0"/>
              <w:spacing w:line="360" w:lineRule="auto"/>
              <w:jc w:val="left"/>
              <w:textAlignment w:val="bottom"/>
              <w:rPr>
                <w:rFonts w:ascii="宋体" w:hAnsi="宋体"/>
                <w:bCs/>
                <w:color w:val="000000"/>
                <w:sz w:val="24"/>
              </w:rPr>
            </w:pPr>
            <w:r w:rsidRPr="002D2D94">
              <w:rPr>
                <w:rFonts w:ascii="宋体" w:hAnsi="宋体"/>
                <w:bCs/>
                <w:color w:val="000000"/>
                <w:sz w:val="24"/>
              </w:rPr>
              <w:t xml:space="preserve">  </w:t>
            </w:r>
            <w:r w:rsidR="00384722">
              <w:rPr>
                <w:rFonts w:ascii="宋体" w:hAnsi="宋体" w:hint="eastAsia"/>
                <w:bCs/>
                <w:color w:val="000000"/>
                <w:sz w:val="24"/>
              </w:rPr>
              <w:t>编</w:t>
            </w:r>
            <w:r w:rsidRPr="002D2D94">
              <w:rPr>
                <w:rFonts w:ascii="宋体" w:hAnsi="宋体"/>
                <w:bCs/>
                <w:color w:val="000000"/>
                <w:sz w:val="24"/>
              </w:rPr>
              <w:t>号</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设计者</w:t>
            </w:r>
          </w:p>
        </w:tc>
      </w:tr>
      <w:tr w:rsidR="0050018C" w:rsidRPr="00CD20B1" w:rsidTr="00541FF0">
        <w:trPr>
          <w:trHeight w:val="285"/>
        </w:trPr>
        <w:tc>
          <w:tcPr>
            <w:tcW w:w="16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超级管理员操作平台</w:t>
            </w: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人员权限控制</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管理员操作设置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HC001</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70"/>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学生操作设置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HC002</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家长操作设置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HC003</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老师操作设置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HC004</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人员角色设置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HC005</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视频处理器管理</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拍照照片查询</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HC006</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照片删除</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HC007</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拍照时间设置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HC008</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拍照频率设置</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HC009</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方争由</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CD20B1" w:rsidRDefault="0050018C" w:rsidP="00541FF0">
            <w:pPr>
              <w:autoSpaceDN w:val="0"/>
              <w:jc w:val="left"/>
              <w:textAlignment w:val="bottom"/>
              <w:rPr>
                <w:rFonts w:ascii="宋体" w:hAnsi="宋体"/>
                <w:bCs/>
                <w:color w:val="000000"/>
                <w:sz w:val="24"/>
              </w:rPr>
            </w:pPr>
          </w:p>
        </w:tc>
        <w:tc>
          <w:tcPr>
            <w:tcW w:w="990" w:type="dxa"/>
            <w:vAlign w:val="bottom"/>
          </w:tcPr>
          <w:p w:rsidR="0050018C" w:rsidRPr="00CD20B1" w:rsidRDefault="0050018C" w:rsidP="00541FF0">
            <w:pPr>
              <w:autoSpaceDN w:val="0"/>
              <w:jc w:val="left"/>
              <w:textAlignment w:val="bottom"/>
              <w:rPr>
                <w:rFonts w:ascii="宋体" w:hAnsi="宋体"/>
                <w:bCs/>
                <w:color w:val="000000"/>
                <w:sz w:val="24"/>
              </w:rPr>
            </w:pPr>
          </w:p>
        </w:tc>
        <w:tc>
          <w:tcPr>
            <w:tcW w:w="924" w:type="dxa"/>
            <w:vAlign w:val="bottom"/>
          </w:tcPr>
          <w:p w:rsidR="0050018C" w:rsidRPr="00CD20B1" w:rsidRDefault="0050018C" w:rsidP="00541FF0">
            <w:pPr>
              <w:autoSpaceDN w:val="0"/>
              <w:jc w:val="left"/>
              <w:textAlignment w:val="bottom"/>
              <w:rPr>
                <w:rFonts w:ascii="宋体" w:hAnsi="宋体"/>
                <w:bCs/>
                <w:color w:val="000000"/>
                <w:sz w:val="24"/>
              </w:rPr>
            </w:pPr>
          </w:p>
        </w:tc>
        <w:tc>
          <w:tcPr>
            <w:tcW w:w="941" w:type="dxa"/>
            <w:vAlign w:val="bottom"/>
          </w:tcPr>
          <w:p w:rsidR="0050018C" w:rsidRPr="00CD20B1" w:rsidRDefault="0050018C" w:rsidP="00541FF0">
            <w:pPr>
              <w:autoSpaceDN w:val="0"/>
              <w:jc w:val="left"/>
              <w:textAlignment w:val="bottom"/>
              <w:rPr>
                <w:rFonts w:ascii="宋体" w:hAnsi="宋体"/>
                <w:bCs/>
                <w:color w:val="000000"/>
                <w:sz w:val="24"/>
              </w:rPr>
            </w:pP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退出系统</w:t>
            </w:r>
          </w:p>
        </w:tc>
        <w:tc>
          <w:tcPr>
            <w:tcW w:w="2145" w:type="dxa"/>
            <w:vAlign w:val="bottom"/>
          </w:tcPr>
          <w:p w:rsidR="0050018C" w:rsidRPr="00CD20B1" w:rsidRDefault="0050018C" w:rsidP="00541FF0">
            <w:pPr>
              <w:autoSpaceDN w:val="0"/>
              <w:jc w:val="left"/>
              <w:textAlignment w:val="bottom"/>
              <w:rPr>
                <w:rFonts w:ascii="宋体" w:hAnsi="宋体"/>
                <w:bCs/>
                <w:color w:val="000000"/>
                <w:sz w:val="24"/>
              </w:rPr>
            </w:pP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HC011</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70"/>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重新登录</w:t>
            </w:r>
          </w:p>
        </w:tc>
        <w:tc>
          <w:tcPr>
            <w:tcW w:w="2145" w:type="dxa"/>
            <w:vAlign w:val="bottom"/>
          </w:tcPr>
          <w:p w:rsidR="0050018C" w:rsidRPr="00CD20B1" w:rsidRDefault="0050018C" w:rsidP="00541FF0">
            <w:pPr>
              <w:autoSpaceDN w:val="0"/>
              <w:jc w:val="left"/>
              <w:textAlignment w:val="bottom"/>
              <w:rPr>
                <w:rFonts w:ascii="宋体" w:hAnsi="宋体"/>
                <w:bCs/>
                <w:color w:val="000000"/>
                <w:sz w:val="24"/>
              </w:rPr>
            </w:pP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HC012</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修改密码</w:t>
            </w:r>
          </w:p>
        </w:tc>
        <w:tc>
          <w:tcPr>
            <w:tcW w:w="2145" w:type="dxa"/>
            <w:vAlign w:val="bottom"/>
          </w:tcPr>
          <w:p w:rsidR="0050018C" w:rsidRPr="00CD20B1" w:rsidRDefault="0050018C" w:rsidP="00541FF0">
            <w:pPr>
              <w:autoSpaceDN w:val="0"/>
              <w:jc w:val="left"/>
              <w:textAlignment w:val="bottom"/>
              <w:rPr>
                <w:rFonts w:ascii="宋体" w:hAnsi="宋体"/>
                <w:bCs/>
                <w:color w:val="000000"/>
                <w:sz w:val="24"/>
              </w:rPr>
            </w:pP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HC013</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查询基本信息</w:t>
            </w:r>
            <w:r w:rsidRPr="002D2D94">
              <w:rPr>
                <w:rFonts w:ascii="宋体" w:hAnsi="宋体"/>
                <w:bCs/>
                <w:color w:val="FF0000"/>
                <w:sz w:val="24"/>
              </w:rPr>
              <w:t>（12345）</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超级管理员基本信息查询</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HC014</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普通管理员基本信息查询</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HC015</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老师基本信息查询</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HC016</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学生基本信息查询</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HC017</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家长基本信息查询</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HC018</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查询个人基本信息</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HC019</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修改个人基本信息</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HC020</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数据备份与恢复</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自动备份时间修改</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HC021</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数据备份</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HC022</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数据恢复</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HC023</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数据日志</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HC024</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赵榜样</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学生出勤信息处理</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按条件查询学生出勤信息</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HC025</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修改学生出勤信息</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HC026</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下载学生出勤表单</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HC027</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70"/>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统计出勤率</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HC028</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课表信息处理</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录入学生课表</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HC029</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下载学生课表</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HC030</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Tahoma"/>
                <w:bCs/>
                <w:color w:val="00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查询学生课表</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HC031</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课室更改</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学生课室更改</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HC032</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更改学生座位</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学生座位更改</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HC033</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公告处理</w:t>
            </w: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发布公告</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HC034</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CD20B1" w:rsidRDefault="0050018C" w:rsidP="00541FF0">
            <w:pPr>
              <w:autoSpaceDN w:val="0"/>
              <w:jc w:val="left"/>
              <w:textAlignment w:val="bottom"/>
              <w:rPr>
                <w:rFonts w:ascii="宋体" w:hAnsi="宋体"/>
                <w:bCs/>
                <w:color w:val="FF0000"/>
                <w:sz w:val="24"/>
              </w:rPr>
            </w:pPr>
          </w:p>
        </w:tc>
        <w:tc>
          <w:tcPr>
            <w:tcW w:w="2145"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查看公告</w:t>
            </w: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HC035</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r w:rsidR="0050018C" w:rsidRPr="00CD20B1" w:rsidTr="00541FF0">
        <w:trPr>
          <w:trHeight w:val="285"/>
        </w:trPr>
        <w:tc>
          <w:tcPr>
            <w:tcW w:w="1645" w:type="dxa"/>
            <w:vAlign w:val="bottom"/>
          </w:tcPr>
          <w:p w:rsidR="0050018C" w:rsidRPr="00CD20B1" w:rsidRDefault="0050018C" w:rsidP="00541FF0">
            <w:pPr>
              <w:autoSpaceDN w:val="0"/>
              <w:jc w:val="left"/>
              <w:textAlignment w:val="bottom"/>
              <w:rPr>
                <w:rFonts w:ascii="Tahoma"/>
                <w:bCs/>
                <w:color w:val="000000"/>
                <w:sz w:val="24"/>
              </w:rPr>
            </w:pPr>
          </w:p>
        </w:tc>
        <w:tc>
          <w:tcPr>
            <w:tcW w:w="200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节假日修改</w:t>
            </w:r>
          </w:p>
        </w:tc>
        <w:tc>
          <w:tcPr>
            <w:tcW w:w="2145" w:type="dxa"/>
            <w:vAlign w:val="bottom"/>
          </w:tcPr>
          <w:p w:rsidR="0050018C" w:rsidRPr="00CD20B1" w:rsidRDefault="0050018C" w:rsidP="00541FF0">
            <w:pPr>
              <w:autoSpaceDN w:val="0"/>
              <w:jc w:val="left"/>
              <w:textAlignment w:val="bottom"/>
              <w:rPr>
                <w:rFonts w:ascii="宋体" w:hAnsi="宋体"/>
                <w:bCs/>
                <w:color w:val="000000"/>
                <w:sz w:val="24"/>
              </w:rPr>
            </w:pPr>
          </w:p>
        </w:tc>
        <w:tc>
          <w:tcPr>
            <w:tcW w:w="990"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界面</w:t>
            </w:r>
          </w:p>
        </w:tc>
        <w:tc>
          <w:tcPr>
            <w:tcW w:w="924"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HC036</w:t>
            </w:r>
          </w:p>
        </w:tc>
        <w:tc>
          <w:tcPr>
            <w:tcW w:w="941" w:type="dxa"/>
            <w:vAlign w:val="bottom"/>
          </w:tcPr>
          <w:p w:rsidR="0050018C" w:rsidRPr="002D2D94" w:rsidRDefault="0050018C" w:rsidP="002D2D94">
            <w:pPr>
              <w:autoSpaceDN w:val="0"/>
              <w:spacing w:line="360" w:lineRule="auto"/>
              <w:jc w:val="left"/>
              <w:textAlignment w:val="bottom"/>
              <w:rPr>
                <w:rFonts w:ascii="宋体" w:hAnsi="宋体"/>
                <w:bCs/>
                <w:color w:val="000000"/>
                <w:sz w:val="24"/>
              </w:rPr>
            </w:pPr>
            <w:r w:rsidRPr="002D2D94">
              <w:rPr>
                <w:rFonts w:ascii="宋体" w:hAnsi="宋体"/>
                <w:bCs/>
                <w:color w:val="000000"/>
                <w:sz w:val="24"/>
              </w:rPr>
              <w:t>江伟志</w:t>
            </w:r>
          </w:p>
        </w:tc>
      </w:tr>
    </w:tbl>
    <w:p w:rsidR="0050018C" w:rsidRPr="002D2D94" w:rsidRDefault="0050018C" w:rsidP="002D2D94">
      <w:pPr>
        <w:spacing w:line="360" w:lineRule="auto"/>
        <w:rPr>
          <w:bCs/>
          <w:sz w:val="24"/>
        </w:rPr>
      </w:pPr>
    </w:p>
    <w:p w:rsidR="0050018C" w:rsidRPr="002D2D94" w:rsidRDefault="0050018C" w:rsidP="002D2D94">
      <w:pPr>
        <w:spacing w:line="360" w:lineRule="auto"/>
        <w:ind w:left="3360" w:firstLine="420"/>
        <w:rPr>
          <w:bCs/>
          <w:sz w:val="24"/>
        </w:rPr>
      </w:pPr>
      <w:r w:rsidRPr="002D2D94">
        <w:rPr>
          <w:rFonts w:hint="eastAsia"/>
          <w:bCs/>
          <w:sz w:val="24"/>
        </w:rPr>
        <w:t>表</w:t>
      </w:r>
      <w:r w:rsidRPr="002D2D94">
        <w:rPr>
          <w:rFonts w:hint="eastAsia"/>
          <w:bCs/>
          <w:sz w:val="24"/>
        </w:rPr>
        <w:t>2-5</w:t>
      </w:r>
    </w:p>
    <w:p w:rsidR="0050018C" w:rsidRPr="002D2D94" w:rsidRDefault="0050018C" w:rsidP="002D2D94">
      <w:pPr>
        <w:spacing w:line="360" w:lineRule="auto"/>
        <w:rPr>
          <w:b/>
          <w:bCs/>
          <w:sz w:val="24"/>
        </w:rPr>
      </w:pPr>
    </w:p>
    <w:p w:rsidR="0050018C" w:rsidRPr="00B14FBC" w:rsidRDefault="0050018C" w:rsidP="00CD20B1">
      <w:pPr>
        <w:pStyle w:val="3"/>
        <w:ind w:firstLineChars="0" w:firstLine="0"/>
      </w:pPr>
      <w:bookmarkStart w:id="66" w:name="_Toc7155"/>
      <w:bookmarkStart w:id="67" w:name="_Toc325303046"/>
      <w:bookmarkStart w:id="68" w:name="_Toc325309354"/>
      <w:bookmarkStart w:id="69" w:name="_Toc325309582"/>
      <w:bookmarkStart w:id="70" w:name="_Toc325572493"/>
      <w:r w:rsidRPr="00B14FBC">
        <w:rPr>
          <w:rFonts w:hint="eastAsia"/>
        </w:rPr>
        <w:t xml:space="preserve">2.2.3 </w:t>
      </w:r>
      <w:r w:rsidRPr="00B14FBC">
        <w:rPr>
          <w:rFonts w:hint="eastAsia"/>
        </w:rPr>
        <w:t>每日工作汇报</w:t>
      </w:r>
      <w:bookmarkEnd w:id="66"/>
      <w:bookmarkEnd w:id="67"/>
      <w:bookmarkEnd w:id="68"/>
      <w:bookmarkEnd w:id="69"/>
      <w:bookmarkEnd w:id="70"/>
    </w:p>
    <w:p w:rsidR="0050018C" w:rsidRPr="002D2D94" w:rsidRDefault="0050018C" w:rsidP="006E171D">
      <w:pPr>
        <w:spacing w:line="360" w:lineRule="auto"/>
        <w:ind w:firstLineChars="250" w:firstLine="600"/>
        <w:rPr>
          <w:bCs/>
          <w:sz w:val="24"/>
        </w:rPr>
      </w:pPr>
      <w:r w:rsidRPr="002D2D94">
        <w:rPr>
          <w:rFonts w:hint="eastAsia"/>
          <w:bCs/>
          <w:sz w:val="24"/>
        </w:rPr>
        <w:t>在三个人的协作工作当中，也会遇到很多合作和技术上的问题。因此我们小组会在每天工作结束以后，总结一天当中的不足与收获，把自己的遇到的问题也一并通过电子邮箱发送给团队其它成员与老师审阅，方便被组中其它成员看到其工作内容，另一方面其它成员也碰到这种情况，还可以帮助他解决那个问题。</w:t>
      </w:r>
    </w:p>
    <w:p w:rsidR="0050018C" w:rsidRPr="002D2D94" w:rsidRDefault="0050018C" w:rsidP="002D2D94">
      <w:pPr>
        <w:spacing w:line="360" w:lineRule="auto"/>
        <w:rPr>
          <w:bCs/>
          <w:sz w:val="24"/>
        </w:rPr>
      </w:pPr>
      <w:r w:rsidRPr="002D2D94">
        <w:rPr>
          <w:rFonts w:hint="eastAsia"/>
          <w:bCs/>
          <w:sz w:val="24"/>
        </w:rPr>
        <w:t xml:space="preserve">  </w:t>
      </w:r>
      <w:r w:rsidR="00E275D8">
        <w:rPr>
          <w:rFonts w:hint="eastAsia"/>
          <w:bCs/>
          <w:sz w:val="24"/>
        </w:rPr>
        <w:t xml:space="preserve">  </w:t>
      </w:r>
      <w:r w:rsidRPr="002D2D94">
        <w:rPr>
          <w:rFonts w:hint="eastAsia"/>
          <w:bCs/>
          <w:sz w:val="24"/>
        </w:rPr>
        <w:t>另外一点，在编写与阅读文档的时候，我们尽量使用英语模板去编写文档，而非中文。这样子有利于我们提高的英文阅读与写作能力。下面简单介绍一下每日工作汇报采用的模板。并给出几个实际当中交流发送的邮件如图</w:t>
      </w:r>
      <w:r w:rsidRPr="002D2D94">
        <w:rPr>
          <w:rFonts w:hint="eastAsia"/>
          <w:bCs/>
          <w:sz w:val="24"/>
        </w:rPr>
        <w:t xml:space="preserve">2-6 </w:t>
      </w:r>
      <w:r w:rsidRPr="002D2D94">
        <w:rPr>
          <w:rFonts w:hint="eastAsia"/>
          <w:bCs/>
          <w:sz w:val="24"/>
        </w:rPr>
        <w:t>图</w:t>
      </w:r>
      <w:r w:rsidRPr="002D2D94">
        <w:rPr>
          <w:rFonts w:hint="eastAsia"/>
          <w:bCs/>
          <w:sz w:val="24"/>
        </w:rPr>
        <w:t>2-7</w:t>
      </w:r>
      <w:r w:rsidRPr="002D2D94">
        <w:rPr>
          <w:rFonts w:hint="eastAsia"/>
          <w:bCs/>
          <w:sz w:val="24"/>
        </w:rPr>
        <w:t>所示。</w:t>
      </w:r>
    </w:p>
    <w:p w:rsidR="0050018C" w:rsidRPr="002D2D94" w:rsidRDefault="0050018C" w:rsidP="002D2D94">
      <w:pPr>
        <w:spacing w:line="360" w:lineRule="auto"/>
        <w:rPr>
          <w:bCs/>
          <w:sz w:val="24"/>
        </w:rPr>
      </w:pPr>
    </w:p>
    <w:p w:rsidR="0050018C" w:rsidRPr="002D2D94" w:rsidRDefault="0050018C" w:rsidP="002D2D94">
      <w:pPr>
        <w:spacing w:line="360" w:lineRule="auto"/>
        <w:rPr>
          <w:bCs/>
          <w:sz w:val="24"/>
        </w:rPr>
      </w:pPr>
      <w:r w:rsidRPr="002D2D94">
        <w:rPr>
          <w:rFonts w:hint="eastAsia"/>
          <w:bCs/>
          <w:sz w:val="24"/>
        </w:rPr>
        <w:t>Project Name: Attendance System</w:t>
      </w:r>
      <w:r w:rsidRPr="002D2D94">
        <w:rPr>
          <w:rFonts w:hint="eastAsia"/>
          <w:bCs/>
          <w:sz w:val="24"/>
        </w:rPr>
        <w:t>（开发项目名称）</w:t>
      </w:r>
    </w:p>
    <w:p w:rsidR="0050018C" w:rsidRPr="002D2D94" w:rsidRDefault="0050018C" w:rsidP="002D2D94">
      <w:pPr>
        <w:spacing w:line="360" w:lineRule="auto"/>
        <w:rPr>
          <w:bCs/>
          <w:sz w:val="24"/>
        </w:rPr>
      </w:pPr>
      <w:r w:rsidRPr="002D2D94">
        <w:rPr>
          <w:rFonts w:hint="eastAsia"/>
          <w:bCs/>
          <w:sz w:val="24"/>
        </w:rPr>
        <w:t>Team Member Name:XXX</w:t>
      </w:r>
      <w:r w:rsidRPr="002D2D94">
        <w:rPr>
          <w:rFonts w:hint="eastAsia"/>
          <w:bCs/>
          <w:sz w:val="24"/>
        </w:rPr>
        <w:t>（记录成员）</w:t>
      </w:r>
    </w:p>
    <w:p w:rsidR="0050018C" w:rsidRPr="002D2D94" w:rsidRDefault="0050018C" w:rsidP="002D2D94">
      <w:pPr>
        <w:spacing w:line="360" w:lineRule="auto"/>
        <w:rPr>
          <w:bCs/>
          <w:sz w:val="24"/>
        </w:rPr>
      </w:pPr>
      <w:r w:rsidRPr="002D2D94">
        <w:rPr>
          <w:rFonts w:hint="eastAsia"/>
          <w:bCs/>
          <w:sz w:val="24"/>
        </w:rPr>
        <w:t>Date:2011.07.17</w:t>
      </w:r>
      <w:r w:rsidRPr="002D2D94">
        <w:rPr>
          <w:rFonts w:hint="eastAsia"/>
          <w:bCs/>
          <w:sz w:val="24"/>
        </w:rPr>
        <w:t>（记录时间）</w:t>
      </w:r>
    </w:p>
    <w:p w:rsidR="0050018C" w:rsidRPr="002D2D94" w:rsidRDefault="0050018C" w:rsidP="002D2D94">
      <w:pPr>
        <w:spacing w:line="360" w:lineRule="auto"/>
        <w:rPr>
          <w:bCs/>
          <w:sz w:val="24"/>
        </w:rPr>
      </w:pPr>
      <w:r w:rsidRPr="002D2D94">
        <w:rPr>
          <w:rFonts w:hint="eastAsia"/>
          <w:bCs/>
          <w:sz w:val="24"/>
        </w:rPr>
        <w:t xml:space="preserve">Work completed today: </w:t>
      </w:r>
      <w:r w:rsidRPr="002D2D94">
        <w:rPr>
          <w:rFonts w:hint="eastAsia"/>
          <w:bCs/>
          <w:sz w:val="24"/>
        </w:rPr>
        <w:t>（今天完成了什么内容）</w:t>
      </w:r>
    </w:p>
    <w:p w:rsidR="0050018C" w:rsidRPr="002D2D94" w:rsidRDefault="0050018C" w:rsidP="002D2D94">
      <w:pPr>
        <w:spacing w:line="360" w:lineRule="auto"/>
        <w:rPr>
          <w:bCs/>
          <w:sz w:val="24"/>
        </w:rPr>
      </w:pPr>
      <w:r w:rsidRPr="002D2D94">
        <w:rPr>
          <w:rFonts w:hint="eastAsia"/>
          <w:bCs/>
          <w:sz w:val="24"/>
        </w:rPr>
        <w:t>What</w:t>
      </w:r>
      <w:r w:rsidRPr="002D2D94">
        <w:rPr>
          <w:rFonts w:hint="eastAsia"/>
          <w:bCs/>
          <w:sz w:val="24"/>
        </w:rPr>
        <w:t>’</w:t>
      </w:r>
      <w:r w:rsidRPr="002D2D94">
        <w:rPr>
          <w:rFonts w:hint="eastAsia"/>
          <w:bCs/>
          <w:sz w:val="24"/>
        </w:rPr>
        <w:t>s going well and why:</w:t>
      </w:r>
      <w:r w:rsidRPr="002D2D94">
        <w:rPr>
          <w:rFonts w:hint="eastAsia"/>
          <w:bCs/>
          <w:sz w:val="24"/>
        </w:rPr>
        <w:t>（今天在哪方面做的好，为什么）</w:t>
      </w:r>
    </w:p>
    <w:p w:rsidR="0050018C" w:rsidRPr="002D2D94" w:rsidRDefault="0050018C" w:rsidP="002D2D94">
      <w:pPr>
        <w:spacing w:line="360" w:lineRule="auto"/>
        <w:rPr>
          <w:bCs/>
          <w:sz w:val="24"/>
        </w:rPr>
      </w:pPr>
      <w:r w:rsidRPr="002D2D94">
        <w:rPr>
          <w:bCs/>
          <w:sz w:val="24"/>
        </w:rPr>
        <w:t>1.N/A.</w:t>
      </w:r>
    </w:p>
    <w:p w:rsidR="0050018C" w:rsidRPr="002D2D94" w:rsidRDefault="0050018C" w:rsidP="002D2D94">
      <w:pPr>
        <w:spacing w:line="360" w:lineRule="auto"/>
        <w:rPr>
          <w:bCs/>
          <w:sz w:val="24"/>
        </w:rPr>
      </w:pPr>
      <w:r w:rsidRPr="002D2D94">
        <w:rPr>
          <w:rFonts w:hint="eastAsia"/>
          <w:bCs/>
          <w:sz w:val="24"/>
        </w:rPr>
        <w:t>What</w:t>
      </w:r>
      <w:r w:rsidRPr="002D2D94">
        <w:rPr>
          <w:rFonts w:hint="eastAsia"/>
          <w:bCs/>
          <w:sz w:val="24"/>
        </w:rPr>
        <w:t>’</w:t>
      </w:r>
      <w:r w:rsidRPr="002D2D94">
        <w:rPr>
          <w:rFonts w:hint="eastAsia"/>
          <w:bCs/>
          <w:sz w:val="24"/>
        </w:rPr>
        <w:t>s not going well and why:</w:t>
      </w:r>
      <w:r w:rsidRPr="002D2D94">
        <w:rPr>
          <w:rFonts w:hint="eastAsia"/>
          <w:bCs/>
          <w:sz w:val="24"/>
        </w:rPr>
        <w:t>（今天在哪方面遇到困难，为什么）</w:t>
      </w:r>
    </w:p>
    <w:p w:rsidR="0050018C" w:rsidRPr="002D2D94" w:rsidRDefault="0050018C" w:rsidP="002D2D94">
      <w:pPr>
        <w:spacing w:line="360" w:lineRule="auto"/>
        <w:rPr>
          <w:bCs/>
          <w:sz w:val="24"/>
        </w:rPr>
      </w:pPr>
      <w:r w:rsidRPr="002D2D94">
        <w:rPr>
          <w:bCs/>
          <w:sz w:val="24"/>
        </w:rPr>
        <w:t>1.N/A</w:t>
      </w:r>
    </w:p>
    <w:p w:rsidR="0050018C" w:rsidRPr="002D2D94" w:rsidRDefault="0050018C" w:rsidP="002D2D94">
      <w:pPr>
        <w:spacing w:line="360" w:lineRule="auto"/>
        <w:rPr>
          <w:bCs/>
          <w:sz w:val="24"/>
        </w:rPr>
      </w:pPr>
      <w:r w:rsidRPr="002D2D94">
        <w:rPr>
          <w:rFonts w:hint="eastAsia"/>
          <w:bCs/>
          <w:sz w:val="24"/>
        </w:rPr>
        <w:t>Suggestions/Issues:</w:t>
      </w:r>
      <w:r w:rsidRPr="002D2D94">
        <w:rPr>
          <w:rFonts w:hint="eastAsia"/>
          <w:bCs/>
          <w:sz w:val="24"/>
        </w:rPr>
        <w:t>（有什么建议</w:t>
      </w:r>
      <w:r w:rsidRPr="002D2D94">
        <w:rPr>
          <w:rFonts w:hint="eastAsia"/>
          <w:bCs/>
          <w:sz w:val="24"/>
        </w:rPr>
        <w:t>/</w:t>
      </w:r>
      <w:r w:rsidRPr="002D2D94">
        <w:rPr>
          <w:rFonts w:hint="eastAsia"/>
          <w:bCs/>
          <w:sz w:val="24"/>
        </w:rPr>
        <w:t>明天的工作内容）</w:t>
      </w:r>
    </w:p>
    <w:p w:rsidR="0050018C" w:rsidRPr="002D2D94" w:rsidRDefault="0050018C" w:rsidP="002D2D94">
      <w:pPr>
        <w:spacing w:line="360" w:lineRule="auto"/>
        <w:rPr>
          <w:bCs/>
          <w:sz w:val="24"/>
        </w:rPr>
      </w:pPr>
      <w:r w:rsidRPr="002D2D94">
        <w:rPr>
          <w:bCs/>
          <w:sz w:val="24"/>
        </w:rPr>
        <w:t>1.N/A</w:t>
      </w:r>
    </w:p>
    <w:p w:rsidR="0050018C" w:rsidRPr="002D2D94" w:rsidRDefault="0050018C" w:rsidP="002D2D94">
      <w:pPr>
        <w:spacing w:line="360" w:lineRule="auto"/>
        <w:rPr>
          <w:bCs/>
          <w:sz w:val="24"/>
        </w:rPr>
      </w:pPr>
      <w:r w:rsidRPr="002D2D94">
        <w:rPr>
          <w:rFonts w:hint="eastAsia"/>
          <w:bCs/>
          <w:sz w:val="24"/>
        </w:rPr>
        <w:t>下面给出几个在开发过程中的几个实例例子如下所示：</w:t>
      </w:r>
    </w:p>
    <w:p w:rsidR="0050018C" w:rsidRPr="002D2D94" w:rsidRDefault="0050018C" w:rsidP="002D2D94">
      <w:pPr>
        <w:spacing w:line="360" w:lineRule="auto"/>
        <w:rPr>
          <w:bCs/>
          <w:sz w:val="24"/>
        </w:rPr>
      </w:pPr>
    </w:p>
    <w:p w:rsidR="0050018C" w:rsidRPr="002D2D94" w:rsidRDefault="0050018C" w:rsidP="002D2D94">
      <w:pPr>
        <w:spacing w:line="360" w:lineRule="auto"/>
        <w:rPr>
          <w:bCs/>
          <w:sz w:val="24"/>
        </w:rPr>
      </w:pPr>
    </w:p>
    <w:p w:rsidR="0050018C" w:rsidRPr="002D2D94" w:rsidRDefault="0050018C" w:rsidP="002D2D94">
      <w:pPr>
        <w:spacing w:line="360" w:lineRule="auto"/>
        <w:rPr>
          <w:b/>
          <w:bCs/>
          <w:sz w:val="24"/>
        </w:rPr>
      </w:pPr>
      <w:r w:rsidRPr="002D2D94">
        <w:rPr>
          <w:b/>
          <w:bCs/>
          <w:noProof/>
          <w:sz w:val="24"/>
        </w:rPr>
        <w:drawing>
          <wp:inline distT="0" distB="0" distL="0" distR="0">
            <wp:extent cx="5270500" cy="3942080"/>
            <wp:effectExtent l="19050" t="0" r="635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0500" cy="3942080"/>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2940" w:firstLine="420"/>
        <w:rPr>
          <w:b/>
          <w:bCs/>
          <w:sz w:val="24"/>
        </w:rPr>
      </w:pPr>
      <w:r w:rsidRPr="002D2D94">
        <w:rPr>
          <w:rFonts w:hint="eastAsia"/>
          <w:b/>
          <w:bCs/>
          <w:sz w:val="24"/>
        </w:rPr>
        <w:t>图</w:t>
      </w:r>
      <w:r w:rsidRPr="002D2D94">
        <w:rPr>
          <w:rFonts w:hint="eastAsia"/>
          <w:b/>
          <w:bCs/>
          <w:sz w:val="24"/>
        </w:rPr>
        <w:t xml:space="preserve"> 2-6</w:t>
      </w:r>
    </w:p>
    <w:p w:rsidR="0050018C" w:rsidRPr="002D2D94" w:rsidRDefault="0050018C" w:rsidP="002D2D94">
      <w:pPr>
        <w:spacing w:line="360" w:lineRule="auto"/>
        <w:ind w:left="2100" w:firstLine="420"/>
        <w:rPr>
          <w:b/>
          <w:bCs/>
          <w:sz w:val="24"/>
        </w:rPr>
      </w:pPr>
    </w:p>
    <w:p w:rsidR="0050018C" w:rsidRPr="002D2D94" w:rsidRDefault="0050018C" w:rsidP="002D2D94">
      <w:pPr>
        <w:spacing w:line="360" w:lineRule="auto"/>
        <w:rPr>
          <w:b/>
          <w:bCs/>
          <w:sz w:val="24"/>
        </w:rPr>
      </w:pPr>
      <w:r w:rsidRPr="002D2D94">
        <w:rPr>
          <w:b/>
          <w:bCs/>
          <w:noProof/>
          <w:sz w:val="24"/>
        </w:rPr>
        <w:lastRenderedPageBreak/>
        <w:drawing>
          <wp:inline distT="0" distB="0" distL="0" distR="0">
            <wp:extent cx="5270500" cy="3890645"/>
            <wp:effectExtent l="19050" t="0" r="635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0500" cy="3890645"/>
                    </a:xfrm>
                    <a:prstGeom prst="rect">
                      <a:avLst/>
                    </a:prstGeom>
                    <a:noFill/>
                    <a:ln w="9525">
                      <a:noFill/>
                      <a:miter lim="800000"/>
                      <a:headEnd/>
                      <a:tailEnd/>
                    </a:ln>
                  </pic:spPr>
                </pic:pic>
              </a:graphicData>
            </a:graphic>
          </wp:inline>
        </w:drawing>
      </w:r>
    </w:p>
    <w:p w:rsidR="0050018C" w:rsidRPr="00EF48A9" w:rsidRDefault="0050018C" w:rsidP="00EF48A9">
      <w:pPr>
        <w:spacing w:line="360" w:lineRule="auto"/>
        <w:ind w:left="2520" w:firstLine="420"/>
        <w:rPr>
          <w:b/>
          <w:bCs/>
          <w:sz w:val="24"/>
        </w:rPr>
      </w:pPr>
      <w:r w:rsidRPr="002D2D94">
        <w:rPr>
          <w:rFonts w:hint="eastAsia"/>
          <w:b/>
          <w:bCs/>
          <w:sz w:val="24"/>
        </w:rPr>
        <w:t>图</w:t>
      </w:r>
      <w:r w:rsidRPr="002D2D94">
        <w:rPr>
          <w:rFonts w:hint="eastAsia"/>
          <w:b/>
          <w:bCs/>
          <w:sz w:val="24"/>
        </w:rPr>
        <w:t xml:space="preserve"> 2-7</w:t>
      </w:r>
    </w:p>
    <w:p w:rsidR="0050018C" w:rsidRDefault="0050018C" w:rsidP="00541FF0">
      <w:pPr>
        <w:pStyle w:val="2"/>
      </w:pPr>
      <w:bookmarkStart w:id="71" w:name="_Toc15028"/>
      <w:bookmarkStart w:id="72" w:name="_Toc325303047"/>
      <w:bookmarkStart w:id="73" w:name="_Toc325309355"/>
      <w:bookmarkStart w:id="74" w:name="_Toc325309583"/>
      <w:bookmarkStart w:id="75" w:name="_Toc325572494"/>
      <w:r>
        <w:rPr>
          <w:rFonts w:hint="eastAsia"/>
        </w:rPr>
        <w:t xml:space="preserve">2.3 </w:t>
      </w:r>
      <w:r>
        <w:rPr>
          <w:rFonts w:hint="eastAsia"/>
        </w:rPr>
        <w:t>团队开发流程</w:t>
      </w:r>
      <w:bookmarkEnd w:id="71"/>
      <w:bookmarkEnd w:id="72"/>
      <w:bookmarkEnd w:id="73"/>
      <w:bookmarkEnd w:id="74"/>
      <w:bookmarkEnd w:id="75"/>
    </w:p>
    <w:p w:rsidR="0050018C" w:rsidRPr="002D2D94" w:rsidRDefault="0050018C" w:rsidP="002D2D94">
      <w:pPr>
        <w:spacing w:line="360" w:lineRule="auto"/>
        <w:ind w:firstLineChars="150" w:firstLine="360"/>
        <w:rPr>
          <w:sz w:val="24"/>
        </w:rPr>
      </w:pPr>
      <w:r w:rsidRPr="002D2D94">
        <w:rPr>
          <w:rFonts w:hint="eastAsia"/>
          <w:sz w:val="24"/>
        </w:rPr>
        <w:t>设计过程中，我们采用了彭刚老师从日本带回来的文档开发方式。我们采用老师的功能详细设计书模板（</w:t>
      </w:r>
      <w:r w:rsidRPr="002D2D94">
        <w:rPr>
          <w:rFonts w:hint="eastAsia"/>
          <w:sz w:val="24"/>
        </w:rPr>
        <w:t>EXCEL</w:t>
      </w:r>
      <w:r w:rsidRPr="002D2D94">
        <w:rPr>
          <w:rFonts w:hint="eastAsia"/>
          <w:sz w:val="24"/>
        </w:rPr>
        <w:t>工具）。把每个单独的功能划分出来，每个功能做一个详细的文档说明。文档的内容包括主要包括：</w:t>
      </w:r>
    </w:p>
    <w:p w:rsidR="0050018C" w:rsidRPr="002D2D94" w:rsidRDefault="0050018C" w:rsidP="002D2D94">
      <w:pPr>
        <w:numPr>
          <w:ilvl w:val="0"/>
          <w:numId w:val="17"/>
        </w:numPr>
        <w:spacing w:line="360" w:lineRule="auto"/>
        <w:rPr>
          <w:sz w:val="24"/>
        </w:rPr>
      </w:pPr>
      <w:r w:rsidRPr="002D2D94">
        <w:rPr>
          <w:rFonts w:hint="eastAsia"/>
          <w:sz w:val="24"/>
        </w:rPr>
        <w:t>封面</w:t>
      </w:r>
      <w:r w:rsidRPr="002D2D94">
        <w:rPr>
          <w:rFonts w:hint="eastAsia"/>
          <w:sz w:val="24"/>
        </w:rPr>
        <w:tab/>
      </w:r>
    </w:p>
    <w:p w:rsidR="0050018C" w:rsidRPr="002D2D94" w:rsidRDefault="0050018C" w:rsidP="002D2D94">
      <w:pPr>
        <w:spacing w:line="360" w:lineRule="auto"/>
        <w:rPr>
          <w:sz w:val="24"/>
        </w:rPr>
      </w:pPr>
      <w:r w:rsidRPr="002D2D94">
        <w:rPr>
          <w:rFonts w:hint="eastAsia"/>
          <w:sz w:val="24"/>
        </w:rPr>
        <w:t xml:space="preserve">   </w:t>
      </w:r>
      <w:r w:rsidRPr="002D2D94">
        <w:rPr>
          <w:rFonts w:hint="eastAsia"/>
          <w:sz w:val="24"/>
        </w:rPr>
        <w:t>介绍了该份文档的功能名，与一些简要的功能组成说明。如下图</w:t>
      </w:r>
      <w:r w:rsidR="00975020" w:rsidRPr="002D2D94">
        <w:rPr>
          <w:rFonts w:hint="eastAsia"/>
          <w:sz w:val="24"/>
        </w:rPr>
        <w:t>2</w:t>
      </w:r>
      <w:r w:rsidRPr="002D2D94">
        <w:rPr>
          <w:rFonts w:hint="eastAsia"/>
          <w:sz w:val="24"/>
        </w:rPr>
        <w:t>-1</w:t>
      </w:r>
      <w:r w:rsidRPr="002D2D94">
        <w:rPr>
          <w:rFonts w:hint="eastAsia"/>
          <w:sz w:val="24"/>
        </w:rPr>
        <w:t>所示，其中包括了功能编号，功能名，与由几个画面组成等简要信息。</w:t>
      </w:r>
    </w:p>
    <w:p w:rsidR="0050018C" w:rsidRPr="002D2D94" w:rsidRDefault="0050018C" w:rsidP="002D2D94">
      <w:pPr>
        <w:spacing w:line="360" w:lineRule="auto"/>
        <w:rPr>
          <w:sz w:val="24"/>
        </w:rPr>
      </w:pPr>
      <w:r w:rsidRPr="002D2D94">
        <w:rPr>
          <w:noProof/>
          <w:sz w:val="24"/>
        </w:rPr>
        <w:lastRenderedPageBreak/>
        <w:drawing>
          <wp:inline distT="0" distB="0" distL="0" distR="0">
            <wp:extent cx="5486400" cy="3838575"/>
            <wp:effectExtent l="1905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srcRect/>
                    <a:stretch>
                      <a:fillRect/>
                    </a:stretch>
                  </pic:blipFill>
                  <pic:spPr bwMode="auto">
                    <a:xfrm>
                      <a:off x="0" y="0"/>
                      <a:ext cx="5486400" cy="3838575"/>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2520" w:firstLine="420"/>
        <w:rPr>
          <w:sz w:val="24"/>
        </w:rPr>
      </w:pPr>
      <w:r w:rsidRPr="002D2D94">
        <w:rPr>
          <w:rFonts w:hint="eastAsia"/>
          <w:sz w:val="24"/>
        </w:rPr>
        <w:t>图</w:t>
      </w:r>
      <w:r w:rsidR="00975020" w:rsidRPr="002D2D94">
        <w:rPr>
          <w:rFonts w:hint="eastAsia"/>
          <w:sz w:val="24"/>
        </w:rPr>
        <w:t>2</w:t>
      </w:r>
      <w:r w:rsidRPr="002D2D94">
        <w:rPr>
          <w:rFonts w:hint="eastAsia"/>
          <w:sz w:val="24"/>
        </w:rPr>
        <w:t>-1</w:t>
      </w:r>
    </w:p>
    <w:p w:rsidR="0050018C" w:rsidRPr="002D2D94" w:rsidRDefault="0050018C" w:rsidP="002D2D94">
      <w:pPr>
        <w:spacing w:line="360" w:lineRule="auto"/>
        <w:ind w:left="2520" w:firstLine="420"/>
        <w:rPr>
          <w:sz w:val="24"/>
        </w:rPr>
      </w:pPr>
    </w:p>
    <w:p w:rsidR="0050018C" w:rsidRPr="002D2D94" w:rsidRDefault="0050018C" w:rsidP="002D2D94">
      <w:pPr>
        <w:numPr>
          <w:ilvl w:val="0"/>
          <w:numId w:val="17"/>
        </w:numPr>
        <w:spacing w:line="360" w:lineRule="auto"/>
        <w:rPr>
          <w:sz w:val="24"/>
        </w:rPr>
      </w:pPr>
      <w:r w:rsidRPr="002D2D94">
        <w:rPr>
          <w:rFonts w:hint="eastAsia"/>
          <w:sz w:val="24"/>
        </w:rPr>
        <w:t>变更记录</w:t>
      </w:r>
      <w:r w:rsidRPr="002D2D94">
        <w:rPr>
          <w:rFonts w:hint="eastAsia"/>
          <w:sz w:val="24"/>
        </w:rPr>
        <w:tab/>
      </w:r>
    </w:p>
    <w:p w:rsidR="0050018C" w:rsidRPr="002D2D94" w:rsidRDefault="0050018C" w:rsidP="002D2D94">
      <w:pPr>
        <w:spacing w:line="360" w:lineRule="auto"/>
        <w:rPr>
          <w:sz w:val="24"/>
        </w:rPr>
      </w:pPr>
      <w:r w:rsidRPr="002D2D94">
        <w:rPr>
          <w:rFonts w:hint="eastAsia"/>
          <w:sz w:val="24"/>
        </w:rPr>
        <w:t xml:space="preserve"> </w:t>
      </w:r>
      <w:r w:rsidRPr="002D2D94">
        <w:rPr>
          <w:rFonts w:hint="eastAsia"/>
          <w:sz w:val="24"/>
        </w:rPr>
        <w:tab/>
      </w:r>
      <w:r w:rsidRPr="002D2D94">
        <w:rPr>
          <w:rFonts w:hint="eastAsia"/>
          <w:sz w:val="24"/>
        </w:rPr>
        <w:tab/>
      </w:r>
      <w:r w:rsidRPr="002D2D94">
        <w:rPr>
          <w:rFonts w:hint="eastAsia"/>
          <w:sz w:val="24"/>
        </w:rPr>
        <w:t>变更记录主要用来记录对文档的修改说明。一份文档的需求或功能可能随时改变，所以在对文档修改时，有必要记录第</w:t>
      </w:r>
      <w:r w:rsidRPr="002D2D94">
        <w:rPr>
          <w:rFonts w:hint="eastAsia"/>
          <w:sz w:val="24"/>
        </w:rPr>
        <w:t>N</w:t>
      </w:r>
      <w:r w:rsidRPr="002D2D94">
        <w:rPr>
          <w:rFonts w:hint="eastAsia"/>
          <w:sz w:val="24"/>
        </w:rPr>
        <w:t>次修改的说明。如图</w:t>
      </w:r>
      <w:r w:rsidR="00975020" w:rsidRPr="002D2D94">
        <w:rPr>
          <w:rFonts w:hint="eastAsia"/>
          <w:sz w:val="24"/>
        </w:rPr>
        <w:t>2</w:t>
      </w:r>
      <w:r w:rsidRPr="002D2D94">
        <w:rPr>
          <w:rFonts w:hint="eastAsia"/>
          <w:sz w:val="24"/>
        </w:rPr>
        <w:t>-2</w:t>
      </w:r>
      <w:r w:rsidRPr="002D2D94">
        <w:rPr>
          <w:rFonts w:hint="eastAsia"/>
          <w:sz w:val="24"/>
        </w:rPr>
        <w:t>所示，该页面中主要包括更改日期，更改内容与变更人等信息。</w:t>
      </w:r>
    </w:p>
    <w:p w:rsidR="0050018C" w:rsidRPr="002D2D94" w:rsidRDefault="0050018C" w:rsidP="002D2D94">
      <w:pPr>
        <w:spacing w:line="360" w:lineRule="auto"/>
        <w:rPr>
          <w:sz w:val="24"/>
        </w:rPr>
      </w:pPr>
      <w:r w:rsidRPr="002D2D94">
        <w:rPr>
          <w:noProof/>
          <w:sz w:val="24"/>
        </w:rPr>
        <w:lastRenderedPageBreak/>
        <w:drawing>
          <wp:inline distT="0" distB="0" distL="0" distR="0">
            <wp:extent cx="5486400" cy="3536950"/>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5486400" cy="3536950"/>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2940" w:firstLine="420"/>
        <w:rPr>
          <w:sz w:val="24"/>
        </w:rPr>
      </w:pPr>
      <w:r w:rsidRPr="002D2D94">
        <w:rPr>
          <w:rFonts w:hint="eastAsia"/>
          <w:sz w:val="24"/>
        </w:rPr>
        <w:t>图</w:t>
      </w:r>
      <w:r w:rsidR="00975020" w:rsidRPr="002D2D94">
        <w:rPr>
          <w:rFonts w:hint="eastAsia"/>
          <w:sz w:val="24"/>
        </w:rPr>
        <w:t xml:space="preserve"> 2</w:t>
      </w:r>
      <w:r w:rsidRPr="002D2D94">
        <w:rPr>
          <w:rFonts w:hint="eastAsia"/>
          <w:sz w:val="24"/>
        </w:rPr>
        <w:t>-</w:t>
      </w:r>
      <w:r w:rsidR="00975020" w:rsidRPr="002D2D94">
        <w:rPr>
          <w:rFonts w:hint="eastAsia"/>
          <w:sz w:val="24"/>
        </w:rPr>
        <w:t>2</w:t>
      </w:r>
    </w:p>
    <w:p w:rsidR="0050018C" w:rsidRPr="002D2D94" w:rsidRDefault="0050018C" w:rsidP="002D2D94">
      <w:pPr>
        <w:spacing w:line="360" w:lineRule="auto"/>
        <w:rPr>
          <w:sz w:val="24"/>
        </w:rPr>
      </w:pPr>
    </w:p>
    <w:p w:rsidR="0050018C" w:rsidRPr="009C74D4" w:rsidRDefault="0050018C" w:rsidP="002D2D94">
      <w:pPr>
        <w:numPr>
          <w:ilvl w:val="0"/>
          <w:numId w:val="17"/>
        </w:numPr>
        <w:spacing w:line="360" w:lineRule="auto"/>
        <w:rPr>
          <w:sz w:val="24"/>
        </w:rPr>
      </w:pPr>
      <w:r w:rsidRPr="002D2D94">
        <w:rPr>
          <w:rFonts w:hint="eastAsia"/>
          <w:sz w:val="24"/>
        </w:rPr>
        <w:t>功能设计</w:t>
      </w:r>
      <w:r w:rsidRPr="002D2D94">
        <w:rPr>
          <w:rFonts w:hint="eastAsia"/>
          <w:sz w:val="24"/>
        </w:rPr>
        <w:tab/>
      </w:r>
    </w:p>
    <w:p w:rsidR="0050018C" w:rsidRPr="002D2D94" w:rsidRDefault="0050018C" w:rsidP="002D2D94">
      <w:pPr>
        <w:spacing w:line="360" w:lineRule="auto"/>
        <w:rPr>
          <w:sz w:val="24"/>
        </w:rPr>
      </w:pPr>
      <w:r w:rsidRPr="002D2D94">
        <w:rPr>
          <w:rFonts w:hint="eastAsia"/>
          <w:sz w:val="24"/>
        </w:rPr>
        <w:t xml:space="preserve">  </w:t>
      </w:r>
      <w:r w:rsidRPr="002D2D94">
        <w:rPr>
          <w:rFonts w:hint="eastAsia"/>
          <w:sz w:val="24"/>
        </w:rPr>
        <w:t>该页面主要是对当前功能的阐述。里面主要包括功能概要，还有前提条件及功能明细等内容。就查询考勤结果这一功能而言，如图</w:t>
      </w:r>
      <w:r w:rsidR="00975020" w:rsidRPr="002D2D94">
        <w:rPr>
          <w:rFonts w:hint="eastAsia"/>
          <w:sz w:val="24"/>
        </w:rPr>
        <w:t>2-3</w:t>
      </w:r>
      <w:r w:rsidRPr="002D2D94">
        <w:rPr>
          <w:rFonts w:hint="eastAsia"/>
          <w:sz w:val="24"/>
        </w:rPr>
        <w:t>所示。</w:t>
      </w:r>
    </w:p>
    <w:p w:rsidR="0050018C" w:rsidRPr="002D2D94" w:rsidRDefault="0050018C" w:rsidP="002D2D94">
      <w:pPr>
        <w:spacing w:line="360" w:lineRule="auto"/>
        <w:rPr>
          <w:sz w:val="24"/>
        </w:rPr>
      </w:pPr>
      <w:r w:rsidRPr="002D2D94">
        <w:rPr>
          <w:noProof/>
          <w:sz w:val="24"/>
        </w:rPr>
        <w:drawing>
          <wp:inline distT="0" distB="0" distL="0" distR="0">
            <wp:extent cx="5486400" cy="2251710"/>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486400" cy="2251710"/>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3360" w:firstLine="420"/>
        <w:rPr>
          <w:sz w:val="24"/>
        </w:rPr>
      </w:pPr>
      <w:r w:rsidRPr="002D2D94">
        <w:rPr>
          <w:rFonts w:hint="eastAsia"/>
          <w:sz w:val="24"/>
        </w:rPr>
        <w:t>图</w:t>
      </w:r>
      <w:r w:rsidR="00975020" w:rsidRPr="002D2D94">
        <w:rPr>
          <w:rFonts w:hint="eastAsia"/>
          <w:sz w:val="24"/>
        </w:rPr>
        <w:t>2-3</w:t>
      </w:r>
    </w:p>
    <w:p w:rsidR="0050018C" w:rsidRPr="002D2D94" w:rsidRDefault="0050018C" w:rsidP="002D2D94">
      <w:pPr>
        <w:spacing w:line="360" w:lineRule="auto"/>
        <w:rPr>
          <w:sz w:val="24"/>
        </w:rPr>
      </w:pPr>
    </w:p>
    <w:p w:rsidR="0050018C" w:rsidRPr="002D2D94" w:rsidRDefault="0050018C" w:rsidP="002D2D94">
      <w:pPr>
        <w:numPr>
          <w:ilvl w:val="0"/>
          <w:numId w:val="17"/>
        </w:numPr>
        <w:spacing w:line="360" w:lineRule="auto"/>
        <w:rPr>
          <w:sz w:val="24"/>
        </w:rPr>
      </w:pPr>
      <w:r w:rsidRPr="002D2D94">
        <w:rPr>
          <w:rFonts w:hint="eastAsia"/>
          <w:sz w:val="24"/>
        </w:rPr>
        <w:t>画面迁移图</w:t>
      </w:r>
      <w:r w:rsidRPr="002D2D94">
        <w:rPr>
          <w:rFonts w:hint="eastAsia"/>
          <w:sz w:val="24"/>
        </w:rPr>
        <w:tab/>
      </w:r>
    </w:p>
    <w:p w:rsidR="0050018C" w:rsidRPr="002D2D94" w:rsidRDefault="0050018C" w:rsidP="002D2D94">
      <w:pPr>
        <w:spacing w:line="360" w:lineRule="auto"/>
        <w:ind w:firstLine="420"/>
        <w:rPr>
          <w:sz w:val="24"/>
        </w:rPr>
      </w:pPr>
      <w:r w:rsidRPr="002D2D94">
        <w:rPr>
          <w:rFonts w:hint="eastAsia"/>
          <w:sz w:val="24"/>
        </w:rPr>
        <w:t>该页面主要是编写当前功能的画面逻辑跳转。针对人员角色设置这一功能，要经由后台首页</w:t>
      </w:r>
      <w:r w:rsidRPr="002D2D94">
        <w:rPr>
          <w:rFonts w:hint="eastAsia"/>
          <w:sz w:val="24"/>
        </w:rPr>
        <w:t>------&gt;</w:t>
      </w:r>
      <w:r w:rsidRPr="002D2D94">
        <w:rPr>
          <w:rFonts w:hint="eastAsia"/>
          <w:sz w:val="24"/>
        </w:rPr>
        <w:t>人条件输入</w:t>
      </w:r>
      <w:r w:rsidRPr="002D2D94">
        <w:rPr>
          <w:rFonts w:hint="eastAsia"/>
          <w:sz w:val="24"/>
        </w:rPr>
        <w:t>---</w:t>
      </w:r>
      <w:r w:rsidRPr="002D2D94">
        <w:rPr>
          <w:sz w:val="24"/>
        </w:rPr>
        <w:sym w:font="Wingdings" w:char="F0E0"/>
      </w:r>
      <w:r w:rsidRPr="002D2D94">
        <w:rPr>
          <w:rFonts w:hint="eastAsia"/>
          <w:sz w:val="24"/>
        </w:rPr>
        <w:t>结果显示等几个画面组成该功能。如下图</w:t>
      </w:r>
      <w:r w:rsidR="00975020" w:rsidRPr="002D2D94">
        <w:rPr>
          <w:rFonts w:hint="eastAsia"/>
          <w:sz w:val="24"/>
        </w:rPr>
        <w:t>2-4</w:t>
      </w:r>
      <w:r w:rsidRPr="002D2D94">
        <w:rPr>
          <w:rFonts w:hint="eastAsia"/>
          <w:sz w:val="24"/>
        </w:rPr>
        <w:t>所示。</w:t>
      </w:r>
    </w:p>
    <w:p w:rsidR="0050018C" w:rsidRPr="002D2D94" w:rsidRDefault="0050018C" w:rsidP="002D2D94">
      <w:pPr>
        <w:spacing w:line="360" w:lineRule="auto"/>
        <w:rPr>
          <w:sz w:val="24"/>
        </w:rPr>
      </w:pPr>
      <w:r w:rsidRPr="002D2D94">
        <w:rPr>
          <w:noProof/>
          <w:sz w:val="24"/>
        </w:rPr>
        <w:lastRenderedPageBreak/>
        <w:drawing>
          <wp:inline distT="0" distB="0" distL="0" distR="0">
            <wp:extent cx="5486400" cy="359727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486400" cy="3597275"/>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2940" w:firstLine="420"/>
        <w:rPr>
          <w:sz w:val="24"/>
        </w:rPr>
      </w:pPr>
      <w:r w:rsidRPr="002D2D94">
        <w:rPr>
          <w:rFonts w:hint="eastAsia"/>
          <w:sz w:val="24"/>
        </w:rPr>
        <w:t>图</w:t>
      </w:r>
      <w:r w:rsidR="00975020" w:rsidRPr="002D2D94">
        <w:rPr>
          <w:rFonts w:hint="eastAsia"/>
          <w:sz w:val="24"/>
        </w:rPr>
        <w:t>2-4</w:t>
      </w:r>
    </w:p>
    <w:p w:rsidR="0050018C" w:rsidRPr="002D2D94" w:rsidRDefault="0050018C" w:rsidP="002D2D94">
      <w:pPr>
        <w:numPr>
          <w:ilvl w:val="0"/>
          <w:numId w:val="17"/>
        </w:numPr>
        <w:spacing w:line="360" w:lineRule="auto"/>
        <w:rPr>
          <w:sz w:val="24"/>
        </w:rPr>
      </w:pPr>
      <w:r w:rsidRPr="002D2D94">
        <w:rPr>
          <w:rFonts w:hint="eastAsia"/>
          <w:sz w:val="24"/>
        </w:rPr>
        <w:t>画面构成</w:t>
      </w:r>
    </w:p>
    <w:p w:rsidR="0050018C" w:rsidRPr="002D2D94" w:rsidRDefault="0050018C" w:rsidP="002D2D94">
      <w:pPr>
        <w:spacing w:line="360" w:lineRule="auto"/>
        <w:ind w:left="420" w:firstLine="420"/>
        <w:jc w:val="left"/>
        <w:rPr>
          <w:sz w:val="24"/>
        </w:rPr>
      </w:pPr>
      <w:r w:rsidRPr="002D2D94">
        <w:rPr>
          <w:rFonts w:hint="eastAsia"/>
          <w:sz w:val="24"/>
        </w:rPr>
        <w:t>主要是针对该功能文档中的画面具体的形象表达与具体说明。包括画面构成，与画面的具体细节说明。如图</w:t>
      </w:r>
      <w:r w:rsidR="00975020" w:rsidRPr="002D2D94">
        <w:rPr>
          <w:rFonts w:hint="eastAsia"/>
          <w:sz w:val="24"/>
        </w:rPr>
        <w:t>2-5</w:t>
      </w:r>
      <w:r w:rsidRPr="002D2D94">
        <w:rPr>
          <w:rFonts w:hint="eastAsia"/>
          <w:sz w:val="24"/>
        </w:rPr>
        <w:t>与图</w:t>
      </w:r>
      <w:r w:rsidR="00975020" w:rsidRPr="002D2D94">
        <w:rPr>
          <w:rFonts w:hint="eastAsia"/>
          <w:sz w:val="24"/>
        </w:rPr>
        <w:t>2-6</w:t>
      </w:r>
      <w:r w:rsidRPr="002D2D94">
        <w:rPr>
          <w:rFonts w:hint="eastAsia"/>
          <w:sz w:val="24"/>
        </w:rPr>
        <w:t>里面有具体某个跳转页面的画面图，在右侧有对该画面图的具体说明。</w:t>
      </w:r>
    </w:p>
    <w:p w:rsidR="0050018C" w:rsidRPr="002D2D94" w:rsidRDefault="0050018C" w:rsidP="002D2D94">
      <w:pPr>
        <w:spacing w:line="360" w:lineRule="auto"/>
        <w:rPr>
          <w:sz w:val="24"/>
        </w:rPr>
      </w:pPr>
      <w:r w:rsidRPr="002D2D94">
        <w:rPr>
          <w:noProof/>
          <w:sz w:val="24"/>
        </w:rPr>
        <w:drawing>
          <wp:inline distT="0" distB="0" distL="0" distR="0">
            <wp:extent cx="5486400" cy="3217545"/>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srcRect/>
                    <a:stretch>
                      <a:fillRect/>
                    </a:stretch>
                  </pic:blipFill>
                  <pic:spPr bwMode="auto">
                    <a:xfrm>
                      <a:off x="0" y="0"/>
                      <a:ext cx="5486400" cy="3217545"/>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3360" w:firstLine="420"/>
        <w:rPr>
          <w:sz w:val="24"/>
        </w:rPr>
      </w:pPr>
      <w:r w:rsidRPr="002D2D94">
        <w:rPr>
          <w:rFonts w:hint="eastAsia"/>
          <w:sz w:val="24"/>
        </w:rPr>
        <w:t>图</w:t>
      </w:r>
      <w:r w:rsidR="00975020" w:rsidRPr="002D2D94">
        <w:rPr>
          <w:rFonts w:hint="eastAsia"/>
          <w:sz w:val="24"/>
        </w:rPr>
        <w:t>2-5</w:t>
      </w:r>
    </w:p>
    <w:p w:rsidR="0050018C" w:rsidRPr="002D2D94" w:rsidRDefault="0050018C" w:rsidP="002D2D94">
      <w:pPr>
        <w:spacing w:line="360" w:lineRule="auto"/>
        <w:rPr>
          <w:sz w:val="24"/>
        </w:rPr>
      </w:pPr>
      <w:r w:rsidRPr="002D2D94">
        <w:rPr>
          <w:noProof/>
          <w:sz w:val="24"/>
        </w:rPr>
        <w:lastRenderedPageBreak/>
        <w:drawing>
          <wp:inline distT="0" distB="0" distL="0" distR="0">
            <wp:extent cx="5486400" cy="3234690"/>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srcRect/>
                    <a:stretch>
                      <a:fillRect/>
                    </a:stretch>
                  </pic:blipFill>
                  <pic:spPr bwMode="auto">
                    <a:xfrm>
                      <a:off x="0" y="0"/>
                      <a:ext cx="5486400" cy="3234690"/>
                    </a:xfrm>
                    <a:prstGeom prst="rect">
                      <a:avLst/>
                    </a:prstGeom>
                    <a:noFill/>
                    <a:ln w="9525">
                      <a:noFill/>
                      <a:miter lim="800000"/>
                      <a:headEnd/>
                      <a:tailEnd/>
                    </a:ln>
                  </pic:spPr>
                </pic:pic>
              </a:graphicData>
            </a:graphic>
          </wp:inline>
        </w:drawing>
      </w:r>
    </w:p>
    <w:p w:rsidR="0050018C" w:rsidRPr="002D2D94" w:rsidRDefault="0050018C" w:rsidP="002D2D94">
      <w:pPr>
        <w:spacing w:line="360" w:lineRule="auto"/>
        <w:ind w:left="2520" w:firstLine="420"/>
        <w:rPr>
          <w:sz w:val="24"/>
        </w:rPr>
      </w:pPr>
      <w:r w:rsidRPr="002D2D94">
        <w:rPr>
          <w:rFonts w:hint="eastAsia"/>
          <w:sz w:val="24"/>
        </w:rPr>
        <w:t>图</w:t>
      </w:r>
      <w:r w:rsidR="00975020" w:rsidRPr="002D2D94">
        <w:rPr>
          <w:rFonts w:hint="eastAsia"/>
          <w:sz w:val="24"/>
        </w:rPr>
        <w:t>2-6</w:t>
      </w:r>
    </w:p>
    <w:p w:rsidR="0050018C" w:rsidRPr="002D2D94" w:rsidRDefault="0050018C" w:rsidP="002D2D94">
      <w:pPr>
        <w:numPr>
          <w:ilvl w:val="0"/>
          <w:numId w:val="17"/>
        </w:numPr>
        <w:spacing w:line="360" w:lineRule="auto"/>
        <w:rPr>
          <w:sz w:val="24"/>
        </w:rPr>
      </w:pPr>
      <w:r w:rsidRPr="002D2D94">
        <w:rPr>
          <w:rFonts w:hint="eastAsia"/>
          <w:sz w:val="24"/>
        </w:rPr>
        <w:t>DB</w:t>
      </w:r>
      <w:r w:rsidRPr="002D2D94">
        <w:rPr>
          <w:rFonts w:hint="eastAsia"/>
          <w:sz w:val="24"/>
        </w:rPr>
        <w:t>操作</w:t>
      </w:r>
      <w:r w:rsidRPr="002D2D94">
        <w:rPr>
          <w:rFonts w:hint="eastAsia"/>
          <w:sz w:val="24"/>
        </w:rPr>
        <w:tab/>
      </w:r>
    </w:p>
    <w:p w:rsidR="0050018C" w:rsidRPr="002D2D94" w:rsidRDefault="0050018C" w:rsidP="002D2D94">
      <w:pPr>
        <w:spacing w:line="360" w:lineRule="auto"/>
        <w:rPr>
          <w:sz w:val="24"/>
        </w:rPr>
      </w:pPr>
      <w:r w:rsidRPr="002D2D94">
        <w:rPr>
          <w:rFonts w:hint="eastAsia"/>
          <w:sz w:val="24"/>
        </w:rPr>
        <w:t xml:space="preserve"> </w:t>
      </w:r>
      <w:r w:rsidRPr="002D2D94">
        <w:rPr>
          <w:rFonts w:hint="eastAsia"/>
          <w:sz w:val="24"/>
        </w:rPr>
        <w:t>该页面主要是编写当前功能所涉及到的数据库操作说明，主要包括数据库的</w:t>
      </w:r>
      <w:r w:rsidRPr="002D2D94">
        <w:rPr>
          <w:rFonts w:hint="eastAsia"/>
          <w:sz w:val="24"/>
        </w:rPr>
        <w:t>SQL</w:t>
      </w:r>
      <w:r w:rsidRPr="002D2D94">
        <w:rPr>
          <w:rFonts w:hint="eastAsia"/>
          <w:sz w:val="24"/>
        </w:rPr>
        <w:t>操作说明。例如查询出勤信息功能。此时会用到</w:t>
      </w:r>
    </w:p>
    <w:p w:rsidR="0050018C" w:rsidRPr="002D2D94" w:rsidRDefault="0050018C" w:rsidP="002D2D94">
      <w:pPr>
        <w:spacing w:line="360" w:lineRule="auto"/>
        <w:rPr>
          <w:sz w:val="24"/>
        </w:rPr>
      </w:pPr>
      <w:r w:rsidRPr="002D2D94">
        <w:rPr>
          <w:rFonts w:hint="eastAsia"/>
          <w:sz w:val="24"/>
        </w:rPr>
        <w:t>SELECT</w:t>
      </w:r>
      <w:r w:rsidRPr="002D2D94">
        <w:rPr>
          <w:rFonts w:hint="eastAsia"/>
          <w:sz w:val="24"/>
        </w:rPr>
        <w:t>语句查询相对应的数据库部分。如图</w:t>
      </w:r>
      <w:r w:rsidR="00975020" w:rsidRPr="002D2D94">
        <w:rPr>
          <w:rFonts w:hint="eastAsia"/>
          <w:sz w:val="24"/>
        </w:rPr>
        <w:t>2-7</w:t>
      </w:r>
      <w:r w:rsidRPr="002D2D94">
        <w:rPr>
          <w:rFonts w:hint="eastAsia"/>
          <w:sz w:val="24"/>
        </w:rPr>
        <w:t>所示。</w:t>
      </w:r>
      <w:r w:rsidRPr="002D2D94">
        <w:rPr>
          <w:rFonts w:hint="eastAsia"/>
          <w:sz w:val="24"/>
        </w:rPr>
        <w:tab/>
      </w:r>
    </w:p>
    <w:p w:rsidR="0050018C" w:rsidRPr="002D2D94" w:rsidRDefault="0050018C" w:rsidP="002D2D94">
      <w:pPr>
        <w:spacing w:line="360" w:lineRule="auto"/>
        <w:rPr>
          <w:sz w:val="24"/>
        </w:rPr>
      </w:pPr>
      <w:r w:rsidRPr="002D2D94">
        <w:rPr>
          <w:noProof/>
          <w:sz w:val="24"/>
        </w:rPr>
        <w:lastRenderedPageBreak/>
        <w:drawing>
          <wp:inline distT="0" distB="0" distL="0" distR="0">
            <wp:extent cx="5486400" cy="4054475"/>
            <wp:effectExtent l="1905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srcRect/>
                    <a:stretch>
                      <a:fillRect/>
                    </a:stretch>
                  </pic:blipFill>
                  <pic:spPr bwMode="auto">
                    <a:xfrm>
                      <a:off x="0" y="0"/>
                      <a:ext cx="5486400" cy="4054475"/>
                    </a:xfrm>
                    <a:prstGeom prst="rect">
                      <a:avLst/>
                    </a:prstGeom>
                    <a:noFill/>
                    <a:ln w="9525">
                      <a:noFill/>
                      <a:miter lim="800000"/>
                      <a:headEnd/>
                      <a:tailEnd/>
                    </a:ln>
                  </pic:spPr>
                </pic:pic>
              </a:graphicData>
            </a:graphic>
          </wp:inline>
        </w:drawing>
      </w:r>
    </w:p>
    <w:p w:rsidR="0050018C" w:rsidRPr="002D2D94" w:rsidRDefault="00975020" w:rsidP="002D2D94">
      <w:pPr>
        <w:spacing w:line="360" w:lineRule="auto"/>
        <w:ind w:firstLineChars="1600" w:firstLine="3840"/>
        <w:rPr>
          <w:sz w:val="24"/>
        </w:rPr>
      </w:pPr>
      <w:r w:rsidRPr="002D2D94">
        <w:rPr>
          <w:rFonts w:hint="eastAsia"/>
          <w:sz w:val="24"/>
        </w:rPr>
        <w:t>图</w:t>
      </w:r>
      <w:r w:rsidRPr="002D2D94">
        <w:rPr>
          <w:rFonts w:hint="eastAsia"/>
          <w:sz w:val="24"/>
        </w:rPr>
        <w:t>2-7</w:t>
      </w:r>
    </w:p>
    <w:p w:rsidR="00475968" w:rsidRPr="002D2D94" w:rsidRDefault="00475968" w:rsidP="002D2D94">
      <w:pPr>
        <w:adjustRightInd w:val="0"/>
        <w:snapToGrid w:val="0"/>
        <w:spacing w:line="360" w:lineRule="auto"/>
        <w:ind w:firstLineChars="200" w:firstLine="480"/>
        <w:rPr>
          <w:sz w:val="24"/>
        </w:rPr>
      </w:pPr>
    </w:p>
    <w:p w:rsidR="00475968" w:rsidRPr="001A5610" w:rsidRDefault="00B15C10" w:rsidP="003E08D7">
      <w:pPr>
        <w:pStyle w:val="1"/>
        <w:spacing w:beforeLines="0" w:after="312"/>
        <w:ind w:firstLineChars="495" w:firstLine="1789"/>
        <w:jc w:val="both"/>
        <w:rPr>
          <w:b w:val="0"/>
        </w:rPr>
      </w:pPr>
      <w:r w:rsidRPr="001A5610">
        <w:br w:type="page"/>
      </w:r>
      <w:bookmarkStart w:id="76" w:name="_Toc293561033"/>
      <w:bookmarkStart w:id="77" w:name="_Toc325309356"/>
      <w:bookmarkStart w:id="78" w:name="_Toc325309584"/>
      <w:bookmarkStart w:id="79" w:name="_Toc325572495"/>
      <w:r w:rsidR="00475968" w:rsidRPr="001A5610">
        <w:rPr>
          <w:szCs w:val="36"/>
        </w:rPr>
        <w:lastRenderedPageBreak/>
        <w:t>第</w:t>
      </w:r>
      <w:r w:rsidR="0050018C">
        <w:rPr>
          <w:rFonts w:hint="eastAsia"/>
          <w:szCs w:val="36"/>
        </w:rPr>
        <w:t>三</w:t>
      </w:r>
      <w:r w:rsidR="00475968" w:rsidRPr="001A5610">
        <w:rPr>
          <w:szCs w:val="36"/>
        </w:rPr>
        <w:t>章</w:t>
      </w:r>
      <w:r w:rsidR="00475968" w:rsidRPr="001A5610">
        <w:rPr>
          <w:szCs w:val="36"/>
        </w:rPr>
        <w:t xml:space="preserve">  </w:t>
      </w:r>
      <w:r w:rsidR="00475968" w:rsidRPr="001A5610">
        <w:rPr>
          <w:szCs w:val="36"/>
        </w:rPr>
        <w:t>系统开发环境与技术</w:t>
      </w:r>
      <w:bookmarkStart w:id="80" w:name="_Toc168417328"/>
      <w:bookmarkStart w:id="81" w:name="_Toc168417458"/>
      <w:bookmarkStart w:id="82" w:name="_Toc168417738"/>
      <w:bookmarkStart w:id="83" w:name="_Toc168464131"/>
      <w:bookmarkStart w:id="84" w:name="_Toc230629464"/>
      <w:bookmarkEnd w:id="76"/>
      <w:bookmarkEnd w:id="77"/>
      <w:bookmarkEnd w:id="78"/>
      <w:bookmarkEnd w:id="79"/>
    </w:p>
    <w:p w:rsidR="00475968" w:rsidRPr="00F26209" w:rsidRDefault="00F27A5B" w:rsidP="00475968">
      <w:pPr>
        <w:pStyle w:val="2"/>
        <w:rPr>
          <w:rFonts w:ascii="Times New Roman" w:hAnsi="Times New Roman"/>
          <w:szCs w:val="30"/>
        </w:rPr>
      </w:pPr>
      <w:bookmarkStart w:id="85" w:name="_Toc231549159"/>
      <w:bookmarkStart w:id="86" w:name="_Toc231553320"/>
      <w:bookmarkStart w:id="87" w:name="_Toc293561034"/>
      <w:bookmarkStart w:id="88" w:name="_Toc325309357"/>
      <w:bookmarkStart w:id="89" w:name="_Toc325309585"/>
      <w:bookmarkStart w:id="90" w:name="_Toc325572496"/>
      <w:r>
        <w:rPr>
          <w:rFonts w:ascii="Times New Roman" w:hAnsi="Times New Roman" w:hint="eastAsia"/>
          <w:szCs w:val="30"/>
        </w:rPr>
        <w:t>3</w:t>
      </w:r>
      <w:r w:rsidR="00475968" w:rsidRPr="00F26209">
        <w:rPr>
          <w:rFonts w:ascii="Times New Roman" w:hAnsi="Times New Roman"/>
          <w:szCs w:val="30"/>
        </w:rPr>
        <w:t xml:space="preserve">.1  </w:t>
      </w:r>
      <w:r w:rsidR="00475968" w:rsidRPr="00F26209">
        <w:rPr>
          <w:rFonts w:ascii="Times New Roman" w:hAnsi="Times New Roman"/>
          <w:szCs w:val="30"/>
        </w:rPr>
        <w:t>系统开发环境</w:t>
      </w:r>
      <w:bookmarkEnd w:id="80"/>
      <w:bookmarkEnd w:id="81"/>
      <w:bookmarkEnd w:id="82"/>
      <w:bookmarkEnd w:id="83"/>
      <w:bookmarkEnd w:id="84"/>
      <w:bookmarkEnd w:id="85"/>
      <w:bookmarkEnd w:id="86"/>
      <w:bookmarkEnd w:id="87"/>
      <w:bookmarkEnd w:id="88"/>
      <w:bookmarkEnd w:id="89"/>
      <w:bookmarkEnd w:id="90"/>
    </w:p>
    <w:p w:rsidR="00475968" w:rsidRPr="00B14FBC" w:rsidRDefault="003E08D7" w:rsidP="002D2D94">
      <w:pPr>
        <w:spacing w:line="360" w:lineRule="auto"/>
        <w:ind w:firstLine="420"/>
        <w:rPr>
          <w:rStyle w:val="3Char"/>
          <w:bCs w:val="0"/>
        </w:rPr>
      </w:pPr>
      <w:r w:rsidRPr="002D2D94">
        <w:rPr>
          <w:rFonts w:hint="eastAsia"/>
          <w:sz w:val="24"/>
        </w:rPr>
        <w:t>课室自动点名</w:t>
      </w:r>
      <w:r w:rsidR="00475968" w:rsidRPr="002D2D94">
        <w:rPr>
          <w:sz w:val="24"/>
        </w:rPr>
        <w:t>系统以</w:t>
      </w:r>
      <w:r w:rsidR="00475968" w:rsidRPr="002D2D94">
        <w:rPr>
          <w:sz w:val="24"/>
        </w:rPr>
        <w:t>Eclipse</w:t>
      </w:r>
      <w:r w:rsidR="00475968" w:rsidRPr="002D2D94">
        <w:rPr>
          <w:sz w:val="24"/>
        </w:rPr>
        <w:t>为开发平台，使用</w:t>
      </w:r>
      <w:r w:rsidR="00475968" w:rsidRPr="002D2D94">
        <w:rPr>
          <w:sz w:val="24"/>
        </w:rPr>
        <w:t>MyEclipse</w:t>
      </w:r>
      <w:r w:rsidR="00475968" w:rsidRPr="002D2D94">
        <w:rPr>
          <w:sz w:val="24"/>
        </w:rPr>
        <w:t>作为</w:t>
      </w:r>
      <w:r w:rsidR="00475968" w:rsidRPr="002D2D94">
        <w:rPr>
          <w:sz w:val="24"/>
        </w:rPr>
        <w:t>Eclipse</w:t>
      </w:r>
      <w:r w:rsidR="00475968" w:rsidRPr="002D2D94">
        <w:rPr>
          <w:sz w:val="24"/>
        </w:rPr>
        <w:t>的插件，并由</w:t>
      </w:r>
      <w:r w:rsidRPr="002D2D94">
        <w:rPr>
          <w:sz w:val="24"/>
        </w:rPr>
        <w:t>MyEclipse</w:t>
      </w:r>
      <w:r w:rsidRPr="002D2D94">
        <w:rPr>
          <w:rFonts w:hint="eastAsia"/>
          <w:sz w:val="24"/>
        </w:rPr>
        <w:t xml:space="preserve"> </w:t>
      </w:r>
      <w:r w:rsidRPr="002D2D94">
        <w:rPr>
          <w:rFonts w:hint="eastAsia"/>
          <w:sz w:val="24"/>
        </w:rPr>
        <w:t>自带的服务器</w:t>
      </w:r>
      <w:r w:rsidR="00475968" w:rsidRPr="002D2D94">
        <w:rPr>
          <w:sz w:val="24"/>
        </w:rPr>
        <w:t>充当</w:t>
      </w:r>
      <w:r w:rsidR="00475968" w:rsidRPr="002D2D94">
        <w:rPr>
          <w:sz w:val="24"/>
        </w:rPr>
        <w:t>Web</w:t>
      </w:r>
      <w:r w:rsidR="00475968" w:rsidRPr="002D2D94">
        <w:rPr>
          <w:sz w:val="24"/>
        </w:rPr>
        <w:t>服务器来开发实现的。</w:t>
      </w:r>
    </w:p>
    <w:p w:rsidR="00475968" w:rsidRPr="001A5610" w:rsidRDefault="00F27A5B" w:rsidP="00CD20B1">
      <w:pPr>
        <w:pStyle w:val="3"/>
        <w:ind w:firstLineChars="0" w:firstLine="0"/>
      </w:pPr>
      <w:bookmarkStart w:id="91" w:name="_Toc168417330"/>
      <w:bookmarkStart w:id="92" w:name="_Toc168417460"/>
      <w:bookmarkStart w:id="93" w:name="_Toc168417740"/>
      <w:bookmarkStart w:id="94" w:name="_Toc168464133"/>
      <w:bookmarkStart w:id="95" w:name="_Toc230629466"/>
      <w:bookmarkStart w:id="96" w:name="_Toc231549160"/>
      <w:bookmarkStart w:id="97" w:name="_Toc231553321"/>
      <w:bookmarkStart w:id="98" w:name="_Toc293561035"/>
      <w:bookmarkStart w:id="99" w:name="_Toc325309358"/>
      <w:bookmarkStart w:id="100" w:name="_Toc325309586"/>
      <w:bookmarkStart w:id="101" w:name="_Toc325572497"/>
      <w:r w:rsidRPr="00B14FBC">
        <w:rPr>
          <w:rStyle w:val="3Char"/>
          <w:rFonts w:hint="eastAsia"/>
        </w:rPr>
        <w:t>3</w:t>
      </w:r>
      <w:r w:rsidR="00475968" w:rsidRPr="00B14FBC">
        <w:rPr>
          <w:rStyle w:val="3Char"/>
        </w:rPr>
        <w:t>.1.1  MyEclipse</w:t>
      </w:r>
      <w:r w:rsidR="00475968" w:rsidRPr="00B14FBC">
        <w:rPr>
          <w:rStyle w:val="3Char"/>
        </w:rPr>
        <w:t>插件介绍</w:t>
      </w:r>
      <w:bookmarkEnd w:id="91"/>
      <w:bookmarkEnd w:id="92"/>
      <w:bookmarkEnd w:id="93"/>
      <w:bookmarkEnd w:id="94"/>
      <w:bookmarkEnd w:id="95"/>
      <w:bookmarkEnd w:id="96"/>
      <w:bookmarkEnd w:id="97"/>
      <w:bookmarkEnd w:id="98"/>
      <w:bookmarkEnd w:id="99"/>
      <w:bookmarkEnd w:id="100"/>
      <w:bookmarkEnd w:id="101"/>
    </w:p>
    <w:p w:rsidR="00475968" w:rsidRPr="002D2D94" w:rsidRDefault="00475968" w:rsidP="002D2D94">
      <w:pPr>
        <w:spacing w:line="360" w:lineRule="auto"/>
        <w:ind w:firstLineChars="200" w:firstLine="480"/>
        <w:rPr>
          <w:bCs/>
          <w:sz w:val="24"/>
        </w:rPr>
      </w:pPr>
      <w:r w:rsidRPr="002D2D94">
        <w:rPr>
          <w:bCs/>
          <w:sz w:val="24"/>
        </w:rPr>
        <w:t>MyEclipse</w:t>
      </w:r>
      <w:r w:rsidRPr="002D2D94">
        <w:rPr>
          <w:bCs/>
          <w:sz w:val="24"/>
        </w:rPr>
        <w:t>是一个商业软件（商业插件）、基于</w:t>
      </w:r>
      <w:r w:rsidRPr="002D2D94">
        <w:rPr>
          <w:bCs/>
          <w:sz w:val="24"/>
        </w:rPr>
        <w:t>Java</w:t>
      </w:r>
      <w:r w:rsidRPr="002D2D94">
        <w:rPr>
          <w:bCs/>
          <w:sz w:val="24"/>
        </w:rPr>
        <w:t>和</w:t>
      </w:r>
      <w:r w:rsidRPr="002D2D94">
        <w:rPr>
          <w:bCs/>
          <w:sz w:val="24"/>
        </w:rPr>
        <w:t>Eclipse</w:t>
      </w:r>
      <w:r w:rsidRPr="002D2D94">
        <w:rPr>
          <w:bCs/>
          <w:sz w:val="24"/>
        </w:rPr>
        <w:t>的可扩展开发平台（比如</w:t>
      </w:r>
      <w:r w:rsidRPr="002D2D94">
        <w:rPr>
          <w:bCs/>
          <w:sz w:val="24"/>
        </w:rPr>
        <w:t>MS Visual Studio</w:t>
      </w:r>
      <w:r w:rsidRPr="002D2D94">
        <w:rPr>
          <w:bCs/>
          <w:sz w:val="24"/>
        </w:rPr>
        <w:t>开发平台中的</w:t>
      </w:r>
      <w:r w:rsidRPr="002D2D94">
        <w:rPr>
          <w:bCs/>
          <w:sz w:val="24"/>
        </w:rPr>
        <w:t>VC</w:t>
      </w:r>
      <w:r w:rsidRPr="002D2D94">
        <w:rPr>
          <w:bCs/>
          <w:sz w:val="24"/>
        </w:rPr>
        <w:t>、</w:t>
      </w:r>
      <w:r w:rsidRPr="002D2D94">
        <w:rPr>
          <w:bCs/>
          <w:sz w:val="24"/>
        </w:rPr>
        <w:t>VB</w:t>
      </w:r>
      <w:r w:rsidRPr="002D2D94">
        <w:rPr>
          <w:bCs/>
          <w:sz w:val="24"/>
        </w:rPr>
        <w:t>等。</w:t>
      </w:r>
      <w:r w:rsidRPr="002D2D94">
        <w:rPr>
          <w:bCs/>
          <w:sz w:val="24"/>
        </w:rPr>
        <w:t>Borland</w:t>
      </w:r>
      <w:r w:rsidRPr="002D2D94">
        <w:rPr>
          <w:bCs/>
          <w:sz w:val="24"/>
        </w:rPr>
        <w:t>公司的</w:t>
      </w:r>
      <w:r w:rsidRPr="002D2D94">
        <w:rPr>
          <w:bCs/>
          <w:sz w:val="24"/>
        </w:rPr>
        <w:t>Delphi</w:t>
      </w:r>
      <w:r w:rsidRPr="002D2D94">
        <w:rPr>
          <w:bCs/>
          <w:sz w:val="24"/>
        </w:rPr>
        <w:t>、</w:t>
      </w:r>
      <w:r w:rsidRPr="002D2D94">
        <w:rPr>
          <w:bCs/>
          <w:sz w:val="24"/>
        </w:rPr>
        <w:t>Borland</w:t>
      </w:r>
      <w:r w:rsidRPr="002D2D94">
        <w:rPr>
          <w:bCs/>
          <w:sz w:val="24"/>
        </w:rPr>
        <w:t>、</w:t>
      </w:r>
      <w:r w:rsidRPr="002D2D94">
        <w:rPr>
          <w:bCs/>
          <w:sz w:val="24"/>
        </w:rPr>
        <w:t>C++</w:t>
      </w:r>
      <w:r w:rsidRPr="002D2D94">
        <w:rPr>
          <w:bCs/>
          <w:sz w:val="24"/>
        </w:rPr>
        <w:t>、</w:t>
      </w:r>
      <w:r w:rsidRPr="002D2D94">
        <w:rPr>
          <w:bCs/>
          <w:sz w:val="24"/>
        </w:rPr>
        <w:t>Builder</w:t>
      </w:r>
      <w:r w:rsidRPr="002D2D94">
        <w:rPr>
          <w:bCs/>
          <w:sz w:val="24"/>
        </w:rPr>
        <w:t>）。就其本身而言，它只是一个框架和一组服务，用于通过插件组件构建开发环境。</w:t>
      </w:r>
    </w:p>
    <w:p w:rsidR="00475968" w:rsidRPr="002D2D94" w:rsidRDefault="00475968" w:rsidP="002D2D94">
      <w:pPr>
        <w:spacing w:line="360" w:lineRule="auto"/>
        <w:ind w:firstLineChars="200" w:firstLine="480"/>
        <w:rPr>
          <w:bCs/>
          <w:sz w:val="24"/>
        </w:rPr>
      </w:pPr>
      <w:r w:rsidRPr="002D2D94">
        <w:rPr>
          <w:bCs/>
          <w:sz w:val="24"/>
        </w:rPr>
        <w:t>虽然大多数用户很乐于将</w:t>
      </w:r>
      <w:r w:rsidRPr="002D2D94">
        <w:rPr>
          <w:bCs/>
          <w:sz w:val="24"/>
        </w:rPr>
        <w:t>MyEclipse</w:t>
      </w:r>
      <w:r w:rsidRPr="002D2D94">
        <w:rPr>
          <w:bCs/>
          <w:sz w:val="24"/>
        </w:rPr>
        <w:t>当做</w:t>
      </w:r>
      <w:r w:rsidRPr="002D2D94">
        <w:rPr>
          <w:bCs/>
          <w:sz w:val="24"/>
        </w:rPr>
        <w:t>Java IDE</w:t>
      </w:r>
      <w:r w:rsidRPr="002D2D94">
        <w:rPr>
          <w:bCs/>
          <w:sz w:val="24"/>
        </w:rPr>
        <w:t>（</w:t>
      </w:r>
      <w:r w:rsidRPr="002D2D94">
        <w:rPr>
          <w:bCs/>
          <w:sz w:val="24"/>
        </w:rPr>
        <w:t>Integrated Development Environment</w:t>
      </w:r>
      <w:r w:rsidRPr="002D2D94">
        <w:rPr>
          <w:bCs/>
          <w:sz w:val="24"/>
        </w:rPr>
        <w:t>）来使用，但</w:t>
      </w:r>
      <w:r w:rsidRPr="002D2D94">
        <w:rPr>
          <w:bCs/>
          <w:sz w:val="24"/>
        </w:rPr>
        <w:t>MyEclipse</w:t>
      </w:r>
      <w:r w:rsidRPr="002D2D94">
        <w:rPr>
          <w:bCs/>
          <w:sz w:val="24"/>
        </w:rPr>
        <w:t>的目标并不仅限于此。</w:t>
      </w:r>
      <w:r w:rsidRPr="002D2D94">
        <w:rPr>
          <w:bCs/>
          <w:sz w:val="24"/>
        </w:rPr>
        <w:t>MyEclipse</w:t>
      </w:r>
      <w:r w:rsidRPr="002D2D94">
        <w:rPr>
          <w:bCs/>
          <w:sz w:val="24"/>
        </w:rPr>
        <w:t>还包括插件开发环境（</w:t>
      </w:r>
      <w:r w:rsidRPr="002D2D94">
        <w:rPr>
          <w:bCs/>
          <w:sz w:val="24"/>
        </w:rPr>
        <w:t>Plug-in Development Environment-PDE</w:t>
      </w:r>
      <w:r w:rsidRPr="002D2D94">
        <w:rPr>
          <w:bCs/>
          <w:sz w:val="24"/>
        </w:rPr>
        <w:t>），当然，这个功能的实现主要是</w:t>
      </w:r>
      <w:r w:rsidRPr="002D2D94">
        <w:rPr>
          <w:bCs/>
          <w:sz w:val="24"/>
        </w:rPr>
        <w:t>Eclipse</w:t>
      </w:r>
      <w:r w:rsidRPr="002D2D94">
        <w:rPr>
          <w:bCs/>
          <w:sz w:val="24"/>
        </w:rPr>
        <w:t>，这个组件主要针对希望扩展</w:t>
      </w:r>
      <w:r w:rsidRPr="002D2D94">
        <w:rPr>
          <w:bCs/>
          <w:sz w:val="24"/>
        </w:rPr>
        <w:t>Eclipse</w:t>
      </w:r>
      <w:r w:rsidRPr="002D2D94">
        <w:rPr>
          <w:bCs/>
          <w:sz w:val="24"/>
        </w:rPr>
        <w:t>核心的软件开发人员，因为它允许他们构建与</w:t>
      </w:r>
      <w:r w:rsidRPr="002D2D94">
        <w:rPr>
          <w:bCs/>
          <w:sz w:val="24"/>
        </w:rPr>
        <w:t>Eclipse</w:t>
      </w:r>
      <w:r w:rsidRPr="002D2D94">
        <w:rPr>
          <w:bCs/>
          <w:sz w:val="24"/>
        </w:rPr>
        <w:t>环境无缝集成的工具。由于</w:t>
      </w:r>
      <w:r w:rsidRPr="002D2D94">
        <w:rPr>
          <w:bCs/>
          <w:sz w:val="24"/>
        </w:rPr>
        <w:t>Eclipse</w:t>
      </w:r>
      <w:r w:rsidRPr="002D2D94">
        <w:rPr>
          <w:bCs/>
          <w:sz w:val="24"/>
        </w:rPr>
        <w:t>中的每样东西都是插件，对于给</w:t>
      </w:r>
      <w:r w:rsidRPr="002D2D94">
        <w:rPr>
          <w:bCs/>
          <w:sz w:val="24"/>
        </w:rPr>
        <w:t>Eclipse</w:t>
      </w:r>
      <w:r w:rsidRPr="002D2D94">
        <w:rPr>
          <w:bCs/>
          <w:sz w:val="24"/>
        </w:rPr>
        <w:t>提供插件，以及给用户提供一致和统一的集成开发环境而言，所有工具开发人员都具有同等的发挥场所。</w:t>
      </w:r>
    </w:p>
    <w:p w:rsidR="00475968" w:rsidRPr="002D2D94" w:rsidRDefault="00475968" w:rsidP="002D2D94">
      <w:pPr>
        <w:spacing w:line="360" w:lineRule="auto"/>
        <w:ind w:firstLineChars="200" w:firstLine="480"/>
        <w:rPr>
          <w:bCs/>
          <w:sz w:val="24"/>
        </w:rPr>
      </w:pPr>
      <w:r w:rsidRPr="002D2D94">
        <w:rPr>
          <w:bCs/>
          <w:sz w:val="24"/>
        </w:rPr>
        <w:t>这种平等和一致性并不仅限于</w:t>
      </w:r>
      <w:r w:rsidRPr="002D2D94">
        <w:rPr>
          <w:bCs/>
          <w:sz w:val="24"/>
        </w:rPr>
        <w:t>Java</w:t>
      </w:r>
      <w:r w:rsidRPr="002D2D94">
        <w:rPr>
          <w:bCs/>
          <w:sz w:val="24"/>
        </w:rPr>
        <w:t>开发工具。尽管</w:t>
      </w:r>
      <w:r w:rsidRPr="002D2D94">
        <w:rPr>
          <w:bCs/>
          <w:sz w:val="24"/>
        </w:rPr>
        <w:t>Eclipse</w:t>
      </w:r>
      <w:r w:rsidRPr="002D2D94">
        <w:rPr>
          <w:bCs/>
          <w:sz w:val="24"/>
        </w:rPr>
        <w:t>是使用</w:t>
      </w:r>
      <w:r w:rsidRPr="002D2D94">
        <w:rPr>
          <w:bCs/>
          <w:sz w:val="24"/>
        </w:rPr>
        <w:t>Java</w:t>
      </w:r>
      <w:r w:rsidRPr="002D2D94">
        <w:rPr>
          <w:bCs/>
          <w:sz w:val="24"/>
        </w:rPr>
        <w:t>语言开发的，但它的用途并不限于</w:t>
      </w:r>
      <w:r w:rsidRPr="002D2D94">
        <w:rPr>
          <w:bCs/>
          <w:sz w:val="24"/>
        </w:rPr>
        <w:t>Java</w:t>
      </w:r>
      <w:r w:rsidRPr="002D2D94">
        <w:rPr>
          <w:bCs/>
          <w:sz w:val="24"/>
        </w:rPr>
        <w:t>语言。例如：支持诸如</w:t>
      </w:r>
      <w:r w:rsidRPr="002D2D94">
        <w:rPr>
          <w:bCs/>
          <w:sz w:val="24"/>
        </w:rPr>
        <w:t>C/C++</w:t>
      </w:r>
      <w:r w:rsidRPr="002D2D94">
        <w:rPr>
          <w:bCs/>
          <w:sz w:val="24"/>
        </w:rPr>
        <w:t>、</w:t>
      </w:r>
      <w:r w:rsidRPr="002D2D94">
        <w:rPr>
          <w:bCs/>
          <w:sz w:val="24"/>
        </w:rPr>
        <w:t>COBOL</w:t>
      </w:r>
      <w:r w:rsidRPr="002D2D94">
        <w:rPr>
          <w:bCs/>
          <w:sz w:val="24"/>
        </w:rPr>
        <w:t>和</w:t>
      </w:r>
      <w:r w:rsidRPr="002D2D94">
        <w:rPr>
          <w:bCs/>
          <w:sz w:val="24"/>
        </w:rPr>
        <w:t>Eiffel</w:t>
      </w:r>
      <w:r w:rsidRPr="002D2D94">
        <w:rPr>
          <w:bCs/>
          <w:sz w:val="24"/>
        </w:rPr>
        <w:t>及</w:t>
      </w:r>
      <w:r w:rsidRPr="002D2D94">
        <w:rPr>
          <w:bCs/>
          <w:sz w:val="24"/>
        </w:rPr>
        <w:t>Perl</w:t>
      </w:r>
      <w:r w:rsidRPr="002D2D94">
        <w:rPr>
          <w:bCs/>
          <w:sz w:val="24"/>
        </w:rPr>
        <w:t>等编程语言的插件。</w:t>
      </w:r>
    </w:p>
    <w:p w:rsidR="00475968" w:rsidRPr="002D2D94" w:rsidRDefault="00475968" w:rsidP="002D2D94">
      <w:pPr>
        <w:spacing w:line="360" w:lineRule="auto"/>
        <w:ind w:firstLineChars="200" w:firstLine="480"/>
        <w:rPr>
          <w:bCs/>
          <w:sz w:val="24"/>
        </w:rPr>
      </w:pPr>
      <w:r w:rsidRPr="002D2D94">
        <w:rPr>
          <w:bCs/>
          <w:sz w:val="24"/>
        </w:rPr>
        <w:t>MyEclipse</w:t>
      </w:r>
      <w:r w:rsidRPr="002D2D94">
        <w:rPr>
          <w:bCs/>
          <w:sz w:val="24"/>
        </w:rPr>
        <w:t>是一款功能强大的</w:t>
      </w:r>
      <w:r w:rsidRPr="002D2D94">
        <w:rPr>
          <w:bCs/>
          <w:sz w:val="24"/>
        </w:rPr>
        <w:t>J2EE</w:t>
      </w:r>
      <w:r w:rsidRPr="002D2D94">
        <w:rPr>
          <w:bCs/>
          <w:sz w:val="24"/>
        </w:rPr>
        <w:t>集成开发环境，支持代码编写、配置、测试及除错。程序功能包括：</w:t>
      </w:r>
      <w:r w:rsidRPr="002D2D94">
        <w:rPr>
          <w:bCs/>
          <w:sz w:val="24"/>
        </w:rPr>
        <w:t>HTML</w:t>
      </w:r>
      <w:r w:rsidRPr="002D2D94">
        <w:rPr>
          <w:bCs/>
          <w:sz w:val="24"/>
        </w:rPr>
        <w:t>智能编辑器、</w:t>
      </w:r>
      <w:r w:rsidRPr="002D2D94">
        <w:rPr>
          <w:bCs/>
          <w:sz w:val="24"/>
        </w:rPr>
        <w:t>Struts</w:t>
      </w:r>
      <w:r w:rsidRPr="002D2D94">
        <w:rPr>
          <w:bCs/>
          <w:sz w:val="24"/>
        </w:rPr>
        <w:t>、</w:t>
      </w:r>
      <w:r w:rsidRPr="002D2D94">
        <w:rPr>
          <w:bCs/>
          <w:sz w:val="24"/>
        </w:rPr>
        <w:t>JSF</w:t>
      </w:r>
      <w:r w:rsidRPr="002D2D94">
        <w:rPr>
          <w:bCs/>
          <w:sz w:val="24"/>
        </w:rPr>
        <w:t>、</w:t>
      </w:r>
      <w:r w:rsidRPr="002D2D94">
        <w:rPr>
          <w:bCs/>
          <w:sz w:val="24"/>
        </w:rPr>
        <w:t>CSS</w:t>
      </w:r>
      <w:r w:rsidRPr="002D2D94">
        <w:rPr>
          <w:bCs/>
          <w:sz w:val="24"/>
        </w:rPr>
        <w:t>、</w:t>
      </w:r>
      <w:r w:rsidRPr="002D2D94">
        <w:rPr>
          <w:bCs/>
          <w:sz w:val="24"/>
        </w:rPr>
        <w:t>JavaScript</w:t>
      </w:r>
      <w:r w:rsidRPr="002D2D94">
        <w:rPr>
          <w:bCs/>
          <w:sz w:val="24"/>
        </w:rPr>
        <w:t>、</w:t>
      </w:r>
      <w:r w:rsidRPr="002D2D94">
        <w:rPr>
          <w:bCs/>
          <w:sz w:val="24"/>
        </w:rPr>
        <w:t>SQL</w:t>
      </w:r>
      <w:r w:rsidRPr="002D2D94">
        <w:rPr>
          <w:bCs/>
          <w:sz w:val="24"/>
        </w:rPr>
        <w:t>、</w:t>
      </w:r>
      <w:r w:rsidRPr="002D2D94">
        <w:rPr>
          <w:bCs/>
          <w:sz w:val="24"/>
        </w:rPr>
        <w:t>Hibernate</w:t>
      </w:r>
      <w:r w:rsidRPr="002D2D94">
        <w:rPr>
          <w:bCs/>
          <w:sz w:val="24"/>
        </w:rPr>
        <w:t>、</w:t>
      </w:r>
      <w:r w:rsidRPr="002D2D94">
        <w:rPr>
          <w:bCs/>
          <w:sz w:val="24"/>
        </w:rPr>
        <w:t>Spring</w:t>
      </w:r>
      <w:r w:rsidRPr="002D2D94">
        <w:rPr>
          <w:bCs/>
          <w:sz w:val="24"/>
        </w:rPr>
        <w:t>等，带有自动完成与语法高亮显示功能的</w:t>
      </w:r>
      <w:r w:rsidRPr="002D2D94">
        <w:rPr>
          <w:bCs/>
          <w:sz w:val="24"/>
        </w:rPr>
        <w:t>J2EE</w:t>
      </w:r>
      <w:r w:rsidRPr="002D2D94">
        <w:rPr>
          <w:bCs/>
          <w:sz w:val="24"/>
        </w:rPr>
        <w:t>编辑器。在</w:t>
      </w:r>
      <w:r w:rsidRPr="002D2D94">
        <w:rPr>
          <w:bCs/>
          <w:sz w:val="24"/>
        </w:rPr>
        <w:t>Eclipse</w:t>
      </w:r>
      <w:r w:rsidRPr="002D2D94">
        <w:rPr>
          <w:bCs/>
          <w:sz w:val="24"/>
        </w:rPr>
        <w:t>中安装这个插件可以大大提高开发</w:t>
      </w:r>
      <w:r w:rsidRPr="002D2D94">
        <w:rPr>
          <w:bCs/>
          <w:sz w:val="24"/>
        </w:rPr>
        <w:t>J2EE</w:t>
      </w:r>
      <w:r w:rsidRPr="002D2D94">
        <w:rPr>
          <w:bCs/>
          <w:sz w:val="24"/>
        </w:rPr>
        <w:t>的效率。</w:t>
      </w:r>
    </w:p>
    <w:p w:rsidR="00475968" w:rsidRPr="00B14FBC" w:rsidRDefault="00F27A5B" w:rsidP="00CD20B1">
      <w:pPr>
        <w:pStyle w:val="3"/>
        <w:ind w:firstLineChars="0" w:firstLine="0"/>
      </w:pPr>
      <w:bookmarkStart w:id="102" w:name="_Toc168417331"/>
      <w:bookmarkStart w:id="103" w:name="_Toc168417461"/>
      <w:bookmarkStart w:id="104" w:name="_Toc168417741"/>
      <w:bookmarkStart w:id="105" w:name="_Toc168464134"/>
      <w:bookmarkStart w:id="106" w:name="_Toc230629467"/>
      <w:bookmarkStart w:id="107" w:name="_Toc231549161"/>
      <w:bookmarkStart w:id="108" w:name="_Toc231553322"/>
      <w:bookmarkStart w:id="109" w:name="_Toc293561036"/>
      <w:bookmarkStart w:id="110" w:name="_Toc325309359"/>
      <w:bookmarkStart w:id="111" w:name="_Toc325309587"/>
      <w:bookmarkStart w:id="112" w:name="_Toc325572498"/>
      <w:r w:rsidRPr="00B14FBC">
        <w:rPr>
          <w:rStyle w:val="3Char"/>
          <w:rFonts w:hint="eastAsia"/>
        </w:rPr>
        <w:t>3</w:t>
      </w:r>
      <w:r w:rsidR="00475968" w:rsidRPr="00B14FBC">
        <w:rPr>
          <w:rStyle w:val="3Char"/>
        </w:rPr>
        <w:t>.1.2  Tomcat</w:t>
      </w:r>
      <w:r w:rsidR="00475968" w:rsidRPr="00B14FBC">
        <w:rPr>
          <w:rStyle w:val="3Char"/>
        </w:rPr>
        <w:t>服务器介绍</w:t>
      </w:r>
      <w:bookmarkEnd w:id="102"/>
      <w:bookmarkEnd w:id="103"/>
      <w:bookmarkEnd w:id="104"/>
      <w:bookmarkEnd w:id="105"/>
      <w:bookmarkEnd w:id="106"/>
      <w:bookmarkEnd w:id="107"/>
      <w:bookmarkEnd w:id="108"/>
      <w:bookmarkEnd w:id="109"/>
      <w:bookmarkEnd w:id="110"/>
      <w:bookmarkEnd w:id="111"/>
      <w:bookmarkEnd w:id="112"/>
    </w:p>
    <w:p w:rsidR="00475968" w:rsidRPr="002D2D94" w:rsidRDefault="00475968" w:rsidP="002D2D94">
      <w:pPr>
        <w:adjustRightInd w:val="0"/>
        <w:snapToGrid w:val="0"/>
        <w:spacing w:line="360" w:lineRule="auto"/>
        <w:ind w:firstLineChars="200" w:firstLine="480"/>
        <w:rPr>
          <w:sz w:val="24"/>
        </w:rPr>
      </w:pPr>
      <w:r w:rsidRPr="002D2D94">
        <w:rPr>
          <w:sz w:val="24"/>
        </w:rPr>
        <w:t>Tomcat</w:t>
      </w:r>
      <w:r w:rsidRPr="002D2D94">
        <w:rPr>
          <w:sz w:val="24"/>
        </w:rPr>
        <w:t>是一个免费开源的</w:t>
      </w:r>
      <w:r w:rsidRPr="002D2D94">
        <w:rPr>
          <w:sz w:val="24"/>
        </w:rPr>
        <w:t>Servlet</w:t>
      </w:r>
      <w:r w:rsidRPr="002D2D94">
        <w:rPr>
          <w:sz w:val="24"/>
        </w:rPr>
        <w:t>容器，它是</w:t>
      </w:r>
      <w:r w:rsidRPr="002D2D94">
        <w:rPr>
          <w:sz w:val="24"/>
        </w:rPr>
        <w:t xml:space="preserve">Apache </w:t>
      </w:r>
      <w:r w:rsidRPr="002D2D94">
        <w:rPr>
          <w:sz w:val="24"/>
        </w:rPr>
        <w:t>软件基金会（</w:t>
      </w:r>
      <w:r w:rsidRPr="002D2D94">
        <w:rPr>
          <w:sz w:val="24"/>
        </w:rPr>
        <w:t>Apache Software Foundation</w:t>
      </w:r>
      <w:r w:rsidRPr="002D2D94">
        <w:rPr>
          <w:sz w:val="24"/>
        </w:rPr>
        <w:t>）</w:t>
      </w:r>
      <w:r w:rsidRPr="002D2D94">
        <w:rPr>
          <w:sz w:val="24"/>
        </w:rPr>
        <w:t xml:space="preserve">Jakarta </w:t>
      </w:r>
      <w:r w:rsidRPr="002D2D94">
        <w:rPr>
          <w:sz w:val="24"/>
        </w:rPr>
        <w:t>项目中的一个核心项目，由</w:t>
      </w:r>
      <w:r w:rsidRPr="002D2D94">
        <w:rPr>
          <w:sz w:val="24"/>
        </w:rPr>
        <w:t>Apache</w:t>
      </w:r>
      <w:r w:rsidRPr="002D2D94">
        <w:rPr>
          <w:sz w:val="24"/>
        </w:rPr>
        <w:t>、</w:t>
      </w:r>
      <w:r w:rsidRPr="002D2D94">
        <w:rPr>
          <w:sz w:val="24"/>
        </w:rPr>
        <w:t xml:space="preserve">Sun </w:t>
      </w:r>
      <w:r w:rsidRPr="002D2D94">
        <w:rPr>
          <w:sz w:val="24"/>
        </w:rPr>
        <w:t>和其他一些公司及个人共同开发而成。由于有了</w:t>
      </w:r>
      <w:r w:rsidRPr="002D2D94">
        <w:rPr>
          <w:sz w:val="24"/>
        </w:rPr>
        <w:t xml:space="preserve">Sun </w:t>
      </w:r>
      <w:r w:rsidRPr="002D2D94">
        <w:rPr>
          <w:sz w:val="24"/>
        </w:rPr>
        <w:t>的参与和支持，最新的</w:t>
      </w:r>
      <w:r w:rsidRPr="002D2D94">
        <w:rPr>
          <w:sz w:val="24"/>
        </w:rPr>
        <w:t xml:space="preserve">Servlet </w:t>
      </w:r>
      <w:r w:rsidRPr="002D2D94">
        <w:rPr>
          <w:sz w:val="24"/>
        </w:rPr>
        <w:t>和</w:t>
      </w:r>
      <w:r w:rsidRPr="002D2D94">
        <w:rPr>
          <w:sz w:val="24"/>
        </w:rPr>
        <w:t xml:space="preserve">JSP </w:t>
      </w:r>
      <w:r w:rsidRPr="002D2D94">
        <w:rPr>
          <w:sz w:val="24"/>
        </w:rPr>
        <w:t>规范总是能在</w:t>
      </w:r>
      <w:r w:rsidRPr="002D2D94">
        <w:rPr>
          <w:sz w:val="24"/>
        </w:rPr>
        <w:t xml:space="preserve">Tomcat </w:t>
      </w:r>
      <w:r w:rsidRPr="002D2D94">
        <w:rPr>
          <w:sz w:val="24"/>
        </w:rPr>
        <w:t>中得到体现，</w:t>
      </w:r>
      <w:r w:rsidRPr="002D2D94">
        <w:rPr>
          <w:sz w:val="24"/>
        </w:rPr>
        <w:t xml:space="preserve">Tomcat 7 </w:t>
      </w:r>
      <w:r w:rsidRPr="002D2D94">
        <w:rPr>
          <w:sz w:val="24"/>
        </w:rPr>
        <w:t>支持最新的</w:t>
      </w:r>
      <w:r w:rsidRPr="002D2D94">
        <w:rPr>
          <w:sz w:val="24"/>
        </w:rPr>
        <w:t xml:space="preserve">Servlet 3.0 </w:t>
      </w:r>
      <w:r w:rsidRPr="002D2D94">
        <w:rPr>
          <w:sz w:val="24"/>
        </w:rPr>
        <w:t>和</w:t>
      </w:r>
      <w:r w:rsidRPr="002D2D94">
        <w:rPr>
          <w:sz w:val="24"/>
        </w:rPr>
        <w:t xml:space="preserve">JSP 2.2 </w:t>
      </w:r>
      <w:r w:rsidRPr="002D2D94">
        <w:rPr>
          <w:sz w:val="24"/>
        </w:rPr>
        <w:t>规范。</w:t>
      </w:r>
      <w:r w:rsidRPr="002D2D94">
        <w:rPr>
          <w:sz w:val="24"/>
        </w:rPr>
        <w:t>Tomcat</w:t>
      </w:r>
      <w:r w:rsidRPr="002D2D94">
        <w:rPr>
          <w:sz w:val="24"/>
        </w:rPr>
        <w:t>不仅是一个</w:t>
      </w:r>
      <w:r w:rsidRPr="002D2D94">
        <w:rPr>
          <w:sz w:val="24"/>
        </w:rPr>
        <w:lastRenderedPageBreak/>
        <w:t>Servlet</w:t>
      </w:r>
      <w:r w:rsidRPr="002D2D94">
        <w:rPr>
          <w:sz w:val="24"/>
        </w:rPr>
        <w:t>容器，它也具有传统的</w:t>
      </w:r>
      <w:r w:rsidRPr="002D2D94">
        <w:rPr>
          <w:sz w:val="24"/>
        </w:rPr>
        <w:t>Web</w:t>
      </w:r>
      <w:r w:rsidRPr="002D2D94">
        <w:rPr>
          <w:sz w:val="24"/>
        </w:rPr>
        <w:t>服务器的功能，如处理</w:t>
      </w:r>
      <w:r w:rsidRPr="002D2D94">
        <w:rPr>
          <w:sz w:val="24"/>
        </w:rPr>
        <w:t>HTML</w:t>
      </w:r>
      <w:r w:rsidRPr="002D2D94">
        <w:rPr>
          <w:sz w:val="24"/>
        </w:rPr>
        <w:t>页面，简单的域名管理，配置</w:t>
      </w:r>
      <w:r w:rsidRPr="002D2D94">
        <w:rPr>
          <w:sz w:val="24"/>
        </w:rPr>
        <w:t>JNDI</w:t>
      </w:r>
      <w:r w:rsidRPr="002D2D94">
        <w:rPr>
          <w:sz w:val="24"/>
        </w:rPr>
        <w:t>等。因为</w:t>
      </w:r>
      <w:r w:rsidRPr="002D2D94">
        <w:rPr>
          <w:sz w:val="24"/>
        </w:rPr>
        <w:t xml:space="preserve">Tomcat </w:t>
      </w:r>
      <w:r w:rsidRPr="002D2D94">
        <w:rPr>
          <w:sz w:val="24"/>
        </w:rPr>
        <w:t>技术先进、性能稳定，而且免费，因而深受</w:t>
      </w:r>
      <w:r w:rsidRPr="002D2D94">
        <w:rPr>
          <w:sz w:val="24"/>
        </w:rPr>
        <w:t xml:space="preserve">Java </w:t>
      </w:r>
      <w:r w:rsidRPr="002D2D94">
        <w:rPr>
          <w:sz w:val="24"/>
        </w:rPr>
        <w:t>爱好者的喜爱并得到了部分软件开发商的认可，成为目前比较流行的</w:t>
      </w:r>
      <w:r w:rsidRPr="002D2D94">
        <w:rPr>
          <w:sz w:val="24"/>
        </w:rPr>
        <w:t xml:space="preserve">Web </w:t>
      </w:r>
      <w:r w:rsidRPr="002D2D94">
        <w:rPr>
          <w:sz w:val="24"/>
        </w:rPr>
        <w:t>应用服务器。</w:t>
      </w:r>
    </w:p>
    <w:p w:rsidR="00475968" w:rsidRPr="002D2D94" w:rsidRDefault="00475968" w:rsidP="002D2D94">
      <w:pPr>
        <w:adjustRightInd w:val="0"/>
        <w:snapToGrid w:val="0"/>
        <w:spacing w:line="360" w:lineRule="auto"/>
        <w:ind w:firstLineChars="200" w:firstLine="480"/>
        <w:rPr>
          <w:sz w:val="24"/>
        </w:rPr>
      </w:pPr>
      <w:r w:rsidRPr="002D2D94">
        <w:rPr>
          <w:sz w:val="24"/>
        </w:rPr>
        <w:t xml:space="preserve">Tomcat </w:t>
      </w:r>
      <w:r w:rsidRPr="002D2D94">
        <w:rPr>
          <w:sz w:val="24"/>
        </w:rPr>
        <w:t>很受广大程序员的喜欢，因为它运行时占用的系统资源小，扩展性好，支持负载平衡与邮件服务等开发应用系统常用的功能；而且它还在不断的改进和完善中，任何一个感兴趣的程序员都可以更改它或在其中加入新的功能。</w:t>
      </w:r>
    </w:p>
    <w:p w:rsidR="00475968" w:rsidRPr="002D2D94" w:rsidRDefault="00475968" w:rsidP="002D2D94">
      <w:pPr>
        <w:adjustRightInd w:val="0"/>
        <w:snapToGrid w:val="0"/>
        <w:spacing w:line="360" w:lineRule="auto"/>
        <w:ind w:firstLineChars="200" w:firstLine="480"/>
        <w:rPr>
          <w:sz w:val="24"/>
        </w:rPr>
      </w:pPr>
      <w:r w:rsidRPr="002D2D94">
        <w:rPr>
          <w:sz w:val="24"/>
        </w:rPr>
        <w:t xml:space="preserve">Tomcat </w:t>
      </w:r>
      <w:r w:rsidRPr="002D2D94">
        <w:rPr>
          <w:sz w:val="24"/>
        </w:rPr>
        <w:t>是一个小型的轻量级应用服务器，在中小型系统和并发访问用户不是很多的场合下被普遍使用，是开发和调试</w:t>
      </w:r>
      <w:r w:rsidRPr="002D2D94">
        <w:rPr>
          <w:sz w:val="24"/>
        </w:rPr>
        <w:t xml:space="preserve">JSP </w:t>
      </w:r>
      <w:r w:rsidRPr="002D2D94">
        <w:rPr>
          <w:sz w:val="24"/>
        </w:rPr>
        <w:t>程序的首选。对于一个初学者来说，可以这样认为，当在一台机器上配置好</w:t>
      </w:r>
      <w:r w:rsidRPr="002D2D94">
        <w:rPr>
          <w:sz w:val="24"/>
        </w:rPr>
        <w:t xml:space="preserve">Apache </w:t>
      </w:r>
      <w:r w:rsidRPr="002D2D94">
        <w:rPr>
          <w:sz w:val="24"/>
        </w:rPr>
        <w:t>服务器，可利用它响应对</w:t>
      </w:r>
      <w:r w:rsidRPr="002D2D94">
        <w:rPr>
          <w:sz w:val="24"/>
        </w:rPr>
        <w:t xml:space="preserve">HTML </w:t>
      </w:r>
      <w:r w:rsidRPr="002D2D94">
        <w:rPr>
          <w:sz w:val="24"/>
        </w:rPr>
        <w:t>页面的访问请求。实际上</w:t>
      </w:r>
      <w:r w:rsidRPr="002D2D94">
        <w:rPr>
          <w:sz w:val="24"/>
        </w:rPr>
        <w:t xml:space="preserve">Tomcat </w:t>
      </w:r>
      <w:r w:rsidRPr="002D2D94">
        <w:rPr>
          <w:sz w:val="24"/>
        </w:rPr>
        <w:t>部分是</w:t>
      </w:r>
      <w:r w:rsidRPr="002D2D94">
        <w:rPr>
          <w:sz w:val="24"/>
        </w:rPr>
        <w:t xml:space="preserve">Apache </w:t>
      </w:r>
      <w:r w:rsidRPr="002D2D94">
        <w:rPr>
          <w:sz w:val="24"/>
        </w:rPr>
        <w:t>服务器的扩展，但它是独立运行的，所以当你运行</w:t>
      </w:r>
      <w:r w:rsidRPr="002D2D94">
        <w:rPr>
          <w:sz w:val="24"/>
        </w:rPr>
        <w:t xml:space="preserve">Tomcat </w:t>
      </w:r>
      <w:r w:rsidRPr="002D2D94">
        <w:rPr>
          <w:sz w:val="24"/>
        </w:rPr>
        <w:t>时，它实际上作为一个与</w:t>
      </w:r>
      <w:r w:rsidRPr="002D2D94">
        <w:rPr>
          <w:sz w:val="24"/>
        </w:rPr>
        <w:t xml:space="preserve">Apache </w:t>
      </w:r>
      <w:r w:rsidRPr="002D2D94">
        <w:rPr>
          <w:sz w:val="24"/>
        </w:rPr>
        <w:t>独立的进程单独运行的。</w:t>
      </w:r>
    </w:p>
    <w:p w:rsidR="00475968" w:rsidRPr="002D2D94" w:rsidRDefault="00475968" w:rsidP="002D2D94">
      <w:pPr>
        <w:adjustRightInd w:val="0"/>
        <w:snapToGrid w:val="0"/>
        <w:spacing w:line="360" w:lineRule="auto"/>
        <w:ind w:firstLineChars="200" w:firstLine="480"/>
        <w:rPr>
          <w:sz w:val="24"/>
        </w:rPr>
      </w:pPr>
      <w:r w:rsidRPr="002D2D94">
        <w:rPr>
          <w:sz w:val="24"/>
        </w:rPr>
        <w:t>这里的诀窍是，当配置正确时，</w:t>
      </w:r>
      <w:r w:rsidRPr="002D2D94">
        <w:rPr>
          <w:sz w:val="24"/>
        </w:rPr>
        <w:t xml:space="preserve">Apache </w:t>
      </w:r>
      <w:r w:rsidRPr="002D2D94">
        <w:rPr>
          <w:sz w:val="24"/>
        </w:rPr>
        <w:t>为</w:t>
      </w:r>
      <w:r w:rsidRPr="002D2D94">
        <w:rPr>
          <w:sz w:val="24"/>
        </w:rPr>
        <w:t>HTML</w:t>
      </w:r>
      <w:r w:rsidRPr="002D2D94">
        <w:rPr>
          <w:sz w:val="24"/>
        </w:rPr>
        <w:t>页面服务，而</w:t>
      </w:r>
      <w:r w:rsidRPr="002D2D94">
        <w:rPr>
          <w:sz w:val="24"/>
        </w:rPr>
        <w:t xml:space="preserve">Tomcat </w:t>
      </w:r>
      <w:r w:rsidRPr="002D2D94">
        <w:rPr>
          <w:sz w:val="24"/>
        </w:rPr>
        <w:t>实际上运行</w:t>
      </w:r>
      <w:r w:rsidRPr="002D2D94">
        <w:rPr>
          <w:sz w:val="24"/>
        </w:rPr>
        <w:t xml:space="preserve">JSP </w:t>
      </w:r>
      <w:r w:rsidRPr="002D2D94">
        <w:rPr>
          <w:sz w:val="24"/>
        </w:rPr>
        <w:t>页面和</w:t>
      </w:r>
      <w:r w:rsidRPr="002D2D94">
        <w:rPr>
          <w:sz w:val="24"/>
        </w:rPr>
        <w:t>Servlet</w:t>
      </w:r>
      <w:r w:rsidRPr="002D2D94">
        <w:rPr>
          <w:sz w:val="24"/>
        </w:rPr>
        <w:t>。另外，</w:t>
      </w:r>
      <w:r w:rsidRPr="002D2D94">
        <w:rPr>
          <w:sz w:val="24"/>
        </w:rPr>
        <w:t>Tomcat</w:t>
      </w:r>
      <w:r w:rsidRPr="002D2D94">
        <w:rPr>
          <w:sz w:val="24"/>
        </w:rPr>
        <w:t>和</w:t>
      </w:r>
      <w:r w:rsidRPr="002D2D94">
        <w:rPr>
          <w:sz w:val="24"/>
        </w:rPr>
        <w:t>IIS</w:t>
      </w:r>
      <w:r w:rsidRPr="002D2D94">
        <w:rPr>
          <w:sz w:val="24"/>
        </w:rPr>
        <w:t>、</w:t>
      </w:r>
      <w:r w:rsidRPr="002D2D94">
        <w:rPr>
          <w:sz w:val="24"/>
        </w:rPr>
        <w:t>Apache</w:t>
      </w:r>
      <w:r w:rsidRPr="002D2D94">
        <w:rPr>
          <w:sz w:val="24"/>
        </w:rPr>
        <w:t>等</w:t>
      </w:r>
      <w:r w:rsidRPr="002D2D94">
        <w:rPr>
          <w:sz w:val="24"/>
        </w:rPr>
        <w:t>Web</w:t>
      </w:r>
      <w:r w:rsidRPr="002D2D94">
        <w:rPr>
          <w:sz w:val="24"/>
        </w:rPr>
        <w:t>服务器一样，具有处理</w:t>
      </w:r>
      <w:r w:rsidRPr="002D2D94">
        <w:rPr>
          <w:sz w:val="24"/>
        </w:rPr>
        <w:t>HTML</w:t>
      </w:r>
      <w:r w:rsidRPr="002D2D94">
        <w:rPr>
          <w:sz w:val="24"/>
        </w:rPr>
        <w:t>页面的功能，另外它还是一个</w:t>
      </w:r>
      <w:r w:rsidRPr="002D2D94">
        <w:rPr>
          <w:sz w:val="24"/>
        </w:rPr>
        <w:t>Servlet</w:t>
      </w:r>
      <w:r w:rsidRPr="002D2D94">
        <w:rPr>
          <w:sz w:val="24"/>
        </w:rPr>
        <w:t>和</w:t>
      </w:r>
      <w:r w:rsidRPr="002D2D94">
        <w:rPr>
          <w:sz w:val="24"/>
        </w:rPr>
        <w:t xml:space="preserve"> JSP</w:t>
      </w:r>
      <w:r w:rsidRPr="002D2D94">
        <w:rPr>
          <w:sz w:val="24"/>
        </w:rPr>
        <w:t>容器，独立的</w:t>
      </w:r>
      <w:r w:rsidRPr="002D2D94">
        <w:rPr>
          <w:sz w:val="24"/>
        </w:rPr>
        <w:t>Servlet</w:t>
      </w:r>
      <w:r w:rsidRPr="002D2D94">
        <w:rPr>
          <w:sz w:val="24"/>
        </w:rPr>
        <w:t>容器是</w:t>
      </w:r>
      <w:r w:rsidRPr="002D2D94">
        <w:rPr>
          <w:sz w:val="24"/>
        </w:rPr>
        <w:t>Tomcat</w:t>
      </w:r>
      <w:r w:rsidRPr="002D2D94">
        <w:rPr>
          <w:sz w:val="24"/>
        </w:rPr>
        <w:t>的默认模式。不过，</w:t>
      </w:r>
      <w:r w:rsidRPr="002D2D94">
        <w:rPr>
          <w:sz w:val="24"/>
        </w:rPr>
        <w:t>Tomcat</w:t>
      </w:r>
      <w:r w:rsidRPr="002D2D94">
        <w:rPr>
          <w:sz w:val="24"/>
        </w:rPr>
        <w:t>处理静态</w:t>
      </w:r>
      <w:r w:rsidRPr="002D2D94">
        <w:rPr>
          <w:sz w:val="24"/>
        </w:rPr>
        <w:t>HTML</w:t>
      </w:r>
      <w:r w:rsidRPr="002D2D94">
        <w:rPr>
          <w:sz w:val="24"/>
        </w:rPr>
        <w:t>的能力不如</w:t>
      </w:r>
      <w:r w:rsidRPr="002D2D94">
        <w:rPr>
          <w:sz w:val="24"/>
        </w:rPr>
        <w:t>Apache</w:t>
      </w:r>
      <w:r w:rsidRPr="002D2D94">
        <w:rPr>
          <w:sz w:val="24"/>
        </w:rPr>
        <w:t>服务器。</w:t>
      </w:r>
    </w:p>
    <w:p w:rsidR="00475968" w:rsidRPr="001A5610" w:rsidRDefault="00F27A5B" w:rsidP="00475968">
      <w:pPr>
        <w:pStyle w:val="2"/>
        <w:rPr>
          <w:rFonts w:ascii="Times New Roman" w:hAnsi="Times New Roman"/>
          <w:szCs w:val="30"/>
        </w:rPr>
      </w:pPr>
      <w:bookmarkStart w:id="113" w:name="_Toc168417332"/>
      <w:bookmarkStart w:id="114" w:name="_Toc168417462"/>
      <w:bookmarkStart w:id="115" w:name="_Toc168417742"/>
      <w:bookmarkStart w:id="116" w:name="_Toc168464135"/>
      <w:bookmarkStart w:id="117" w:name="_Toc230629468"/>
      <w:bookmarkStart w:id="118" w:name="_Toc231549162"/>
      <w:bookmarkStart w:id="119" w:name="_Toc231553323"/>
      <w:bookmarkStart w:id="120" w:name="_Toc293561037"/>
      <w:bookmarkStart w:id="121" w:name="_Toc325309360"/>
      <w:bookmarkStart w:id="122" w:name="_Toc325309588"/>
      <w:bookmarkStart w:id="123" w:name="_Toc325572499"/>
      <w:r>
        <w:rPr>
          <w:rFonts w:ascii="Times New Roman" w:hAnsi="Times New Roman" w:hint="eastAsia"/>
          <w:szCs w:val="30"/>
        </w:rPr>
        <w:t>3</w:t>
      </w:r>
      <w:r w:rsidR="00475968" w:rsidRPr="001A5610">
        <w:rPr>
          <w:rFonts w:ascii="Times New Roman" w:hAnsi="Times New Roman"/>
          <w:szCs w:val="30"/>
        </w:rPr>
        <w:t xml:space="preserve">.2  </w:t>
      </w:r>
      <w:r w:rsidR="00475968" w:rsidRPr="001A5610">
        <w:rPr>
          <w:rFonts w:ascii="Times New Roman" w:hAnsi="Times New Roman"/>
          <w:szCs w:val="30"/>
        </w:rPr>
        <w:t>系统开发</w:t>
      </w:r>
      <w:bookmarkEnd w:id="113"/>
      <w:bookmarkEnd w:id="114"/>
      <w:bookmarkEnd w:id="115"/>
      <w:bookmarkEnd w:id="116"/>
      <w:bookmarkEnd w:id="117"/>
      <w:r w:rsidR="00475968" w:rsidRPr="001A5610">
        <w:rPr>
          <w:rFonts w:ascii="Times New Roman" w:hAnsi="Times New Roman"/>
          <w:szCs w:val="30"/>
        </w:rPr>
        <w:t>技术</w:t>
      </w:r>
      <w:bookmarkEnd w:id="118"/>
      <w:bookmarkEnd w:id="119"/>
      <w:bookmarkEnd w:id="120"/>
      <w:bookmarkEnd w:id="121"/>
      <w:bookmarkEnd w:id="122"/>
      <w:bookmarkEnd w:id="123"/>
    </w:p>
    <w:p w:rsidR="00475968" w:rsidRPr="00B14FBC" w:rsidRDefault="00F27A5B" w:rsidP="00CD20B1">
      <w:pPr>
        <w:pStyle w:val="3"/>
        <w:ind w:firstLineChars="0" w:firstLine="0"/>
      </w:pPr>
      <w:bookmarkStart w:id="124" w:name="_Toc168417333"/>
      <w:bookmarkStart w:id="125" w:name="_Toc168417463"/>
      <w:bookmarkStart w:id="126" w:name="_Toc168417743"/>
      <w:bookmarkStart w:id="127" w:name="_Toc168464136"/>
      <w:bookmarkStart w:id="128" w:name="_Toc230629469"/>
      <w:bookmarkStart w:id="129" w:name="_Toc231549163"/>
      <w:bookmarkStart w:id="130" w:name="_Toc231553324"/>
      <w:bookmarkStart w:id="131" w:name="_Toc293561038"/>
      <w:bookmarkStart w:id="132" w:name="_Toc325309361"/>
      <w:bookmarkStart w:id="133" w:name="_Toc325309589"/>
      <w:bookmarkStart w:id="134" w:name="_Toc325572500"/>
      <w:r w:rsidRPr="00B14FBC">
        <w:rPr>
          <w:rStyle w:val="3Char"/>
          <w:rFonts w:hint="eastAsia"/>
          <w:kern w:val="0"/>
        </w:rPr>
        <w:t>3</w:t>
      </w:r>
      <w:r w:rsidR="00475968" w:rsidRPr="00B14FBC">
        <w:rPr>
          <w:rStyle w:val="3Char"/>
          <w:kern w:val="0"/>
        </w:rPr>
        <w:t>.2.1  JSP</w:t>
      </w:r>
      <w:bookmarkEnd w:id="124"/>
      <w:bookmarkEnd w:id="125"/>
      <w:bookmarkEnd w:id="126"/>
      <w:bookmarkEnd w:id="127"/>
      <w:bookmarkEnd w:id="128"/>
      <w:r w:rsidR="00475968" w:rsidRPr="00B14FBC">
        <w:rPr>
          <w:rStyle w:val="3Char"/>
          <w:kern w:val="0"/>
        </w:rPr>
        <w:t>与</w:t>
      </w:r>
      <w:r w:rsidR="00475968" w:rsidRPr="00B14FBC">
        <w:rPr>
          <w:rStyle w:val="3Char"/>
          <w:kern w:val="0"/>
        </w:rPr>
        <w:t>Servlet</w:t>
      </w:r>
      <w:bookmarkEnd w:id="129"/>
      <w:bookmarkEnd w:id="130"/>
      <w:r w:rsidR="00475968" w:rsidRPr="00B14FBC">
        <w:rPr>
          <w:rStyle w:val="3Char"/>
          <w:kern w:val="0"/>
        </w:rPr>
        <w:t>技术</w:t>
      </w:r>
      <w:bookmarkEnd w:id="131"/>
      <w:bookmarkEnd w:id="132"/>
      <w:bookmarkEnd w:id="133"/>
      <w:bookmarkEnd w:id="134"/>
    </w:p>
    <w:p w:rsidR="00475968" w:rsidRPr="002D2D94" w:rsidRDefault="00475968" w:rsidP="002D2D94">
      <w:pPr>
        <w:spacing w:line="360" w:lineRule="auto"/>
        <w:ind w:firstLineChars="200" w:firstLine="480"/>
        <w:rPr>
          <w:sz w:val="24"/>
        </w:rPr>
      </w:pPr>
      <w:r w:rsidRPr="002D2D94">
        <w:rPr>
          <w:sz w:val="24"/>
        </w:rPr>
        <w:t>JSP</w:t>
      </w:r>
      <w:r w:rsidRPr="002D2D94">
        <w:rPr>
          <w:sz w:val="24"/>
        </w:rPr>
        <w:t>技术是建立在</w:t>
      </w:r>
      <w:r w:rsidRPr="002D2D94">
        <w:rPr>
          <w:sz w:val="24"/>
        </w:rPr>
        <w:t>Servlet</w:t>
      </w:r>
      <w:r w:rsidRPr="002D2D94">
        <w:rPr>
          <w:sz w:val="24"/>
        </w:rPr>
        <w:t>技术之上的。先有</w:t>
      </w:r>
      <w:r w:rsidRPr="002D2D94">
        <w:rPr>
          <w:sz w:val="24"/>
        </w:rPr>
        <w:t>Servlet</w:t>
      </w:r>
      <w:r w:rsidRPr="002D2D94">
        <w:rPr>
          <w:sz w:val="24"/>
        </w:rPr>
        <w:t>技术，后推出的</w:t>
      </w:r>
      <w:r w:rsidRPr="002D2D94">
        <w:rPr>
          <w:sz w:val="24"/>
        </w:rPr>
        <w:t>JSP</w:t>
      </w:r>
      <w:r w:rsidRPr="002D2D94">
        <w:rPr>
          <w:sz w:val="24"/>
        </w:rPr>
        <w:t>技术。</w:t>
      </w:r>
      <w:r w:rsidRPr="002D2D94">
        <w:rPr>
          <w:sz w:val="24"/>
        </w:rPr>
        <w:t>JSP</w:t>
      </w:r>
      <w:r w:rsidRPr="002D2D94">
        <w:rPr>
          <w:sz w:val="24"/>
        </w:rPr>
        <w:t>最终要编译为</w:t>
      </w:r>
      <w:r w:rsidRPr="002D2D94">
        <w:rPr>
          <w:sz w:val="24"/>
        </w:rPr>
        <w:t>Servlet</w:t>
      </w:r>
      <w:r w:rsidRPr="002D2D94">
        <w:rPr>
          <w:sz w:val="24"/>
        </w:rPr>
        <w:t>运行。进行</w:t>
      </w:r>
      <w:r w:rsidRPr="002D2D94">
        <w:rPr>
          <w:sz w:val="24"/>
        </w:rPr>
        <w:t>Web</w:t>
      </w:r>
      <w:r w:rsidRPr="002D2D94">
        <w:rPr>
          <w:sz w:val="24"/>
        </w:rPr>
        <w:t>应用开发的时候，结合</w:t>
      </w:r>
      <w:r w:rsidRPr="002D2D94">
        <w:rPr>
          <w:sz w:val="24"/>
        </w:rPr>
        <w:t>Servlet</w:t>
      </w:r>
      <w:r w:rsidRPr="002D2D94">
        <w:rPr>
          <w:sz w:val="24"/>
        </w:rPr>
        <w:t>和</w:t>
      </w:r>
      <w:r w:rsidRPr="002D2D94">
        <w:rPr>
          <w:sz w:val="24"/>
        </w:rPr>
        <w:t>JSP</w:t>
      </w:r>
      <w:r w:rsidRPr="002D2D94">
        <w:rPr>
          <w:sz w:val="24"/>
        </w:rPr>
        <w:t>能够使开发的分工和层次更加清晰。</w:t>
      </w:r>
      <w:r w:rsidRPr="002D2D94">
        <w:rPr>
          <w:sz w:val="24"/>
        </w:rPr>
        <w:t>JSP</w:t>
      </w:r>
      <w:r w:rsidRPr="002D2D94">
        <w:rPr>
          <w:sz w:val="24"/>
        </w:rPr>
        <w:t>注重于页面的呈</w:t>
      </w:r>
      <w:r w:rsidR="00301385">
        <w:rPr>
          <w:sz w:val="24"/>
        </w:rPr>
        <w:t>现，处理逻辑应该尽量减少，这样方便网页设计人员在美工上多下功夫</w:t>
      </w:r>
      <w:r w:rsidR="00301385">
        <w:rPr>
          <w:rFonts w:hint="eastAsia"/>
          <w:sz w:val="24"/>
        </w:rPr>
        <w:t>，</w:t>
      </w:r>
      <w:r w:rsidRPr="002D2D94">
        <w:rPr>
          <w:sz w:val="24"/>
        </w:rPr>
        <w:t>Servlet</w:t>
      </w:r>
      <w:r w:rsidRPr="002D2D94">
        <w:rPr>
          <w:sz w:val="24"/>
        </w:rPr>
        <w:t>程序则侧重于对逻辑的控制，根据需要对</w:t>
      </w:r>
      <w:r w:rsidRPr="002D2D94">
        <w:rPr>
          <w:sz w:val="24"/>
        </w:rPr>
        <w:t>JSP</w:t>
      </w:r>
      <w:r w:rsidRPr="002D2D94">
        <w:rPr>
          <w:sz w:val="24"/>
        </w:rPr>
        <w:t>页面进行导航。</w:t>
      </w:r>
    </w:p>
    <w:p w:rsidR="00475968" w:rsidRPr="002D2D94" w:rsidRDefault="00475968" w:rsidP="002D2D94">
      <w:pPr>
        <w:spacing w:line="360" w:lineRule="auto"/>
        <w:ind w:firstLineChars="200" w:firstLine="480"/>
        <w:rPr>
          <w:sz w:val="24"/>
        </w:rPr>
      </w:pPr>
      <w:r w:rsidRPr="002D2D94">
        <w:rPr>
          <w:sz w:val="24"/>
        </w:rPr>
        <w:t>Servlet</w:t>
      </w:r>
      <w:r w:rsidRPr="002D2D94">
        <w:rPr>
          <w:sz w:val="24"/>
        </w:rPr>
        <w:t>是一种独立于平台和协议的服务器端的</w:t>
      </w:r>
      <w:r w:rsidRPr="002D2D94">
        <w:rPr>
          <w:sz w:val="24"/>
        </w:rPr>
        <w:t>Java</w:t>
      </w:r>
      <w:r w:rsidRPr="002D2D94">
        <w:rPr>
          <w:sz w:val="24"/>
        </w:rPr>
        <w:t>应用程序，可以生成动态的</w:t>
      </w:r>
      <w:r w:rsidRPr="002D2D94">
        <w:rPr>
          <w:sz w:val="24"/>
        </w:rPr>
        <w:t>Web</w:t>
      </w:r>
      <w:r w:rsidRPr="002D2D94">
        <w:rPr>
          <w:sz w:val="24"/>
        </w:rPr>
        <w:t>页面。</w:t>
      </w:r>
      <w:r w:rsidRPr="002D2D94">
        <w:rPr>
          <w:sz w:val="24"/>
        </w:rPr>
        <w:t>Servlet</w:t>
      </w:r>
      <w:r w:rsidRPr="002D2D94">
        <w:rPr>
          <w:sz w:val="24"/>
        </w:rPr>
        <w:t>位于</w:t>
      </w:r>
      <w:r w:rsidRPr="002D2D94">
        <w:rPr>
          <w:sz w:val="24"/>
        </w:rPr>
        <w:t>Web</w:t>
      </w:r>
      <w:r w:rsidRPr="002D2D94">
        <w:rPr>
          <w:sz w:val="24"/>
        </w:rPr>
        <w:t>服务器内部，由</w:t>
      </w:r>
      <w:r w:rsidRPr="002D2D94">
        <w:rPr>
          <w:sz w:val="24"/>
        </w:rPr>
        <w:t>Web</w:t>
      </w:r>
      <w:r w:rsidRPr="002D2D94">
        <w:rPr>
          <w:sz w:val="24"/>
        </w:rPr>
        <w:t>服务器进行加载，该</w:t>
      </w:r>
      <w:r w:rsidRPr="002D2D94">
        <w:rPr>
          <w:sz w:val="24"/>
        </w:rPr>
        <w:t>Web</w:t>
      </w:r>
      <w:r w:rsidRPr="002D2D94">
        <w:rPr>
          <w:sz w:val="24"/>
        </w:rPr>
        <w:t>服务器必须包含支持</w:t>
      </w:r>
      <w:r w:rsidRPr="002D2D94">
        <w:rPr>
          <w:sz w:val="24"/>
        </w:rPr>
        <w:t>Servlet</w:t>
      </w:r>
      <w:r w:rsidRPr="002D2D94">
        <w:rPr>
          <w:sz w:val="24"/>
        </w:rPr>
        <w:t>的</w:t>
      </w:r>
      <w:r w:rsidRPr="002D2D94">
        <w:rPr>
          <w:sz w:val="24"/>
        </w:rPr>
        <w:t>Java</w:t>
      </w:r>
      <w:r w:rsidRPr="002D2D94">
        <w:rPr>
          <w:sz w:val="24"/>
        </w:rPr>
        <w:t>虚拟机。</w:t>
      </w:r>
    </w:p>
    <w:p w:rsidR="00475968" w:rsidRPr="002D2D94" w:rsidRDefault="00475968" w:rsidP="002D2D94">
      <w:pPr>
        <w:autoSpaceDE w:val="0"/>
        <w:autoSpaceDN w:val="0"/>
        <w:adjustRightInd w:val="0"/>
        <w:spacing w:line="360" w:lineRule="auto"/>
        <w:ind w:firstLineChars="150" w:firstLine="360"/>
        <w:jc w:val="left"/>
        <w:rPr>
          <w:sz w:val="24"/>
        </w:rPr>
      </w:pPr>
      <w:r w:rsidRPr="002D2D94">
        <w:rPr>
          <w:sz w:val="24"/>
        </w:rPr>
        <w:t>JSP(Java Server Pages</w:t>
      </w:r>
      <w:r w:rsidRPr="002D2D94">
        <w:rPr>
          <w:sz w:val="24"/>
        </w:rPr>
        <w:t>）是一种动态网页技术标准，是基于</w:t>
      </w:r>
      <w:r w:rsidRPr="002D2D94">
        <w:rPr>
          <w:sz w:val="24"/>
        </w:rPr>
        <w:t>Java Servlet</w:t>
      </w:r>
      <w:r w:rsidRPr="002D2D94">
        <w:rPr>
          <w:sz w:val="24"/>
        </w:rPr>
        <w:t>和整个</w:t>
      </w:r>
      <w:r w:rsidRPr="002D2D94">
        <w:rPr>
          <w:sz w:val="24"/>
        </w:rPr>
        <w:t>Java</w:t>
      </w:r>
      <w:r w:rsidRPr="002D2D94">
        <w:rPr>
          <w:sz w:val="24"/>
        </w:rPr>
        <w:t>体系的</w:t>
      </w:r>
      <w:r w:rsidRPr="002D2D94">
        <w:rPr>
          <w:sz w:val="24"/>
        </w:rPr>
        <w:t>Web</w:t>
      </w:r>
      <w:r w:rsidRPr="002D2D94">
        <w:rPr>
          <w:sz w:val="24"/>
        </w:rPr>
        <w:t>开发技术。它在动态网页的建设中有着强大而特别的功能，它的以下优点使很多人认为它将是最有发展前途的动态网页技术</w:t>
      </w:r>
      <w:r w:rsidRPr="002D2D94">
        <w:rPr>
          <w:sz w:val="24"/>
          <w:vertAlign w:val="superscript"/>
        </w:rPr>
        <w:t>[3]</w:t>
      </w:r>
      <w:r w:rsidRPr="002D2D94">
        <w:rPr>
          <w:sz w:val="24"/>
        </w:rPr>
        <w:t>。</w:t>
      </w:r>
    </w:p>
    <w:p w:rsidR="00475968" w:rsidRPr="002D2D94" w:rsidRDefault="00475968" w:rsidP="002D2D94">
      <w:pPr>
        <w:numPr>
          <w:ilvl w:val="0"/>
          <w:numId w:val="7"/>
        </w:numPr>
        <w:spacing w:line="360" w:lineRule="auto"/>
        <w:rPr>
          <w:sz w:val="24"/>
        </w:rPr>
      </w:pPr>
      <w:r w:rsidRPr="002D2D94">
        <w:rPr>
          <w:sz w:val="24"/>
        </w:rPr>
        <w:lastRenderedPageBreak/>
        <w:t>将内容的生成和显示进行分离</w:t>
      </w:r>
    </w:p>
    <w:p w:rsidR="00475968" w:rsidRPr="002D2D94" w:rsidRDefault="00475968" w:rsidP="002D2D94">
      <w:pPr>
        <w:spacing w:line="360" w:lineRule="auto"/>
        <w:ind w:firstLineChars="200" w:firstLine="480"/>
        <w:rPr>
          <w:sz w:val="24"/>
        </w:rPr>
      </w:pPr>
      <w:r w:rsidRPr="002D2D94">
        <w:rPr>
          <w:sz w:val="24"/>
        </w:rPr>
        <w:t>用</w:t>
      </w:r>
      <w:r w:rsidRPr="002D2D94">
        <w:rPr>
          <w:sz w:val="24"/>
        </w:rPr>
        <w:t>JSP</w:t>
      </w:r>
      <w:r w:rsidRPr="002D2D94">
        <w:rPr>
          <w:sz w:val="24"/>
        </w:rPr>
        <w:t>技术，</w:t>
      </w:r>
      <w:r w:rsidRPr="002D2D94">
        <w:rPr>
          <w:sz w:val="24"/>
        </w:rPr>
        <w:t>Web</w:t>
      </w:r>
      <w:r w:rsidRPr="002D2D94">
        <w:rPr>
          <w:sz w:val="24"/>
        </w:rPr>
        <w:t>页面开发人员可以使用</w:t>
      </w:r>
      <w:r w:rsidRPr="002D2D94">
        <w:rPr>
          <w:sz w:val="24"/>
        </w:rPr>
        <w:t>HTML</w:t>
      </w:r>
      <w:r w:rsidRPr="002D2D94">
        <w:rPr>
          <w:sz w:val="24"/>
        </w:rPr>
        <w:t>或者</w:t>
      </w:r>
      <w:r w:rsidRPr="002D2D94">
        <w:rPr>
          <w:sz w:val="24"/>
        </w:rPr>
        <w:t>XML</w:t>
      </w:r>
      <w:r w:rsidRPr="002D2D94">
        <w:rPr>
          <w:sz w:val="24"/>
        </w:rPr>
        <w:t>标识来设计和格式化最终页面，并使用</w:t>
      </w:r>
      <w:r w:rsidRPr="002D2D94">
        <w:rPr>
          <w:sz w:val="24"/>
        </w:rPr>
        <w:t>JSP</w:t>
      </w:r>
      <w:r w:rsidRPr="002D2D94">
        <w:rPr>
          <w:sz w:val="24"/>
        </w:rPr>
        <w:t>标识或者小脚本来生成页面上的动态内容。</w:t>
      </w:r>
      <w:r w:rsidRPr="002D2D94">
        <w:rPr>
          <w:sz w:val="24"/>
        </w:rPr>
        <w:t>Web</w:t>
      </w:r>
      <w:r w:rsidRPr="002D2D94">
        <w:rPr>
          <w:sz w:val="24"/>
        </w:rPr>
        <w:t>管理人员和页面设计者，能够编辑和使用</w:t>
      </w:r>
      <w:r w:rsidRPr="002D2D94">
        <w:rPr>
          <w:sz w:val="24"/>
        </w:rPr>
        <w:t>JSP</w:t>
      </w:r>
      <w:r w:rsidRPr="002D2D94">
        <w:rPr>
          <w:sz w:val="24"/>
        </w:rPr>
        <w:t>页面，而不影响内容的生成。</w:t>
      </w:r>
    </w:p>
    <w:p w:rsidR="00475968" w:rsidRPr="002D2D94" w:rsidRDefault="00475968" w:rsidP="002D2D94">
      <w:pPr>
        <w:numPr>
          <w:ilvl w:val="0"/>
          <w:numId w:val="7"/>
        </w:numPr>
        <w:spacing w:line="360" w:lineRule="auto"/>
        <w:rPr>
          <w:sz w:val="24"/>
        </w:rPr>
      </w:pPr>
      <w:r w:rsidRPr="002D2D94">
        <w:rPr>
          <w:sz w:val="24"/>
        </w:rPr>
        <w:t>采用标识</w:t>
      </w:r>
    </w:p>
    <w:p w:rsidR="00475968" w:rsidRPr="002D2D94" w:rsidRDefault="00475968" w:rsidP="002D2D94">
      <w:pPr>
        <w:spacing w:line="360" w:lineRule="auto"/>
        <w:ind w:firstLineChars="200" w:firstLine="480"/>
        <w:rPr>
          <w:sz w:val="24"/>
        </w:rPr>
      </w:pPr>
      <w:r w:rsidRPr="002D2D94">
        <w:rPr>
          <w:sz w:val="24"/>
        </w:rPr>
        <w:t>Web</w:t>
      </w:r>
      <w:r w:rsidRPr="002D2D94">
        <w:rPr>
          <w:sz w:val="24"/>
        </w:rPr>
        <w:t>页面开发人员不会都是熟悉脚本语言的编程人员。</w:t>
      </w:r>
      <w:r w:rsidRPr="002D2D94">
        <w:rPr>
          <w:sz w:val="24"/>
        </w:rPr>
        <w:t>JSP</w:t>
      </w:r>
      <w:r w:rsidRPr="002D2D94">
        <w:rPr>
          <w:sz w:val="24"/>
        </w:rPr>
        <w:t>技术封装了许多功能，这些功能是在易用的、与</w:t>
      </w:r>
      <w:r w:rsidRPr="002D2D94">
        <w:rPr>
          <w:sz w:val="24"/>
        </w:rPr>
        <w:t>JSP</w:t>
      </w:r>
      <w:r w:rsidRPr="002D2D94">
        <w:rPr>
          <w:sz w:val="24"/>
        </w:rPr>
        <w:t>相关的</w:t>
      </w:r>
      <w:r w:rsidRPr="002D2D94">
        <w:rPr>
          <w:sz w:val="24"/>
        </w:rPr>
        <w:t>XML</w:t>
      </w:r>
      <w:r w:rsidRPr="002D2D94">
        <w:rPr>
          <w:sz w:val="24"/>
        </w:rPr>
        <w:t>标识中进行动态内容生成所需要的。</w:t>
      </w:r>
    </w:p>
    <w:p w:rsidR="00A40A11" w:rsidRPr="002D2D94" w:rsidRDefault="00475968" w:rsidP="002D2D94">
      <w:pPr>
        <w:autoSpaceDE w:val="0"/>
        <w:autoSpaceDN w:val="0"/>
        <w:adjustRightInd w:val="0"/>
        <w:spacing w:line="360" w:lineRule="auto"/>
        <w:ind w:firstLineChars="200" w:firstLine="480"/>
        <w:jc w:val="left"/>
        <w:rPr>
          <w:sz w:val="24"/>
        </w:rPr>
      </w:pPr>
      <w:r w:rsidRPr="002D2D94">
        <w:rPr>
          <w:sz w:val="24"/>
        </w:rPr>
        <w:t>JSP</w:t>
      </w:r>
      <w:r w:rsidRPr="002D2D94">
        <w:rPr>
          <w:sz w:val="24"/>
        </w:rPr>
        <w:t>的执行流程是这样的：第一个用户请求</w:t>
      </w:r>
      <w:r w:rsidRPr="002D2D94">
        <w:rPr>
          <w:sz w:val="24"/>
        </w:rPr>
        <w:t>JSP</w:t>
      </w:r>
      <w:r w:rsidRPr="002D2D94">
        <w:rPr>
          <w:sz w:val="24"/>
        </w:rPr>
        <w:t>文件的时候，</w:t>
      </w:r>
      <w:r w:rsidRPr="002D2D94">
        <w:rPr>
          <w:sz w:val="24"/>
        </w:rPr>
        <w:t>JSP</w:t>
      </w:r>
      <w:r w:rsidRPr="002D2D94">
        <w:rPr>
          <w:sz w:val="24"/>
        </w:rPr>
        <w:t>容器（如</w:t>
      </w:r>
      <w:r w:rsidRPr="002D2D94">
        <w:rPr>
          <w:sz w:val="24"/>
        </w:rPr>
        <w:t>Tomcat</w:t>
      </w:r>
      <w:r w:rsidRPr="002D2D94">
        <w:rPr>
          <w:sz w:val="24"/>
        </w:rPr>
        <w:t>）把</w:t>
      </w:r>
      <w:r w:rsidRPr="002D2D94">
        <w:rPr>
          <w:sz w:val="24"/>
        </w:rPr>
        <w:t>JSP</w:t>
      </w:r>
      <w:r w:rsidRPr="002D2D94">
        <w:rPr>
          <w:sz w:val="24"/>
        </w:rPr>
        <w:t>文件转换成</w:t>
      </w:r>
      <w:r w:rsidRPr="002D2D94">
        <w:rPr>
          <w:sz w:val="24"/>
        </w:rPr>
        <w:t>Java</w:t>
      </w:r>
      <w:r w:rsidRPr="002D2D94">
        <w:rPr>
          <w:sz w:val="24"/>
        </w:rPr>
        <w:t>文件（</w:t>
      </w:r>
      <w:r w:rsidRPr="002D2D94">
        <w:rPr>
          <w:sz w:val="24"/>
        </w:rPr>
        <w:t>Servlet</w:t>
      </w:r>
      <w:r w:rsidRPr="002D2D94">
        <w:rPr>
          <w:sz w:val="24"/>
        </w:rPr>
        <w:t>类文件），然后编译成</w:t>
      </w:r>
      <w:r w:rsidRPr="002D2D94">
        <w:rPr>
          <w:sz w:val="24"/>
        </w:rPr>
        <w:t>class</w:t>
      </w:r>
      <w:r w:rsidRPr="002D2D94">
        <w:rPr>
          <w:sz w:val="24"/>
        </w:rPr>
        <w:t>文件，常驻内存；当有客户请求的时候，直接开一个线程，无须重新编译，直接执行第一次已经编译好的</w:t>
      </w:r>
      <w:r w:rsidRPr="002D2D94">
        <w:rPr>
          <w:sz w:val="24"/>
        </w:rPr>
        <w:t>class</w:t>
      </w:r>
      <w:r w:rsidRPr="002D2D94">
        <w:rPr>
          <w:sz w:val="24"/>
        </w:rPr>
        <w:t>文件，速度比每次都要重新编译</w:t>
      </w:r>
      <w:r w:rsidRPr="002D2D94">
        <w:rPr>
          <w:sz w:val="24"/>
        </w:rPr>
        <w:t>JSP</w:t>
      </w:r>
      <w:r w:rsidRPr="002D2D94">
        <w:rPr>
          <w:sz w:val="24"/>
        </w:rPr>
        <w:t>文件要快的多。</w:t>
      </w:r>
    </w:p>
    <w:p w:rsidR="00A40A11" w:rsidRPr="00B14FBC" w:rsidRDefault="00475968" w:rsidP="002D2D94">
      <w:pPr>
        <w:spacing w:line="360" w:lineRule="auto"/>
        <w:rPr>
          <w:rStyle w:val="3Char"/>
          <w:bCs w:val="0"/>
        </w:rPr>
      </w:pPr>
      <w:r w:rsidRPr="00B14FBC">
        <w:rPr>
          <w:rStyle w:val="3Char"/>
          <w:bCs w:val="0"/>
        </w:rPr>
        <w:t xml:space="preserve">  </w:t>
      </w:r>
    </w:p>
    <w:p w:rsidR="00475968" w:rsidRPr="002D2D94" w:rsidRDefault="00475968" w:rsidP="002D2D94">
      <w:pPr>
        <w:spacing w:line="360" w:lineRule="auto"/>
        <w:rPr>
          <w:sz w:val="24"/>
        </w:rPr>
      </w:pPr>
      <w:r w:rsidRPr="002D2D94">
        <w:rPr>
          <w:b/>
          <w:sz w:val="24"/>
        </w:rPr>
        <w:t>JSP</w:t>
      </w:r>
      <w:r w:rsidRPr="002D2D94">
        <w:rPr>
          <w:b/>
          <w:sz w:val="24"/>
        </w:rPr>
        <w:t>的工作原理</w:t>
      </w:r>
    </w:p>
    <w:p w:rsidR="00475968" w:rsidRPr="002D2D94" w:rsidRDefault="00475968" w:rsidP="002D2D94">
      <w:pPr>
        <w:autoSpaceDE w:val="0"/>
        <w:autoSpaceDN w:val="0"/>
        <w:adjustRightInd w:val="0"/>
        <w:spacing w:line="360" w:lineRule="auto"/>
        <w:ind w:firstLineChars="200" w:firstLine="480"/>
        <w:jc w:val="left"/>
        <w:rPr>
          <w:sz w:val="24"/>
        </w:rPr>
      </w:pPr>
      <w:r w:rsidRPr="002D2D94">
        <w:rPr>
          <w:sz w:val="24"/>
        </w:rPr>
        <w:t>JSP</w:t>
      </w:r>
      <w:r w:rsidRPr="002D2D94">
        <w:rPr>
          <w:sz w:val="24"/>
        </w:rPr>
        <w:t>页面以扩展名为</w:t>
      </w:r>
      <w:r w:rsidRPr="002D2D94">
        <w:rPr>
          <w:sz w:val="24"/>
        </w:rPr>
        <w:t>JSP</w:t>
      </w:r>
      <w:r w:rsidRPr="002D2D94">
        <w:rPr>
          <w:sz w:val="24"/>
        </w:rPr>
        <w:t>的纯文本文件的形式存在服务器上，当服务器接收到客户端对某个</w:t>
      </w:r>
      <w:r w:rsidRPr="002D2D94">
        <w:rPr>
          <w:sz w:val="24"/>
        </w:rPr>
        <w:t>JSP</w:t>
      </w:r>
      <w:r w:rsidRPr="002D2D94">
        <w:rPr>
          <w:sz w:val="24"/>
        </w:rPr>
        <w:t>页面的请求时，如果这是对该页面创建或修改后的第一次请求时，那么</w:t>
      </w:r>
      <w:r w:rsidRPr="002D2D94">
        <w:rPr>
          <w:sz w:val="24"/>
        </w:rPr>
        <w:t>JSP</w:t>
      </w:r>
      <w:r w:rsidRPr="002D2D94">
        <w:rPr>
          <w:sz w:val="24"/>
        </w:rPr>
        <w:t>引擎就把该</w:t>
      </w:r>
      <w:r w:rsidRPr="002D2D94">
        <w:rPr>
          <w:sz w:val="24"/>
        </w:rPr>
        <w:t>JSP</w:t>
      </w:r>
      <w:r w:rsidRPr="002D2D94">
        <w:rPr>
          <w:sz w:val="24"/>
        </w:rPr>
        <w:t>页面内容转换成一个纯</w:t>
      </w:r>
      <w:r w:rsidRPr="002D2D94">
        <w:rPr>
          <w:sz w:val="24"/>
        </w:rPr>
        <w:t>Java</w:t>
      </w:r>
      <w:r w:rsidRPr="002D2D94">
        <w:rPr>
          <w:sz w:val="24"/>
        </w:rPr>
        <w:t>语言的</w:t>
      </w:r>
      <w:r w:rsidRPr="002D2D94">
        <w:rPr>
          <w:sz w:val="24"/>
        </w:rPr>
        <w:t>Servlet</w:t>
      </w:r>
      <w:r w:rsidRPr="002D2D94">
        <w:rPr>
          <w:sz w:val="24"/>
        </w:rPr>
        <w:t>源码，然后将其编译成</w:t>
      </w:r>
      <w:r w:rsidRPr="002D2D94">
        <w:rPr>
          <w:sz w:val="24"/>
        </w:rPr>
        <w:t>Servlet</w:t>
      </w:r>
      <w:r w:rsidRPr="002D2D94">
        <w:rPr>
          <w:sz w:val="24"/>
        </w:rPr>
        <w:t>字节代码，最后将</w:t>
      </w:r>
      <w:r w:rsidRPr="002D2D94">
        <w:rPr>
          <w:sz w:val="24"/>
        </w:rPr>
        <w:t>Servlet</w:t>
      </w:r>
      <w:r w:rsidRPr="002D2D94">
        <w:rPr>
          <w:sz w:val="24"/>
        </w:rPr>
        <w:t>的执行结果返回至浏览器。</w:t>
      </w:r>
      <w:r w:rsidRPr="002D2D94">
        <w:rPr>
          <w:sz w:val="24"/>
        </w:rPr>
        <w:t>JSP</w:t>
      </w:r>
      <w:r w:rsidRPr="002D2D94">
        <w:rPr>
          <w:sz w:val="24"/>
        </w:rPr>
        <w:t>页面被编译成</w:t>
      </w:r>
      <w:r w:rsidRPr="002D2D94">
        <w:rPr>
          <w:sz w:val="24"/>
        </w:rPr>
        <w:t>Servlet</w:t>
      </w:r>
      <w:r w:rsidRPr="002D2D94">
        <w:rPr>
          <w:sz w:val="24"/>
        </w:rPr>
        <w:t>之后，其执行代码以独立线程的形式一直存在服务器的内存中，以后对该</w:t>
      </w:r>
      <w:r w:rsidRPr="002D2D94">
        <w:rPr>
          <w:sz w:val="24"/>
        </w:rPr>
        <w:t>JSP</w:t>
      </w:r>
      <w:r w:rsidRPr="002D2D94">
        <w:rPr>
          <w:sz w:val="24"/>
        </w:rPr>
        <w:t>页面提出请求时，不需要重新编译，直到该页面被修改或</w:t>
      </w:r>
      <w:r w:rsidRPr="002D2D94">
        <w:rPr>
          <w:sz w:val="24"/>
        </w:rPr>
        <w:t>WEB</w:t>
      </w:r>
      <w:r w:rsidRPr="002D2D94">
        <w:rPr>
          <w:sz w:val="24"/>
        </w:rPr>
        <w:t>应用程序重新启动。其工作原理如图</w:t>
      </w:r>
      <w:r w:rsidR="003B2757" w:rsidRPr="002D2D94">
        <w:rPr>
          <w:rFonts w:hint="eastAsia"/>
          <w:sz w:val="24"/>
        </w:rPr>
        <w:t>3</w:t>
      </w:r>
      <w:r w:rsidR="003B2757" w:rsidRPr="002D2D94">
        <w:rPr>
          <w:sz w:val="24"/>
        </w:rPr>
        <w:t>-</w:t>
      </w:r>
      <w:r w:rsidR="003B2757" w:rsidRPr="002D2D94">
        <w:rPr>
          <w:rFonts w:hint="eastAsia"/>
          <w:sz w:val="24"/>
        </w:rPr>
        <w:t>1</w:t>
      </w:r>
      <w:r w:rsidRPr="002D2D94">
        <w:rPr>
          <w:sz w:val="24"/>
        </w:rPr>
        <w:t>所示。</w:t>
      </w:r>
    </w:p>
    <w:p w:rsidR="00475968" w:rsidRPr="00B14FBC" w:rsidRDefault="00475968" w:rsidP="002D2D94">
      <w:pPr>
        <w:spacing w:line="360" w:lineRule="auto"/>
        <w:jc w:val="center"/>
        <w:rPr>
          <w:rStyle w:val="3Char"/>
        </w:rPr>
      </w:pPr>
      <w:r w:rsidRPr="002D2D94">
        <w:rPr>
          <w:bCs/>
          <w:noProof/>
          <w:sz w:val="24"/>
        </w:rPr>
        <w:drawing>
          <wp:inline distT="0" distB="0" distL="0" distR="0">
            <wp:extent cx="4411345" cy="2971800"/>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411345" cy="2971800"/>
                    </a:xfrm>
                    <a:prstGeom prst="rect">
                      <a:avLst/>
                    </a:prstGeom>
                    <a:noFill/>
                    <a:ln w="9525">
                      <a:noFill/>
                      <a:miter lim="800000"/>
                      <a:headEnd/>
                      <a:tailEnd/>
                    </a:ln>
                  </pic:spPr>
                </pic:pic>
              </a:graphicData>
            </a:graphic>
          </wp:inline>
        </w:drawing>
      </w:r>
    </w:p>
    <w:p w:rsidR="00A40A11" w:rsidRPr="002D2D94" w:rsidRDefault="00475968" w:rsidP="002D2D94">
      <w:pPr>
        <w:spacing w:line="360" w:lineRule="auto"/>
        <w:ind w:firstLineChars="1300" w:firstLine="3120"/>
        <w:rPr>
          <w:bCs/>
          <w:sz w:val="24"/>
        </w:rPr>
      </w:pPr>
      <w:r w:rsidRPr="002D2D94">
        <w:rPr>
          <w:bCs/>
          <w:sz w:val="24"/>
        </w:rPr>
        <w:lastRenderedPageBreak/>
        <w:t>图</w:t>
      </w:r>
      <w:r w:rsidR="00CD20B1" w:rsidRPr="002D2D94">
        <w:rPr>
          <w:rFonts w:hint="eastAsia"/>
          <w:bCs/>
          <w:sz w:val="24"/>
        </w:rPr>
        <w:t>3</w:t>
      </w:r>
      <w:r w:rsidR="00CD20B1" w:rsidRPr="002D2D94">
        <w:rPr>
          <w:bCs/>
          <w:sz w:val="24"/>
        </w:rPr>
        <w:t>-</w:t>
      </w:r>
      <w:r w:rsidR="00CD20B1" w:rsidRPr="002D2D94">
        <w:rPr>
          <w:rFonts w:hint="eastAsia"/>
          <w:bCs/>
          <w:sz w:val="24"/>
        </w:rPr>
        <w:t>1</w:t>
      </w:r>
      <w:r w:rsidRPr="002D2D94">
        <w:rPr>
          <w:bCs/>
          <w:sz w:val="24"/>
        </w:rPr>
        <w:t xml:space="preserve"> JSP</w:t>
      </w:r>
      <w:r w:rsidRPr="002D2D94">
        <w:rPr>
          <w:bCs/>
          <w:sz w:val="24"/>
        </w:rPr>
        <w:t>的工作原理</w:t>
      </w:r>
    </w:p>
    <w:p w:rsidR="00475968" w:rsidRPr="002D2D94" w:rsidRDefault="00475968" w:rsidP="002D2D94">
      <w:pPr>
        <w:spacing w:line="360" w:lineRule="auto"/>
        <w:rPr>
          <w:b/>
          <w:bCs/>
          <w:sz w:val="24"/>
        </w:rPr>
      </w:pPr>
      <w:r w:rsidRPr="002D2D94">
        <w:rPr>
          <w:b/>
          <w:sz w:val="24"/>
        </w:rPr>
        <w:t>JSP</w:t>
      </w:r>
      <w:r w:rsidRPr="002D2D94">
        <w:rPr>
          <w:b/>
          <w:sz w:val="24"/>
        </w:rPr>
        <w:t>技术语法</w:t>
      </w:r>
    </w:p>
    <w:p w:rsidR="00475968" w:rsidRPr="002D2D94" w:rsidRDefault="00475968" w:rsidP="002D2D94">
      <w:pPr>
        <w:numPr>
          <w:ilvl w:val="0"/>
          <w:numId w:val="8"/>
        </w:numPr>
        <w:spacing w:line="360" w:lineRule="auto"/>
        <w:rPr>
          <w:sz w:val="24"/>
        </w:rPr>
      </w:pPr>
      <w:r w:rsidRPr="002D2D94">
        <w:rPr>
          <w:sz w:val="24"/>
        </w:rPr>
        <w:t>常用</w:t>
      </w:r>
      <w:r w:rsidRPr="002D2D94">
        <w:rPr>
          <w:sz w:val="24"/>
        </w:rPr>
        <w:t>JSP</w:t>
      </w:r>
      <w:r w:rsidRPr="002D2D94">
        <w:rPr>
          <w:sz w:val="24"/>
        </w:rPr>
        <w:t>命令：</w:t>
      </w:r>
    </w:p>
    <w:p w:rsidR="00475968" w:rsidRPr="002D2D94" w:rsidRDefault="00475968" w:rsidP="002D2D94">
      <w:pPr>
        <w:spacing w:line="360" w:lineRule="auto"/>
        <w:ind w:firstLineChars="200" w:firstLine="480"/>
        <w:rPr>
          <w:sz w:val="24"/>
        </w:rPr>
      </w:pPr>
      <w:r w:rsidRPr="002D2D94">
        <w:rPr>
          <w:sz w:val="24"/>
        </w:rPr>
        <w:t>1)page---</w:t>
      </w:r>
      <w:r w:rsidRPr="002D2D94">
        <w:rPr>
          <w:sz w:val="24"/>
        </w:rPr>
        <w:t>页面指令，主要用来指定当前</w:t>
      </w:r>
      <w:r w:rsidRPr="002D2D94">
        <w:rPr>
          <w:sz w:val="24"/>
        </w:rPr>
        <w:t>JSP</w:t>
      </w:r>
      <w:r w:rsidRPr="002D2D94">
        <w:rPr>
          <w:sz w:val="24"/>
        </w:rPr>
        <w:t>页面的属性。</w:t>
      </w:r>
    </w:p>
    <w:p w:rsidR="00475968" w:rsidRPr="002D2D94" w:rsidRDefault="00475968" w:rsidP="002D2D94">
      <w:pPr>
        <w:spacing w:line="360" w:lineRule="auto"/>
        <w:ind w:firstLineChars="200" w:firstLine="480"/>
        <w:rPr>
          <w:sz w:val="24"/>
        </w:rPr>
      </w:pPr>
      <w:r w:rsidRPr="002D2D94">
        <w:rPr>
          <w:sz w:val="24"/>
        </w:rPr>
        <w:t>2)&lt;jsp:include&gt;---</w:t>
      </w:r>
      <w:r w:rsidRPr="002D2D94">
        <w:rPr>
          <w:sz w:val="24"/>
        </w:rPr>
        <w:t>允许包含其他动态和静态文件。</w:t>
      </w:r>
    </w:p>
    <w:p w:rsidR="00475968" w:rsidRPr="002D2D94" w:rsidRDefault="00475968" w:rsidP="002D2D94">
      <w:pPr>
        <w:spacing w:line="360" w:lineRule="auto"/>
        <w:ind w:firstLineChars="200" w:firstLine="480"/>
        <w:rPr>
          <w:sz w:val="24"/>
        </w:rPr>
      </w:pPr>
      <w:r w:rsidRPr="002D2D94">
        <w:rPr>
          <w:sz w:val="24"/>
        </w:rPr>
        <w:t>3)&lt;jsp:forward&gt;---</w:t>
      </w:r>
      <w:r w:rsidRPr="002D2D94">
        <w:rPr>
          <w:sz w:val="24"/>
        </w:rPr>
        <w:t>将一个</w:t>
      </w:r>
      <w:r w:rsidRPr="002D2D94">
        <w:rPr>
          <w:sz w:val="24"/>
        </w:rPr>
        <w:t>JSP</w:t>
      </w:r>
      <w:r w:rsidRPr="002D2D94">
        <w:rPr>
          <w:sz w:val="24"/>
        </w:rPr>
        <w:t>文件传给另一个</w:t>
      </w:r>
      <w:r w:rsidRPr="002D2D94">
        <w:rPr>
          <w:sz w:val="24"/>
        </w:rPr>
        <w:t>JSP</w:t>
      </w:r>
      <w:r w:rsidRPr="002D2D94">
        <w:rPr>
          <w:sz w:val="24"/>
        </w:rPr>
        <w:t>文件。</w:t>
      </w:r>
    </w:p>
    <w:p w:rsidR="00475968" w:rsidRPr="002D2D94" w:rsidRDefault="00475968" w:rsidP="002D2D94">
      <w:pPr>
        <w:spacing w:line="360" w:lineRule="auto"/>
        <w:ind w:firstLineChars="200" w:firstLine="480"/>
        <w:rPr>
          <w:sz w:val="24"/>
        </w:rPr>
      </w:pPr>
      <w:r w:rsidRPr="002D2D94">
        <w:rPr>
          <w:sz w:val="24"/>
        </w:rPr>
        <w:t>4)&lt;jsp:plugin&gt;---</w:t>
      </w:r>
      <w:r w:rsidRPr="002D2D94">
        <w:rPr>
          <w:sz w:val="24"/>
        </w:rPr>
        <w:t>可以通过</w:t>
      </w:r>
      <w:r w:rsidRPr="002D2D94">
        <w:rPr>
          <w:sz w:val="24"/>
        </w:rPr>
        <w:t>Java</w:t>
      </w:r>
      <w:r w:rsidRPr="002D2D94">
        <w:rPr>
          <w:sz w:val="24"/>
        </w:rPr>
        <w:t>插件在浏览器中运行</w:t>
      </w:r>
      <w:r w:rsidRPr="002D2D94">
        <w:rPr>
          <w:sz w:val="24"/>
        </w:rPr>
        <w:t xml:space="preserve">Java Applet </w:t>
      </w:r>
      <w:r w:rsidRPr="002D2D94">
        <w:rPr>
          <w:sz w:val="24"/>
        </w:rPr>
        <w:t>。</w:t>
      </w:r>
    </w:p>
    <w:p w:rsidR="00475968" w:rsidRPr="002D2D94" w:rsidRDefault="00475968" w:rsidP="002D2D94">
      <w:pPr>
        <w:spacing w:line="360" w:lineRule="auto"/>
        <w:ind w:firstLineChars="200" w:firstLine="480"/>
        <w:rPr>
          <w:sz w:val="24"/>
        </w:rPr>
      </w:pPr>
      <w:r w:rsidRPr="002D2D94">
        <w:rPr>
          <w:sz w:val="24"/>
        </w:rPr>
        <w:t>5)&lt;jsp:useBean&gt;---</w:t>
      </w:r>
      <w:r w:rsidRPr="002D2D94">
        <w:rPr>
          <w:sz w:val="24"/>
        </w:rPr>
        <w:t>标记是用来访问</w:t>
      </w:r>
      <w:r w:rsidRPr="002D2D94">
        <w:rPr>
          <w:sz w:val="24"/>
        </w:rPr>
        <w:t>JavaBean</w:t>
      </w:r>
      <w:r w:rsidRPr="002D2D94">
        <w:rPr>
          <w:sz w:val="24"/>
        </w:rPr>
        <w:t>的动作标记。当</w:t>
      </w:r>
      <w:r w:rsidRPr="002D2D94">
        <w:rPr>
          <w:sz w:val="24"/>
        </w:rPr>
        <w:t>JSP</w:t>
      </w:r>
      <w:r w:rsidRPr="002D2D94">
        <w:rPr>
          <w:sz w:val="24"/>
        </w:rPr>
        <w:t>页面使用</w:t>
      </w:r>
      <w:r w:rsidRPr="002D2D94">
        <w:rPr>
          <w:sz w:val="24"/>
        </w:rPr>
        <w:t>&lt;jsp:useBean&gt;</w:t>
      </w:r>
      <w:r w:rsidRPr="002D2D94">
        <w:rPr>
          <w:sz w:val="24"/>
        </w:rPr>
        <w:t>标记时，表示将引用一个</w:t>
      </w:r>
      <w:r w:rsidRPr="002D2D94">
        <w:rPr>
          <w:sz w:val="24"/>
        </w:rPr>
        <w:t>JavaBean</w:t>
      </w:r>
      <w:r w:rsidRPr="002D2D94">
        <w:rPr>
          <w:sz w:val="24"/>
        </w:rPr>
        <w:t>的实例。</w:t>
      </w:r>
      <w:r w:rsidRPr="002D2D94">
        <w:rPr>
          <w:sz w:val="24"/>
        </w:rPr>
        <w:t>JavaBean</w:t>
      </w:r>
      <w:r w:rsidRPr="002D2D94">
        <w:rPr>
          <w:sz w:val="24"/>
        </w:rPr>
        <w:t>标记的语法格式如下：</w:t>
      </w:r>
    </w:p>
    <w:p w:rsidR="00475968" w:rsidRPr="002D2D94" w:rsidRDefault="00475968" w:rsidP="002D2D94">
      <w:pPr>
        <w:spacing w:line="360" w:lineRule="auto"/>
        <w:ind w:firstLineChars="200" w:firstLine="480"/>
        <w:rPr>
          <w:sz w:val="24"/>
        </w:rPr>
      </w:pPr>
      <w:r w:rsidRPr="002D2D94">
        <w:rPr>
          <w:sz w:val="24"/>
        </w:rPr>
        <w:t>&lt;jsp:useBean id=“</w:t>
      </w:r>
      <w:r w:rsidRPr="002D2D94">
        <w:rPr>
          <w:sz w:val="24"/>
        </w:rPr>
        <w:t>实例名称</w:t>
      </w:r>
      <w:r w:rsidRPr="002D2D94">
        <w:rPr>
          <w:sz w:val="24"/>
        </w:rPr>
        <w:t>” scope=“</w:t>
      </w:r>
      <w:r w:rsidRPr="002D2D94">
        <w:rPr>
          <w:sz w:val="24"/>
        </w:rPr>
        <w:t>范围</w:t>
      </w:r>
      <w:r w:rsidRPr="002D2D94">
        <w:rPr>
          <w:sz w:val="24"/>
        </w:rPr>
        <w:t>” class=“</w:t>
      </w:r>
      <w:r w:rsidRPr="002D2D94">
        <w:rPr>
          <w:sz w:val="24"/>
        </w:rPr>
        <w:t>类名称</w:t>
      </w:r>
      <w:r w:rsidRPr="002D2D94">
        <w:rPr>
          <w:sz w:val="24"/>
        </w:rPr>
        <w:t>” type=“</w:t>
      </w:r>
      <w:r w:rsidRPr="002D2D94">
        <w:rPr>
          <w:sz w:val="24"/>
        </w:rPr>
        <w:t>类的类型</w:t>
      </w:r>
      <w:r w:rsidRPr="002D2D94">
        <w:rPr>
          <w:sz w:val="24"/>
        </w:rPr>
        <w:t>” beanName=“JavaBean</w:t>
      </w:r>
      <w:r w:rsidRPr="002D2D94">
        <w:rPr>
          <w:sz w:val="24"/>
        </w:rPr>
        <w:t>的名称</w:t>
      </w:r>
      <w:r w:rsidRPr="002D2D94">
        <w:rPr>
          <w:sz w:val="24"/>
        </w:rPr>
        <w:t>/&gt;</w:t>
      </w:r>
      <w:r w:rsidRPr="002D2D94">
        <w:rPr>
          <w:sz w:val="24"/>
        </w:rPr>
        <w:t>。</w:t>
      </w:r>
    </w:p>
    <w:p w:rsidR="00475968" w:rsidRPr="002D2D94" w:rsidRDefault="00475968" w:rsidP="002D2D94">
      <w:pPr>
        <w:numPr>
          <w:ilvl w:val="0"/>
          <w:numId w:val="8"/>
        </w:numPr>
        <w:spacing w:line="360" w:lineRule="auto"/>
        <w:rPr>
          <w:sz w:val="24"/>
        </w:rPr>
      </w:pPr>
      <w:r w:rsidRPr="002D2D94">
        <w:rPr>
          <w:sz w:val="24"/>
        </w:rPr>
        <w:t>JSP</w:t>
      </w:r>
      <w:r w:rsidRPr="002D2D94">
        <w:rPr>
          <w:sz w:val="24"/>
        </w:rPr>
        <w:t>内置对象</w:t>
      </w:r>
      <w:r w:rsidRPr="00B14FBC">
        <w:rPr>
          <w:rStyle w:val="3Char"/>
          <w:vertAlign w:val="superscript"/>
        </w:rPr>
        <w:t>[6]</w:t>
      </w:r>
      <w:r w:rsidRPr="002D2D94">
        <w:rPr>
          <w:sz w:val="24"/>
        </w:rPr>
        <w:t>：</w:t>
      </w:r>
    </w:p>
    <w:p w:rsidR="00475968" w:rsidRPr="002D2D94" w:rsidRDefault="00475968" w:rsidP="002D2D94">
      <w:pPr>
        <w:spacing w:line="360" w:lineRule="auto"/>
        <w:ind w:firstLineChars="200" w:firstLine="480"/>
        <w:rPr>
          <w:sz w:val="24"/>
        </w:rPr>
      </w:pPr>
      <w:r w:rsidRPr="002D2D94">
        <w:rPr>
          <w:sz w:val="24"/>
        </w:rPr>
        <w:t>为了方便</w:t>
      </w:r>
      <w:r w:rsidRPr="002D2D94">
        <w:rPr>
          <w:sz w:val="24"/>
        </w:rPr>
        <w:t>Web</w:t>
      </w:r>
      <w:r w:rsidRPr="002D2D94">
        <w:rPr>
          <w:sz w:val="24"/>
        </w:rPr>
        <w:t>页面的开发，</w:t>
      </w:r>
      <w:r w:rsidRPr="002D2D94">
        <w:rPr>
          <w:sz w:val="24"/>
        </w:rPr>
        <w:t>JSP</w:t>
      </w:r>
      <w:r w:rsidRPr="002D2D94">
        <w:rPr>
          <w:sz w:val="24"/>
        </w:rPr>
        <w:t>提供了一些内置的对象。这些内置对象可以不经显式声明而在程序中直接使用，</w:t>
      </w:r>
      <w:r w:rsidRPr="002D2D94">
        <w:rPr>
          <w:sz w:val="24"/>
        </w:rPr>
        <w:t>JSP</w:t>
      </w:r>
      <w:r w:rsidRPr="002D2D94">
        <w:rPr>
          <w:sz w:val="24"/>
        </w:rPr>
        <w:t>的几个主要内置对象有</w:t>
      </w:r>
      <w:r w:rsidRPr="002D2D94">
        <w:rPr>
          <w:sz w:val="24"/>
        </w:rPr>
        <w:t>Request</w:t>
      </w:r>
      <w:r w:rsidRPr="002D2D94">
        <w:rPr>
          <w:sz w:val="24"/>
        </w:rPr>
        <w:t>、</w:t>
      </w:r>
      <w:r w:rsidRPr="002D2D94">
        <w:rPr>
          <w:sz w:val="24"/>
        </w:rPr>
        <w:t>Response</w:t>
      </w:r>
      <w:r w:rsidRPr="002D2D94">
        <w:rPr>
          <w:sz w:val="24"/>
        </w:rPr>
        <w:t>、</w:t>
      </w:r>
      <w:r w:rsidRPr="002D2D94">
        <w:rPr>
          <w:sz w:val="24"/>
        </w:rPr>
        <w:t>Session</w:t>
      </w:r>
      <w:r w:rsidRPr="002D2D94">
        <w:rPr>
          <w:sz w:val="24"/>
        </w:rPr>
        <w:t>、</w:t>
      </w:r>
      <w:r w:rsidRPr="002D2D94">
        <w:rPr>
          <w:sz w:val="24"/>
        </w:rPr>
        <w:t>Out</w:t>
      </w:r>
      <w:r w:rsidRPr="002D2D94">
        <w:rPr>
          <w:sz w:val="24"/>
        </w:rPr>
        <w:t>。通过这些内置对象，可以实现页面的一些基本的请求输入、输出功能，且可实现数据在页面之间的交互。本系统主要用到的有以下几个对象</w:t>
      </w:r>
      <w:r w:rsidRPr="002D2D94">
        <w:rPr>
          <w:sz w:val="24"/>
        </w:rPr>
        <w:t>[4]</w:t>
      </w:r>
      <w:r w:rsidRPr="002D2D94">
        <w:rPr>
          <w:sz w:val="24"/>
        </w:rPr>
        <w:t>：</w:t>
      </w:r>
    </w:p>
    <w:p w:rsidR="00475968" w:rsidRPr="002D2D94" w:rsidRDefault="00475968" w:rsidP="002D2D94">
      <w:pPr>
        <w:spacing w:line="360" w:lineRule="auto"/>
        <w:ind w:firstLineChars="200" w:firstLine="480"/>
        <w:rPr>
          <w:sz w:val="24"/>
        </w:rPr>
      </w:pPr>
      <w:r w:rsidRPr="002D2D94">
        <w:rPr>
          <w:sz w:val="24"/>
        </w:rPr>
        <w:t>1)Request</w:t>
      </w:r>
      <w:r w:rsidRPr="002D2D94">
        <w:rPr>
          <w:sz w:val="24"/>
        </w:rPr>
        <w:t>对象：主要功能是接受客户端以</w:t>
      </w:r>
      <w:r w:rsidRPr="002D2D94">
        <w:rPr>
          <w:sz w:val="24"/>
        </w:rPr>
        <w:t>HTTP</w:t>
      </w:r>
      <w:r w:rsidRPr="002D2D94">
        <w:rPr>
          <w:sz w:val="24"/>
        </w:rPr>
        <w:t>方式传送的数据，使服务器端的应用程序可以根据这些数据做进一步的信息处理，实现与客户进行交互的功能。一般常用的是它的</w:t>
      </w:r>
      <w:r w:rsidRPr="002D2D94">
        <w:rPr>
          <w:sz w:val="24"/>
        </w:rPr>
        <w:t>getParameter(String name)</w:t>
      </w:r>
      <w:r w:rsidRPr="002D2D94">
        <w:rPr>
          <w:sz w:val="24"/>
        </w:rPr>
        <w:t>这个方法来获取传递的参数。其接口为</w:t>
      </w:r>
      <w:r w:rsidRPr="002D2D94">
        <w:rPr>
          <w:sz w:val="24"/>
        </w:rPr>
        <w:t>javax.servlet.http.HttpServletRequest</w:t>
      </w:r>
      <w:r w:rsidRPr="002D2D94">
        <w:rPr>
          <w:sz w:val="24"/>
        </w:rPr>
        <w:t>。</w:t>
      </w:r>
    </w:p>
    <w:p w:rsidR="00475968" w:rsidRPr="002D2D94" w:rsidRDefault="00475968" w:rsidP="002D2D94">
      <w:pPr>
        <w:spacing w:line="360" w:lineRule="auto"/>
        <w:ind w:firstLineChars="200" w:firstLine="480"/>
        <w:rPr>
          <w:sz w:val="24"/>
        </w:rPr>
      </w:pPr>
      <w:r w:rsidRPr="002D2D94">
        <w:rPr>
          <w:sz w:val="24"/>
        </w:rPr>
        <w:t>2)Response</w:t>
      </w:r>
      <w:r w:rsidRPr="002D2D94">
        <w:rPr>
          <w:sz w:val="24"/>
        </w:rPr>
        <w:t>对象：主要功能是用来对客户的请求做出响应，与</w:t>
      </w:r>
      <w:r w:rsidRPr="002D2D94">
        <w:rPr>
          <w:sz w:val="24"/>
        </w:rPr>
        <w:t>Request</w:t>
      </w:r>
      <w:r w:rsidRPr="002D2D94">
        <w:rPr>
          <w:sz w:val="24"/>
        </w:rPr>
        <w:t>对象对应的就是</w:t>
      </w:r>
      <w:r w:rsidRPr="002D2D94">
        <w:rPr>
          <w:sz w:val="24"/>
        </w:rPr>
        <w:t>Response</w:t>
      </w:r>
      <w:r w:rsidRPr="002D2D94">
        <w:rPr>
          <w:sz w:val="24"/>
        </w:rPr>
        <w:t>对象。</w:t>
      </w:r>
      <w:r w:rsidRPr="002D2D94">
        <w:rPr>
          <w:sz w:val="24"/>
        </w:rPr>
        <w:t>Response</w:t>
      </w:r>
      <w:r w:rsidRPr="002D2D94">
        <w:rPr>
          <w:sz w:val="24"/>
        </w:rPr>
        <w:t>对象用于将服务器的数据发送到客户端，输出的数据可以是各种数据类型，甚至是文件。一般经常用到的是它的</w:t>
      </w:r>
      <w:r w:rsidRPr="002D2D94">
        <w:rPr>
          <w:sz w:val="24"/>
        </w:rPr>
        <w:t>sendRedirect(URL url)</w:t>
      </w:r>
      <w:r w:rsidRPr="002D2D94">
        <w:rPr>
          <w:sz w:val="24"/>
        </w:rPr>
        <w:t>这个方法来重定向当前用户访问的</w:t>
      </w:r>
      <w:r w:rsidRPr="002D2D94">
        <w:rPr>
          <w:sz w:val="24"/>
        </w:rPr>
        <w:t>url</w:t>
      </w:r>
      <w:r w:rsidRPr="002D2D94">
        <w:rPr>
          <w:sz w:val="24"/>
        </w:rPr>
        <w:t>。</w:t>
      </w:r>
      <w:r w:rsidRPr="002D2D94">
        <w:rPr>
          <w:sz w:val="24"/>
        </w:rPr>
        <w:t>Response</w:t>
      </w:r>
      <w:r w:rsidRPr="002D2D94">
        <w:rPr>
          <w:sz w:val="24"/>
        </w:rPr>
        <w:t>对象的接口为</w:t>
      </w:r>
      <w:r w:rsidRPr="002D2D94">
        <w:rPr>
          <w:sz w:val="24"/>
        </w:rPr>
        <w:t>javax.servlet.http.HttpServletResponse</w:t>
      </w:r>
      <w:r w:rsidRPr="002D2D94">
        <w:rPr>
          <w:sz w:val="24"/>
        </w:rPr>
        <w:t>。</w:t>
      </w:r>
    </w:p>
    <w:p w:rsidR="00475968" w:rsidRPr="002D2D94" w:rsidRDefault="00475968" w:rsidP="002D2D94">
      <w:pPr>
        <w:spacing w:line="360" w:lineRule="auto"/>
        <w:ind w:firstLineChars="200" w:firstLine="480"/>
        <w:rPr>
          <w:sz w:val="24"/>
        </w:rPr>
      </w:pPr>
      <w:r w:rsidRPr="002D2D94">
        <w:rPr>
          <w:sz w:val="24"/>
        </w:rPr>
        <w:t>3)Session</w:t>
      </w:r>
      <w:r w:rsidRPr="002D2D94">
        <w:rPr>
          <w:sz w:val="24"/>
        </w:rPr>
        <w:t>对象：主要功能用来保存每个用户在会话期间的数据信息，这样就方便了会话处理工作。当用户登录网站时，系统将为其生成一个独一无二的</w:t>
      </w:r>
      <w:r w:rsidRPr="002D2D94">
        <w:rPr>
          <w:sz w:val="24"/>
        </w:rPr>
        <w:t>session</w:t>
      </w:r>
      <w:r w:rsidRPr="002D2D94">
        <w:rPr>
          <w:sz w:val="24"/>
        </w:rPr>
        <w:t>对象，用以记录该用户的个人信息，一旦该用户退出网站，那么这个</w:t>
      </w:r>
      <w:r w:rsidRPr="002D2D94">
        <w:rPr>
          <w:sz w:val="24"/>
        </w:rPr>
        <w:t>session</w:t>
      </w:r>
      <w:r w:rsidRPr="002D2D94">
        <w:rPr>
          <w:sz w:val="24"/>
        </w:rPr>
        <w:t>对象将会注销。</w:t>
      </w:r>
      <w:r w:rsidRPr="002D2D94">
        <w:rPr>
          <w:sz w:val="24"/>
        </w:rPr>
        <w:t>Session</w:t>
      </w:r>
      <w:r w:rsidRPr="002D2D94">
        <w:rPr>
          <w:sz w:val="24"/>
        </w:rPr>
        <w:t>对象可以绑定若干个人信息或</w:t>
      </w:r>
      <w:r w:rsidRPr="002D2D94">
        <w:rPr>
          <w:sz w:val="24"/>
        </w:rPr>
        <w:t>Java</w:t>
      </w:r>
      <w:r w:rsidRPr="002D2D94">
        <w:rPr>
          <w:sz w:val="24"/>
        </w:rPr>
        <w:t>对象。</w:t>
      </w:r>
      <w:r w:rsidRPr="002D2D94">
        <w:rPr>
          <w:sz w:val="24"/>
        </w:rPr>
        <w:t>Session</w:t>
      </w:r>
      <w:r w:rsidRPr="002D2D94">
        <w:rPr>
          <w:sz w:val="24"/>
        </w:rPr>
        <w:t>对象的接口为</w:t>
      </w:r>
      <w:r w:rsidRPr="002D2D94">
        <w:rPr>
          <w:sz w:val="24"/>
        </w:rPr>
        <w:lastRenderedPageBreak/>
        <w:t>javax.servlet.http.HttpServletSession</w:t>
      </w:r>
      <w:r w:rsidRPr="002D2D94">
        <w:rPr>
          <w:sz w:val="24"/>
        </w:rPr>
        <w:t>。</w:t>
      </w:r>
    </w:p>
    <w:p w:rsidR="00475968" w:rsidRPr="002D2D94" w:rsidRDefault="00475968" w:rsidP="002D2D94">
      <w:pPr>
        <w:spacing w:line="360" w:lineRule="auto"/>
        <w:ind w:firstLineChars="200" w:firstLine="480"/>
        <w:rPr>
          <w:sz w:val="24"/>
        </w:rPr>
      </w:pPr>
      <w:r w:rsidRPr="002D2D94">
        <w:rPr>
          <w:sz w:val="24"/>
        </w:rPr>
        <w:t>4)Out</w:t>
      </w:r>
      <w:r w:rsidRPr="002D2D94">
        <w:rPr>
          <w:sz w:val="24"/>
        </w:rPr>
        <w:t>对象：主要功能是用于动态地向客户端输出数据信息，其主要作用是在</w:t>
      </w:r>
      <w:r w:rsidRPr="002D2D94">
        <w:rPr>
          <w:sz w:val="24"/>
        </w:rPr>
        <w:t>Web</w:t>
      </w:r>
      <w:r w:rsidRPr="002D2D94">
        <w:rPr>
          <w:sz w:val="24"/>
        </w:rPr>
        <w:t>浏览器内输出信息。这个对象使用比较频繁，在数据的输出方面经常用到它的</w:t>
      </w:r>
      <w:r w:rsidRPr="002D2D94">
        <w:rPr>
          <w:sz w:val="24"/>
        </w:rPr>
        <w:t>println(parameter)</w:t>
      </w:r>
      <w:r w:rsidRPr="002D2D94">
        <w:rPr>
          <w:sz w:val="24"/>
        </w:rPr>
        <w:t>这个方法。同时，它也是进行纠错处理时一个比较有效的输出方法。</w:t>
      </w:r>
    </w:p>
    <w:p w:rsidR="00475968" w:rsidRPr="00B14FBC" w:rsidRDefault="00F27A5B" w:rsidP="00CD20B1">
      <w:pPr>
        <w:pStyle w:val="3"/>
        <w:ind w:firstLineChars="0" w:firstLine="0"/>
      </w:pPr>
      <w:bookmarkStart w:id="135" w:name="_Toc230629470"/>
      <w:bookmarkStart w:id="136" w:name="_Toc231549164"/>
      <w:bookmarkStart w:id="137" w:name="_Toc231553325"/>
      <w:bookmarkStart w:id="138" w:name="_Toc293561039"/>
      <w:bookmarkStart w:id="139" w:name="_Toc325309362"/>
      <w:bookmarkStart w:id="140" w:name="_Toc325309590"/>
      <w:bookmarkStart w:id="141" w:name="_Toc325572501"/>
      <w:bookmarkStart w:id="142" w:name="_Toc168417334"/>
      <w:bookmarkStart w:id="143" w:name="_Toc168464137"/>
      <w:bookmarkStart w:id="144" w:name="_Toc168417464"/>
      <w:bookmarkStart w:id="145" w:name="_Toc168417744"/>
      <w:r w:rsidRPr="00B14FBC">
        <w:rPr>
          <w:rStyle w:val="3Char"/>
          <w:rFonts w:hint="eastAsia"/>
        </w:rPr>
        <w:t>3</w:t>
      </w:r>
      <w:r w:rsidR="00475968" w:rsidRPr="00B14FBC">
        <w:rPr>
          <w:rStyle w:val="3Char"/>
        </w:rPr>
        <w:t>.2.2  JavaScript</w:t>
      </w:r>
      <w:r w:rsidR="00475968" w:rsidRPr="00B14FBC">
        <w:rPr>
          <w:rStyle w:val="3Char"/>
        </w:rPr>
        <w:t>简介</w:t>
      </w:r>
      <w:bookmarkEnd w:id="135"/>
      <w:bookmarkEnd w:id="136"/>
      <w:bookmarkEnd w:id="137"/>
      <w:bookmarkEnd w:id="138"/>
      <w:bookmarkEnd w:id="139"/>
      <w:bookmarkEnd w:id="140"/>
      <w:bookmarkEnd w:id="141"/>
    </w:p>
    <w:p w:rsidR="00475968" w:rsidRPr="002D2D94" w:rsidRDefault="00475968" w:rsidP="002D2D94">
      <w:pPr>
        <w:spacing w:line="360" w:lineRule="auto"/>
        <w:ind w:firstLineChars="200" w:firstLine="480"/>
        <w:rPr>
          <w:kern w:val="0"/>
          <w:sz w:val="24"/>
        </w:rPr>
      </w:pPr>
      <w:r w:rsidRPr="002D2D94">
        <w:rPr>
          <w:kern w:val="0"/>
          <w:sz w:val="24"/>
        </w:rPr>
        <w:t>JavaScript</w:t>
      </w:r>
      <w:r w:rsidRPr="002D2D94">
        <w:rPr>
          <w:kern w:val="0"/>
          <w:sz w:val="24"/>
        </w:rPr>
        <w:t>是适应动态网页制作的需要而诞生的一种新的编程语言，如今越来越广泛地使用于</w:t>
      </w:r>
      <w:r w:rsidRPr="002D2D94">
        <w:rPr>
          <w:kern w:val="0"/>
          <w:sz w:val="24"/>
        </w:rPr>
        <w:t>Internet</w:t>
      </w:r>
      <w:r w:rsidRPr="002D2D94">
        <w:rPr>
          <w:kern w:val="0"/>
          <w:sz w:val="24"/>
        </w:rPr>
        <w:t>网页制作上。</w:t>
      </w:r>
      <w:r w:rsidRPr="002D2D94">
        <w:rPr>
          <w:kern w:val="0"/>
          <w:sz w:val="24"/>
        </w:rPr>
        <w:t>JavaScript</w:t>
      </w:r>
      <w:r w:rsidRPr="002D2D94">
        <w:rPr>
          <w:kern w:val="0"/>
          <w:sz w:val="24"/>
        </w:rPr>
        <w:t>是由</w:t>
      </w:r>
      <w:r w:rsidRPr="002D2D94">
        <w:rPr>
          <w:kern w:val="0"/>
          <w:sz w:val="24"/>
        </w:rPr>
        <w:t>Netscape</w:t>
      </w:r>
      <w:r w:rsidRPr="002D2D94">
        <w:rPr>
          <w:kern w:val="0"/>
          <w:sz w:val="24"/>
        </w:rPr>
        <w:t>公司开发的一种脚本语言</w:t>
      </w:r>
      <w:r w:rsidRPr="002D2D94">
        <w:rPr>
          <w:kern w:val="0"/>
          <w:sz w:val="24"/>
        </w:rPr>
        <w:t>(scripting language)</w:t>
      </w:r>
      <w:r w:rsidRPr="002D2D94">
        <w:rPr>
          <w:kern w:val="0"/>
          <w:sz w:val="24"/>
        </w:rPr>
        <w:t>，或者称为描述语言。在</w:t>
      </w:r>
      <w:r w:rsidRPr="002D2D94">
        <w:rPr>
          <w:kern w:val="0"/>
          <w:sz w:val="24"/>
        </w:rPr>
        <w:t>HTML</w:t>
      </w:r>
      <w:r w:rsidRPr="002D2D94">
        <w:rPr>
          <w:kern w:val="0"/>
          <w:sz w:val="24"/>
        </w:rPr>
        <w:t>基础上，使用</w:t>
      </w:r>
      <w:r w:rsidRPr="002D2D94">
        <w:rPr>
          <w:kern w:val="0"/>
          <w:sz w:val="24"/>
        </w:rPr>
        <w:t>JavaScript</w:t>
      </w:r>
      <w:r w:rsidRPr="002D2D94">
        <w:rPr>
          <w:kern w:val="0"/>
          <w:sz w:val="24"/>
        </w:rPr>
        <w:t>可以开发交互式</w:t>
      </w:r>
      <w:r w:rsidRPr="002D2D94">
        <w:rPr>
          <w:kern w:val="0"/>
          <w:sz w:val="24"/>
        </w:rPr>
        <w:t>Web</w:t>
      </w:r>
      <w:r w:rsidRPr="002D2D94">
        <w:rPr>
          <w:kern w:val="0"/>
          <w:sz w:val="24"/>
        </w:rPr>
        <w:t>网页。</w:t>
      </w:r>
      <w:r w:rsidRPr="002D2D94">
        <w:rPr>
          <w:kern w:val="0"/>
          <w:sz w:val="24"/>
        </w:rPr>
        <w:t>JavaScript</w:t>
      </w:r>
      <w:r w:rsidRPr="002D2D94">
        <w:rPr>
          <w:kern w:val="0"/>
          <w:sz w:val="24"/>
        </w:rPr>
        <w:t>的出现使得网页和用户之间实现了一种实时性的、动态的、交互性的关系，使网页包含更多活跃的元素和更加精彩的内容。</w:t>
      </w:r>
      <w:r w:rsidRPr="002D2D94">
        <w:rPr>
          <w:kern w:val="0"/>
          <w:sz w:val="24"/>
        </w:rPr>
        <w:t>JavaScript</w:t>
      </w:r>
      <w:r w:rsidRPr="002D2D94">
        <w:rPr>
          <w:kern w:val="0"/>
          <w:sz w:val="24"/>
        </w:rPr>
        <w:t>短小精悍，又是在客户机上执行的，大大提高了网页的浏览速度和交互能力。同时它又是专门为制作</w:t>
      </w:r>
      <w:r w:rsidRPr="002D2D94">
        <w:rPr>
          <w:kern w:val="0"/>
          <w:sz w:val="24"/>
        </w:rPr>
        <w:t>Web</w:t>
      </w:r>
      <w:r w:rsidRPr="002D2D94">
        <w:rPr>
          <w:kern w:val="0"/>
          <w:sz w:val="24"/>
        </w:rPr>
        <w:t>网页而量身定做的一种简单的编程语言。</w:t>
      </w:r>
    </w:p>
    <w:p w:rsidR="00F27A5B" w:rsidRPr="002D2D94" w:rsidRDefault="00475968" w:rsidP="002D2D94">
      <w:pPr>
        <w:spacing w:line="360" w:lineRule="auto"/>
        <w:ind w:firstLineChars="200" w:firstLine="482"/>
        <w:rPr>
          <w:kern w:val="0"/>
          <w:sz w:val="24"/>
        </w:rPr>
      </w:pPr>
      <w:r w:rsidRPr="002D2D94">
        <w:rPr>
          <w:b/>
          <w:kern w:val="0"/>
          <w:sz w:val="24"/>
        </w:rPr>
        <w:t>JavaScript</w:t>
      </w:r>
      <w:r w:rsidRPr="002D2D94">
        <w:rPr>
          <w:b/>
          <w:kern w:val="0"/>
          <w:sz w:val="24"/>
        </w:rPr>
        <w:t>加入网页有两种办法</w:t>
      </w:r>
      <w:r w:rsidRPr="002D2D94">
        <w:rPr>
          <w:kern w:val="0"/>
          <w:sz w:val="24"/>
          <w:vertAlign w:val="superscript"/>
        </w:rPr>
        <w:t>[7]</w:t>
      </w:r>
      <w:r w:rsidRPr="002D2D94">
        <w:rPr>
          <w:kern w:val="0"/>
          <w:sz w:val="24"/>
        </w:rPr>
        <w:t>：</w:t>
      </w:r>
      <w:r w:rsidR="00F27A5B"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1.</w:t>
      </w:r>
      <w:r w:rsidRPr="002D2D94">
        <w:rPr>
          <w:kern w:val="0"/>
          <w:sz w:val="24"/>
        </w:rPr>
        <w:t>直接加入</w:t>
      </w:r>
      <w:r w:rsidRPr="002D2D94">
        <w:rPr>
          <w:kern w:val="0"/>
          <w:sz w:val="24"/>
        </w:rPr>
        <w:t>HTML</w:t>
      </w:r>
      <w:r w:rsidRPr="002D2D94">
        <w:rPr>
          <w:kern w:val="0"/>
          <w:sz w:val="24"/>
        </w:rPr>
        <w:t>文档</w:t>
      </w:r>
    </w:p>
    <w:p w:rsidR="00475968" w:rsidRPr="002D2D94" w:rsidRDefault="00475968" w:rsidP="002D2D94">
      <w:pPr>
        <w:spacing w:line="360" w:lineRule="auto"/>
        <w:ind w:firstLineChars="200" w:firstLine="480"/>
        <w:rPr>
          <w:kern w:val="0"/>
          <w:sz w:val="24"/>
        </w:rPr>
      </w:pPr>
      <w:r w:rsidRPr="002D2D94">
        <w:rPr>
          <w:kern w:val="0"/>
          <w:sz w:val="24"/>
        </w:rPr>
        <w:t>这是最常用的方法，大部分含有</w:t>
      </w:r>
      <w:r w:rsidRPr="002D2D94">
        <w:rPr>
          <w:kern w:val="0"/>
          <w:sz w:val="24"/>
        </w:rPr>
        <w:t>JavaScript</w:t>
      </w:r>
      <w:r w:rsidRPr="002D2D94">
        <w:rPr>
          <w:kern w:val="0"/>
          <w:sz w:val="24"/>
        </w:rPr>
        <w:t>的网页都采用这种方法，如：</w:t>
      </w:r>
    </w:p>
    <w:p w:rsidR="00475968" w:rsidRPr="002D2D94" w:rsidRDefault="00475968" w:rsidP="009A1117">
      <w:pPr>
        <w:shd w:val="clear" w:color="auto" w:fill="C4BC96" w:themeFill="background2" w:themeFillShade="BF"/>
        <w:spacing w:line="360" w:lineRule="auto"/>
        <w:ind w:firstLineChars="150" w:firstLine="360"/>
        <w:rPr>
          <w:kern w:val="0"/>
          <w:sz w:val="24"/>
        </w:rPr>
      </w:pPr>
      <w:r w:rsidRPr="002D2D94">
        <w:rPr>
          <w:kern w:val="0"/>
          <w:sz w:val="24"/>
        </w:rPr>
        <w:t>&lt;script language="Javascript"&gt;</w:t>
      </w:r>
    </w:p>
    <w:p w:rsidR="00475968" w:rsidRPr="002D2D94" w:rsidRDefault="00475968" w:rsidP="009A1117">
      <w:pPr>
        <w:shd w:val="clear" w:color="auto" w:fill="C4BC96" w:themeFill="background2" w:themeFillShade="BF"/>
        <w:spacing w:line="360" w:lineRule="auto"/>
        <w:ind w:firstLineChars="150" w:firstLine="360"/>
        <w:rPr>
          <w:kern w:val="0"/>
          <w:sz w:val="24"/>
        </w:rPr>
      </w:pPr>
      <w:r w:rsidRPr="002D2D94">
        <w:rPr>
          <w:kern w:val="0"/>
          <w:sz w:val="24"/>
        </w:rPr>
        <w:t>&lt;!--</w:t>
      </w:r>
    </w:p>
    <w:p w:rsidR="00475968" w:rsidRPr="002D2D94" w:rsidRDefault="00475968" w:rsidP="009A1117">
      <w:pPr>
        <w:shd w:val="clear" w:color="auto" w:fill="C4BC96" w:themeFill="background2" w:themeFillShade="BF"/>
        <w:spacing w:line="360" w:lineRule="auto"/>
        <w:ind w:firstLineChars="150" w:firstLine="360"/>
        <w:rPr>
          <w:kern w:val="0"/>
          <w:sz w:val="24"/>
        </w:rPr>
      </w:pPr>
      <w:r w:rsidRPr="002D2D94">
        <w:rPr>
          <w:kern w:val="0"/>
          <w:sz w:val="24"/>
        </w:rPr>
        <w:t>document.writeln("</w:t>
      </w:r>
      <w:r w:rsidRPr="002D2D94">
        <w:rPr>
          <w:kern w:val="0"/>
          <w:sz w:val="24"/>
        </w:rPr>
        <w:t>这是</w:t>
      </w:r>
      <w:r w:rsidRPr="002D2D94">
        <w:rPr>
          <w:kern w:val="0"/>
          <w:sz w:val="24"/>
        </w:rPr>
        <w:t>Javascript</w:t>
      </w:r>
      <w:r w:rsidRPr="002D2D94">
        <w:rPr>
          <w:kern w:val="0"/>
          <w:sz w:val="24"/>
        </w:rPr>
        <w:t>！采用直接插入的方法！</w:t>
      </w:r>
      <w:r w:rsidRPr="002D2D94">
        <w:rPr>
          <w:kern w:val="0"/>
          <w:sz w:val="24"/>
        </w:rPr>
        <w:t>");</w:t>
      </w:r>
    </w:p>
    <w:p w:rsidR="00475968" w:rsidRPr="002D2D94" w:rsidRDefault="00475968" w:rsidP="009A1117">
      <w:pPr>
        <w:shd w:val="clear" w:color="auto" w:fill="C4BC96" w:themeFill="background2" w:themeFillShade="BF"/>
        <w:spacing w:line="360" w:lineRule="auto"/>
        <w:ind w:firstLineChars="150" w:firstLine="360"/>
        <w:rPr>
          <w:kern w:val="0"/>
          <w:sz w:val="24"/>
        </w:rPr>
      </w:pPr>
      <w:r w:rsidRPr="002D2D94">
        <w:rPr>
          <w:kern w:val="0"/>
          <w:sz w:val="24"/>
        </w:rPr>
        <w:t>//-Javascript</w:t>
      </w:r>
      <w:r w:rsidRPr="002D2D94">
        <w:rPr>
          <w:kern w:val="0"/>
          <w:sz w:val="24"/>
        </w:rPr>
        <w:t>结束</w:t>
      </w:r>
      <w:r w:rsidRPr="002D2D94">
        <w:rPr>
          <w:kern w:val="0"/>
          <w:sz w:val="24"/>
        </w:rPr>
        <w:t>--&gt;</w:t>
      </w:r>
    </w:p>
    <w:p w:rsidR="00475968" w:rsidRPr="002D2D94" w:rsidRDefault="00475968" w:rsidP="009A1117">
      <w:pPr>
        <w:shd w:val="clear" w:color="auto" w:fill="C4BC96" w:themeFill="background2" w:themeFillShade="BF"/>
        <w:spacing w:line="360" w:lineRule="auto"/>
        <w:ind w:firstLineChars="150" w:firstLine="360"/>
        <w:rPr>
          <w:kern w:val="0"/>
          <w:sz w:val="24"/>
        </w:rPr>
      </w:pPr>
      <w:r w:rsidRPr="002D2D94">
        <w:rPr>
          <w:kern w:val="0"/>
          <w:sz w:val="24"/>
        </w:rPr>
        <w:t>&lt;/script&gt;</w:t>
      </w:r>
    </w:p>
    <w:p w:rsidR="00475968" w:rsidRPr="002D2D94" w:rsidRDefault="00475968" w:rsidP="002D2D94">
      <w:pPr>
        <w:spacing w:line="360" w:lineRule="auto"/>
        <w:ind w:firstLineChars="200" w:firstLine="480"/>
        <w:rPr>
          <w:kern w:val="0"/>
          <w:sz w:val="24"/>
        </w:rPr>
      </w:pPr>
      <w:r w:rsidRPr="002D2D94">
        <w:rPr>
          <w:kern w:val="0"/>
          <w:sz w:val="24"/>
        </w:rPr>
        <w:t>&lt;script language="Javascript”&gt;</w:t>
      </w:r>
      <w:r w:rsidRPr="002D2D94">
        <w:rPr>
          <w:kern w:val="0"/>
          <w:sz w:val="24"/>
        </w:rPr>
        <w:t>用来告诉浏览器这是用</w:t>
      </w:r>
      <w:r w:rsidRPr="002D2D94">
        <w:rPr>
          <w:kern w:val="0"/>
          <w:sz w:val="24"/>
        </w:rPr>
        <w:t>JavaScript</w:t>
      </w:r>
      <w:r w:rsidRPr="002D2D94">
        <w:rPr>
          <w:kern w:val="0"/>
          <w:sz w:val="24"/>
        </w:rPr>
        <w:t>编写的程序，需要调动相应的解释程序进行解释。</w:t>
      </w:r>
    </w:p>
    <w:p w:rsidR="00475968" w:rsidRPr="002D2D94" w:rsidRDefault="00475968" w:rsidP="002D2D94">
      <w:pPr>
        <w:spacing w:line="360" w:lineRule="auto"/>
        <w:ind w:firstLineChars="200" w:firstLine="480"/>
        <w:rPr>
          <w:kern w:val="0"/>
          <w:sz w:val="24"/>
        </w:rPr>
      </w:pPr>
      <w:r w:rsidRPr="002D2D94">
        <w:rPr>
          <w:kern w:val="0"/>
          <w:sz w:val="24"/>
        </w:rPr>
        <w:t>HTML</w:t>
      </w:r>
      <w:r w:rsidRPr="002D2D94">
        <w:rPr>
          <w:kern w:val="0"/>
          <w:sz w:val="24"/>
        </w:rPr>
        <w:t>的注释标签</w:t>
      </w:r>
      <w:r w:rsidRPr="002D2D94">
        <w:rPr>
          <w:kern w:val="0"/>
          <w:sz w:val="24"/>
        </w:rPr>
        <w:t>&lt;!--</w:t>
      </w:r>
      <w:r w:rsidRPr="002D2D94">
        <w:rPr>
          <w:kern w:val="0"/>
          <w:sz w:val="24"/>
        </w:rPr>
        <w:t>和</w:t>
      </w:r>
      <w:r w:rsidRPr="002D2D94">
        <w:rPr>
          <w:kern w:val="0"/>
          <w:sz w:val="24"/>
        </w:rPr>
        <w:t>--&gt;</w:t>
      </w:r>
      <w:r w:rsidRPr="002D2D94">
        <w:rPr>
          <w:kern w:val="0"/>
          <w:sz w:val="24"/>
        </w:rPr>
        <w:t>：用来去掉浏览器所不能识别的</w:t>
      </w:r>
      <w:r w:rsidRPr="002D2D94">
        <w:rPr>
          <w:kern w:val="0"/>
          <w:sz w:val="24"/>
        </w:rPr>
        <w:t>JavaScript</w:t>
      </w:r>
      <w:r w:rsidRPr="002D2D94">
        <w:rPr>
          <w:kern w:val="0"/>
          <w:sz w:val="24"/>
        </w:rPr>
        <w:t>源代码的，这对不支持</w:t>
      </w:r>
      <w:r w:rsidRPr="002D2D94">
        <w:rPr>
          <w:kern w:val="0"/>
          <w:sz w:val="24"/>
        </w:rPr>
        <w:t>Javascript</w:t>
      </w:r>
      <w:r w:rsidRPr="002D2D94">
        <w:rPr>
          <w:kern w:val="0"/>
          <w:sz w:val="24"/>
        </w:rPr>
        <w:t>语言的浏览器来说是很有用的。</w:t>
      </w:r>
    </w:p>
    <w:p w:rsidR="00475968" w:rsidRPr="002D2D94" w:rsidRDefault="00475968" w:rsidP="002D2D94">
      <w:pPr>
        <w:spacing w:line="360" w:lineRule="auto"/>
        <w:ind w:firstLineChars="200" w:firstLine="480"/>
        <w:rPr>
          <w:kern w:val="0"/>
          <w:sz w:val="24"/>
        </w:rPr>
      </w:pPr>
      <w:r w:rsidRPr="002D2D94">
        <w:rPr>
          <w:kern w:val="0"/>
          <w:sz w:val="24"/>
        </w:rPr>
        <w:t>//-Javascript</w:t>
      </w:r>
      <w:r w:rsidRPr="002D2D94">
        <w:rPr>
          <w:kern w:val="0"/>
          <w:sz w:val="24"/>
        </w:rPr>
        <w:t>结束：双斜杠表示</w:t>
      </w:r>
      <w:r w:rsidRPr="002D2D94">
        <w:rPr>
          <w:kern w:val="0"/>
          <w:sz w:val="24"/>
        </w:rPr>
        <w:t>JavaScript</w:t>
      </w:r>
      <w:r w:rsidRPr="002D2D94">
        <w:rPr>
          <w:kern w:val="0"/>
          <w:sz w:val="24"/>
        </w:rPr>
        <w:t>的注释部分，即从</w:t>
      </w:r>
      <w:r w:rsidRPr="002D2D94">
        <w:rPr>
          <w:kern w:val="0"/>
          <w:sz w:val="24"/>
        </w:rPr>
        <w:t>//</w:t>
      </w:r>
      <w:r w:rsidRPr="002D2D94">
        <w:rPr>
          <w:kern w:val="0"/>
          <w:sz w:val="24"/>
        </w:rPr>
        <w:t>开始到行尾的字符都被忽略。</w:t>
      </w:r>
      <w:r w:rsidRPr="002D2D94">
        <w:rPr>
          <w:kern w:val="0"/>
          <w:sz w:val="24"/>
        </w:rPr>
        <w:t>&lt;script&gt;&lt;/script&gt;</w:t>
      </w:r>
      <w:r w:rsidRPr="002D2D94">
        <w:rPr>
          <w:kern w:val="0"/>
          <w:sz w:val="24"/>
        </w:rPr>
        <w:t>的位置并不是固定的，可以包含在</w:t>
      </w:r>
      <w:r w:rsidRPr="002D2D94">
        <w:rPr>
          <w:kern w:val="0"/>
          <w:sz w:val="24"/>
        </w:rPr>
        <w:t xml:space="preserve">&lt;head&gt;&lt;/head&gt; </w:t>
      </w:r>
      <w:r w:rsidRPr="002D2D94">
        <w:rPr>
          <w:kern w:val="0"/>
          <w:sz w:val="24"/>
        </w:rPr>
        <w:t>或</w:t>
      </w:r>
      <w:r w:rsidRPr="002D2D94">
        <w:rPr>
          <w:kern w:val="0"/>
          <w:sz w:val="24"/>
        </w:rPr>
        <w:t>&lt;body&gt;&lt;/body&gt;</w:t>
      </w:r>
      <w:r w:rsidRPr="002D2D94">
        <w:rPr>
          <w:kern w:val="0"/>
          <w:sz w:val="24"/>
        </w:rPr>
        <w:t>中的任何地方。</w:t>
      </w:r>
    </w:p>
    <w:p w:rsidR="00475968" w:rsidRPr="002D2D94" w:rsidRDefault="00475968" w:rsidP="002D2D94">
      <w:pPr>
        <w:spacing w:line="360" w:lineRule="auto"/>
        <w:ind w:firstLineChars="200" w:firstLine="480"/>
        <w:rPr>
          <w:kern w:val="0"/>
          <w:sz w:val="24"/>
        </w:rPr>
      </w:pPr>
      <w:r w:rsidRPr="002D2D94">
        <w:rPr>
          <w:kern w:val="0"/>
          <w:sz w:val="24"/>
        </w:rPr>
        <w:t>2.</w:t>
      </w:r>
      <w:r w:rsidRPr="002D2D94">
        <w:rPr>
          <w:kern w:val="0"/>
          <w:sz w:val="24"/>
        </w:rPr>
        <w:t>引用方式：如果已经存在一个</w:t>
      </w:r>
      <w:r w:rsidRPr="002D2D94">
        <w:rPr>
          <w:kern w:val="0"/>
          <w:sz w:val="24"/>
        </w:rPr>
        <w:t>JavaScript</w:t>
      </w:r>
      <w:r w:rsidRPr="002D2D94">
        <w:rPr>
          <w:kern w:val="0"/>
          <w:sz w:val="24"/>
        </w:rPr>
        <w:t>源文件（以</w:t>
      </w:r>
      <w:r w:rsidRPr="002D2D94">
        <w:rPr>
          <w:kern w:val="0"/>
          <w:sz w:val="24"/>
        </w:rPr>
        <w:t>js</w:t>
      </w:r>
      <w:r w:rsidRPr="002D2D94">
        <w:rPr>
          <w:kern w:val="0"/>
          <w:sz w:val="24"/>
        </w:rPr>
        <w:t>为扩展名），则可以采用这种引用的方式，以提高程序代码的利用率。其基本格式如下：</w:t>
      </w:r>
    </w:p>
    <w:p w:rsidR="00475968" w:rsidRPr="002D2D94" w:rsidRDefault="00475968" w:rsidP="00301385">
      <w:pPr>
        <w:shd w:val="clear" w:color="auto" w:fill="C4BC96" w:themeFill="background2" w:themeFillShade="BF"/>
        <w:spacing w:line="360" w:lineRule="auto"/>
        <w:ind w:firstLineChars="150" w:firstLine="360"/>
        <w:rPr>
          <w:kern w:val="0"/>
          <w:sz w:val="24"/>
        </w:rPr>
      </w:pPr>
      <w:r w:rsidRPr="002D2D94">
        <w:rPr>
          <w:kern w:val="0"/>
          <w:sz w:val="24"/>
        </w:rPr>
        <w:t>&lt;script src</w:t>
      </w:r>
      <w:r w:rsidRPr="002D2D94">
        <w:rPr>
          <w:kern w:val="0"/>
          <w:sz w:val="24"/>
        </w:rPr>
        <w:t>＝</w:t>
      </w:r>
      <w:r w:rsidRPr="002D2D94">
        <w:rPr>
          <w:kern w:val="0"/>
          <w:sz w:val="24"/>
        </w:rPr>
        <w:t xml:space="preserve">url language="Javascript"&gt;&lt;/script&gt; </w:t>
      </w:r>
    </w:p>
    <w:p w:rsidR="00475968" w:rsidRPr="002D2D94" w:rsidRDefault="00475968" w:rsidP="002D2D94">
      <w:pPr>
        <w:spacing w:line="360" w:lineRule="auto"/>
        <w:ind w:firstLineChars="200" w:firstLine="480"/>
        <w:rPr>
          <w:kern w:val="0"/>
          <w:sz w:val="24"/>
        </w:rPr>
      </w:pPr>
      <w:r w:rsidRPr="002D2D94">
        <w:rPr>
          <w:kern w:val="0"/>
          <w:sz w:val="24"/>
        </w:rPr>
        <w:lastRenderedPageBreak/>
        <w:t>其中的</w:t>
      </w:r>
      <w:r w:rsidRPr="002D2D94">
        <w:rPr>
          <w:kern w:val="0"/>
          <w:sz w:val="24"/>
        </w:rPr>
        <w:t>url</w:t>
      </w:r>
      <w:r w:rsidRPr="002D2D94">
        <w:rPr>
          <w:kern w:val="0"/>
          <w:sz w:val="24"/>
        </w:rPr>
        <w:t>就是程序文件的地址。同样的，这样的语句可以放在</w:t>
      </w:r>
      <w:r w:rsidRPr="002D2D94">
        <w:rPr>
          <w:kern w:val="0"/>
          <w:sz w:val="24"/>
        </w:rPr>
        <w:t>HTML</w:t>
      </w:r>
      <w:r w:rsidRPr="002D2D94">
        <w:rPr>
          <w:kern w:val="0"/>
          <w:sz w:val="24"/>
        </w:rPr>
        <w:t>文档头部或主体的任何部分。如果要实现</w:t>
      </w:r>
      <w:r w:rsidRPr="002D2D94">
        <w:rPr>
          <w:kern w:val="0"/>
          <w:sz w:val="24"/>
        </w:rPr>
        <w:t>“</w:t>
      </w:r>
      <w:r w:rsidRPr="002D2D94">
        <w:rPr>
          <w:kern w:val="0"/>
          <w:sz w:val="24"/>
        </w:rPr>
        <w:t>直接插入方式</w:t>
      </w:r>
      <w:r w:rsidRPr="002D2D94">
        <w:rPr>
          <w:kern w:val="0"/>
          <w:sz w:val="24"/>
        </w:rPr>
        <w:t>”</w:t>
      </w:r>
      <w:r w:rsidRPr="002D2D94">
        <w:rPr>
          <w:kern w:val="0"/>
          <w:sz w:val="24"/>
        </w:rPr>
        <w:t>中所举例子的效果，可以首先创建一个</w:t>
      </w:r>
      <w:r w:rsidRPr="002D2D94">
        <w:rPr>
          <w:kern w:val="0"/>
          <w:sz w:val="24"/>
        </w:rPr>
        <w:t>JavaScript</w:t>
      </w:r>
      <w:r w:rsidRPr="002D2D94">
        <w:rPr>
          <w:kern w:val="0"/>
          <w:sz w:val="24"/>
        </w:rPr>
        <w:t>源代码文件</w:t>
      </w:r>
      <w:r w:rsidRPr="002D2D94">
        <w:rPr>
          <w:kern w:val="0"/>
          <w:sz w:val="24"/>
        </w:rPr>
        <w:t>“Script.js”</w:t>
      </w:r>
      <w:r w:rsidRPr="002D2D94">
        <w:rPr>
          <w:kern w:val="0"/>
          <w:sz w:val="24"/>
        </w:rPr>
        <w:t>，其内容如下：</w:t>
      </w:r>
      <w:r w:rsidRPr="002D2D94">
        <w:rPr>
          <w:kern w:val="0"/>
          <w:sz w:val="24"/>
        </w:rPr>
        <w:t>document.writeln("</w:t>
      </w:r>
      <w:r w:rsidRPr="002D2D94">
        <w:rPr>
          <w:kern w:val="0"/>
          <w:sz w:val="24"/>
        </w:rPr>
        <w:t>这是</w:t>
      </w:r>
      <w:r w:rsidRPr="002D2D94">
        <w:rPr>
          <w:kern w:val="0"/>
          <w:sz w:val="24"/>
        </w:rPr>
        <w:t>Javascript</w:t>
      </w:r>
      <w:r w:rsidRPr="002D2D94">
        <w:rPr>
          <w:kern w:val="0"/>
          <w:sz w:val="24"/>
        </w:rPr>
        <w:t>！采用直接插入的方法！</w:t>
      </w:r>
      <w:r w:rsidRPr="002D2D94">
        <w:rPr>
          <w:kern w:val="0"/>
          <w:sz w:val="24"/>
        </w:rPr>
        <w:t>")</w:t>
      </w:r>
      <w:r w:rsidRPr="002D2D94">
        <w:rPr>
          <w:kern w:val="0"/>
          <w:sz w:val="24"/>
        </w:rPr>
        <w:t>。在网页中可以这样调用程序：</w:t>
      </w:r>
    </w:p>
    <w:p w:rsidR="00475968" w:rsidRPr="00B14FBC" w:rsidRDefault="00475968" w:rsidP="009A1117">
      <w:pPr>
        <w:shd w:val="clear" w:color="auto" w:fill="C4BC96" w:themeFill="background2" w:themeFillShade="BF"/>
        <w:spacing w:line="360" w:lineRule="auto"/>
        <w:ind w:firstLineChars="150" w:firstLine="360"/>
        <w:rPr>
          <w:rStyle w:val="3Char"/>
          <w:bCs w:val="0"/>
          <w:kern w:val="0"/>
        </w:rPr>
      </w:pPr>
      <w:r w:rsidRPr="002D2D94">
        <w:rPr>
          <w:kern w:val="0"/>
          <w:sz w:val="24"/>
        </w:rPr>
        <w:t>&lt;script src=”Script.js” language=”Javascript”&gt;&lt;/script&gt;</w:t>
      </w:r>
      <w:bookmarkStart w:id="146" w:name="_Toc231549165"/>
      <w:bookmarkStart w:id="147" w:name="_Toc231553326"/>
      <w:bookmarkStart w:id="148" w:name="_Toc230629471"/>
    </w:p>
    <w:p w:rsidR="00475968" w:rsidRPr="001A5610" w:rsidRDefault="00F27A5B" w:rsidP="00CD20B1">
      <w:pPr>
        <w:pStyle w:val="3"/>
        <w:ind w:firstLineChars="0" w:firstLine="0"/>
      </w:pPr>
      <w:bookmarkStart w:id="149" w:name="_Toc293561040"/>
      <w:bookmarkStart w:id="150" w:name="_Toc325309363"/>
      <w:bookmarkStart w:id="151" w:name="_Toc325309591"/>
      <w:bookmarkStart w:id="152" w:name="_Toc325572502"/>
      <w:r w:rsidRPr="00B14FBC">
        <w:rPr>
          <w:rStyle w:val="3Char"/>
          <w:rFonts w:hint="eastAsia"/>
        </w:rPr>
        <w:t>3</w:t>
      </w:r>
      <w:r w:rsidR="00475968" w:rsidRPr="00B14FBC">
        <w:rPr>
          <w:rStyle w:val="3Char"/>
        </w:rPr>
        <w:t xml:space="preserve">.2.3  </w:t>
      </w:r>
      <w:r w:rsidR="00475968" w:rsidRPr="00CD20B1">
        <w:t>MVC</w:t>
      </w:r>
      <w:r w:rsidR="00475968" w:rsidRPr="00CD20B1">
        <w:t>模式</w:t>
      </w:r>
      <w:bookmarkEnd w:id="146"/>
      <w:bookmarkEnd w:id="147"/>
      <w:bookmarkEnd w:id="149"/>
      <w:bookmarkEnd w:id="150"/>
      <w:bookmarkEnd w:id="151"/>
      <w:bookmarkEnd w:id="152"/>
    </w:p>
    <w:p w:rsidR="00475968" w:rsidRPr="002D2D94" w:rsidRDefault="00475968" w:rsidP="002D2D94">
      <w:pPr>
        <w:spacing w:line="360" w:lineRule="auto"/>
        <w:ind w:firstLineChars="200" w:firstLine="480"/>
        <w:rPr>
          <w:sz w:val="24"/>
        </w:rPr>
      </w:pPr>
      <w:r w:rsidRPr="002D2D94">
        <w:rPr>
          <w:sz w:val="24"/>
        </w:rPr>
        <w:t>MVC</w:t>
      </w:r>
      <w:r w:rsidRPr="002D2D94">
        <w:rPr>
          <w:sz w:val="24"/>
        </w:rPr>
        <w:t>即</w:t>
      </w:r>
      <w:r w:rsidRPr="002D2D94">
        <w:rPr>
          <w:sz w:val="24"/>
        </w:rPr>
        <w:t>Model-View-Controller</w:t>
      </w:r>
      <w:r w:rsidRPr="002D2D94">
        <w:rPr>
          <w:sz w:val="24"/>
        </w:rPr>
        <w:t>，</w:t>
      </w:r>
      <w:r w:rsidRPr="002D2D94">
        <w:rPr>
          <w:sz w:val="24"/>
        </w:rPr>
        <w:t>M</w:t>
      </w:r>
      <w:r w:rsidRPr="002D2D94">
        <w:rPr>
          <w:sz w:val="24"/>
        </w:rPr>
        <w:t>代表业务逻辑，</w:t>
      </w:r>
      <w:r w:rsidRPr="002D2D94">
        <w:rPr>
          <w:sz w:val="24"/>
        </w:rPr>
        <w:t>V</w:t>
      </w:r>
      <w:r w:rsidRPr="002D2D94">
        <w:rPr>
          <w:sz w:val="24"/>
        </w:rPr>
        <w:t>代表视图，</w:t>
      </w:r>
      <w:r w:rsidRPr="002D2D94">
        <w:rPr>
          <w:sz w:val="24"/>
        </w:rPr>
        <w:t>C</w:t>
      </w:r>
      <w:r w:rsidRPr="002D2D94">
        <w:rPr>
          <w:sz w:val="24"/>
        </w:rPr>
        <w:t>代表控制层。通过使用</w:t>
      </w:r>
      <w:r w:rsidRPr="002D2D94">
        <w:rPr>
          <w:sz w:val="24"/>
        </w:rPr>
        <w:t>MVC</w:t>
      </w:r>
      <w:r w:rsidRPr="002D2D94">
        <w:rPr>
          <w:sz w:val="24"/>
        </w:rPr>
        <w:t>模式就把软件层次分为三个层：模型层、视图层、控制层</w:t>
      </w:r>
      <w:r w:rsidRPr="002D2D94">
        <w:rPr>
          <w:sz w:val="24"/>
          <w:vertAlign w:val="superscript"/>
        </w:rPr>
        <w:t>[1]</w:t>
      </w:r>
      <w:r w:rsidRPr="002D2D94">
        <w:rPr>
          <w:sz w:val="24"/>
        </w:rPr>
        <w:t>。</w:t>
      </w:r>
    </w:p>
    <w:p w:rsidR="00475968" w:rsidRPr="002D2D94" w:rsidRDefault="00475968" w:rsidP="002D2D94">
      <w:pPr>
        <w:spacing w:line="360" w:lineRule="auto"/>
        <w:ind w:firstLine="420"/>
        <w:rPr>
          <w:sz w:val="24"/>
        </w:rPr>
      </w:pPr>
      <w:r w:rsidRPr="002D2D94">
        <w:rPr>
          <w:sz w:val="24"/>
        </w:rPr>
        <w:t>模型（</w:t>
      </w:r>
      <w:r w:rsidRPr="002D2D94">
        <w:rPr>
          <w:sz w:val="24"/>
        </w:rPr>
        <w:t>Model</w:t>
      </w:r>
      <w:r w:rsidRPr="002D2D94">
        <w:rPr>
          <w:sz w:val="24"/>
        </w:rPr>
        <w:t>）层：也就是软件业务的实现部分。一个软件有什么功能，它如何实现功能，这些功能之间的联系都是在模型层进行处理的。可以这样说，模型层是一个软件的核心，软件功能的好坏、软件功能是否完善，业务层起到了决定性的作用。</w:t>
      </w:r>
    </w:p>
    <w:p w:rsidR="00475968" w:rsidRPr="002D2D94" w:rsidRDefault="00475968" w:rsidP="002D2D94">
      <w:pPr>
        <w:spacing w:line="360" w:lineRule="auto"/>
        <w:ind w:firstLine="420"/>
        <w:rPr>
          <w:sz w:val="24"/>
        </w:rPr>
      </w:pPr>
      <w:r w:rsidRPr="002D2D94">
        <w:rPr>
          <w:sz w:val="24"/>
        </w:rPr>
        <w:t>视图（</w:t>
      </w:r>
      <w:r w:rsidRPr="002D2D94">
        <w:rPr>
          <w:sz w:val="24"/>
        </w:rPr>
        <w:t>View</w:t>
      </w:r>
      <w:r w:rsidRPr="002D2D94">
        <w:rPr>
          <w:sz w:val="24"/>
        </w:rPr>
        <w:t>）层：就是用户能看到的并与之交互的界面。在</w:t>
      </w:r>
      <w:r w:rsidRPr="002D2D94">
        <w:rPr>
          <w:sz w:val="24"/>
        </w:rPr>
        <w:t>J2EE</w:t>
      </w:r>
      <w:r w:rsidRPr="002D2D94">
        <w:rPr>
          <w:sz w:val="24"/>
        </w:rPr>
        <w:t>技术中，常用的表示层技术主要由</w:t>
      </w:r>
      <w:r w:rsidRPr="002D2D94">
        <w:rPr>
          <w:sz w:val="24"/>
        </w:rPr>
        <w:t>JSP</w:t>
      </w:r>
      <w:r w:rsidRPr="002D2D94">
        <w:rPr>
          <w:sz w:val="24"/>
        </w:rPr>
        <w:t>、</w:t>
      </w:r>
      <w:r w:rsidRPr="002D2D94">
        <w:rPr>
          <w:sz w:val="24"/>
        </w:rPr>
        <w:t>JSF</w:t>
      </w:r>
      <w:r w:rsidRPr="002D2D94">
        <w:rPr>
          <w:sz w:val="24"/>
        </w:rPr>
        <w:t>、</w:t>
      </w:r>
      <w:r w:rsidRPr="002D2D94">
        <w:rPr>
          <w:sz w:val="24"/>
        </w:rPr>
        <w:t>Freemarker</w:t>
      </w:r>
      <w:r w:rsidRPr="002D2D94">
        <w:rPr>
          <w:sz w:val="24"/>
        </w:rPr>
        <w:t>等组成。视图向用户显示相关的数据，并能接受用户的输入数据，但是它不能进行任何实际的业务处理。视图还可以接受模型发出来的数据更新事件，从而对用户界面进行同步更新。</w:t>
      </w:r>
    </w:p>
    <w:p w:rsidR="00475968" w:rsidRPr="002D2D94" w:rsidRDefault="00475968" w:rsidP="002D2D94">
      <w:pPr>
        <w:spacing w:line="360" w:lineRule="auto"/>
        <w:ind w:firstLine="420"/>
        <w:rPr>
          <w:sz w:val="24"/>
        </w:rPr>
      </w:pPr>
      <w:r w:rsidRPr="002D2D94">
        <w:rPr>
          <w:sz w:val="24"/>
        </w:rPr>
        <w:t>控制（</w:t>
      </w:r>
      <w:r w:rsidRPr="002D2D94">
        <w:rPr>
          <w:sz w:val="24"/>
        </w:rPr>
        <w:t>Controller</w:t>
      </w:r>
      <w:r w:rsidRPr="002D2D94">
        <w:rPr>
          <w:sz w:val="24"/>
        </w:rPr>
        <w:t>）层：</w:t>
      </w:r>
      <w:r w:rsidRPr="002D2D94">
        <w:rPr>
          <w:sz w:val="24"/>
        </w:rPr>
        <w:t>Struts</w:t>
      </w:r>
      <w:r w:rsidRPr="002D2D94">
        <w:rPr>
          <w:sz w:val="24"/>
        </w:rPr>
        <w:t>中的控制层和</w:t>
      </w:r>
      <w:r w:rsidRPr="002D2D94">
        <w:rPr>
          <w:sz w:val="24"/>
        </w:rPr>
        <w:t>Servlet</w:t>
      </w:r>
      <w:r w:rsidRPr="002D2D94">
        <w:rPr>
          <w:sz w:val="24"/>
        </w:rPr>
        <w:t>的功能功能一模一样，就是调用业务层，然后进行视图的切换。控制层几乎不做任何与业务有关的事情，比如登录验证这些。所以在软件的分层结构设计中，控制层的代码量几乎是最少的，但它的作用也是非常重要的。</w:t>
      </w:r>
    </w:p>
    <w:p w:rsidR="00475968" w:rsidRPr="002D2D94" w:rsidRDefault="00475968" w:rsidP="002D2D94">
      <w:pPr>
        <w:spacing w:line="360" w:lineRule="auto"/>
        <w:ind w:firstLine="420"/>
        <w:rPr>
          <w:sz w:val="24"/>
        </w:rPr>
      </w:pPr>
      <w:r w:rsidRPr="002D2D94">
        <w:rPr>
          <w:sz w:val="24"/>
        </w:rPr>
        <w:t>通过将模型、视图与控制层的分离，各个层之间的联系非常少，但这样做的好处是，控制层可以随意的切换到自己想要展示的页面，然后控制层调用业务逻辑层和持久化保存数据层，来实现软件的功能，再转回到控制层，最后将最终的结果显示到视图层，这实际上是一种模型的变化</w:t>
      </w:r>
      <w:r w:rsidRPr="002D2D94">
        <w:rPr>
          <w:sz w:val="24"/>
        </w:rPr>
        <w:t>——</w:t>
      </w:r>
      <w:r w:rsidRPr="002D2D94">
        <w:rPr>
          <w:sz w:val="24"/>
        </w:rPr>
        <w:t>传播机制。模型、视图、控制层三者之间的关系和各自的主要功能如图</w:t>
      </w:r>
      <w:r w:rsidR="003B2757" w:rsidRPr="002D2D94">
        <w:rPr>
          <w:rFonts w:hint="eastAsia"/>
          <w:sz w:val="24"/>
        </w:rPr>
        <w:t>3</w:t>
      </w:r>
      <w:r w:rsidR="003B2757" w:rsidRPr="002D2D94">
        <w:rPr>
          <w:sz w:val="24"/>
        </w:rPr>
        <w:t>-</w:t>
      </w:r>
      <w:r w:rsidR="003B2757" w:rsidRPr="002D2D94">
        <w:rPr>
          <w:rFonts w:hint="eastAsia"/>
          <w:sz w:val="24"/>
        </w:rPr>
        <w:t>2</w:t>
      </w:r>
      <w:r w:rsidRPr="002D2D94">
        <w:rPr>
          <w:sz w:val="24"/>
        </w:rPr>
        <w:t>所示。</w:t>
      </w:r>
    </w:p>
    <w:p w:rsidR="00475968" w:rsidRPr="002D2D94" w:rsidRDefault="00475968" w:rsidP="002D2D94">
      <w:pPr>
        <w:tabs>
          <w:tab w:val="left" w:pos="1605"/>
        </w:tabs>
        <w:spacing w:line="360" w:lineRule="auto"/>
        <w:ind w:firstLine="420"/>
        <w:jc w:val="center"/>
        <w:rPr>
          <w:noProof/>
          <w:sz w:val="24"/>
        </w:rPr>
      </w:pPr>
      <w:r w:rsidRPr="002D2D94">
        <w:rPr>
          <w:noProof/>
          <w:sz w:val="24"/>
        </w:rPr>
        <w:lastRenderedPageBreak/>
        <w:drawing>
          <wp:inline distT="0" distB="0" distL="0" distR="0">
            <wp:extent cx="4933950" cy="33718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943087" cy="3378094"/>
                    </a:xfrm>
                    <a:prstGeom prst="rect">
                      <a:avLst/>
                    </a:prstGeom>
                    <a:noFill/>
                    <a:ln w="9525">
                      <a:noFill/>
                      <a:miter lim="800000"/>
                      <a:headEnd/>
                      <a:tailEnd/>
                    </a:ln>
                  </pic:spPr>
                </pic:pic>
              </a:graphicData>
            </a:graphic>
          </wp:inline>
        </w:drawing>
      </w:r>
    </w:p>
    <w:p w:rsidR="00475968" w:rsidRPr="002D2D94" w:rsidRDefault="00475968" w:rsidP="002D2D94">
      <w:pPr>
        <w:tabs>
          <w:tab w:val="left" w:pos="1605"/>
        </w:tabs>
        <w:spacing w:line="360" w:lineRule="auto"/>
        <w:ind w:firstLine="420"/>
        <w:jc w:val="center"/>
        <w:rPr>
          <w:sz w:val="24"/>
        </w:rPr>
      </w:pPr>
      <w:r w:rsidRPr="002D2D94">
        <w:rPr>
          <w:sz w:val="24"/>
        </w:rPr>
        <w:t>图</w:t>
      </w:r>
      <w:r w:rsidR="00CD20B1" w:rsidRPr="002D2D94">
        <w:rPr>
          <w:rFonts w:hint="eastAsia"/>
          <w:sz w:val="24"/>
        </w:rPr>
        <w:t>3</w:t>
      </w:r>
      <w:r w:rsidRPr="002D2D94">
        <w:rPr>
          <w:sz w:val="24"/>
        </w:rPr>
        <w:t xml:space="preserve">- </w:t>
      </w:r>
      <w:r w:rsidR="00CD20B1" w:rsidRPr="002D2D94">
        <w:rPr>
          <w:rFonts w:hint="eastAsia"/>
          <w:sz w:val="24"/>
        </w:rPr>
        <w:t>2</w:t>
      </w:r>
      <w:r w:rsidRPr="002D2D94">
        <w:rPr>
          <w:sz w:val="24"/>
        </w:rPr>
        <w:t xml:space="preserve">  MVC</w:t>
      </w:r>
      <w:r w:rsidRPr="002D2D94">
        <w:rPr>
          <w:sz w:val="24"/>
        </w:rPr>
        <w:t>组件关系和功能</w:t>
      </w:r>
    </w:p>
    <w:p w:rsidR="00475968" w:rsidRPr="00B14FBC" w:rsidRDefault="00F27A5B" w:rsidP="00CD20B1">
      <w:pPr>
        <w:pStyle w:val="3"/>
        <w:ind w:firstLineChars="0" w:firstLine="0"/>
      </w:pPr>
      <w:bookmarkStart w:id="153" w:name="_Toc231553327"/>
      <w:bookmarkStart w:id="154" w:name="_Toc231549166"/>
      <w:bookmarkStart w:id="155" w:name="_Toc293561041"/>
      <w:bookmarkStart w:id="156" w:name="_Toc325309364"/>
      <w:bookmarkStart w:id="157" w:name="_Toc325309592"/>
      <w:bookmarkStart w:id="158" w:name="_Toc325572503"/>
      <w:r w:rsidRPr="00B14FBC">
        <w:rPr>
          <w:rStyle w:val="3Char"/>
          <w:rFonts w:hint="eastAsia"/>
        </w:rPr>
        <w:t>3</w:t>
      </w:r>
      <w:r w:rsidR="00475968" w:rsidRPr="00B14FBC">
        <w:rPr>
          <w:rStyle w:val="3Char"/>
        </w:rPr>
        <w:t>.2.4  Struts</w:t>
      </w:r>
      <w:r w:rsidR="00475968" w:rsidRPr="00B14FBC">
        <w:rPr>
          <w:rStyle w:val="3Char"/>
        </w:rPr>
        <w:t>框架</w:t>
      </w:r>
      <w:bookmarkEnd w:id="148"/>
      <w:bookmarkEnd w:id="153"/>
      <w:bookmarkEnd w:id="154"/>
      <w:bookmarkEnd w:id="155"/>
      <w:bookmarkEnd w:id="156"/>
      <w:bookmarkEnd w:id="157"/>
      <w:bookmarkEnd w:id="158"/>
    </w:p>
    <w:p w:rsidR="00475968" w:rsidRPr="002D2D94" w:rsidRDefault="00475968" w:rsidP="002D2D94">
      <w:pPr>
        <w:spacing w:line="360" w:lineRule="auto"/>
        <w:ind w:firstLineChars="200" w:firstLine="480"/>
        <w:rPr>
          <w:sz w:val="24"/>
        </w:rPr>
      </w:pPr>
      <w:r w:rsidRPr="002D2D94">
        <w:rPr>
          <w:sz w:val="24"/>
        </w:rPr>
        <w:t>Struts</w:t>
      </w:r>
      <w:r w:rsidRPr="002D2D94">
        <w:rPr>
          <w:sz w:val="24"/>
        </w:rPr>
        <w:t>已经提供了一个非常好的</w:t>
      </w:r>
      <w:r w:rsidRPr="002D2D94">
        <w:rPr>
          <w:sz w:val="24"/>
        </w:rPr>
        <w:t>MVC</w:t>
      </w:r>
      <w:r w:rsidRPr="002D2D94">
        <w:rPr>
          <w:sz w:val="24"/>
        </w:rPr>
        <w:t>框架，利用</w:t>
      </w:r>
      <w:r w:rsidRPr="002D2D94">
        <w:rPr>
          <w:sz w:val="24"/>
        </w:rPr>
        <w:t>Struts</w:t>
      </w:r>
      <w:r w:rsidRPr="002D2D94">
        <w:rPr>
          <w:sz w:val="24"/>
        </w:rPr>
        <w:t>开发</w:t>
      </w:r>
      <w:r w:rsidRPr="002D2D94">
        <w:rPr>
          <w:sz w:val="24"/>
        </w:rPr>
        <w:t>MVC</w:t>
      </w:r>
      <w:r w:rsidRPr="002D2D94">
        <w:rPr>
          <w:sz w:val="24"/>
        </w:rPr>
        <w:t>系统时可以大大加快开发速度。在开发时可以采用的开发流程如下。</w:t>
      </w:r>
    </w:p>
    <w:p w:rsidR="00475968" w:rsidRPr="002D2D94" w:rsidRDefault="00475968" w:rsidP="002D2D94">
      <w:pPr>
        <w:numPr>
          <w:ilvl w:val="0"/>
          <w:numId w:val="3"/>
        </w:numPr>
        <w:spacing w:line="360" w:lineRule="auto"/>
        <w:rPr>
          <w:sz w:val="24"/>
        </w:rPr>
      </w:pPr>
      <w:r w:rsidRPr="002D2D94">
        <w:rPr>
          <w:sz w:val="24"/>
        </w:rPr>
        <w:t>收集和定义应用需求。</w:t>
      </w:r>
    </w:p>
    <w:p w:rsidR="00475968" w:rsidRPr="002D2D94" w:rsidRDefault="00475968" w:rsidP="002D2D94">
      <w:pPr>
        <w:numPr>
          <w:ilvl w:val="0"/>
          <w:numId w:val="3"/>
        </w:numPr>
        <w:spacing w:line="360" w:lineRule="auto"/>
        <w:rPr>
          <w:sz w:val="24"/>
        </w:rPr>
      </w:pPr>
      <w:r w:rsidRPr="002D2D94">
        <w:rPr>
          <w:sz w:val="24"/>
        </w:rPr>
        <w:t>基于数据采集和显示的原则定义和开发用户界面的需求。</w:t>
      </w:r>
    </w:p>
    <w:p w:rsidR="00475968" w:rsidRPr="002D2D94" w:rsidRDefault="00475968" w:rsidP="002D2D94">
      <w:pPr>
        <w:numPr>
          <w:ilvl w:val="0"/>
          <w:numId w:val="3"/>
        </w:numPr>
        <w:spacing w:line="360" w:lineRule="auto"/>
        <w:rPr>
          <w:sz w:val="24"/>
        </w:rPr>
      </w:pPr>
      <w:r w:rsidRPr="002D2D94">
        <w:rPr>
          <w:sz w:val="24"/>
        </w:rPr>
        <w:t>为每一个用户界面</w:t>
      </w:r>
      <w:r w:rsidRPr="002D2D94">
        <w:rPr>
          <w:sz w:val="24"/>
        </w:rPr>
        <w:t>JSP</w:t>
      </w:r>
      <w:r w:rsidRPr="002D2D94">
        <w:rPr>
          <w:sz w:val="24"/>
        </w:rPr>
        <w:t>文件定义访问路径。</w:t>
      </w:r>
    </w:p>
    <w:p w:rsidR="00475968" w:rsidRPr="002D2D94" w:rsidRDefault="00475968" w:rsidP="002D2D94">
      <w:pPr>
        <w:numPr>
          <w:ilvl w:val="0"/>
          <w:numId w:val="3"/>
        </w:numPr>
        <w:spacing w:line="360" w:lineRule="auto"/>
        <w:rPr>
          <w:sz w:val="24"/>
        </w:rPr>
      </w:pPr>
      <w:r w:rsidRPr="002D2D94">
        <w:rPr>
          <w:sz w:val="24"/>
        </w:rPr>
        <w:t>定义</w:t>
      </w:r>
      <w:r w:rsidRPr="002D2D94">
        <w:rPr>
          <w:sz w:val="24"/>
        </w:rPr>
        <w:t>ActionMapping</w:t>
      </w:r>
      <w:r w:rsidRPr="002D2D94">
        <w:rPr>
          <w:sz w:val="24"/>
        </w:rPr>
        <w:t>建立应用业务逻辑之间的联系。</w:t>
      </w:r>
    </w:p>
    <w:p w:rsidR="00475968" w:rsidRPr="002D2D94" w:rsidRDefault="00475968" w:rsidP="002D2D94">
      <w:pPr>
        <w:numPr>
          <w:ilvl w:val="0"/>
          <w:numId w:val="3"/>
        </w:numPr>
        <w:spacing w:line="360" w:lineRule="auto"/>
        <w:rPr>
          <w:sz w:val="24"/>
        </w:rPr>
      </w:pPr>
      <w:r w:rsidRPr="002D2D94">
        <w:rPr>
          <w:sz w:val="24"/>
        </w:rPr>
        <w:t>开发满足用户界面需求的所有支持对象。</w:t>
      </w:r>
    </w:p>
    <w:p w:rsidR="00475968" w:rsidRPr="002D2D94" w:rsidRDefault="00475968" w:rsidP="002D2D94">
      <w:pPr>
        <w:numPr>
          <w:ilvl w:val="0"/>
          <w:numId w:val="3"/>
        </w:numPr>
        <w:spacing w:line="360" w:lineRule="auto"/>
        <w:rPr>
          <w:sz w:val="24"/>
        </w:rPr>
      </w:pPr>
      <w:r w:rsidRPr="002D2D94">
        <w:rPr>
          <w:sz w:val="24"/>
        </w:rPr>
        <w:t>基于每一个用户界面需求提供的数据属性来创建对应的</w:t>
      </w:r>
      <w:r w:rsidRPr="002D2D94">
        <w:rPr>
          <w:sz w:val="24"/>
        </w:rPr>
        <w:t>ActionForm</w:t>
      </w:r>
      <w:r w:rsidRPr="002D2D94">
        <w:rPr>
          <w:sz w:val="24"/>
        </w:rPr>
        <w:t>对象。</w:t>
      </w:r>
    </w:p>
    <w:p w:rsidR="00475968" w:rsidRPr="002D2D94" w:rsidRDefault="00475968" w:rsidP="002D2D94">
      <w:pPr>
        <w:numPr>
          <w:ilvl w:val="0"/>
          <w:numId w:val="3"/>
        </w:numPr>
        <w:spacing w:line="360" w:lineRule="auto"/>
        <w:rPr>
          <w:sz w:val="24"/>
        </w:rPr>
      </w:pPr>
      <w:r w:rsidRPr="002D2D94">
        <w:rPr>
          <w:sz w:val="24"/>
        </w:rPr>
        <w:t>开发被</w:t>
      </w:r>
      <w:r w:rsidRPr="002D2D94">
        <w:rPr>
          <w:sz w:val="24"/>
        </w:rPr>
        <w:t>ActionMapping</w:t>
      </w:r>
      <w:r w:rsidRPr="002D2D94">
        <w:rPr>
          <w:sz w:val="24"/>
        </w:rPr>
        <w:t>调用的</w:t>
      </w:r>
      <w:r w:rsidRPr="002D2D94">
        <w:rPr>
          <w:sz w:val="24"/>
        </w:rPr>
        <w:t>Action</w:t>
      </w:r>
      <w:r w:rsidRPr="002D2D94">
        <w:rPr>
          <w:sz w:val="24"/>
        </w:rPr>
        <w:t>对象。</w:t>
      </w:r>
    </w:p>
    <w:p w:rsidR="00475968" w:rsidRPr="002D2D94" w:rsidRDefault="00475968" w:rsidP="002D2D94">
      <w:pPr>
        <w:numPr>
          <w:ilvl w:val="0"/>
          <w:numId w:val="3"/>
        </w:numPr>
        <w:spacing w:line="360" w:lineRule="auto"/>
        <w:rPr>
          <w:sz w:val="24"/>
        </w:rPr>
      </w:pPr>
      <w:r w:rsidRPr="002D2D94">
        <w:rPr>
          <w:sz w:val="24"/>
        </w:rPr>
        <w:t>开发应用业务逻辑对象（</w:t>
      </w:r>
      <w:r w:rsidRPr="002D2D94">
        <w:rPr>
          <w:sz w:val="24"/>
        </w:rPr>
        <w:t>Bean</w:t>
      </w:r>
      <w:r w:rsidRPr="002D2D94">
        <w:rPr>
          <w:sz w:val="24"/>
        </w:rPr>
        <w:t>、</w:t>
      </w:r>
      <w:r w:rsidRPr="002D2D94">
        <w:rPr>
          <w:sz w:val="24"/>
        </w:rPr>
        <w:t>EJB</w:t>
      </w:r>
      <w:r w:rsidRPr="002D2D94">
        <w:rPr>
          <w:sz w:val="24"/>
        </w:rPr>
        <w:t>等）。</w:t>
      </w:r>
    </w:p>
    <w:p w:rsidR="00475968" w:rsidRPr="002D2D94" w:rsidRDefault="00475968" w:rsidP="002D2D94">
      <w:pPr>
        <w:numPr>
          <w:ilvl w:val="0"/>
          <w:numId w:val="3"/>
        </w:numPr>
        <w:spacing w:line="360" w:lineRule="auto"/>
        <w:rPr>
          <w:sz w:val="24"/>
        </w:rPr>
      </w:pPr>
      <w:r w:rsidRPr="002D2D94">
        <w:rPr>
          <w:sz w:val="24"/>
        </w:rPr>
        <w:t>对应</w:t>
      </w:r>
      <w:r w:rsidRPr="002D2D94">
        <w:rPr>
          <w:sz w:val="24"/>
        </w:rPr>
        <w:t>ActionMapping</w:t>
      </w:r>
      <w:r w:rsidRPr="002D2D94">
        <w:rPr>
          <w:sz w:val="24"/>
        </w:rPr>
        <w:t>设计的流程创建</w:t>
      </w:r>
      <w:r w:rsidRPr="002D2D94">
        <w:rPr>
          <w:sz w:val="24"/>
        </w:rPr>
        <w:t>JSP</w:t>
      </w:r>
      <w:r w:rsidRPr="002D2D94">
        <w:rPr>
          <w:sz w:val="24"/>
        </w:rPr>
        <w:t>页面。</w:t>
      </w:r>
    </w:p>
    <w:p w:rsidR="00475968" w:rsidRPr="002D2D94" w:rsidRDefault="00475968" w:rsidP="002D2D94">
      <w:pPr>
        <w:numPr>
          <w:ilvl w:val="0"/>
          <w:numId w:val="3"/>
        </w:numPr>
        <w:spacing w:line="360" w:lineRule="auto"/>
        <w:rPr>
          <w:sz w:val="24"/>
        </w:rPr>
      </w:pPr>
      <w:r w:rsidRPr="002D2D94">
        <w:rPr>
          <w:sz w:val="24"/>
        </w:rPr>
        <w:t>建立合适的配置文件</w:t>
      </w:r>
      <w:r w:rsidRPr="002D2D94">
        <w:rPr>
          <w:sz w:val="24"/>
        </w:rPr>
        <w:t>struts-config.xml</w:t>
      </w:r>
      <w:r w:rsidRPr="002D2D94">
        <w:rPr>
          <w:sz w:val="24"/>
        </w:rPr>
        <w:t>、</w:t>
      </w:r>
      <w:r w:rsidRPr="002D2D94">
        <w:rPr>
          <w:sz w:val="24"/>
        </w:rPr>
        <w:t>web.xml</w:t>
      </w:r>
      <w:r w:rsidRPr="002D2D94">
        <w:rPr>
          <w:sz w:val="24"/>
        </w:rPr>
        <w:t>。</w:t>
      </w:r>
    </w:p>
    <w:p w:rsidR="00475968" w:rsidRPr="002D2D94" w:rsidRDefault="00475968" w:rsidP="002D2D94">
      <w:pPr>
        <w:numPr>
          <w:ilvl w:val="0"/>
          <w:numId w:val="3"/>
        </w:numPr>
        <w:spacing w:line="360" w:lineRule="auto"/>
        <w:rPr>
          <w:sz w:val="24"/>
        </w:rPr>
      </w:pPr>
      <w:r w:rsidRPr="002D2D94">
        <w:rPr>
          <w:sz w:val="24"/>
        </w:rPr>
        <w:t>开发</w:t>
      </w:r>
      <w:r w:rsidRPr="002D2D94">
        <w:rPr>
          <w:sz w:val="24"/>
        </w:rPr>
        <w:t>/</w:t>
      </w:r>
      <w:r w:rsidRPr="002D2D94">
        <w:rPr>
          <w:sz w:val="24"/>
        </w:rPr>
        <w:t>测试</w:t>
      </w:r>
      <w:r w:rsidRPr="002D2D94">
        <w:rPr>
          <w:sz w:val="24"/>
        </w:rPr>
        <w:t>/</w:t>
      </w:r>
      <w:r w:rsidRPr="002D2D94">
        <w:rPr>
          <w:sz w:val="24"/>
        </w:rPr>
        <w:t>部署。</w:t>
      </w:r>
    </w:p>
    <w:p w:rsidR="00475968" w:rsidRDefault="00475968" w:rsidP="002D2D94">
      <w:pPr>
        <w:spacing w:line="360" w:lineRule="auto"/>
        <w:ind w:firstLineChars="200" w:firstLine="480"/>
        <w:rPr>
          <w:sz w:val="24"/>
        </w:rPr>
      </w:pPr>
      <w:r w:rsidRPr="002D2D94">
        <w:rPr>
          <w:sz w:val="24"/>
        </w:rPr>
        <w:t>利用</w:t>
      </w:r>
      <w:r w:rsidRPr="002D2D94">
        <w:rPr>
          <w:sz w:val="24"/>
        </w:rPr>
        <w:t>Sruts</w:t>
      </w:r>
      <w:r w:rsidRPr="002D2D94">
        <w:rPr>
          <w:sz w:val="24"/>
        </w:rPr>
        <w:t>开发</w:t>
      </w:r>
      <w:r w:rsidRPr="002D2D94">
        <w:rPr>
          <w:sz w:val="24"/>
        </w:rPr>
        <w:t>MVC</w:t>
      </w:r>
      <w:r w:rsidRPr="002D2D94">
        <w:rPr>
          <w:sz w:val="24"/>
        </w:rPr>
        <w:t>流程，如图</w:t>
      </w:r>
      <w:r w:rsidR="003B2757" w:rsidRPr="002D2D94">
        <w:rPr>
          <w:rFonts w:hint="eastAsia"/>
          <w:sz w:val="24"/>
        </w:rPr>
        <w:t>3</w:t>
      </w:r>
      <w:r w:rsidR="003B2757" w:rsidRPr="002D2D94">
        <w:rPr>
          <w:sz w:val="24"/>
        </w:rPr>
        <w:t>-</w:t>
      </w:r>
      <w:r w:rsidR="003B2757" w:rsidRPr="002D2D94">
        <w:rPr>
          <w:rFonts w:hint="eastAsia"/>
          <w:sz w:val="24"/>
        </w:rPr>
        <w:t>3</w:t>
      </w:r>
      <w:r w:rsidRPr="002D2D94">
        <w:rPr>
          <w:sz w:val="24"/>
        </w:rPr>
        <w:t>所示。</w:t>
      </w:r>
    </w:p>
    <w:p w:rsidR="00E32116" w:rsidRDefault="00E32116" w:rsidP="002D2D94">
      <w:pPr>
        <w:spacing w:line="360" w:lineRule="auto"/>
        <w:ind w:firstLineChars="200" w:firstLine="480"/>
        <w:rPr>
          <w:sz w:val="24"/>
        </w:rPr>
      </w:pPr>
    </w:p>
    <w:p w:rsidR="00E32116" w:rsidRDefault="00BA075B" w:rsidP="002D2D94">
      <w:pPr>
        <w:spacing w:line="360" w:lineRule="auto"/>
        <w:ind w:firstLineChars="200" w:firstLine="480"/>
        <w:rPr>
          <w:sz w:val="24"/>
        </w:rPr>
      </w:pPr>
      <w:r>
        <w:rPr>
          <w:sz w:val="24"/>
        </w:rPr>
        <w:pict>
          <v:rect id="_x0000_s2050" style="position:absolute;left:0;text-align:left;margin-left:61.65pt;margin-top:5.7pt;width:102.75pt;height:84pt;z-index:251660288">
            <v:textbox style="mso-next-textbox:#_x0000_s2050">
              <w:txbxContent>
                <w:p w:rsidR="008676F6" w:rsidRDefault="008676F6" w:rsidP="00475968">
                  <w:pPr>
                    <w:jc w:val="center"/>
                  </w:pPr>
                  <w:r>
                    <w:rPr>
                      <w:rFonts w:hint="eastAsia"/>
                    </w:rPr>
                    <w:t>模</w:t>
                  </w:r>
                  <w:r>
                    <w:t xml:space="preserve">  </w:t>
                  </w:r>
                  <w:r>
                    <w:rPr>
                      <w:rFonts w:hint="eastAsia"/>
                    </w:rPr>
                    <w:t>型</w:t>
                  </w:r>
                </w:p>
                <w:p w:rsidR="008676F6" w:rsidRDefault="008676F6" w:rsidP="00475968">
                  <w:r>
                    <w:rPr>
                      <w:rFonts w:hint="eastAsia"/>
                    </w:rPr>
                    <w:t>封装应用程序状态</w:t>
                  </w:r>
                </w:p>
                <w:p w:rsidR="008676F6" w:rsidRDefault="008676F6" w:rsidP="00475968">
                  <w:r>
                    <w:rPr>
                      <w:rFonts w:hint="eastAsia"/>
                    </w:rPr>
                    <w:t>响应状态查询</w:t>
                  </w:r>
                </w:p>
                <w:p w:rsidR="008676F6" w:rsidRDefault="008676F6" w:rsidP="00475968">
                  <w:r>
                    <w:rPr>
                      <w:rFonts w:hint="eastAsia"/>
                    </w:rPr>
                    <w:t>应用程序功能</w:t>
                  </w:r>
                </w:p>
                <w:p w:rsidR="008676F6" w:rsidRDefault="008676F6" w:rsidP="00475968">
                  <w:r>
                    <w:rPr>
                      <w:rFonts w:hint="eastAsia"/>
                    </w:rPr>
                    <w:t>通知视图改变</w:t>
                  </w:r>
                </w:p>
              </w:txbxContent>
            </v:textbox>
          </v:rect>
        </w:pict>
      </w:r>
    </w:p>
    <w:p w:rsidR="00E32116" w:rsidRDefault="00E32116" w:rsidP="002D2D94">
      <w:pPr>
        <w:spacing w:line="360" w:lineRule="auto"/>
        <w:ind w:firstLineChars="200" w:firstLine="480"/>
        <w:rPr>
          <w:sz w:val="24"/>
        </w:rPr>
      </w:pPr>
    </w:p>
    <w:p w:rsidR="00E32116" w:rsidRPr="002D2D94" w:rsidRDefault="00E32116" w:rsidP="00AA2FE1">
      <w:pPr>
        <w:spacing w:line="360" w:lineRule="auto"/>
        <w:rPr>
          <w:sz w:val="24"/>
        </w:rPr>
      </w:pPr>
    </w:p>
    <w:p w:rsidR="00475968" w:rsidRPr="002D2D94" w:rsidRDefault="00475968" w:rsidP="002D2D94">
      <w:pPr>
        <w:spacing w:line="360" w:lineRule="auto"/>
        <w:ind w:firstLineChars="200" w:firstLine="480"/>
        <w:jc w:val="center"/>
        <w:rPr>
          <w:sz w:val="24"/>
        </w:rPr>
      </w:pPr>
      <w:r w:rsidRPr="002D2D94">
        <w:rPr>
          <w:noProof/>
          <w:sz w:val="24"/>
        </w:rPr>
        <w:drawing>
          <wp:inline distT="0" distB="0" distL="0" distR="0">
            <wp:extent cx="5387868" cy="3305175"/>
            <wp:effectExtent l="19050" t="0" r="3282"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396249" cy="3310316"/>
                    </a:xfrm>
                    <a:prstGeom prst="rect">
                      <a:avLst/>
                    </a:prstGeom>
                    <a:noFill/>
                    <a:ln w="9525">
                      <a:noFill/>
                      <a:miter lim="800000"/>
                      <a:headEnd/>
                      <a:tailEnd/>
                    </a:ln>
                  </pic:spPr>
                </pic:pic>
              </a:graphicData>
            </a:graphic>
          </wp:inline>
        </w:drawing>
      </w:r>
    </w:p>
    <w:p w:rsidR="00475968" w:rsidRPr="002D2D94" w:rsidRDefault="00475968" w:rsidP="002D2D94">
      <w:pPr>
        <w:tabs>
          <w:tab w:val="left" w:pos="1605"/>
        </w:tabs>
        <w:spacing w:line="360" w:lineRule="auto"/>
        <w:ind w:firstLine="420"/>
        <w:jc w:val="center"/>
        <w:rPr>
          <w:noProof/>
          <w:sz w:val="24"/>
        </w:rPr>
      </w:pPr>
      <w:r w:rsidRPr="002D2D94">
        <w:rPr>
          <w:sz w:val="24"/>
        </w:rPr>
        <w:t>图</w:t>
      </w:r>
      <w:r w:rsidR="00CD20B1" w:rsidRPr="002D2D94">
        <w:rPr>
          <w:rFonts w:hint="eastAsia"/>
          <w:sz w:val="24"/>
        </w:rPr>
        <w:t>3</w:t>
      </w:r>
      <w:r w:rsidRPr="002D2D94">
        <w:rPr>
          <w:sz w:val="24"/>
        </w:rPr>
        <w:t xml:space="preserve">- </w:t>
      </w:r>
      <w:r w:rsidR="00CD20B1" w:rsidRPr="002D2D94">
        <w:rPr>
          <w:rFonts w:hint="eastAsia"/>
          <w:sz w:val="24"/>
        </w:rPr>
        <w:t>3</w:t>
      </w:r>
      <w:r w:rsidRPr="002D2D94">
        <w:rPr>
          <w:noProof/>
          <w:sz w:val="24"/>
        </w:rPr>
        <w:t xml:space="preserve">  Struts</w:t>
      </w:r>
      <w:r w:rsidRPr="002D2D94">
        <w:rPr>
          <w:noProof/>
          <w:sz w:val="24"/>
        </w:rPr>
        <w:t>框架</w:t>
      </w:r>
      <w:r w:rsidRPr="002D2D94">
        <w:rPr>
          <w:noProof/>
          <w:sz w:val="24"/>
        </w:rPr>
        <w:t>MVC</w:t>
      </w:r>
      <w:r w:rsidRPr="002D2D94">
        <w:rPr>
          <w:noProof/>
          <w:sz w:val="24"/>
        </w:rPr>
        <w:t>流程图</w:t>
      </w:r>
    </w:p>
    <w:p w:rsidR="00475968" w:rsidRPr="002D2D94" w:rsidRDefault="00475968" w:rsidP="002D2D94">
      <w:pPr>
        <w:spacing w:line="360" w:lineRule="auto"/>
        <w:ind w:firstLineChars="200" w:firstLine="480"/>
        <w:rPr>
          <w:rFonts w:ascii="宋体" w:hAnsi="宋体"/>
          <w:sz w:val="24"/>
        </w:rPr>
      </w:pPr>
      <w:r w:rsidRPr="002D2D94">
        <w:rPr>
          <w:rFonts w:ascii="宋体" w:hAnsi="宋体"/>
          <w:sz w:val="24"/>
        </w:rPr>
        <w:t>在使用Struts框架时，对应各个部分的具体开发工作主要包括一下部分。</w:t>
      </w:r>
    </w:p>
    <w:p w:rsidR="00475968" w:rsidRPr="002D2D94" w:rsidRDefault="00475968" w:rsidP="002D2D94">
      <w:pPr>
        <w:spacing w:line="360" w:lineRule="auto"/>
        <w:ind w:firstLineChars="200" w:firstLine="480"/>
        <w:rPr>
          <w:rFonts w:ascii="宋体" w:hAnsi="宋体"/>
          <w:sz w:val="24"/>
        </w:rPr>
      </w:pPr>
      <w:r w:rsidRPr="002D2D94">
        <w:rPr>
          <w:rFonts w:ascii="宋体" w:hAnsi="宋体"/>
          <w:sz w:val="24"/>
        </w:rPr>
        <w:t>Model部分：采用JavaBean或EJB组件或Spring的Bean，设计和实现系统的业务逻辑。根据不同的请求从Action派生具体Action处理对象。完成“做什么”的任务来调用由Bean构成的业务组件。创建由ActionForm的派生类实现对客户端表单数据的封装及简单的校验。</w:t>
      </w:r>
    </w:p>
    <w:p w:rsidR="00475968" w:rsidRPr="002D2D94" w:rsidRDefault="00475968" w:rsidP="002D2D94">
      <w:pPr>
        <w:spacing w:line="360" w:lineRule="auto"/>
        <w:ind w:firstLineChars="200" w:firstLine="480"/>
        <w:rPr>
          <w:rFonts w:ascii="宋体" w:hAnsi="宋体"/>
          <w:sz w:val="24"/>
        </w:rPr>
      </w:pPr>
      <w:r w:rsidRPr="002D2D94">
        <w:rPr>
          <w:rFonts w:ascii="宋体" w:hAnsi="宋体"/>
          <w:sz w:val="24"/>
        </w:rPr>
        <w:t>Controller部分：Struts为我们提供了核心控制部分的实现。只需要配置ActionMapping对象即可完成URI地址的映射及匹配用户界面表单和ActionForm类的对应关系。</w:t>
      </w:r>
    </w:p>
    <w:p w:rsidR="00475968" w:rsidRPr="002D2D94" w:rsidRDefault="00475968" w:rsidP="002D2D94">
      <w:pPr>
        <w:spacing w:line="360" w:lineRule="auto"/>
        <w:ind w:firstLineChars="200" w:firstLine="480"/>
        <w:rPr>
          <w:rFonts w:ascii="宋体" w:hAnsi="宋体"/>
          <w:sz w:val="24"/>
        </w:rPr>
      </w:pPr>
      <w:r w:rsidRPr="002D2D94">
        <w:rPr>
          <w:rFonts w:ascii="宋体" w:hAnsi="宋体"/>
          <w:sz w:val="24"/>
        </w:rPr>
        <w:t>View部分：为了使用Model中的ActionForm对象，必须用Struts提供的自定义标记创建HTML表单。利用Struts提供的自定义标记库编写用户界面，把应用逻辑和显示逻辑分离。Struts框架通过这些自定义标记建立了View和Model之间的联系。Struts的自定义标记还提供了很多定制页面的功能。</w:t>
      </w:r>
    </w:p>
    <w:p w:rsidR="00475968" w:rsidRPr="002D2D94" w:rsidRDefault="00475968" w:rsidP="002D2D94">
      <w:pPr>
        <w:spacing w:line="360" w:lineRule="auto"/>
        <w:ind w:firstLineChars="200" w:firstLine="480"/>
        <w:rPr>
          <w:rFonts w:ascii="宋体" w:hAnsi="宋体"/>
          <w:sz w:val="24"/>
        </w:rPr>
      </w:pPr>
      <w:r w:rsidRPr="002D2D94">
        <w:rPr>
          <w:rFonts w:ascii="宋体" w:hAnsi="宋体"/>
          <w:sz w:val="24"/>
        </w:rPr>
        <w:t>同时，需要编辑两个配置文件：web.xml和struts-config.xml。通过它们配置Struts系统中的各个模块之间的交互。</w:t>
      </w:r>
    </w:p>
    <w:p w:rsidR="00475968" w:rsidRPr="002D2D94" w:rsidRDefault="00475968" w:rsidP="002D2D94">
      <w:pPr>
        <w:spacing w:line="360" w:lineRule="auto"/>
        <w:ind w:firstLineChars="200" w:firstLine="480"/>
        <w:rPr>
          <w:rFonts w:ascii="宋体" w:hAnsi="宋体"/>
          <w:sz w:val="24"/>
        </w:rPr>
      </w:pPr>
      <w:r w:rsidRPr="002D2D94">
        <w:rPr>
          <w:rFonts w:ascii="宋体" w:hAnsi="宋体"/>
          <w:sz w:val="24"/>
        </w:rPr>
        <w:t>图2-2描述了一个Struts应用程序的简要执行流程。</w:t>
      </w:r>
    </w:p>
    <w:p w:rsidR="00475968" w:rsidRPr="002D2D94" w:rsidRDefault="00475968" w:rsidP="002D2D94">
      <w:pPr>
        <w:numPr>
          <w:ilvl w:val="0"/>
          <w:numId w:val="4"/>
        </w:numPr>
        <w:spacing w:line="360" w:lineRule="auto"/>
        <w:rPr>
          <w:rFonts w:ascii="宋体" w:hAnsi="宋体"/>
          <w:sz w:val="24"/>
        </w:rPr>
      </w:pPr>
      <w:r w:rsidRPr="002D2D94">
        <w:rPr>
          <w:rFonts w:ascii="宋体" w:hAnsi="宋体"/>
          <w:sz w:val="24"/>
        </w:rPr>
        <w:lastRenderedPageBreak/>
        <w:t>客户端浏览器发出请求。</w:t>
      </w:r>
    </w:p>
    <w:p w:rsidR="00475968" w:rsidRPr="002D2D94" w:rsidRDefault="00475968" w:rsidP="002D2D94">
      <w:pPr>
        <w:numPr>
          <w:ilvl w:val="0"/>
          <w:numId w:val="4"/>
        </w:numPr>
        <w:spacing w:line="360" w:lineRule="auto"/>
        <w:rPr>
          <w:rFonts w:ascii="宋体" w:hAnsi="宋体"/>
          <w:sz w:val="24"/>
        </w:rPr>
      </w:pPr>
      <w:r w:rsidRPr="002D2D94">
        <w:rPr>
          <w:rFonts w:ascii="宋体" w:hAnsi="宋体"/>
          <w:sz w:val="24"/>
        </w:rPr>
        <w:t>服务器端的Struts中心类ActionServlet找到struts-config.xml文件，并放入到内存，将文件中的内容作为请求路径映射。</w:t>
      </w:r>
    </w:p>
    <w:p w:rsidR="00475968" w:rsidRPr="002D2D94" w:rsidRDefault="00475968" w:rsidP="002D2D94">
      <w:pPr>
        <w:numPr>
          <w:ilvl w:val="0"/>
          <w:numId w:val="4"/>
        </w:numPr>
        <w:spacing w:line="360" w:lineRule="auto"/>
        <w:rPr>
          <w:rFonts w:ascii="宋体" w:hAnsi="宋体"/>
          <w:sz w:val="24"/>
        </w:rPr>
      </w:pPr>
      <w:r w:rsidRPr="002D2D94">
        <w:rPr>
          <w:rFonts w:ascii="宋体" w:hAnsi="宋体"/>
          <w:sz w:val="24"/>
        </w:rPr>
        <w:t>ActionServlet类在struts-config.xml文件中找到相关的请求路径映射后填充ActionForm类，将前台传进来的表单域打包成Bean。</w:t>
      </w:r>
    </w:p>
    <w:p w:rsidR="00475968" w:rsidRPr="002D2D94" w:rsidRDefault="00475968" w:rsidP="002D2D94">
      <w:pPr>
        <w:numPr>
          <w:ilvl w:val="0"/>
          <w:numId w:val="4"/>
        </w:numPr>
        <w:spacing w:line="360" w:lineRule="auto"/>
        <w:rPr>
          <w:rFonts w:ascii="宋体" w:hAnsi="宋体"/>
          <w:sz w:val="24"/>
        </w:rPr>
      </w:pPr>
      <w:r w:rsidRPr="002D2D94">
        <w:rPr>
          <w:rFonts w:ascii="宋体" w:hAnsi="宋体"/>
          <w:sz w:val="24"/>
        </w:rPr>
        <w:t>然后转到Action类进行业务逻辑功能的实现，比如增、删、改、查数据库中的数据。</w:t>
      </w:r>
    </w:p>
    <w:p w:rsidR="00475968" w:rsidRPr="002D2D94" w:rsidRDefault="00475968" w:rsidP="002D2D94">
      <w:pPr>
        <w:numPr>
          <w:ilvl w:val="0"/>
          <w:numId w:val="4"/>
        </w:numPr>
        <w:spacing w:line="360" w:lineRule="auto"/>
        <w:rPr>
          <w:rFonts w:ascii="宋体" w:hAnsi="宋体"/>
          <w:kern w:val="0"/>
          <w:sz w:val="24"/>
        </w:rPr>
      </w:pPr>
      <w:r w:rsidRPr="002D2D94">
        <w:rPr>
          <w:rFonts w:ascii="宋体" w:hAnsi="宋体"/>
          <w:kern w:val="0"/>
          <w:sz w:val="24"/>
        </w:rPr>
        <w:t>再通过struts-config.xml文件的映射，找到功能逻辑处理结束后显示给客户端用户看到的页面，转发功能通过ActionForward对象实现。</w:t>
      </w:r>
    </w:p>
    <w:p w:rsidR="00475968" w:rsidRPr="002D2D94" w:rsidRDefault="00475968" w:rsidP="002D2D94">
      <w:pPr>
        <w:spacing w:line="360" w:lineRule="auto"/>
        <w:ind w:firstLine="420"/>
        <w:rPr>
          <w:rFonts w:ascii="宋体" w:hAnsi="宋体"/>
          <w:kern w:val="0"/>
          <w:sz w:val="24"/>
        </w:rPr>
      </w:pPr>
      <w:r w:rsidRPr="002D2D94">
        <w:rPr>
          <w:rFonts w:ascii="宋体" w:hAnsi="宋体"/>
          <w:kern w:val="0"/>
          <w:sz w:val="24"/>
        </w:rPr>
        <w:t>由图2-2“Struts框架MVC流程图”结构来看，Struts框架可以将软件的功能进行分层化，这样可以将精通不同技术的人员工作模块化、分工化。比如精通UI用户界面设计的可以只管View视图层，而精通Java程序设计的程序员可以开发Model层的代码。</w:t>
      </w:r>
    </w:p>
    <w:p w:rsidR="00475968" w:rsidRPr="00B14FBC" w:rsidRDefault="00F27A5B" w:rsidP="00CD20B1">
      <w:pPr>
        <w:pStyle w:val="3"/>
        <w:ind w:firstLineChars="0" w:firstLine="0"/>
        <w:rPr>
          <w:rStyle w:val="3Char"/>
        </w:rPr>
      </w:pPr>
      <w:bookmarkStart w:id="159" w:name="_Toc231553328"/>
      <w:bookmarkStart w:id="160" w:name="_Toc230629472"/>
      <w:bookmarkStart w:id="161" w:name="_Toc231549167"/>
      <w:bookmarkStart w:id="162" w:name="_Toc293561042"/>
      <w:bookmarkStart w:id="163" w:name="_Toc325309365"/>
      <w:bookmarkStart w:id="164" w:name="_Toc325309593"/>
      <w:bookmarkStart w:id="165" w:name="_Toc325572504"/>
      <w:r w:rsidRPr="00B14FBC">
        <w:rPr>
          <w:rStyle w:val="3Char"/>
          <w:rFonts w:hint="eastAsia"/>
        </w:rPr>
        <w:t>3</w:t>
      </w:r>
      <w:r w:rsidR="00475968" w:rsidRPr="00B14FBC">
        <w:rPr>
          <w:rStyle w:val="3Char"/>
        </w:rPr>
        <w:t>.2.5  Spring</w:t>
      </w:r>
      <w:r w:rsidR="00475968" w:rsidRPr="00B14FBC">
        <w:rPr>
          <w:rStyle w:val="3Char"/>
        </w:rPr>
        <w:t>框架</w:t>
      </w:r>
      <w:bookmarkEnd w:id="159"/>
      <w:bookmarkEnd w:id="160"/>
      <w:bookmarkEnd w:id="161"/>
      <w:bookmarkEnd w:id="162"/>
      <w:bookmarkEnd w:id="163"/>
      <w:bookmarkEnd w:id="164"/>
      <w:bookmarkEnd w:id="165"/>
    </w:p>
    <w:p w:rsidR="00475968" w:rsidRPr="002D2D94" w:rsidRDefault="00475968" w:rsidP="002D2D94">
      <w:pPr>
        <w:spacing w:line="360" w:lineRule="auto"/>
        <w:ind w:firstLineChars="200" w:firstLine="480"/>
        <w:rPr>
          <w:kern w:val="0"/>
          <w:sz w:val="24"/>
        </w:rPr>
      </w:pPr>
      <w:r w:rsidRPr="002D2D94">
        <w:rPr>
          <w:kern w:val="0"/>
          <w:sz w:val="24"/>
        </w:rPr>
        <w:t>Spring</w:t>
      </w:r>
      <w:r w:rsidRPr="002D2D94">
        <w:rPr>
          <w:kern w:val="0"/>
          <w:sz w:val="24"/>
        </w:rPr>
        <w:t>框架是一个开放源代码的轻量级</w:t>
      </w:r>
      <w:r w:rsidRPr="002D2D94">
        <w:rPr>
          <w:kern w:val="0"/>
          <w:sz w:val="24"/>
        </w:rPr>
        <w:t>Java</w:t>
      </w:r>
      <w:r w:rsidRPr="002D2D94">
        <w:rPr>
          <w:kern w:val="0"/>
          <w:sz w:val="24"/>
        </w:rPr>
        <w:t>框架。主要作用是为了解决企业应用程序维护的复杂性而创建的。</w:t>
      </w:r>
      <w:r w:rsidRPr="002D2D94">
        <w:rPr>
          <w:kern w:val="0"/>
          <w:sz w:val="24"/>
        </w:rPr>
        <w:t>Spring</w:t>
      </w:r>
      <w:r w:rsidRPr="002D2D94">
        <w:rPr>
          <w:kern w:val="0"/>
          <w:sz w:val="24"/>
        </w:rPr>
        <w:t>框架的解决办法就是用分层架构，分层架构允许程序员选择使用哪一个组件，同时为</w:t>
      </w:r>
      <w:r w:rsidRPr="002D2D94">
        <w:rPr>
          <w:kern w:val="0"/>
          <w:sz w:val="24"/>
        </w:rPr>
        <w:t>J2EE</w:t>
      </w:r>
      <w:r w:rsidRPr="002D2D94">
        <w:rPr>
          <w:kern w:val="0"/>
          <w:sz w:val="24"/>
        </w:rPr>
        <w:t>应用程序开发提供集成的容器。</w:t>
      </w:r>
    </w:p>
    <w:p w:rsidR="00475968" w:rsidRPr="002D2D94" w:rsidRDefault="00475968" w:rsidP="002D2D94">
      <w:pPr>
        <w:spacing w:line="360" w:lineRule="auto"/>
        <w:ind w:firstLineChars="200" w:firstLine="480"/>
        <w:rPr>
          <w:kern w:val="0"/>
          <w:sz w:val="24"/>
        </w:rPr>
      </w:pPr>
      <w:r w:rsidRPr="002D2D94">
        <w:rPr>
          <w:kern w:val="0"/>
          <w:sz w:val="24"/>
        </w:rPr>
        <w:t>Spring</w:t>
      </w:r>
      <w:r w:rsidRPr="002D2D94">
        <w:rPr>
          <w:kern w:val="0"/>
          <w:sz w:val="24"/>
        </w:rPr>
        <w:t>框架就是实现了</w:t>
      </w:r>
      <w:r w:rsidRPr="002D2D94">
        <w:rPr>
          <w:kern w:val="0"/>
          <w:sz w:val="24"/>
        </w:rPr>
        <w:t>AOP</w:t>
      </w:r>
      <w:r w:rsidRPr="002D2D94">
        <w:rPr>
          <w:kern w:val="0"/>
          <w:sz w:val="24"/>
        </w:rPr>
        <w:t>功能的</w:t>
      </w:r>
      <w:r w:rsidRPr="002D2D94">
        <w:rPr>
          <w:kern w:val="0"/>
          <w:sz w:val="24"/>
        </w:rPr>
        <w:t>IOC</w:t>
      </w:r>
      <w:r w:rsidRPr="002D2D94">
        <w:rPr>
          <w:kern w:val="0"/>
          <w:sz w:val="24"/>
        </w:rPr>
        <w:t>容器。在</w:t>
      </w:r>
      <w:r w:rsidRPr="002D2D94">
        <w:rPr>
          <w:kern w:val="0"/>
          <w:sz w:val="24"/>
        </w:rPr>
        <w:t>IOC</w:t>
      </w:r>
      <w:r w:rsidRPr="002D2D94">
        <w:rPr>
          <w:kern w:val="0"/>
          <w:sz w:val="24"/>
        </w:rPr>
        <w:t>容器的基础上加入</w:t>
      </w:r>
      <w:r w:rsidRPr="002D2D94">
        <w:rPr>
          <w:kern w:val="0"/>
          <w:sz w:val="24"/>
        </w:rPr>
        <w:t>AOP</w:t>
      </w:r>
      <w:r w:rsidRPr="002D2D94">
        <w:rPr>
          <w:kern w:val="0"/>
          <w:sz w:val="24"/>
        </w:rPr>
        <w:t>不仅可以做到松耦合开发，还具有面向切面编程的功能。</w:t>
      </w:r>
    </w:p>
    <w:p w:rsidR="00475968" w:rsidRPr="002D2D94" w:rsidRDefault="00475968" w:rsidP="002D2D94">
      <w:pPr>
        <w:spacing w:line="360" w:lineRule="auto"/>
        <w:ind w:firstLineChars="200" w:firstLine="480"/>
        <w:rPr>
          <w:kern w:val="0"/>
          <w:sz w:val="24"/>
        </w:rPr>
      </w:pPr>
      <w:r w:rsidRPr="002D2D94">
        <w:rPr>
          <w:kern w:val="0"/>
          <w:sz w:val="24"/>
        </w:rPr>
        <w:t>Spring2.0</w:t>
      </w:r>
      <w:r w:rsidRPr="002D2D94">
        <w:rPr>
          <w:kern w:val="0"/>
          <w:sz w:val="24"/>
        </w:rPr>
        <w:t>七大模块的架构，如图</w:t>
      </w:r>
      <w:r w:rsidR="003B2757" w:rsidRPr="002D2D94">
        <w:rPr>
          <w:rFonts w:hint="eastAsia"/>
          <w:kern w:val="0"/>
          <w:sz w:val="24"/>
        </w:rPr>
        <w:t>3</w:t>
      </w:r>
      <w:r w:rsidR="003B2757" w:rsidRPr="002D2D94">
        <w:rPr>
          <w:kern w:val="0"/>
          <w:sz w:val="24"/>
        </w:rPr>
        <w:t>-</w:t>
      </w:r>
      <w:r w:rsidR="003B2757" w:rsidRPr="002D2D94">
        <w:rPr>
          <w:rFonts w:hint="eastAsia"/>
          <w:kern w:val="0"/>
          <w:sz w:val="24"/>
        </w:rPr>
        <w:t>4</w:t>
      </w:r>
      <w:r w:rsidRPr="002D2D94">
        <w:rPr>
          <w:kern w:val="0"/>
          <w:sz w:val="24"/>
        </w:rPr>
        <w:t>所示。</w:t>
      </w:r>
    </w:p>
    <w:p w:rsidR="00475968" w:rsidRPr="002D2D94" w:rsidRDefault="00475968" w:rsidP="002D2D94">
      <w:pPr>
        <w:spacing w:line="360" w:lineRule="auto"/>
        <w:ind w:firstLineChars="200" w:firstLine="480"/>
        <w:jc w:val="center"/>
        <w:rPr>
          <w:kern w:val="0"/>
          <w:sz w:val="24"/>
        </w:rPr>
      </w:pPr>
      <w:r w:rsidRPr="002D2D94">
        <w:rPr>
          <w:noProof/>
          <w:kern w:val="0"/>
          <w:sz w:val="24"/>
        </w:rPr>
        <w:drawing>
          <wp:inline distT="0" distB="0" distL="0" distR="0">
            <wp:extent cx="4699000" cy="2040255"/>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699000" cy="2040255"/>
                    </a:xfrm>
                    <a:prstGeom prst="rect">
                      <a:avLst/>
                    </a:prstGeom>
                    <a:noFill/>
                    <a:ln w="9525">
                      <a:noFill/>
                      <a:miter lim="800000"/>
                      <a:headEnd/>
                      <a:tailEnd/>
                    </a:ln>
                  </pic:spPr>
                </pic:pic>
              </a:graphicData>
            </a:graphic>
          </wp:inline>
        </w:drawing>
      </w:r>
    </w:p>
    <w:p w:rsidR="00475968" w:rsidRPr="001A5610" w:rsidRDefault="00475968" w:rsidP="00475968">
      <w:pPr>
        <w:pStyle w:val="a7"/>
        <w:jc w:val="center"/>
        <w:rPr>
          <w:rFonts w:ascii="Times New Roman" w:eastAsia="宋体" w:hAnsi="Times New Roman"/>
          <w:noProof/>
          <w:sz w:val="21"/>
          <w:szCs w:val="24"/>
        </w:rPr>
      </w:pPr>
      <w:r w:rsidRPr="001A5610">
        <w:rPr>
          <w:rFonts w:ascii="Times New Roman" w:eastAsia="宋体" w:hAnsi="Times New Roman"/>
          <w:noProof/>
          <w:sz w:val="21"/>
          <w:szCs w:val="24"/>
        </w:rPr>
        <w:t>图</w:t>
      </w:r>
      <w:r w:rsidR="00CD20B1">
        <w:rPr>
          <w:rFonts w:ascii="Times New Roman" w:eastAsia="宋体" w:hAnsi="Times New Roman" w:hint="eastAsia"/>
          <w:noProof/>
          <w:sz w:val="21"/>
          <w:szCs w:val="24"/>
        </w:rPr>
        <w:t>3</w:t>
      </w:r>
      <w:r w:rsidRPr="001A5610">
        <w:rPr>
          <w:rFonts w:ascii="Times New Roman" w:eastAsia="宋体" w:hAnsi="Times New Roman"/>
          <w:noProof/>
          <w:sz w:val="21"/>
          <w:szCs w:val="24"/>
        </w:rPr>
        <w:t xml:space="preserve">- </w:t>
      </w:r>
      <w:r w:rsidR="00CD20B1">
        <w:rPr>
          <w:rFonts w:ascii="Times New Roman" w:eastAsia="宋体" w:hAnsi="Times New Roman" w:hint="eastAsia"/>
          <w:noProof/>
          <w:sz w:val="21"/>
          <w:szCs w:val="24"/>
        </w:rPr>
        <w:t>4</w:t>
      </w:r>
      <w:r w:rsidRPr="001A5610">
        <w:rPr>
          <w:rFonts w:ascii="Times New Roman" w:eastAsia="宋体" w:hAnsi="Times New Roman"/>
          <w:noProof/>
          <w:sz w:val="21"/>
          <w:szCs w:val="24"/>
        </w:rPr>
        <w:t xml:space="preserve">  Spring</w:t>
      </w:r>
      <w:r w:rsidRPr="001A5610">
        <w:rPr>
          <w:rFonts w:ascii="Times New Roman" w:eastAsia="宋体" w:hAnsi="Times New Roman"/>
          <w:noProof/>
          <w:sz w:val="21"/>
          <w:szCs w:val="24"/>
        </w:rPr>
        <w:t>架构</w:t>
      </w:r>
    </w:p>
    <w:p w:rsidR="00475968" w:rsidRPr="002D2D94" w:rsidRDefault="00475968" w:rsidP="002D2D94">
      <w:pPr>
        <w:spacing w:line="360" w:lineRule="auto"/>
        <w:ind w:firstLineChars="200" w:firstLine="480"/>
        <w:rPr>
          <w:kern w:val="0"/>
          <w:sz w:val="24"/>
        </w:rPr>
      </w:pPr>
      <w:r w:rsidRPr="002D2D94">
        <w:rPr>
          <w:kern w:val="0"/>
          <w:sz w:val="24"/>
        </w:rPr>
        <w:t>组成</w:t>
      </w:r>
      <w:r w:rsidRPr="002D2D94">
        <w:rPr>
          <w:kern w:val="0"/>
          <w:sz w:val="24"/>
        </w:rPr>
        <w:t xml:space="preserve"> Spring </w:t>
      </w:r>
      <w:r w:rsidRPr="002D2D94">
        <w:rPr>
          <w:kern w:val="0"/>
          <w:sz w:val="24"/>
        </w:rPr>
        <w:t>框架的每个模块（或组件）都可以单独存在，或者与其他一个或多个模块联合实现。每个模块的功能如下：</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Spring Core</w:t>
      </w:r>
      <w:r w:rsidRPr="002D2D94">
        <w:rPr>
          <w:kern w:val="0"/>
          <w:sz w:val="24"/>
        </w:rPr>
        <w:t>：核心容器提供</w:t>
      </w:r>
      <w:r w:rsidRPr="002D2D94">
        <w:rPr>
          <w:kern w:val="0"/>
          <w:sz w:val="24"/>
        </w:rPr>
        <w:t xml:space="preserve"> Spring </w:t>
      </w:r>
      <w:r w:rsidRPr="002D2D94">
        <w:rPr>
          <w:kern w:val="0"/>
          <w:sz w:val="24"/>
        </w:rPr>
        <w:t>框架的基本功能。核心容器的主要组件是</w:t>
      </w:r>
      <w:r w:rsidRPr="002D2D94">
        <w:rPr>
          <w:kern w:val="0"/>
          <w:sz w:val="24"/>
        </w:rPr>
        <w:t xml:space="preserve"> </w:t>
      </w:r>
      <w:r w:rsidRPr="002D2D94">
        <w:rPr>
          <w:kern w:val="0"/>
          <w:sz w:val="24"/>
        </w:rPr>
        <w:lastRenderedPageBreak/>
        <w:t>BeanFactory</w:t>
      </w:r>
      <w:r w:rsidRPr="002D2D94">
        <w:rPr>
          <w:kern w:val="0"/>
          <w:sz w:val="24"/>
        </w:rPr>
        <w:t>，它是工厂模式的实现。</w:t>
      </w:r>
      <w:r w:rsidRPr="002D2D94">
        <w:rPr>
          <w:kern w:val="0"/>
          <w:sz w:val="24"/>
        </w:rPr>
        <w:t xml:space="preserve">BeanFactory </w:t>
      </w:r>
      <w:r w:rsidRPr="002D2D94">
        <w:rPr>
          <w:kern w:val="0"/>
          <w:sz w:val="24"/>
        </w:rPr>
        <w:t>使用控制反转</w:t>
      </w:r>
      <w:r w:rsidRPr="002D2D94">
        <w:rPr>
          <w:kern w:val="0"/>
          <w:sz w:val="24"/>
        </w:rPr>
        <w:t xml:space="preserve"> </w:t>
      </w:r>
      <w:r w:rsidRPr="002D2D94">
        <w:rPr>
          <w:kern w:val="0"/>
          <w:sz w:val="24"/>
        </w:rPr>
        <w:t>（</w:t>
      </w:r>
      <w:r w:rsidRPr="002D2D94">
        <w:rPr>
          <w:kern w:val="0"/>
          <w:sz w:val="24"/>
        </w:rPr>
        <w:t>IOC</w:t>
      </w:r>
      <w:r w:rsidRPr="002D2D94">
        <w:rPr>
          <w:kern w:val="0"/>
          <w:sz w:val="24"/>
        </w:rPr>
        <w:t>）</w:t>
      </w:r>
      <w:r w:rsidRPr="002D2D94">
        <w:rPr>
          <w:kern w:val="0"/>
          <w:sz w:val="24"/>
        </w:rPr>
        <w:t xml:space="preserve"> </w:t>
      </w:r>
      <w:r w:rsidRPr="002D2D94">
        <w:rPr>
          <w:kern w:val="0"/>
          <w:sz w:val="24"/>
        </w:rPr>
        <w:t>模式将应用程序的配置和依赖性规范与实际的应用程序代码分开。</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Spring Context</w:t>
      </w:r>
      <w:r w:rsidRPr="002D2D94">
        <w:rPr>
          <w:kern w:val="0"/>
          <w:sz w:val="24"/>
        </w:rPr>
        <w:t>：</w:t>
      </w:r>
      <w:r w:rsidRPr="002D2D94">
        <w:rPr>
          <w:kern w:val="0"/>
          <w:sz w:val="24"/>
        </w:rPr>
        <w:t>Spring Context</w:t>
      </w:r>
      <w:r w:rsidRPr="002D2D94">
        <w:rPr>
          <w:kern w:val="0"/>
          <w:sz w:val="24"/>
        </w:rPr>
        <w:t>是一个配置文件，向</w:t>
      </w:r>
      <w:r w:rsidRPr="002D2D94">
        <w:rPr>
          <w:kern w:val="0"/>
          <w:sz w:val="24"/>
        </w:rPr>
        <w:t xml:space="preserve"> Spring </w:t>
      </w:r>
      <w:r w:rsidRPr="002D2D94">
        <w:rPr>
          <w:kern w:val="0"/>
          <w:sz w:val="24"/>
        </w:rPr>
        <w:t>框架提供上下文信息。</w:t>
      </w:r>
      <w:r w:rsidRPr="002D2D94">
        <w:rPr>
          <w:kern w:val="0"/>
          <w:sz w:val="24"/>
        </w:rPr>
        <w:t>Spring Context</w:t>
      </w:r>
      <w:r w:rsidRPr="002D2D94">
        <w:rPr>
          <w:kern w:val="0"/>
          <w:sz w:val="24"/>
        </w:rPr>
        <w:t>包括企业服务，例如</w:t>
      </w:r>
      <w:r w:rsidRPr="002D2D94">
        <w:rPr>
          <w:kern w:val="0"/>
          <w:sz w:val="24"/>
        </w:rPr>
        <w:t xml:space="preserve"> JNDI</w:t>
      </w:r>
      <w:r w:rsidRPr="002D2D94">
        <w:rPr>
          <w:kern w:val="0"/>
          <w:sz w:val="24"/>
        </w:rPr>
        <w:t>、</w:t>
      </w:r>
      <w:r w:rsidRPr="002D2D94">
        <w:rPr>
          <w:kern w:val="0"/>
          <w:sz w:val="24"/>
        </w:rPr>
        <w:t>EJB</w:t>
      </w:r>
      <w:r w:rsidRPr="002D2D94">
        <w:rPr>
          <w:kern w:val="0"/>
          <w:sz w:val="24"/>
        </w:rPr>
        <w:t>、电子邮件、国际化、校验和调度功能。</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Spring AOP</w:t>
      </w:r>
      <w:r w:rsidRPr="002D2D94">
        <w:rPr>
          <w:kern w:val="0"/>
          <w:sz w:val="24"/>
        </w:rPr>
        <w:t>：通过配置管理特性，</w:t>
      </w:r>
      <w:r w:rsidRPr="002D2D94">
        <w:rPr>
          <w:kern w:val="0"/>
          <w:sz w:val="24"/>
        </w:rPr>
        <w:t xml:space="preserve">Spring AOP </w:t>
      </w:r>
      <w:r w:rsidRPr="002D2D94">
        <w:rPr>
          <w:kern w:val="0"/>
          <w:sz w:val="24"/>
        </w:rPr>
        <w:t>模块直接将面向方面的编程功能集成到了</w:t>
      </w:r>
      <w:r w:rsidRPr="002D2D94">
        <w:rPr>
          <w:kern w:val="0"/>
          <w:sz w:val="24"/>
        </w:rPr>
        <w:t xml:space="preserve"> Spring </w:t>
      </w:r>
      <w:r w:rsidRPr="002D2D94">
        <w:rPr>
          <w:kern w:val="0"/>
          <w:sz w:val="24"/>
        </w:rPr>
        <w:t>框架中。所以，可以很容易地使</w:t>
      </w:r>
      <w:r w:rsidRPr="002D2D94">
        <w:rPr>
          <w:kern w:val="0"/>
          <w:sz w:val="24"/>
        </w:rPr>
        <w:t xml:space="preserve"> Spring </w:t>
      </w:r>
      <w:r w:rsidRPr="002D2D94">
        <w:rPr>
          <w:kern w:val="0"/>
          <w:sz w:val="24"/>
        </w:rPr>
        <w:t>框架管理的任何对象支持</w:t>
      </w:r>
      <w:r w:rsidRPr="002D2D94">
        <w:rPr>
          <w:kern w:val="0"/>
          <w:sz w:val="24"/>
        </w:rPr>
        <w:t xml:space="preserve"> AOP</w:t>
      </w:r>
      <w:r w:rsidRPr="002D2D94">
        <w:rPr>
          <w:kern w:val="0"/>
          <w:sz w:val="24"/>
        </w:rPr>
        <w:t>。</w:t>
      </w:r>
      <w:r w:rsidRPr="002D2D94">
        <w:rPr>
          <w:kern w:val="0"/>
          <w:sz w:val="24"/>
        </w:rPr>
        <w:t xml:space="preserve">Spring AOP </w:t>
      </w:r>
      <w:r w:rsidRPr="002D2D94">
        <w:rPr>
          <w:kern w:val="0"/>
          <w:sz w:val="24"/>
        </w:rPr>
        <w:t>模块为基于</w:t>
      </w:r>
      <w:r w:rsidRPr="002D2D94">
        <w:rPr>
          <w:kern w:val="0"/>
          <w:sz w:val="24"/>
        </w:rPr>
        <w:t xml:space="preserve"> Spring </w:t>
      </w:r>
      <w:r w:rsidRPr="002D2D94">
        <w:rPr>
          <w:kern w:val="0"/>
          <w:sz w:val="24"/>
        </w:rPr>
        <w:t>的应用程序中的对象提供了事务管理服务。通过使用</w:t>
      </w:r>
      <w:r w:rsidRPr="002D2D94">
        <w:rPr>
          <w:kern w:val="0"/>
          <w:sz w:val="24"/>
        </w:rPr>
        <w:t xml:space="preserve"> Spring AOP</w:t>
      </w:r>
      <w:r w:rsidRPr="002D2D94">
        <w:rPr>
          <w:kern w:val="0"/>
          <w:sz w:val="24"/>
        </w:rPr>
        <w:t>，不用依赖</w:t>
      </w:r>
      <w:r w:rsidRPr="002D2D94">
        <w:rPr>
          <w:kern w:val="0"/>
          <w:sz w:val="24"/>
        </w:rPr>
        <w:t xml:space="preserve"> EJB </w:t>
      </w:r>
      <w:r w:rsidRPr="002D2D94">
        <w:rPr>
          <w:kern w:val="0"/>
          <w:sz w:val="24"/>
        </w:rPr>
        <w:t>组件，就可以将声明性事务管理集成到应用程序中。</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Spring DAO</w:t>
      </w:r>
      <w:r w:rsidRPr="002D2D94">
        <w:rPr>
          <w:kern w:val="0"/>
          <w:sz w:val="24"/>
        </w:rPr>
        <w:t>：</w:t>
      </w:r>
      <w:r w:rsidRPr="002D2D94">
        <w:rPr>
          <w:kern w:val="0"/>
          <w:sz w:val="24"/>
        </w:rPr>
        <w:t xml:space="preserve">JDBC DAO </w:t>
      </w:r>
      <w:r w:rsidRPr="002D2D94">
        <w:rPr>
          <w:kern w:val="0"/>
          <w:sz w:val="24"/>
        </w:rPr>
        <w:t>抽象层提供了有意义的异常层次结构，可用该结构来管理异常处理和不同数据库供应商抛出的错误消息。异常层次结构简化了错误处理，并且极大地降低了需要编写的异常代码数量（例如打开和关闭连接）。</w:t>
      </w:r>
      <w:r w:rsidRPr="002D2D94">
        <w:rPr>
          <w:kern w:val="0"/>
          <w:sz w:val="24"/>
        </w:rPr>
        <w:t xml:space="preserve">Spring DAO </w:t>
      </w:r>
      <w:r w:rsidRPr="002D2D94">
        <w:rPr>
          <w:kern w:val="0"/>
          <w:sz w:val="24"/>
        </w:rPr>
        <w:t>的面向</w:t>
      </w:r>
      <w:r w:rsidRPr="002D2D94">
        <w:rPr>
          <w:kern w:val="0"/>
          <w:sz w:val="24"/>
        </w:rPr>
        <w:t xml:space="preserve"> JDBC </w:t>
      </w:r>
      <w:r w:rsidRPr="002D2D94">
        <w:rPr>
          <w:kern w:val="0"/>
          <w:sz w:val="24"/>
        </w:rPr>
        <w:t>的异常遵从通用的</w:t>
      </w:r>
      <w:r w:rsidRPr="002D2D94">
        <w:rPr>
          <w:kern w:val="0"/>
          <w:sz w:val="24"/>
        </w:rPr>
        <w:t xml:space="preserve"> DAO </w:t>
      </w:r>
      <w:r w:rsidRPr="002D2D94">
        <w:rPr>
          <w:kern w:val="0"/>
          <w:sz w:val="24"/>
        </w:rPr>
        <w:t>异常层次结构。</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Spring ORM</w:t>
      </w:r>
      <w:r w:rsidRPr="002D2D94">
        <w:rPr>
          <w:kern w:val="0"/>
          <w:sz w:val="24"/>
        </w:rPr>
        <w:t>：</w:t>
      </w:r>
      <w:r w:rsidRPr="002D2D94">
        <w:rPr>
          <w:kern w:val="0"/>
          <w:sz w:val="24"/>
        </w:rPr>
        <w:t xml:space="preserve">Spring </w:t>
      </w:r>
      <w:r w:rsidRPr="002D2D94">
        <w:rPr>
          <w:kern w:val="0"/>
          <w:sz w:val="24"/>
        </w:rPr>
        <w:t>框架插入了若干个</w:t>
      </w:r>
      <w:r w:rsidRPr="002D2D94">
        <w:rPr>
          <w:kern w:val="0"/>
          <w:sz w:val="24"/>
        </w:rPr>
        <w:t xml:space="preserve"> ORM </w:t>
      </w:r>
      <w:r w:rsidRPr="002D2D94">
        <w:rPr>
          <w:kern w:val="0"/>
          <w:sz w:val="24"/>
        </w:rPr>
        <w:t>框架，从而提供了</w:t>
      </w:r>
      <w:r w:rsidRPr="002D2D94">
        <w:rPr>
          <w:kern w:val="0"/>
          <w:sz w:val="24"/>
        </w:rPr>
        <w:t xml:space="preserve"> ORM </w:t>
      </w:r>
      <w:r w:rsidRPr="002D2D94">
        <w:rPr>
          <w:kern w:val="0"/>
          <w:sz w:val="24"/>
        </w:rPr>
        <w:t>的对象关系工具，其中包括</w:t>
      </w:r>
      <w:r w:rsidRPr="002D2D94">
        <w:rPr>
          <w:kern w:val="0"/>
          <w:sz w:val="24"/>
        </w:rPr>
        <w:t xml:space="preserve"> JDO</w:t>
      </w:r>
      <w:r w:rsidRPr="002D2D94">
        <w:rPr>
          <w:kern w:val="0"/>
          <w:sz w:val="24"/>
        </w:rPr>
        <w:t>、</w:t>
      </w:r>
      <w:r w:rsidRPr="002D2D94">
        <w:rPr>
          <w:kern w:val="0"/>
          <w:sz w:val="24"/>
        </w:rPr>
        <w:t xml:space="preserve">Hibernate </w:t>
      </w:r>
      <w:r w:rsidRPr="002D2D94">
        <w:rPr>
          <w:kern w:val="0"/>
          <w:sz w:val="24"/>
        </w:rPr>
        <w:t>和</w:t>
      </w:r>
      <w:r w:rsidRPr="002D2D94">
        <w:rPr>
          <w:kern w:val="0"/>
          <w:sz w:val="24"/>
        </w:rPr>
        <w:t xml:space="preserve"> iBatis SQL Map</w:t>
      </w:r>
      <w:r w:rsidRPr="002D2D94">
        <w:rPr>
          <w:kern w:val="0"/>
          <w:sz w:val="24"/>
        </w:rPr>
        <w:t>。所有这些都遵从</w:t>
      </w:r>
      <w:r w:rsidRPr="002D2D94">
        <w:rPr>
          <w:kern w:val="0"/>
          <w:sz w:val="24"/>
        </w:rPr>
        <w:t xml:space="preserve"> Spring </w:t>
      </w:r>
      <w:r w:rsidRPr="002D2D94">
        <w:rPr>
          <w:kern w:val="0"/>
          <w:sz w:val="24"/>
        </w:rPr>
        <w:t>的通用事务和</w:t>
      </w:r>
      <w:r w:rsidRPr="002D2D94">
        <w:rPr>
          <w:kern w:val="0"/>
          <w:sz w:val="24"/>
        </w:rPr>
        <w:t xml:space="preserve"> DAO </w:t>
      </w:r>
      <w:r w:rsidRPr="002D2D94">
        <w:rPr>
          <w:kern w:val="0"/>
          <w:sz w:val="24"/>
        </w:rPr>
        <w:t>异常层次结构。</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 xml:space="preserve">Spring Web </w:t>
      </w:r>
      <w:r w:rsidRPr="002D2D94">
        <w:rPr>
          <w:kern w:val="0"/>
          <w:sz w:val="24"/>
        </w:rPr>
        <w:t>模块：</w:t>
      </w:r>
      <w:r w:rsidRPr="002D2D94">
        <w:rPr>
          <w:kern w:val="0"/>
          <w:sz w:val="24"/>
        </w:rPr>
        <w:t xml:space="preserve">Web </w:t>
      </w:r>
      <w:r w:rsidRPr="002D2D94">
        <w:rPr>
          <w:kern w:val="0"/>
          <w:sz w:val="24"/>
        </w:rPr>
        <w:t>上下文模块建立在应用程序上下文模块之上，为基于</w:t>
      </w:r>
      <w:r w:rsidRPr="002D2D94">
        <w:rPr>
          <w:kern w:val="0"/>
          <w:sz w:val="24"/>
        </w:rPr>
        <w:t xml:space="preserve"> Web </w:t>
      </w:r>
      <w:r w:rsidRPr="002D2D94">
        <w:rPr>
          <w:kern w:val="0"/>
          <w:sz w:val="24"/>
        </w:rPr>
        <w:t>的应用程序提供了上下文。所以，</w:t>
      </w:r>
      <w:r w:rsidRPr="002D2D94">
        <w:rPr>
          <w:kern w:val="0"/>
          <w:sz w:val="24"/>
        </w:rPr>
        <w:t xml:space="preserve">Spring </w:t>
      </w:r>
      <w:r w:rsidRPr="002D2D94">
        <w:rPr>
          <w:kern w:val="0"/>
          <w:sz w:val="24"/>
        </w:rPr>
        <w:t>框架支持与</w:t>
      </w:r>
      <w:r w:rsidRPr="002D2D94">
        <w:rPr>
          <w:kern w:val="0"/>
          <w:sz w:val="24"/>
        </w:rPr>
        <w:t xml:space="preserve"> Jakarta Struts </w:t>
      </w:r>
      <w:r w:rsidRPr="002D2D94">
        <w:rPr>
          <w:kern w:val="0"/>
          <w:sz w:val="24"/>
        </w:rPr>
        <w:t>的集成。</w:t>
      </w:r>
      <w:r w:rsidRPr="002D2D94">
        <w:rPr>
          <w:kern w:val="0"/>
          <w:sz w:val="24"/>
        </w:rPr>
        <w:t xml:space="preserve">Web </w:t>
      </w:r>
      <w:r w:rsidRPr="002D2D94">
        <w:rPr>
          <w:kern w:val="0"/>
          <w:sz w:val="24"/>
        </w:rPr>
        <w:t>模块还简化了处理多部分请求以及将请求参数绑定到域对象的工作。</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Spring Web MVC</w:t>
      </w:r>
      <w:r w:rsidRPr="002D2D94">
        <w:rPr>
          <w:kern w:val="0"/>
          <w:sz w:val="24"/>
        </w:rPr>
        <w:t>：</w:t>
      </w:r>
      <w:r w:rsidRPr="002D2D94">
        <w:rPr>
          <w:kern w:val="0"/>
          <w:sz w:val="24"/>
        </w:rPr>
        <w:t xml:space="preserve">MVC </w:t>
      </w:r>
      <w:r w:rsidRPr="002D2D94">
        <w:rPr>
          <w:kern w:val="0"/>
          <w:sz w:val="24"/>
        </w:rPr>
        <w:t>框架是一个全功能的构建</w:t>
      </w:r>
      <w:r w:rsidRPr="002D2D94">
        <w:rPr>
          <w:kern w:val="0"/>
          <w:sz w:val="24"/>
        </w:rPr>
        <w:t xml:space="preserve"> Web </w:t>
      </w:r>
      <w:r w:rsidRPr="002D2D94">
        <w:rPr>
          <w:kern w:val="0"/>
          <w:sz w:val="24"/>
        </w:rPr>
        <w:t>应用程序的</w:t>
      </w:r>
      <w:r w:rsidRPr="002D2D94">
        <w:rPr>
          <w:kern w:val="0"/>
          <w:sz w:val="24"/>
        </w:rPr>
        <w:t xml:space="preserve"> MVC </w:t>
      </w:r>
      <w:r w:rsidRPr="002D2D94">
        <w:rPr>
          <w:kern w:val="0"/>
          <w:sz w:val="24"/>
        </w:rPr>
        <w:t>实现。通过策略接口，</w:t>
      </w:r>
      <w:r w:rsidRPr="002D2D94">
        <w:rPr>
          <w:kern w:val="0"/>
          <w:sz w:val="24"/>
        </w:rPr>
        <w:t xml:space="preserve">MVC </w:t>
      </w:r>
      <w:r w:rsidRPr="002D2D94">
        <w:rPr>
          <w:kern w:val="0"/>
          <w:sz w:val="24"/>
        </w:rPr>
        <w:t>框架变成为高度可配置的，</w:t>
      </w:r>
      <w:r w:rsidRPr="002D2D94">
        <w:rPr>
          <w:kern w:val="0"/>
          <w:sz w:val="24"/>
        </w:rPr>
        <w:t xml:space="preserve">MVC </w:t>
      </w:r>
      <w:r w:rsidRPr="002D2D94">
        <w:rPr>
          <w:kern w:val="0"/>
          <w:sz w:val="24"/>
        </w:rPr>
        <w:t>容纳了大量视图技术，其中包括</w:t>
      </w:r>
      <w:r w:rsidRPr="002D2D94">
        <w:rPr>
          <w:kern w:val="0"/>
          <w:sz w:val="24"/>
        </w:rPr>
        <w:t xml:space="preserve"> JSP</w:t>
      </w:r>
      <w:r w:rsidRPr="002D2D94">
        <w:rPr>
          <w:kern w:val="0"/>
          <w:sz w:val="24"/>
        </w:rPr>
        <w:t>、</w:t>
      </w:r>
      <w:r w:rsidRPr="002D2D94">
        <w:rPr>
          <w:kern w:val="0"/>
          <w:sz w:val="24"/>
        </w:rPr>
        <w:t>Velocity</w:t>
      </w:r>
      <w:r w:rsidRPr="002D2D94">
        <w:rPr>
          <w:kern w:val="0"/>
          <w:sz w:val="24"/>
        </w:rPr>
        <w:t>、</w:t>
      </w:r>
      <w:r w:rsidRPr="002D2D94">
        <w:rPr>
          <w:kern w:val="0"/>
          <w:sz w:val="24"/>
        </w:rPr>
        <w:t>Tiles</w:t>
      </w:r>
      <w:r w:rsidRPr="002D2D94">
        <w:rPr>
          <w:kern w:val="0"/>
          <w:sz w:val="24"/>
        </w:rPr>
        <w:t>、</w:t>
      </w:r>
      <w:r w:rsidRPr="002D2D94">
        <w:rPr>
          <w:kern w:val="0"/>
          <w:sz w:val="24"/>
        </w:rPr>
        <w:t xml:space="preserve">iText </w:t>
      </w:r>
      <w:r w:rsidRPr="002D2D94">
        <w:rPr>
          <w:kern w:val="0"/>
          <w:sz w:val="24"/>
        </w:rPr>
        <w:t>和</w:t>
      </w:r>
      <w:r w:rsidRPr="002D2D94">
        <w:rPr>
          <w:kern w:val="0"/>
          <w:sz w:val="24"/>
        </w:rPr>
        <w:t xml:space="preserve"> POI</w:t>
      </w:r>
      <w:r w:rsidRPr="002D2D94">
        <w:rPr>
          <w:kern w:val="0"/>
          <w:sz w:val="24"/>
        </w:rPr>
        <w:t>。</w:t>
      </w:r>
    </w:p>
    <w:p w:rsidR="00475968" w:rsidRPr="002D2D94" w:rsidRDefault="00475968" w:rsidP="002D2D94">
      <w:pPr>
        <w:spacing w:line="360" w:lineRule="auto"/>
        <w:ind w:firstLineChars="200" w:firstLine="480"/>
        <w:rPr>
          <w:kern w:val="0"/>
          <w:sz w:val="24"/>
        </w:rPr>
      </w:pPr>
      <w:r w:rsidRPr="002D2D94">
        <w:rPr>
          <w:kern w:val="0"/>
          <w:sz w:val="24"/>
        </w:rPr>
        <w:t xml:space="preserve">Spring </w:t>
      </w:r>
      <w:r w:rsidRPr="002D2D94">
        <w:rPr>
          <w:kern w:val="0"/>
          <w:sz w:val="24"/>
        </w:rPr>
        <w:t>框架的功能可以用在任何</w:t>
      </w:r>
      <w:r w:rsidRPr="002D2D94">
        <w:rPr>
          <w:kern w:val="0"/>
          <w:sz w:val="24"/>
        </w:rPr>
        <w:t xml:space="preserve"> J2EE </w:t>
      </w:r>
      <w:r w:rsidRPr="002D2D94">
        <w:rPr>
          <w:kern w:val="0"/>
          <w:sz w:val="24"/>
        </w:rPr>
        <w:t>服务器中，大多数功能也适用于不受管理的环境。</w:t>
      </w:r>
      <w:r w:rsidRPr="002D2D94">
        <w:rPr>
          <w:kern w:val="0"/>
          <w:sz w:val="24"/>
        </w:rPr>
        <w:t xml:space="preserve">Spring </w:t>
      </w:r>
      <w:r w:rsidRPr="002D2D94">
        <w:rPr>
          <w:kern w:val="0"/>
          <w:sz w:val="24"/>
        </w:rPr>
        <w:t>的核心要点是：支持不绑定到特定</w:t>
      </w:r>
      <w:r w:rsidRPr="002D2D94">
        <w:rPr>
          <w:kern w:val="0"/>
          <w:sz w:val="24"/>
        </w:rPr>
        <w:t xml:space="preserve"> J2EE </w:t>
      </w:r>
      <w:r w:rsidRPr="002D2D94">
        <w:rPr>
          <w:kern w:val="0"/>
          <w:sz w:val="24"/>
        </w:rPr>
        <w:t>服务的可重用业务和数据访问对象。毫无疑问，这样的对象可以在不同</w:t>
      </w:r>
      <w:r w:rsidRPr="002D2D94">
        <w:rPr>
          <w:kern w:val="0"/>
          <w:sz w:val="24"/>
        </w:rPr>
        <w:t xml:space="preserve"> J2EE </w:t>
      </w:r>
      <w:r w:rsidRPr="002D2D94">
        <w:rPr>
          <w:kern w:val="0"/>
          <w:sz w:val="24"/>
        </w:rPr>
        <w:t>环境</w:t>
      </w:r>
      <w:r w:rsidRPr="002D2D94">
        <w:rPr>
          <w:kern w:val="0"/>
          <w:sz w:val="24"/>
        </w:rPr>
        <w:t xml:space="preserve"> </w:t>
      </w:r>
      <w:r w:rsidRPr="002D2D94">
        <w:rPr>
          <w:kern w:val="0"/>
          <w:sz w:val="24"/>
        </w:rPr>
        <w:t>（</w:t>
      </w:r>
      <w:r w:rsidRPr="002D2D94">
        <w:rPr>
          <w:kern w:val="0"/>
          <w:sz w:val="24"/>
        </w:rPr>
        <w:t xml:space="preserve">Web </w:t>
      </w:r>
      <w:r w:rsidRPr="002D2D94">
        <w:rPr>
          <w:kern w:val="0"/>
          <w:sz w:val="24"/>
        </w:rPr>
        <w:t>或</w:t>
      </w:r>
      <w:r w:rsidRPr="002D2D94">
        <w:rPr>
          <w:kern w:val="0"/>
          <w:sz w:val="24"/>
        </w:rPr>
        <w:t xml:space="preserve"> EJB</w:t>
      </w:r>
      <w:r w:rsidRPr="002D2D94">
        <w:rPr>
          <w:kern w:val="0"/>
          <w:sz w:val="24"/>
        </w:rPr>
        <w:t>）、独立应用程序、测试环境之间重用。</w:t>
      </w:r>
    </w:p>
    <w:p w:rsidR="00475968" w:rsidRPr="002D2D94" w:rsidRDefault="00475968" w:rsidP="002D2D94">
      <w:pPr>
        <w:spacing w:line="360" w:lineRule="auto"/>
        <w:ind w:firstLineChars="200" w:firstLine="480"/>
        <w:rPr>
          <w:kern w:val="0"/>
          <w:sz w:val="24"/>
        </w:rPr>
      </w:pPr>
      <w:r w:rsidRPr="002D2D94">
        <w:rPr>
          <w:kern w:val="0"/>
          <w:sz w:val="24"/>
        </w:rPr>
        <w:t>控制反转模式（也称作依赖性介入）的基本概念是：不创建对象，但是描述创建它们的方式。在代码中不直接与对象和服务连接，但在配置文件中描述哪一个组件需要哪一项服务。容器</w:t>
      </w:r>
      <w:r w:rsidRPr="002D2D94">
        <w:rPr>
          <w:kern w:val="0"/>
          <w:sz w:val="24"/>
        </w:rPr>
        <w:t xml:space="preserve"> </w:t>
      </w:r>
      <w:r w:rsidRPr="002D2D94">
        <w:rPr>
          <w:kern w:val="0"/>
          <w:sz w:val="24"/>
        </w:rPr>
        <w:t>（在</w:t>
      </w:r>
      <w:r w:rsidRPr="002D2D94">
        <w:rPr>
          <w:kern w:val="0"/>
          <w:sz w:val="24"/>
        </w:rPr>
        <w:t xml:space="preserve"> Spring </w:t>
      </w:r>
      <w:r w:rsidRPr="002D2D94">
        <w:rPr>
          <w:kern w:val="0"/>
          <w:sz w:val="24"/>
        </w:rPr>
        <w:t>框架中是</w:t>
      </w:r>
      <w:r w:rsidRPr="002D2D94">
        <w:rPr>
          <w:kern w:val="0"/>
          <w:sz w:val="24"/>
        </w:rPr>
        <w:t xml:space="preserve"> IOC </w:t>
      </w:r>
      <w:r w:rsidRPr="002D2D94">
        <w:rPr>
          <w:kern w:val="0"/>
          <w:sz w:val="24"/>
        </w:rPr>
        <w:t>容器）</w:t>
      </w:r>
      <w:r w:rsidRPr="002D2D94">
        <w:rPr>
          <w:kern w:val="0"/>
          <w:sz w:val="24"/>
        </w:rPr>
        <w:t xml:space="preserve"> </w:t>
      </w:r>
      <w:r w:rsidRPr="002D2D94">
        <w:rPr>
          <w:kern w:val="0"/>
          <w:sz w:val="24"/>
        </w:rPr>
        <w:t>负责将这些联系在一起。</w:t>
      </w:r>
    </w:p>
    <w:p w:rsidR="00475968" w:rsidRPr="002D2D94" w:rsidRDefault="00475968" w:rsidP="002D2D94">
      <w:pPr>
        <w:spacing w:line="360" w:lineRule="auto"/>
        <w:ind w:firstLineChars="200" w:firstLine="480"/>
        <w:rPr>
          <w:kern w:val="0"/>
          <w:sz w:val="24"/>
        </w:rPr>
      </w:pPr>
      <w:r w:rsidRPr="002D2D94">
        <w:rPr>
          <w:kern w:val="0"/>
          <w:sz w:val="24"/>
        </w:rPr>
        <w:t>在典型的</w:t>
      </w:r>
      <w:r w:rsidRPr="002D2D94">
        <w:rPr>
          <w:kern w:val="0"/>
          <w:sz w:val="24"/>
        </w:rPr>
        <w:t xml:space="preserve"> IOC </w:t>
      </w:r>
      <w:r w:rsidRPr="002D2D94">
        <w:rPr>
          <w:kern w:val="0"/>
          <w:sz w:val="24"/>
        </w:rPr>
        <w:t>场景中，容器创建了所有对象，并设置必要的属性将它们连接在一起，决定什么时间调用方法。下表列出了</w:t>
      </w:r>
      <w:r w:rsidRPr="002D2D94">
        <w:rPr>
          <w:kern w:val="0"/>
          <w:sz w:val="24"/>
        </w:rPr>
        <w:t xml:space="preserve"> IOC </w:t>
      </w:r>
      <w:r w:rsidRPr="002D2D94">
        <w:rPr>
          <w:kern w:val="0"/>
          <w:sz w:val="24"/>
        </w:rPr>
        <w:t>的一个实现模式。</w:t>
      </w:r>
    </w:p>
    <w:tbl>
      <w:tblPr>
        <w:tblW w:w="41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3"/>
        <w:gridCol w:w="6603"/>
      </w:tblGrid>
      <w:tr w:rsidR="00475968" w:rsidRPr="001A5610" w:rsidTr="00E23C53">
        <w:trPr>
          <w:jc w:val="center"/>
        </w:trPr>
        <w:tc>
          <w:tcPr>
            <w:tcW w:w="716" w:type="pct"/>
            <w:shd w:val="clear" w:color="auto" w:fill="auto"/>
            <w:hideMark/>
          </w:tcPr>
          <w:p w:rsidR="00475968" w:rsidRPr="002D2D94" w:rsidRDefault="00475968" w:rsidP="002D2D94">
            <w:pPr>
              <w:spacing w:line="360" w:lineRule="auto"/>
              <w:rPr>
                <w:kern w:val="0"/>
                <w:sz w:val="24"/>
              </w:rPr>
            </w:pPr>
            <w:r w:rsidRPr="002D2D94">
              <w:rPr>
                <w:kern w:val="0"/>
                <w:sz w:val="24"/>
              </w:rPr>
              <w:lastRenderedPageBreak/>
              <w:t>类型</w:t>
            </w:r>
            <w:r w:rsidRPr="002D2D94">
              <w:rPr>
                <w:kern w:val="0"/>
                <w:sz w:val="24"/>
              </w:rPr>
              <w:t xml:space="preserve"> 1</w:t>
            </w:r>
          </w:p>
        </w:tc>
        <w:tc>
          <w:tcPr>
            <w:tcW w:w="4284" w:type="pct"/>
            <w:shd w:val="clear" w:color="auto" w:fill="auto"/>
            <w:hideMark/>
          </w:tcPr>
          <w:p w:rsidR="00475968" w:rsidRPr="002D2D94" w:rsidRDefault="00475968" w:rsidP="002D2D94">
            <w:pPr>
              <w:spacing w:line="360" w:lineRule="auto"/>
              <w:rPr>
                <w:kern w:val="0"/>
                <w:sz w:val="24"/>
              </w:rPr>
            </w:pPr>
            <w:r w:rsidRPr="002D2D94">
              <w:rPr>
                <w:kern w:val="0"/>
                <w:sz w:val="24"/>
              </w:rPr>
              <w:t>服务需要实现专门的接口，通过接口，由对象提供这些服务，可以从对象查询依赖性（例如，需要的附加服务）</w:t>
            </w:r>
          </w:p>
        </w:tc>
      </w:tr>
      <w:tr w:rsidR="00475968" w:rsidRPr="001A5610" w:rsidTr="00E23C53">
        <w:trPr>
          <w:jc w:val="center"/>
        </w:trPr>
        <w:tc>
          <w:tcPr>
            <w:tcW w:w="716" w:type="pct"/>
            <w:shd w:val="clear" w:color="auto" w:fill="auto"/>
            <w:hideMark/>
          </w:tcPr>
          <w:p w:rsidR="00475968" w:rsidRPr="002D2D94" w:rsidRDefault="00475968" w:rsidP="002D2D94">
            <w:pPr>
              <w:spacing w:line="360" w:lineRule="auto"/>
              <w:rPr>
                <w:kern w:val="0"/>
                <w:sz w:val="24"/>
              </w:rPr>
            </w:pPr>
            <w:r w:rsidRPr="002D2D94">
              <w:rPr>
                <w:kern w:val="0"/>
                <w:sz w:val="24"/>
              </w:rPr>
              <w:t>类型</w:t>
            </w:r>
            <w:r w:rsidRPr="002D2D94">
              <w:rPr>
                <w:kern w:val="0"/>
                <w:sz w:val="24"/>
              </w:rPr>
              <w:t xml:space="preserve"> 2</w:t>
            </w:r>
          </w:p>
        </w:tc>
        <w:tc>
          <w:tcPr>
            <w:tcW w:w="4284" w:type="pct"/>
            <w:shd w:val="clear" w:color="auto" w:fill="auto"/>
            <w:hideMark/>
          </w:tcPr>
          <w:p w:rsidR="00475968" w:rsidRPr="002D2D94" w:rsidRDefault="00475968" w:rsidP="002D2D94">
            <w:pPr>
              <w:spacing w:line="360" w:lineRule="auto"/>
              <w:rPr>
                <w:kern w:val="0"/>
                <w:sz w:val="24"/>
              </w:rPr>
            </w:pPr>
            <w:r w:rsidRPr="002D2D94">
              <w:rPr>
                <w:kern w:val="0"/>
                <w:sz w:val="24"/>
              </w:rPr>
              <w:t>通过</w:t>
            </w:r>
            <w:r w:rsidRPr="002D2D94">
              <w:rPr>
                <w:kern w:val="0"/>
                <w:sz w:val="24"/>
              </w:rPr>
              <w:t xml:space="preserve"> JavaBean </w:t>
            </w:r>
            <w:r w:rsidRPr="002D2D94">
              <w:rPr>
                <w:kern w:val="0"/>
                <w:sz w:val="24"/>
              </w:rPr>
              <w:t>的属性（例如</w:t>
            </w:r>
            <w:r w:rsidRPr="002D2D94">
              <w:rPr>
                <w:kern w:val="0"/>
                <w:sz w:val="24"/>
              </w:rPr>
              <w:t xml:space="preserve"> setter </w:t>
            </w:r>
            <w:r w:rsidRPr="002D2D94">
              <w:rPr>
                <w:kern w:val="0"/>
                <w:sz w:val="24"/>
              </w:rPr>
              <w:t>方法）分配依赖性</w:t>
            </w:r>
          </w:p>
        </w:tc>
      </w:tr>
      <w:tr w:rsidR="00475968" w:rsidRPr="001A5610" w:rsidTr="00E23C53">
        <w:trPr>
          <w:jc w:val="center"/>
        </w:trPr>
        <w:tc>
          <w:tcPr>
            <w:tcW w:w="716" w:type="pct"/>
            <w:shd w:val="clear" w:color="auto" w:fill="auto"/>
            <w:hideMark/>
          </w:tcPr>
          <w:p w:rsidR="00475968" w:rsidRPr="002D2D94" w:rsidRDefault="00475968" w:rsidP="002D2D94">
            <w:pPr>
              <w:spacing w:line="360" w:lineRule="auto"/>
              <w:rPr>
                <w:kern w:val="0"/>
                <w:sz w:val="24"/>
              </w:rPr>
            </w:pPr>
            <w:r w:rsidRPr="002D2D94">
              <w:rPr>
                <w:kern w:val="0"/>
                <w:sz w:val="24"/>
              </w:rPr>
              <w:t>类型</w:t>
            </w:r>
            <w:r w:rsidRPr="002D2D94">
              <w:rPr>
                <w:kern w:val="0"/>
                <w:sz w:val="24"/>
              </w:rPr>
              <w:t xml:space="preserve"> 3</w:t>
            </w:r>
          </w:p>
        </w:tc>
        <w:tc>
          <w:tcPr>
            <w:tcW w:w="4284" w:type="pct"/>
            <w:shd w:val="clear" w:color="auto" w:fill="auto"/>
            <w:hideMark/>
          </w:tcPr>
          <w:p w:rsidR="00475968" w:rsidRPr="002D2D94" w:rsidRDefault="00475968" w:rsidP="002D2D94">
            <w:pPr>
              <w:spacing w:line="360" w:lineRule="auto"/>
              <w:rPr>
                <w:kern w:val="0"/>
                <w:sz w:val="24"/>
              </w:rPr>
            </w:pPr>
            <w:r w:rsidRPr="002D2D94">
              <w:rPr>
                <w:kern w:val="0"/>
                <w:sz w:val="24"/>
              </w:rPr>
              <w:t>依赖性以构造函数的形式提供，不以</w:t>
            </w:r>
            <w:r w:rsidRPr="002D2D94">
              <w:rPr>
                <w:kern w:val="0"/>
                <w:sz w:val="24"/>
              </w:rPr>
              <w:t xml:space="preserve"> JavaBean </w:t>
            </w:r>
            <w:r w:rsidRPr="002D2D94">
              <w:rPr>
                <w:kern w:val="0"/>
                <w:sz w:val="24"/>
              </w:rPr>
              <w:t>属性的形式公开</w:t>
            </w:r>
          </w:p>
        </w:tc>
      </w:tr>
    </w:tbl>
    <w:p w:rsidR="00475968" w:rsidRPr="002D2D94" w:rsidRDefault="00475968" w:rsidP="002D2D94">
      <w:pPr>
        <w:spacing w:line="360" w:lineRule="auto"/>
        <w:ind w:firstLineChars="200" w:firstLine="480"/>
        <w:rPr>
          <w:kern w:val="0"/>
          <w:sz w:val="24"/>
        </w:rPr>
      </w:pPr>
      <w:r w:rsidRPr="002D2D94">
        <w:rPr>
          <w:kern w:val="0"/>
          <w:sz w:val="24"/>
        </w:rPr>
        <w:t xml:space="preserve">Spring </w:t>
      </w:r>
      <w:r w:rsidRPr="002D2D94">
        <w:rPr>
          <w:kern w:val="0"/>
          <w:sz w:val="24"/>
        </w:rPr>
        <w:t>框架的</w:t>
      </w:r>
      <w:r w:rsidRPr="002D2D94">
        <w:rPr>
          <w:kern w:val="0"/>
          <w:sz w:val="24"/>
        </w:rPr>
        <w:t xml:space="preserve"> IOC </w:t>
      </w:r>
      <w:r w:rsidRPr="002D2D94">
        <w:rPr>
          <w:kern w:val="0"/>
          <w:sz w:val="24"/>
        </w:rPr>
        <w:t>容器采用类型</w:t>
      </w:r>
      <w:r w:rsidRPr="002D2D94">
        <w:rPr>
          <w:kern w:val="0"/>
          <w:sz w:val="24"/>
        </w:rPr>
        <w:t xml:space="preserve"> 2 </w:t>
      </w:r>
      <w:r w:rsidRPr="002D2D94">
        <w:rPr>
          <w:kern w:val="0"/>
          <w:sz w:val="24"/>
        </w:rPr>
        <w:t>和类型</w:t>
      </w:r>
      <w:r w:rsidRPr="002D2D94">
        <w:rPr>
          <w:kern w:val="0"/>
          <w:sz w:val="24"/>
        </w:rPr>
        <w:t xml:space="preserve">3 </w:t>
      </w:r>
      <w:r w:rsidRPr="002D2D94">
        <w:rPr>
          <w:kern w:val="0"/>
          <w:sz w:val="24"/>
        </w:rPr>
        <w:t>实现。</w:t>
      </w:r>
    </w:p>
    <w:p w:rsidR="00475968" w:rsidRPr="002D2D94" w:rsidRDefault="00475968" w:rsidP="002D2D94">
      <w:pPr>
        <w:spacing w:line="360" w:lineRule="auto"/>
        <w:ind w:firstLineChars="200" w:firstLine="480"/>
        <w:rPr>
          <w:kern w:val="0"/>
          <w:sz w:val="24"/>
        </w:rPr>
      </w:pPr>
      <w:r w:rsidRPr="002D2D94">
        <w:rPr>
          <w:kern w:val="0"/>
          <w:sz w:val="24"/>
        </w:rPr>
        <w:t>面向方面的编程，即</w:t>
      </w:r>
      <w:r w:rsidRPr="002D2D94">
        <w:rPr>
          <w:kern w:val="0"/>
          <w:sz w:val="24"/>
        </w:rPr>
        <w:t xml:space="preserve"> AOP</w:t>
      </w:r>
      <w:r w:rsidRPr="002D2D94">
        <w:rPr>
          <w:kern w:val="0"/>
          <w:sz w:val="24"/>
        </w:rPr>
        <w:t>，是一种编程技术，它允许程序员对横切关注点或横切典型的职责分界线的行为（例如日志和事务管理）进行模块化。</w:t>
      </w:r>
      <w:r w:rsidRPr="002D2D94">
        <w:rPr>
          <w:kern w:val="0"/>
          <w:sz w:val="24"/>
        </w:rPr>
        <w:t xml:space="preserve">AOP </w:t>
      </w:r>
      <w:r w:rsidRPr="002D2D94">
        <w:rPr>
          <w:kern w:val="0"/>
          <w:sz w:val="24"/>
        </w:rPr>
        <w:t>的核心构造是方面，它将那些影响多个类的行为封装到可重用的模块中。</w:t>
      </w:r>
    </w:p>
    <w:p w:rsidR="00475968" w:rsidRPr="002D2D94" w:rsidRDefault="00475968" w:rsidP="002D2D94">
      <w:pPr>
        <w:spacing w:line="360" w:lineRule="auto"/>
        <w:ind w:firstLineChars="200" w:firstLine="480"/>
        <w:rPr>
          <w:kern w:val="0"/>
          <w:sz w:val="24"/>
        </w:rPr>
      </w:pPr>
      <w:r w:rsidRPr="002D2D94">
        <w:rPr>
          <w:kern w:val="0"/>
          <w:sz w:val="24"/>
        </w:rPr>
        <w:t xml:space="preserve">AOP </w:t>
      </w:r>
      <w:r w:rsidRPr="002D2D94">
        <w:rPr>
          <w:kern w:val="0"/>
          <w:sz w:val="24"/>
        </w:rPr>
        <w:t>和</w:t>
      </w:r>
      <w:r w:rsidRPr="002D2D94">
        <w:rPr>
          <w:kern w:val="0"/>
          <w:sz w:val="24"/>
        </w:rPr>
        <w:t xml:space="preserve"> IOC </w:t>
      </w:r>
      <w:r w:rsidRPr="002D2D94">
        <w:rPr>
          <w:kern w:val="0"/>
          <w:sz w:val="24"/>
        </w:rPr>
        <w:t>是补充性的技术，它们都运用模块化方式解决企业应用程序开发中的复杂问题。在典型的面向对象开发方式中，可能要将日志记录语句放在所有方法和</w:t>
      </w:r>
      <w:r w:rsidRPr="002D2D94">
        <w:rPr>
          <w:kern w:val="0"/>
          <w:sz w:val="24"/>
        </w:rPr>
        <w:t xml:space="preserve"> Java </w:t>
      </w:r>
      <w:r w:rsidRPr="002D2D94">
        <w:rPr>
          <w:kern w:val="0"/>
          <w:sz w:val="24"/>
        </w:rPr>
        <w:t>类中才能实现日志功能。在</w:t>
      </w:r>
      <w:r w:rsidRPr="002D2D94">
        <w:rPr>
          <w:kern w:val="0"/>
          <w:sz w:val="24"/>
        </w:rPr>
        <w:t xml:space="preserve"> AOP </w:t>
      </w:r>
      <w:r w:rsidRPr="002D2D94">
        <w:rPr>
          <w:kern w:val="0"/>
          <w:sz w:val="24"/>
        </w:rPr>
        <w:t>方式中，可以反过来将日志服务模块化，并以声明的方式将它们应用到需要日志的组件上。当然，优势就是</w:t>
      </w:r>
      <w:r w:rsidRPr="002D2D94">
        <w:rPr>
          <w:kern w:val="0"/>
          <w:sz w:val="24"/>
        </w:rPr>
        <w:t xml:space="preserve"> Java </w:t>
      </w:r>
      <w:r w:rsidRPr="002D2D94">
        <w:rPr>
          <w:kern w:val="0"/>
          <w:sz w:val="24"/>
        </w:rPr>
        <w:t>类不需要知道日志服务的存在，也不需要考虑相关的代码。所以，用</w:t>
      </w:r>
      <w:r w:rsidRPr="002D2D94">
        <w:rPr>
          <w:kern w:val="0"/>
          <w:sz w:val="24"/>
        </w:rPr>
        <w:t xml:space="preserve"> Spring AOP </w:t>
      </w:r>
      <w:r w:rsidRPr="002D2D94">
        <w:rPr>
          <w:kern w:val="0"/>
          <w:sz w:val="24"/>
        </w:rPr>
        <w:t>编写的应用程序代码是松散耦合的。</w:t>
      </w:r>
    </w:p>
    <w:p w:rsidR="00475968" w:rsidRPr="002D2D94" w:rsidRDefault="00475968" w:rsidP="002D2D94">
      <w:pPr>
        <w:spacing w:line="360" w:lineRule="auto"/>
        <w:ind w:firstLineChars="200" w:firstLine="480"/>
        <w:rPr>
          <w:kern w:val="0"/>
          <w:sz w:val="24"/>
        </w:rPr>
      </w:pPr>
      <w:r w:rsidRPr="002D2D94">
        <w:rPr>
          <w:kern w:val="0"/>
          <w:sz w:val="24"/>
        </w:rPr>
        <w:t xml:space="preserve">AOP </w:t>
      </w:r>
      <w:r w:rsidRPr="002D2D94">
        <w:rPr>
          <w:kern w:val="0"/>
          <w:sz w:val="24"/>
        </w:rPr>
        <w:t>的功能完全集成到了</w:t>
      </w:r>
      <w:r w:rsidRPr="002D2D94">
        <w:rPr>
          <w:kern w:val="0"/>
          <w:sz w:val="24"/>
        </w:rPr>
        <w:t xml:space="preserve"> Spring </w:t>
      </w:r>
      <w:r w:rsidRPr="002D2D94">
        <w:rPr>
          <w:kern w:val="0"/>
          <w:sz w:val="24"/>
        </w:rPr>
        <w:t>事务管理、日志和其他各种特性的上下文中。</w:t>
      </w:r>
    </w:p>
    <w:p w:rsidR="00475968" w:rsidRPr="002D2D94" w:rsidRDefault="00475968" w:rsidP="002D2D94">
      <w:pPr>
        <w:spacing w:line="360" w:lineRule="auto"/>
        <w:ind w:firstLineChars="200" w:firstLine="480"/>
        <w:rPr>
          <w:kern w:val="0"/>
          <w:sz w:val="24"/>
        </w:rPr>
      </w:pPr>
      <w:r w:rsidRPr="002D2D94">
        <w:rPr>
          <w:kern w:val="0"/>
          <w:sz w:val="24"/>
        </w:rPr>
        <w:t xml:space="preserve">Spring </w:t>
      </w:r>
      <w:r w:rsidRPr="002D2D94">
        <w:rPr>
          <w:kern w:val="0"/>
          <w:sz w:val="24"/>
        </w:rPr>
        <w:t>设计的核心是</w:t>
      </w:r>
      <w:r w:rsidRPr="002D2D94">
        <w:rPr>
          <w:kern w:val="0"/>
          <w:sz w:val="24"/>
        </w:rPr>
        <w:t xml:space="preserve"> org.springframework.beans </w:t>
      </w:r>
      <w:r w:rsidRPr="002D2D94">
        <w:rPr>
          <w:kern w:val="0"/>
          <w:sz w:val="24"/>
        </w:rPr>
        <w:t>包，它的设计目标是与</w:t>
      </w:r>
      <w:r w:rsidRPr="002D2D94">
        <w:rPr>
          <w:kern w:val="0"/>
          <w:sz w:val="24"/>
        </w:rPr>
        <w:t xml:space="preserve"> JavaBean </w:t>
      </w:r>
      <w:r w:rsidRPr="002D2D94">
        <w:rPr>
          <w:kern w:val="0"/>
          <w:sz w:val="24"/>
        </w:rPr>
        <w:t>组件一起使用。这个包通常不是由用户直接使用，而是由服务器将其用作其他多数功能的底层中介。下一个最高级抽象是</w:t>
      </w:r>
      <w:r w:rsidRPr="002D2D94">
        <w:rPr>
          <w:kern w:val="0"/>
          <w:sz w:val="24"/>
        </w:rPr>
        <w:t xml:space="preserve"> BeanFactory </w:t>
      </w:r>
      <w:r w:rsidRPr="002D2D94">
        <w:rPr>
          <w:kern w:val="0"/>
          <w:sz w:val="24"/>
        </w:rPr>
        <w:t>接口，它是工厂设计模式的实现，允许通过名称创建和检索对象。</w:t>
      </w:r>
      <w:r w:rsidRPr="002D2D94">
        <w:rPr>
          <w:kern w:val="0"/>
          <w:sz w:val="24"/>
        </w:rPr>
        <w:t xml:space="preserve">BeanFactory </w:t>
      </w:r>
      <w:r w:rsidRPr="002D2D94">
        <w:rPr>
          <w:kern w:val="0"/>
          <w:sz w:val="24"/>
        </w:rPr>
        <w:t>也可以管理对象之间的关系。</w:t>
      </w:r>
    </w:p>
    <w:p w:rsidR="00475968" w:rsidRPr="002D2D94" w:rsidRDefault="00475968" w:rsidP="002D2D94">
      <w:pPr>
        <w:spacing w:line="360" w:lineRule="auto"/>
        <w:ind w:firstLineChars="200" w:firstLine="480"/>
        <w:rPr>
          <w:kern w:val="0"/>
          <w:sz w:val="24"/>
        </w:rPr>
      </w:pPr>
      <w:r w:rsidRPr="002D2D94">
        <w:rPr>
          <w:kern w:val="0"/>
          <w:sz w:val="24"/>
        </w:rPr>
        <w:t xml:space="preserve">BeanFactory </w:t>
      </w:r>
      <w:r w:rsidRPr="002D2D94">
        <w:rPr>
          <w:kern w:val="0"/>
          <w:sz w:val="24"/>
        </w:rPr>
        <w:t>支持两个对象模型。</w:t>
      </w:r>
    </w:p>
    <w:p w:rsidR="00475968" w:rsidRPr="002D2D94" w:rsidRDefault="00475968" w:rsidP="002D2D94">
      <w:pPr>
        <w:numPr>
          <w:ilvl w:val="0"/>
          <w:numId w:val="5"/>
        </w:numPr>
        <w:spacing w:line="360" w:lineRule="auto"/>
        <w:rPr>
          <w:kern w:val="0"/>
          <w:sz w:val="24"/>
        </w:rPr>
      </w:pPr>
      <w:r w:rsidRPr="002D2D94">
        <w:rPr>
          <w:kern w:val="0"/>
          <w:sz w:val="24"/>
        </w:rPr>
        <w:t>单态</w:t>
      </w:r>
      <w:r w:rsidRPr="002D2D94">
        <w:rPr>
          <w:kern w:val="0"/>
          <w:sz w:val="24"/>
        </w:rPr>
        <w:t xml:space="preserve"> </w:t>
      </w:r>
      <w:r w:rsidRPr="002D2D94">
        <w:rPr>
          <w:kern w:val="0"/>
          <w:sz w:val="24"/>
        </w:rPr>
        <w:t>模型提供了具有特定名称的对象的共享实例，可以在查询时对其进行检索。</w:t>
      </w:r>
      <w:r w:rsidRPr="002D2D94">
        <w:rPr>
          <w:kern w:val="0"/>
          <w:sz w:val="24"/>
        </w:rPr>
        <w:t xml:space="preserve">Singleton </w:t>
      </w:r>
      <w:r w:rsidRPr="002D2D94">
        <w:rPr>
          <w:kern w:val="0"/>
          <w:sz w:val="24"/>
        </w:rPr>
        <w:t>是默认的也是最常用的对象模型。对于无状态服务对象很理想。</w:t>
      </w:r>
    </w:p>
    <w:p w:rsidR="00475968" w:rsidRPr="002D2D94" w:rsidRDefault="00475968" w:rsidP="002D2D94">
      <w:pPr>
        <w:numPr>
          <w:ilvl w:val="0"/>
          <w:numId w:val="5"/>
        </w:numPr>
        <w:spacing w:line="360" w:lineRule="auto"/>
        <w:rPr>
          <w:kern w:val="0"/>
          <w:sz w:val="24"/>
        </w:rPr>
      </w:pPr>
      <w:r w:rsidRPr="002D2D94">
        <w:rPr>
          <w:kern w:val="0"/>
          <w:sz w:val="24"/>
        </w:rPr>
        <w:t>原型</w:t>
      </w:r>
      <w:r w:rsidRPr="002D2D94">
        <w:rPr>
          <w:kern w:val="0"/>
          <w:sz w:val="24"/>
        </w:rPr>
        <w:t xml:space="preserve"> </w:t>
      </w:r>
      <w:r w:rsidRPr="002D2D94">
        <w:rPr>
          <w:kern w:val="0"/>
          <w:sz w:val="24"/>
        </w:rPr>
        <w:t>模型确保每次检索都会创建单独的对象。在每个用户都需要自己的对象时，原型模型最适合。</w:t>
      </w:r>
      <w:r w:rsidRPr="002D2D94">
        <w:rPr>
          <w:kern w:val="0"/>
          <w:sz w:val="24"/>
        </w:rPr>
        <w:t xml:space="preserve"> </w:t>
      </w:r>
    </w:p>
    <w:p w:rsidR="00475968" w:rsidRPr="002D2D94" w:rsidRDefault="00475968" w:rsidP="002D2D94">
      <w:pPr>
        <w:spacing w:line="360" w:lineRule="auto"/>
        <w:ind w:firstLineChars="200" w:firstLine="480"/>
        <w:rPr>
          <w:kern w:val="0"/>
          <w:sz w:val="24"/>
        </w:rPr>
      </w:pPr>
      <w:r w:rsidRPr="002D2D94">
        <w:rPr>
          <w:kern w:val="0"/>
          <w:sz w:val="24"/>
        </w:rPr>
        <w:t xml:space="preserve">bean </w:t>
      </w:r>
      <w:r w:rsidRPr="002D2D94">
        <w:rPr>
          <w:kern w:val="0"/>
          <w:sz w:val="24"/>
        </w:rPr>
        <w:t>工厂的概念是</w:t>
      </w:r>
      <w:r w:rsidRPr="002D2D94">
        <w:rPr>
          <w:kern w:val="0"/>
          <w:sz w:val="24"/>
        </w:rPr>
        <w:t xml:space="preserve"> Spring </w:t>
      </w:r>
      <w:r w:rsidRPr="002D2D94">
        <w:rPr>
          <w:kern w:val="0"/>
          <w:sz w:val="24"/>
        </w:rPr>
        <w:t>作为</w:t>
      </w:r>
      <w:r w:rsidRPr="002D2D94">
        <w:rPr>
          <w:kern w:val="0"/>
          <w:sz w:val="24"/>
        </w:rPr>
        <w:t xml:space="preserve"> IOC </w:t>
      </w:r>
      <w:r w:rsidRPr="002D2D94">
        <w:rPr>
          <w:kern w:val="0"/>
          <w:sz w:val="24"/>
        </w:rPr>
        <w:t>容器的基础。</w:t>
      </w:r>
      <w:r w:rsidRPr="002D2D94">
        <w:rPr>
          <w:kern w:val="0"/>
          <w:sz w:val="24"/>
        </w:rPr>
        <w:t xml:space="preserve">IOC </w:t>
      </w:r>
      <w:r w:rsidRPr="002D2D94">
        <w:rPr>
          <w:kern w:val="0"/>
          <w:sz w:val="24"/>
        </w:rPr>
        <w:t>将处理事情的责任从应用程序代码转移到框架。正如我将在下一个示例中演示的那样，</w:t>
      </w:r>
      <w:r w:rsidRPr="002D2D94">
        <w:rPr>
          <w:kern w:val="0"/>
          <w:sz w:val="24"/>
        </w:rPr>
        <w:t xml:space="preserve">Spring </w:t>
      </w:r>
      <w:r w:rsidRPr="002D2D94">
        <w:rPr>
          <w:kern w:val="0"/>
          <w:sz w:val="24"/>
        </w:rPr>
        <w:t>框架使用</w:t>
      </w:r>
      <w:r w:rsidRPr="002D2D94">
        <w:rPr>
          <w:kern w:val="0"/>
          <w:sz w:val="24"/>
        </w:rPr>
        <w:t xml:space="preserve"> JavaBean </w:t>
      </w:r>
      <w:r w:rsidRPr="002D2D94">
        <w:rPr>
          <w:kern w:val="0"/>
          <w:sz w:val="24"/>
        </w:rPr>
        <w:t>属性和配置数据来指出必须设置的依赖关系。</w:t>
      </w:r>
    </w:p>
    <w:p w:rsidR="00475968" w:rsidRPr="001A5610" w:rsidRDefault="00F27A5B" w:rsidP="00CD20B1">
      <w:pPr>
        <w:pStyle w:val="3"/>
        <w:ind w:firstLineChars="0" w:firstLine="0"/>
      </w:pPr>
      <w:bookmarkStart w:id="166" w:name="_Toc230629473"/>
      <w:bookmarkStart w:id="167" w:name="_Toc231549168"/>
      <w:bookmarkStart w:id="168" w:name="_Toc231553329"/>
      <w:bookmarkStart w:id="169" w:name="_Toc293561043"/>
      <w:bookmarkStart w:id="170" w:name="_Toc325309366"/>
      <w:bookmarkStart w:id="171" w:name="_Toc325309594"/>
      <w:bookmarkStart w:id="172" w:name="_Toc325572505"/>
      <w:r w:rsidRPr="00B14FBC">
        <w:rPr>
          <w:rStyle w:val="3Char"/>
          <w:rFonts w:hint="eastAsia"/>
        </w:rPr>
        <w:t>3</w:t>
      </w:r>
      <w:r w:rsidR="00475968" w:rsidRPr="00B14FBC">
        <w:rPr>
          <w:rStyle w:val="3Char"/>
        </w:rPr>
        <w:t xml:space="preserve">.2.6  </w:t>
      </w:r>
      <w:r w:rsidR="00475968" w:rsidRPr="00CD20B1">
        <w:t>Hibernate</w:t>
      </w:r>
      <w:bookmarkEnd w:id="166"/>
      <w:bookmarkEnd w:id="167"/>
      <w:bookmarkEnd w:id="168"/>
      <w:r w:rsidR="00475968" w:rsidRPr="00CD20B1">
        <w:rPr>
          <w:color w:val="000000"/>
        </w:rPr>
        <w:t>框架</w:t>
      </w:r>
      <w:bookmarkEnd w:id="169"/>
      <w:bookmarkEnd w:id="170"/>
      <w:bookmarkEnd w:id="171"/>
      <w:bookmarkEnd w:id="172"/>
    </w:p>
    <w:p w:rsidR="00475968" w:rsidRPr="002D2D94" w:rsidRDefault="00475968" w:rsidP="002D2D94">
      <w:pPr>
        <w:spacing w:line="360" w:lineRule="auto"/>
        <w:ind w:firstLineChars="200" w:firstLine="480"/>
        <w:jc w:val="left"/>
        <w:rPr>
          <w:kern w:val="0"/>
          <w:sz w:val="24"/>
        </w:rPr>
      </w:pPr>
      <w:bookmarkStart w:id="173" w:name="_Toc231549169"/>
      <w:bookmarkStart w:id="174" w:name="_Toc231553330"/>
      <w:bookmarkEnd w:id="142"/>
      <w:bookmarkEnd w:id="143"/>
      <w:bookmarkEnd w:id="144"/>
      <w:bookmarkEnd w:id="145"/>
      <w:r w:rsidRPr="002D2D94">
        <w:rPr>
          <w:kern w:val="0"/>
          <w:sz w:val="24"/>
        </w:rPr>
        <w:t>Hibernate</w:t>
      </w:r>
      <w:r w:rsidRPr="002D2D94">
        <w:rPr>
          <w:kern w:val="0"/>
          <w:sz w:val="24"/>
        </w:rPr>
        <w:t>是目前最流行的</w:t>
      </w:r>
      <w:r w:rsidRPr="002D2D94">
        <w:rPr>
          <w:kern w:val="0"/>
          <w:sz w:val="24"/>
        </w:rPr>
        <w:t>ORM</w:t>
      </w:r>
      <w:r w:rsidRPr="002D2D94">
        <w:rPr>
          <w:kern w:val="0"/>
          <w:sz w:val="24"/>
        </w:rPr>
        <w:t>框架，其采用非常优雅的方式将</w:t>
      </w:r>
      <w:bookmarkStart w:id="175" w:name="OLE_LINK4"/>
      <w:r w:rsidR="00BC07EC" w:rsidRPr="002D2D94">
        <w:rPr>
          <w:rFonts w:hint="eastAsia"/>
          <w:kern w:val="0"/>
          <w:sz w:val="24"/>
        </w:rPr>
        <w:t>Oracle</w:t>
      </w:r>
      <w:bookmarkEnd w:id="175"/>
      <w:r w:rsidRPr="002D2D94">
        <w:rPr>
          <w:kern w:val="0"/>
          <w:sz w:val="24"/>
        </w:rPr>
        <w:t>操作完全包</w:t>
      </w:r>
      <w:r w:rsidRPr="002D2D94">
        <w:rPr>
          <w:kern w:val="0"/>
          <w:sz w:val="24"/>
        </w:rPr>
        <w:lastRenderedPageBreak/>
        <w:t>装成对象化的操作。其作者</w:t>
      </w:r>
      <w:r w:rsidRPr="002D2D94">
        <w:rPr>
          <w:kern w:val="0"/>
          <w:sz w:val="24"/>
        </w:rPr>
        <w:t>Gavin King</w:t>
      </w:r>
      <w:r w:rsidRPr="002D2D94">
        <w:rPr>
          <w:kern w:val="0"/>
          <w:sz w:val="24"/>
        </w:rPr>
        <w:t>在持久层设计上极富经验，采用非常少的代码实现了整个框架，同时完全开放源代码，即使偶尔遇到无法理解的情况，也可以参照源代码来理解其在持久层上灵巧而智能的设计。</w:t>
      </w:r>
    </w:p>
    <w:p w:rsidR="00475968" w:rsidRPr="002D2D94" w:rsidRDefault="00475968" w:rsidP="002D2D94">
      <w:pPr>
        <w:spacing w:line="360" w:lineRule="auto"/>
        <w:ind w:firstLineChars="200" w:firstLine="480"/>
        <w:jc w:val="left"/>
        <w:rPr>
          <w:kern w:val="0"/>
          <w:sz w:val="24"/>
        </w:rPr>
      </w:pPr>
      <w:r w:rsidRPr="002D2D94">
        <w:rPr>
          <w:kern w:val="0"/>
          <w:sz w:val="24"/>
        </w:rPr>
        <w:t>目前</w:t>
      </w:r>
      <w:r w:rsidRPr="002D2D94">
        <w:rPr>
          <w:kern w:val="0"/>
          <w:sz w:val="24"/>
        </w:rPr>
        <w:t>Hibernate</w:t>
      </w:r>
      <w:r w:rsidRPr="002D2D94">
        <w:rPr>
          <w:kern w:val="0"/>
          <w:sz w:val="24"/>
        </w:rPr>
        <w:t>在国内的开发人员相当多，</w:t>
      </w:r>
      <w:r w:rsidRPr="002D2D94">
        <w:rPr>
          <w:kern w:val="0"/>
          <w:sz w:val="24"/>
        </w:rPr>
        <w:t>Hibernate</w:t>
      </w:r>
      <w:r w:rsidRPr="002D2D94">
        <w:rPr>
          <w:kern w:val="0"/>
          <w:sz w:val="24"/>
        </w:rPr>
        <w:t>的文档也非常丰富，这些都为学习</w:t>
      </w:r>
      <w:r w:rsidRPr="002D2D94">
        <w:rPr>
          <w:kern w:val="0"/>
          <w:sz w:val="24"/>
        </w:rPr>
        <w:t>Hibernate</w:t>
      </w:r>
      <w:r w:rsidRPr="002D2D94">
        <w:rPr>
          <w:kern w:val="0"/>
          <w:sz w:val="24"/>
        </w:rPr>
        <w:t>铺平了道路，因而</w:t>
      </w:r>
      <w:r w:rsidRPr="002D2D94">
        <w:rPr>
          <w:kern w:val="0"/>
          <w:sz w:val="24"/>
        </w:rPr>
        <w:t>Hibernate</w:t>
      </w:r>
      <w:r w:rsidRPr="002D2D94">
        <w:rPr>
          <w:kern w:val="0"/>
          <w:sz w:val="24"/>
        </w:rPr>
        <w:t>的学习相对简单一些。下面通过对比来了解</w:t>
      </w:r>
      <w:r w:rsidRPr="002D2D94">
        <w:rPr>
          <w:kern w:val="0"/>
          <w:sz w:val="24"/>
        </w:rPr>
        <w:t>Hibernate</w:t>
      </w:r>
      <w:r w:rsidRPr="002D2D94">
        <w:rPr>
          <w:kern w:val="0"/>
          <w:sz w:val="24"/>
        </w:rPr>
        <w:t>和传统</w:t>
      </w:r>
      <w:r w:rsidRPr="002D2D94">
        <w:rPr>
          <w:kern w:val="0"/>
          <w:sz w:val="24"/>
        </w:rPr>
        <w:t>JDBC</w:t>
      </w:r>
      <w:r w:rsidRPr="002D2D94">
        <w:rPr>
          <w:kern w:val="0"/>
          <w:sz w:val="24"/>
        </w:rPr>
        <w:t>操作数据库持久层之间的差异。</w:t>
      </w:r>
    </w:p>
    <w:p w:rsidR="00475968" w:rsidRPr="002D2D94" w:rsidRDefault="00475968" w:rsidP="002D2D94">
      <w:pPr>
        <w:spacing w:line="360" w:lineRule="auto"/>
        <w:ind w:firstLineChars="200" w:firstLine="480"/>
        <w:jc w:val="left"/>
        <w:rPr>
          <w:kern w:val="0"/>
          <w:sz w:val="24"/>
        </w:rPr>
      </w:pPr>
      <w:r w:rsidRPr="002D2D94">
        <w:rPr>
          <w:kern w:val="0"/>
          <w:sz w:val="24"/>
        </w:rPr>
        <w:t>当前的软件开发语言已经全面转向面向对象，而数据库系统仍停留在关系数据库阶段。面对复杂的企业环境，同时使用面向对象语言和关系数据库是相当麻烦的，不但中间的过度难以理解，而且其开发周期也相当长。</w:t>
      </w:r>
    </w:p>
    <w:p w:rsidR="00475968" w:rsidRPr="002D2D94" w:rsidRDefault="00475968" w:rsidP="002D2D94">
      <w:pPr>
        <w:spacing w:line="360" w:lineRule="auto"/>
        <w:ind w:firstLineChars="200" w:firstLine="480"/>
        <w:jc w:val="left"/>
        <w:rPr>
          <w:kern w:val="0"/>
          <w:sz w:val="24"/>
        </w:rPr>
      </w:pPr>
      <w:r w:rsidRPr="002D2D94">
        <w:rPr>
          <w:kern w:val="0"/>
          <w:sz w:val="24"/>
        </w:rPr>
        <w:t>Hibernate</w:t>
      </w:r>
      <w:r w:rsidRPr="002D2D94">
        <w:rPr>
          <w:kern w:val="0"/>
          <w:sz w:val="24"/>
        </w:rPr>
        <w:t>是一个面向</w:t>
      </w:r>
      <w:r w:rsidRPr="002D2D94">
        <w:rPr>
          <w:kern w:val="0"/>
          <w:sz w:val="24"/>
        </w:rPr>
        <w:t>Java</w:t>
      </w:r>
      <w:r w:rsidRPr="002D2D94">
        <w:rPr>
          <w:kern w:val="0"/>
          <w:sz w:val="24"/>
        </w:rPr>
        <w:t>环境的对象</w:t>
      </w:r>
      <w:r w:rsidRPr="002D2D94">
        <w:rPr>
          <w:kern w:val="0"/>
          <w:sz w:val="24"/>
        </w:rPr>
        <w:t>/</w:t>
      </w:r>
      <w:r w:rsidRPr="002D2D94">
        <w:rPr>
          <w:kern w:val="0"/>
          <w:sz w:val="24"/>
        </w:rPr>
        <w:t>关系数据库映射工具（</w:t>
      </w:r>
      <w:r w:rsidRPr="002D2D94">
        <w:rPr>
          <w:kern w:val="0"/>
          <w:sz w:val="24"/>
        </w:rPr>
        <w:t>Object/Relational Mapping</w:t>
      </w:r>
      <w:r w:rsidRPr="002D2D94">
        <w:rPr>
          <w:kern w:val="0"/>
          <w:sz w:val="24"/>
        </w:rPr>
        <w:t>），用来把对象模型表示的对象映射到基于</w:t>
      </w:r>
      <w:r w:rsidR="00BC07EC" w:rsidRPr="002D2D94">
        <w:rPr>
          <w:rFonts w:hint="eastAsia"/>
          <w:kern w:val="0"/>
          <w:sz w:val="24"/>
        </w:rPr>
        <w:t>Oracle</w:t>
      </w:r>
      <w:r w:rsidRPr="002D2D94">
        <w:rPr>
          <w:kern w:val="0"/>
          <w:sz w:val="24"/>
        </w:rPr>
        <w:t>的关系模型数据结构中去。</w:t>
      </w:r>
    </w:p>
    <w:p w:rsidR="00475968" w:rsidRPr="002D2D94" w:rsidRDefault="00475968" w:rsidP="002D2D94">
      <w:pPr>
        <w:spacing w:line="360" w:lineRule="auto"/>
        <w:ind w:firstLineChars="200" w:firstLine="480"/>
        <w:jc w:val="left"/>
        <w:rPr>
          <w:kern w:val="0"/>
          <w:sz w:val="24"/>
        </w:rPr>
      </w:pPr>
      <w:r w:rsidRPr="002D2D94">
        <w:rPr>
          <w:kern w:val="0"/>
          <w:sz w:val="24"/>
        </w:rPr>
        <w:t>Hibernate</w:t>
      </w:r>
      <w:r w:rsidRPr="002D2D94">
        <w:rPr>
          <w:kern w:val="0"/>
          <w:sz w:val="24"/>
        </w:rPr>
        <w:t>的目标是：释放开发者通常的数据持久化相关的变成任务的</w:t>
      </w:r>
      <w:r w:rsidRPr="002D2D94">
        <w:rPr>
          <w:kern w:val="0"/>
          <w:sz w:val="24"/>
        </w:rPr>
        <w:t>95%</w:t>
      </w:r>
      <w:r w:rsidRPr="002D2D94">
        <w:rPr>
          <w:kern w:val="0"/>
          <w:sz w:val="24"/>
        </w:rPr>
        <w:t>。对于以数据为中心的程序而言，往往在数据库中使用存储过程来实现商业逻辑，</w:t>
      </w:r>
      <w:r w:rsidRPr="002D2D94">
        <w:rPr>
          <w:kern w:val="0"/>
          <w:sz w:val="24"/>
        </w:rPr>
        <w:t>Hibernate</w:t>
      </w:r>
      <w:r w:rsidRPr="002D2D94">
        <w:rPr>
          <w:kern w:val="0"/>
          <w:sz w:val="24"/>
        </w:rPr>
        <w:t>可能不是最好的解决方案。但对于那些基于</w:t>
      </w:r>
      <w:r w:rsidRPr="002D2D94">
        <w:rPr>
          <w:kern w:val="0"/>
          <w:sz w:val="24"/>
        </w:rPr>
        <w:t>Java</w:t>
      </w:r>
      <w:r w:rsidRPr="002D2D94">
        <w:rPr>
          <w:kern w:val="0"/>
          <w:sz w:val="24"/>
        </w:rPr>
        <w:t>的中间件应用中，设计采用面向对象的业务模型和商业逻辑时，</w:t>
      </w:r>
      <w:r w:rsidRPr="002D2D94">
        <w:rPr>
          <w:kern w:val="0"/>
          <w:sz w:val="24"/>
        </w:rPr>
        <w:t>Hibernate</w:t>
      </w:r>
      <w:r w:rsidRPr="002D2D94">
        <w:rPr>
          <w:kern w:val="0"/>
          <w:sz w:val="24"/>
        </w:rPr>
        <w:t>是最有用的。不管怎样，</w:t>
      </w:r>
      <w:r w:rsidRPr="002D2D94">
        <w:rPr>
          <w:kern w:val="0"/>
          <w:sz w:val="24"/>
        </w:rPr>
        <w:t>Hibernate</w:t>
      </w:r>
      <w:r w:rsidRPr="002D2D94">
        <w:rPr>
          <w:kern w:val="0"/>
          <w:sz w:val="24"/>
        </w:rPr>
        <w:t>能消除那些针对特定数据库厂商的</w:t>
      </w:r>
      <w:r w:rsidR="00BC07EC" w:rsidRPr="002D2D94">
        <w:rPr>
          <w:rFonts w:hint="eastAsia"/>
          <w:kern w:val="0"/>
          <w:sz w:val="24"/>
        </w:rPr>
        <w:t>Oracle</w:t>
      </w:r>
      <w:r w:rsidRPr="002D2D94">
        <w:rPr>
          <w:kern w:val="0"/>
          <w:sz w:val="24"/>
        </w:rPr>
        <w:t>代码，并且把结果集由表格式的形式转换成值对象的形式。</w:t>
      </w:r>
    </w:p>
    <w:p w:rsidR="00475968" w:rsidRPr="002D2D94" w:rsidRDefault="00475968" w:rsidP="002D2D94">
      <w:pPr>
        <w:spacing w:line="360" w:lineRule="auto"/>
        <w:ind w:firstLineChars="200" w:firstLine="480"/>
        <w:jc w:val="left"/>
        <w:rPr>
          <w:kern w:val="0"/>
          <w:sz w:val="24"/>
        </w:rPr>
      </w:pPr>
      <w:r w:rsidRPr="002D2D94">
        <w:rPr>
          <w:kern w:val="0"/>
          <w:sz w:val="24"/>
        </w:rPr>
        <w:t>Hibernate</w:t>
      </w:r>
      <w:r w:rsidRPr="002D2D94">
        <w:rPr>
          <w:kern w:val="0"/>
          <w:sz w:val="24"/>
        </w:rPr>
        <w:t>不仅管理</w:t>
      </w:r>
      <w:r w:rsidRPr="002D2D94">
        <w:rPr>
          <w:kern w:val="0"/>
          <w:sz w:val="24"/>
        </w:rPr>
        <w:t>Java</w:t>
      </w:r>
      <w:r w:rsidRPr="002D2D94">
        <w:rPr>
          <w:kern w:val="0"/>
          <w:sz w:val="24"/>
        </w:rPr>
        <w:t>类到数据库表的映射（包括</w:t>
      </w:r>
      <w:r w:rsidRPr="002D2D94">
        <w:rPr>
          <w:kern w:val="0"/>
          <w:sz w:val="24"/>
        </w:rPr>
        <w:t>Java</w:t>
      </w:r>
      <w:r w:rsidRPr="002D2D94">
        <w:rPr>
          <w:kern w:val="0"/>
          <w:sz w:val="24"/>
        </w:rPr>
        <w:t>数据类型到</w:t>
      </w:r>
      <w:r w:rsidRPr="002D2D94">
        <w:rPr>
          <w:kern w:val="0"/>
          <w:sz w:val="24"/>
        </w:rPr>
        <w:t>SQL</w:t>
      </w:r>
      <w:r w:rsidRPr="002D2D94">
        <w:rPr>
          <w:kern w:val="0"/>
          <w:sz w:val="24"/>
        </w:rPr>
        <w:t>数据类型的映射），还提供数据查询和获取数据的方法，可以大幅度地减少在开发时人工使用</w:t>
      </w:r>
      <w:r w:rsidRPr="002D2D94">
        <w:rPr>
          <w:kern w:val="0"/>
          <w:sz w:val="24"/>
        </w:rPr>
        <w:t>SQL</w:t>
      </w:r>
      <w:r w:rsidRPr="002D2D94">
        <w:rPr>
          <w:kern w:val="0"/>
          <w:sz w:val="24"/>
        </w:rPr>
        <w:t>和</w:t>
      </w:r>
      <w:r w:rsidRPr="002D2D94">
        <w:rPr>
          <w:kern w:val="0"/>
          <w:sz w:val="24"/>
        </w:rPr>
        <w:t>JDBC</w:t>
      </w:r>
      <w:r w:rsidRPr="002D2D94">
        <w:rPr>
          <w:kern w:val="0"/>
          <w:sz w:val="24"/>
        </w:rPr>
        <w:t>处理数据的时间。</w:t>
      </w:r>
      <w:bookmarkEnd w:id="173"/>
      <w:bookmarkEnd w:id="174"/>
    </w:p>
    <w:p w:rsidR="00475968" w:rsidRPr="002D2D94" w:rsidRDefault="00475968" w:rsidP="002D2D94">
      <w:pPr>
        <w:spacing w:line="360" w:lineRule="auto"/>
        <w:ind w:firstLineChars="200" w:firstLine="480"/>
        <w:jc w:val="left"/>
        <w:rPr>
          <w:kern w:val="0"/>
          <w:sz w:val="24"/>
        </w:rPr>
      </w:pPr>
      <w:r w:rsidRPr="002D2D94">
        <w:rPr>
          <w:kern w:val="0"/>
          <w:sz w:val="24"/>
        </w:rPr>
        <w:t>Hibernate</w:t>
      </w:r>
      <w:r w:rsidRPr="002D2D94">
        <w:rPr>
          <w:kern w:val="0"/>
          <w:sz w:val="24"/>
        </w:rPr>
        <w:t>能在众多的</w:t>
      </w:r>
      <w:r w:rsidRPr="002D2D94">
        <w:rPr>
          <w:kern w:val="0"/>
          <w:sz w:val="24"/>
        </w:rPr>
        <w:t>ORM</w:t>
      </w:r>
      <w:r w:rsidRPr="002D2D94">
        <w:rPr>
          <w:kern w:val="0"/>
          <w:sz w:val="24"/>
        </w:rPr>
        <w:t>框架中脱颖而出，因为</w:t>
      </w:r>
      <w:r w:rsidRPr="002D2D94">
        <w:rPr>
          <w:kern w:val="0"/>
          <w:sz w:val="24"/>
        </w:rPr>
        <w:t>Hibernate</w:t>
      </w:r>
      <w:r w:rsidRPr="002D2D94">
        <w:rPr>
          <w:kern w:val="0"/>
          <w:sz w:val="24"/>
        </w:rPr>
        <w:t>与其他</w:t>
      </w:r>
      <w:r w:rsidRPr="002D2D94">
        <w:rPr>
          <w:kern w:val="0"/>
          <w:sz w:val="24"/>
        </w:rPr>
        <w:t>ORM</w:t>
      </w:r>
      <w:r w:rsidRPr="002D2D94">
        <w:rPr>
          <w:kern w:val="0"/>
          <w:sz w:val="24"/>
        </w:rPr>
        <w:t>框架对比具有如下优势。</w:t>
      </w:r>
    </w:p>
    <w:p w:rsidR="00475968" w:rsidRPr="002D2D94" w:rsidRDefault="00475968" w:rsidP="002D2D94">
      <w:pPr>
        <w:numPr>
          <w:ilvl w:val="0"/>
          <w:numId w:val="6"/>
        </w:numPr>
        <w:spacing w:line="360" w:lineRule="auto"/>
        <w:jc w:val="left"/>
        <w:rPr>
          <w:kern w:val="0"/>
          <w:sz w:val="24"/>
        </w:rPr>
      </w:pPr>
      <w:r w:rsidRPr="002D2D94">
        <w:rPr>
          <w:kern w:val="0"/>
          <w:sz w:val="24"/>
        </w:rPr>
        <w:t>开源和免费的</w:t>
      </w:r>
      <w:r w:rsidRPr="002D2D94">
        <w:rPr>
          <w:kern w:val="0"/>
          <w:sz w:val="24"/>
        </w:rPr>
        <w:t>License</w:t>
      </w:r>
      <w:r w:rsidRPr="002D2D94">
        <w:rPr>
          <w:kern w:val="0"/>
          <w:sz w:val="24"/>
        </w:rPr>
        <w:t>，方便需要是研究源代码、改写源代码并进行功能定制。</w:t>
      </w:r>
    </w:p>
    <w:p w:rsidR="00475968" w:rsidRPr="002D2D94" w:rsidRDefault="00475968" w:rsidP="002D2D94">
      <w:pPr>
        <w:numPr>
          <w:ilvl w:val="0"/>
          <w:numId w:val="6"/>
        </w:numPr>
        <w:spacing w:line="360" w:lineRule="auto"/>
        <w:jc w:val="left"/>
        <w:rPr>
          <w:kern w:val="0"/>
          <w:sz w:val="24"/>
        </w:rPr>
      </w:pPr>
      <w:r w:rsidRPr="002D2D94">
        <w:rPr>
          <w:kern w:val="0"/>
          <w:sz w:val="24"/>
        </w:rPr>
        <w:t>轻量级封装，避免引入过多复杂的问题，调试容易，减轻程序员负担。</w:t>
      </w:r>
    </w:p>
    <w:p w:rsidR="00475968" w:rsidRPr="002D2D94" w:rsidRDefault="00475968" w:rsidP="002D2D94">
      <w:pPr>
        <w:numPr>
          <w:ilvl w:val="0"/>
          <w:numId w:val="6"/>
        </w:numPr>
        <w:spacing w:line="360" w:lineRule="auto"/>
        <w:jc w:val="left"/>
        <w:rPr>
          <w:kern w:val="0"/>
          <w:sz w:val="24"/>
        </w:rPr>
      </w:pPr>
      <w:r w:rsidRPr="002D2D94">
        <w:rPr>
          <w:kern w:val="0"/>
          <w:sz w:val="24"/>
        </w:rPr>
        <w:t>具有可扩展性，</w:t>
      </w:r>
      <w:r w:rsidRPr="002D2D94">
        <w:rPr>
          <w:kern w:val="0"/>
          <w:sz w:val="24"/>
        </w:rPr>
        <w:t>API</w:t>
      </w:r>
      <w:r w:rsidRPr="002D2D94">
        <w:rPr>
          <w:kern w:val="0"/>
          <w:sz w:val="24"/>
        </w:rPr>
        <w:t>开放。功能不够用时，可以自己编码进行扩展。</w:t>
      </w:r>
    </w:p>
    <w:p w:rsidR="00475968" w:rsidRPr="002D2D94" w:rsidRDefault="00475968" w:rsidP="002D2D94">
      <w:pPr>
        <w:numPr>
          <w:ilvl w:val="0"/>
          <w:numId w:val="6"/>
        </w:numPr>
        <w:spacing w:line="360" w:lineRule="auto"/>
        <w:rPr>
          <w:kern w:val="0"/>
          <w:sz w:val="24"/>
        </w:rPr>
      </w:pPr>
      <w:r w:rsidRPr="002D2D94">
        <w:rPr>
          <w:kern w:val="0"/>
          <w:sz w:val="24"/>
        </w:rPr>
        <w:t>开发者活跃，产品有稳定的发展保障。</w:t>
      </w:r>
    </w:p>
    <w:p w:rsidR="00475968" w:rsidRPr="002D2D94" w:rsidRDefault="00475968" w:rsidP="002D2D94">
      <w:pPr>
        <w:spacing w:line="360" w:lineRule="auto"/>
        <w:rPr>
          <w:sz w:val="24"/>
        </w:rPr>
      </w:pPr>
      <w:r w:rsidRPr="002D2D94">
        <w:rPr>
          <w:sz w:val="24"/>
        </w:rPr>
        <w:br w:type="page"/>
      </w:r>
    </w:p>
    <w:p w:rsidR="00230813" w:rsidRPr="00DA0333" w:rsidRDefault="00230813" w:rsidP="001134F1">
      <w:pPr>
        <w:pStyle w:val="1"/>
        <w:spacing w:beforeLines="0" w:after="312"/>
        <w:rPr>
          <w:b w:val="0"/>
          <w:sz w:val="30"/>
          <w:szCs w:val="30"/>
        </w:rPr>
      </w:pPr>
      <w:bookmarkStart w:id="176" w:name="_Toc231549170"/>
      <w:bookmarkStart w:id="177" w:name="_Toc231553331"/>
      <w:bookmarkStart w:id="178" w:name="_Toc293561044"/>
      <w:bookmarkStart w:id="179" w:name="_Toc325309367"/>
      <w:bookmarkStart w:id="180" w:name="_Toc325309595"/>
      <w:bookmarkStart w:id="181" w:name="_Toc325572506"/>
      <w:r w:rsidRPr="00DA0333">
        <w:rPr>
          <w:szCs w:val="36"/>
        </w:rPr>
        <w:lastRenderedPageBreak/>
        <w:t>第</w:t>
      </w:r>
      <w:r w:rsidR="0050018C">
        <w:rPr>
          <w:rFonts w:hint="eastAsia"/>
          <w:szCs w:val="36"/>
        </w:rPr>
        <w:t>四</w:t>
      </w:r>
      <w:r w:rsidRPr="00DA0333">
        <w:rPr>
          <w:szCs w:val="36"/>
        </w:rPr>
        <w:t>章</w:t>
      </w:r>
      <w:r w:rsidRPr="00DA0333">
        <w:rPr>
          <w:szCs w:val="36"/>
        </w:rPr>
        <w:t xml:space="preserve">  </w:t>
      </w:r>
      <w:r w:rsidRPr="00DA0333">
        <w:rPr>
          <w:szCs w:val="36"/>
        </w:rPr>
        <w:t>系统需求分析与前台设计</w:t>
      </w:r>
      <w:bookmarkEnd w:id="176"/>
      <w:bookmarkEnd w:id="177"/>
      <w:bookmarkEnd w:id="178"/>
      <w:bookmarkEnd w:id="179"/>
      <w:bookmarkEnd w:id="180"/>
      <w:bookmarkEnd w:id="181"/>
    </w:p>
    <w:p w:rsidR="00230813" w:rsidRDefault="0050018C" w:rsidP="00230813">
      <w:pPr>
        <w:pStyle w:val="2"/>
        <w:rPr>
          <w:rFonts w:ascii="Times New Roman" w:hAnsi="Times New Roman"/>
          <w:szCs w:val="30"/>
        </w:rPr>
      </w:pPr>
      <w:bookmarkStart w:id="182" w:name="_Toc168417336"/>
      <w:bookmarkStart w:id="183" w:name="_Toc168417466"/>
      <w:bookmarkStart w:id="184" w:name="_Toc168417746"/>
      <w:bookmarkStart w:id="185" w:name="_Toc168464139"/>
      <w:bookmarkStart w:id="186" w:name="_Toc230629476"/>
      <w:bookmarkStart w:id="187" w:name="_Toc231549171"/>
      <w:bookmarkStart w:id="188" w:name="_Toc231553332"/>
      <w:bookmarkStart w:id="189" w:name="_Toc293561045"/>
      <w:bookmarkStart w:id="190" w:name="_Toc325309368"/>
      <w:bookmarkStart w:id="191" w:name="_Toc325309596"/>
      <w:bookmarkStart w:id="192" w:name="_Toc325572507"/>
      <w:r>
        <w:rPr>
          <w:rFonts w:ascii="Times New Roman" w:hAnsi="Times New Roman" w:hint="eastAsia"/>
          <w:szCs w:val="30"/>
        </w:rPr>
        <w:t>4.1</w:t>
      </w:r>
      <w:r w:rsidR="00230813" w:rsidRPr="001A5610">
        <w:rPr>
          <w:rFonts w:ascii="Times New Roman" w:hAnsi="Times New Roman"/>
          <w:szCs w:val="30"/>
        </w:rPr>
        <w:t xml:space="preserve">  </w:t>
      </w:r>
      <w:r w:rsidR="00230813" w:rsidRPr="001A5610">
        <w:rPr>
          <w:rFonts w:ascii="Times New Roman" w:hAnsi="Times New Roman"/>
          <w:szCs w:val="30"/>
        </w:rPr>
        <w:t>需求分析</w:t>
      </w:r>
      <w:bookmarkEnd w:id="182"/>
      <w:bookmarkEnd w:id="183"/>
      <w:bookmarkEnd w:id="184"/>
      <w:bookmarkEnd w:id="185"/>
      <w:bookmarkEnd w:id="186"/>
      <w:bookmarkEnd w:id="187"/>
      <w:bookmarkEnd w:id="188"/>
      <w:bookmarkEnd w:id="189"/>
      <w:bookmarkEnd w:id="190"/>
      <w:bookmarkEnd w:id="191"/>
      <w:bookmarkEnd w:id="192"/>
    </w:p>
    <w:p w:rsidR="00CB3D7D" w:rsidRPr="002D2D94" w:rsidRDefault="00CB3D7D" w:rsidP="002D2D94">
      <w:pPr>
        <w:spacing w:line="360" w:lineRule="auto"/>
        <w:ind w:firstLineChars="150" w:firstLine="360"/>
        <w:rPr>
          <w:sz w:val="24"/>
        </w:rPr>
      </w:pPr>
      <w:r w:rsidRPr="002D2D94">
        <w:rPr>
          <w:rFonts w:hint="eastAsia"/>
          <w:sz w:val="24"/>
        </w:rPr>
        <w:t>在计算机广泛运用的今天，</w:t>
      </w:r>
      <w:r w:rsidRPr="002D2D94">
        <w:rPr>
          <w:rFonts w:hint="eastAsia"/>
          <w:sz w:val="24"/>
        </w:rPr>
        <w:t xml:space="preserve"> </w:t>
      </w:r>
      <w:r w:rsidRPr="002D2D94">
        <w:rPr>
          <w:rFonts w:hint="eastAsia"/>
          <w:sz w:val="24"/>
        </w:rPr>
        <w:t>应用计算机已经大大的提高了社会的各方面的效率，而作为学校，社会知识的高度集中区，计算机已经成为一种必需品。有了计算机，那么我们就应该在方方面面想到用它来提高我们的效率，对于大学学生的考勤方面，现在越来越体现出其重要性，虽然大学生都已经步入成年，但是其自制力还是很不容乐观，纪律方面还扔需要代课老师和学校的监督，但是对于上课时间点名很耗时间，且老师点名以后对学生的出勤状况也没有一个总体的感知。通过自动点名系统的服务器会根据摄像头采样的对比结果分析学生的出勤情况，并保存在数据库中，再通过系统对出勤情况的统计分析，最终得出各类出勤相关结果，此过程无需任课老师参与，全由计算机后台实现。而学生通过网络，便可以轻松查看自己一个星期，一个月等的出勤情况。本系统重在实现无纸化点名，还有对点结果的统计与分析，同时节约时间与物质成本，让老师的教学更加便捷。</w:t>
      </w:r>
    </w:p>
    <w:p w:rsidR="00230813" w:rsidRPr="00B14FBC" w:rsidRDefault="0050018C" w:rsidP="00CD20B1">
      <w:pPr>
        <w:pStyle w:val="3"/>
        <w:ind w:firstLineChars="0" w:firstLine="0"/>
        <w:rPr>
          <w:rStyle w:val="3Char"/>
        </w:rPr>
      </w:pPr>
      <w:bookmarkStart w:id="193" w:name="_Toc263122783"/>
      <w:bookmarkStart w:id="194" w:name="_Toc293561046"/>
      <w:bookmarkStart w:id="195" w:name="_Toc325309369"/>
      <w:bookmarkStart w:id="196" w:name="_Toc325309597"/>
      <w:bookmarkStart w:id="197" w:name="_Toc325572508"/>
      <w:bookmarkStart w:id="198" w:name="_Toc230629477"/>
      <w:bookmarkStart w:id="199" w:name="_Toc231549172"/>
      <w:bookmarkStart w:id="200" w:name="_Toc231553333"/>
      <w:r w:rsidRPr="00B14FBC">
        <w:rPr>
          <w:rStyle w:val="3Char"/>
          <w:rFonts w:hint="eastAsia"/>
        </w:rPr>
        <w:t>4</w:t>
      </w:r>
      <w:r w:rsidR="00230813" w:rsidRPr="00B14FBC">
        <w:rPr>
          <w:rStyle w:val="3Char"/>
        </w:rPr>
        <w:t xml:space="preserve">.1.1  </w:t>
      </w:r>
      <w:r w:rsidR="002602BD" w:rsidRPr="00B14FBC">
        <w:rPr>
          <w:rStyle w:val="3Char"/>
        </w:rPr>
        <w:t>系统</w:t>
      </w:r>
      <w:r w:rsidR="002602BD" w:rsidRPr="00B14FBC">
        <w:rPr>
          <w:rStyle w:val="3Char"/>
          <w:rFonts w:hint="eastAsia"/>
        </w:rPr>
        <w:t>超级管理员操作平台</w:t>
      </w:r>
      <w:r w:rsidR="00230813" w:rsidRPr="00B14FBC">
        <w:rPr>
          <w:rStyle w:val="3Char"/>
        </w:rPr>
        <w:t>设计概述</w:t>
      </w:r>
      <w:bookmarkEnd w:id="193"/>
      <w:bookmarkEnd w:id="194"/>
      <w:bookmarkEnd w:id="195"/>
      <w:bookmarkEnd w:id="196"/>
      <w:bookmarkEnd w:id="197"/>
    </w:p>
    <w:p w:rsidR="00CB3D7D" w:rsidRPr="002D2D94" w:rsidRDefault="00CB3D7D" w:rsidP="002D2D94">
      <w:pPr>
        <w:spacing w:line="360" w:lineRule="auto"/>
        <w:ind w:firstLineChars="250" w:firstLine="600"/>
        <w:rPr>
          <w:bCs/>
          <w:sz w:val="24"/>
        </w:rPr>
      </w:pPr>
      <w:bookmarkStart w:id="201" w:name="_Toc263122784"/>
      <w:bookmarkStart w:id="202" w:name="_Toc293561047"/>
      <w:r w:rsidRPr="002D2D94">
        <w:rPr>
          <w:rFonts w:hint="eastAsia"/>
          <w:bCs/>
          <w:sz w:val="24"/>
        </w:rPr>
        <w:t>课室自动点名系统按操作平台可分为前台操作与后台操作</w:t>
      </w:r>
      <w:r w:rsidRPr="002D2D94">
        <w:rPr>
          <w:bCs/>
          <w:sz w:val="24"/>
        </w:rPr>
        <w:t>，</w:t>
      </w:r>
      <w:r w:rsidRPr="002D2D94">
        <w:rPr>
          <w:rFonts w:hint="eastAsia"/>
          <w:bCs/>
          <w:sz w:val="24"/>
        </w:rPr>
        <w:t>从用户角度出发，可以分为“超级管理员”、“学生”、“家长”、“老师”四大角色。</w:t>
      </w:r>
      <w:r w:rsidRPr="002D2D94">
        <w:rPr>
          <w:bCs/>
          <w:sz w:val="24"/>
        </w:rPr>
        <w:t>其</w:t>
      </w:r>
      <w:r w:rsidRPr="002D2D94">
        <w:rPr>
          <w:rFonts w:hint="eastAsia"/>
          <w:bCs/>
          <w:sz w:val="24"/>
        </w:rPr>
        <w:t>中超级管理员权限最高，具备了其它人员的功能。下面为后台超级管理员的操作说明：</w:t>
      </w:r>
    </w:p>
    <w:p w:rsidR="00CB3D7D" w:rsidRPr="002D2D94" w:rsidRDefault="00CB3D7D" w:rsidP="002D2D94">
      <w:pPr>
        <w:numPr>
          <w:ilvl w:val="0"/>
          <w:numId w:val="13"/>
        </w:numPr>
        <w:spacing w:line="360" w:lineRule="auto"/>
        <w:rPr>
          <w:bCs/>
          <w:sz w:val="24"/>
        </w:rPr>
      </w:pPr>
      <w:r w:rsidRPr="002D2D94">
        <w:rPr>
          <w:bCs/>
          <w:sz w:val="24"/>
        </w:rPr>
        <w:t>在用户登录之后，选择</w:t>
      </w:r>
      <w:r w:rsidRPr="002D2D94">
        <w:rPr>
          <w:rFonts w:hint="eastAsia"/>
          <w:bCs/>
          <w:sz w:val="24"/>
        </w:rPr>
        <w:t>视频管理器</w:t>
      </w:r>
      <w:r w:rsidRPr="002D2D94">
        <w:rPr>
          <w:bCs/>
          <w:sz w:val="24"/>
        </w:rPr>
        <w:t>，</w:t>
      </w:r>
      <w:r w:rsidRPr="002D2D94">
        <w:rPr>
          <w:rFonts w:hint="eastAsia"/>
          <w:bCs/>
          <w:sz w:val="24"/>
        </w:rPr>
        <w:t>能够设置拍照参数、拍空课室照片、照片查询、删除照片</w:t>
      </w:r>
      <w:r w:rsidRPr="002D2D94">
        <w:rPr>
          <w:bCs/>
          <w:sz w:val="24"/>
        </w:rPr>
        <w:t>。</w:t>
      </w:r>
      <w:r w:rsidRPr="002D2D94">
        <w:rPr>
          <w:bCs/>
          <w:sz w:val="24"/>
        </w:rPr>
        <w:t xml:space="preserve"> </w:t>
      </w:r>
    </w:p>
    <w:p w:rsidR="00CB3D7D" w:rsidRPr="002D2D94" w:rsidRDefault="00CB3D7D" w:rsidP="002D2D94">
      <w:pPr>
        <w:numPr>
          <w:ilvl w:val="0"/>
          <w:numId w:val="13"/>
        </w:numPr>
        <w:spacing w:line="360" w:lineRule="auto"/>
        <w:rPr>
          <w:bCs/>
          <w:sz w:val="24"/>
        </w:rPr>
      </w:pPr>
      <w:r w:rsidRPr="002D2D94">
        <w:rPr>
          <w:bCs/>
          <w:sz w:val="24"/>
        </w:rPr>
        <w:t>用户可以</w:t>
      </w:r>
      <w:r w:rsidRPr="002D2D94">
        <w:rPr>
          <w:rFonts w:hint="eastAsia"/>
          <w:bCs/>
          <w:sz w:val="24"/>
        </w:rPr>
        <w:t>输入查询条件</w:t>
      </w:r>
      <w:r w:rsidRPr="002D2D94">
        <w:rPr>
          <w:bCs/>
          <w:sz w:val="24"/>
        </w:rPr>
        <w:t>，查询</w:t>
      </w:r>
      <w:r w:rsidRPr="002D2D94">
        <w:rPr>
          <w:rFonts w:hint="eastAsia"/>
          <w:bCs/>
          <w:sz w:val="24"/>
        </w:rPr>
        <w:t>各用户的基本信息</w:t>
      </w:r>
      <w:r w:rsidRPr="002D2D94">
        <w:rPr>
          <w:bCs/>
          <w:sz w:val="24"/>
        </w:rPr>
        <w:t>，</w:t>
      </w:r>
      <w:r w:rsidRPr="002D2D94">
        <w:rPr>
          <w:rFonts w:hint="eastAsia"/>
          <w:bCs/>
          <w:sz w:val="24"/>
        </w:rPr>
        <w:t>查询学生时可以对学生的出勤信息进行处理，如修改、下载表单、统计出勤率。</w:t>
      </w:r>
    </w:p>
    <w:p w:rsidR="00CB3D7D" w:rsidRPr="002D2D94" w:rsidRDefault="00CB3D7D" w:rsidP="002D2D94">
      <w:pPr>
        <w:numPr>
          <w:ilvl w:val="0"/>
          <w:numId w:val="13"/>
        </w:numPr>
        <w:spacing w:line="360" w:lineRule="auto"/>
        <w:rPr>
          <w:bCs/>
          <w:sz w:val="24"/>
        </w:rPr>
      </w:pPr>
      <w:r w:rsidRPr="002D2D94">
        <w:rPr>
          <w:rFonts w:hint="eastAsia"/>
          <w:bCs/>
          <w:sz w:val="24"/>
        </w:rPr>
        <w:t>用户可以对已有的出勤信息进行备份和恢复，还会生产数据日志。</w:t>
      </w:r>
    </w:p>
    <w:p w:rsidR="00CB3D7D" w:rsidRPr="002D2D94" w:rsidRDefault="00CB3D7D" w:rsidP="002D2D94">
      <w:pPr>
        <w:numPr>
          <w:ilvl w:val="0"/>
          <w:numId w:val="13"/>
        </w:numPr>
        <w:spacing w:line="360" w:lineRule="auto"/>
        <w:rPr>
          <w:bCs/>
          <w:sz w:val="24"/>
        </w:rPr>
      </w:pPr>
      <w:r w:rsidRPr="002D2D94">
        <w:rPr>
          <w:rFonts w:hint="eastAsia"/>
          <w:bCs/>
          <w:sz w:val="24"/>
        </w:rPr>
        <w:t>用户可以处理课表信息，录入、下载、查询学生课表。</w:t>
      </w:r>
    </w:p>
    <w:p w:rsidR="00CB3D7D" w:rsidRPr="002D2D94" w:rsidRDefault="00CB3D7D" w:rsidP="002D2D94">
      <w:pPr>
        <w:numPr>
          <w:ilvl w:val="0"/>
          <w:numId w:val="13"/>
        </w:numPr>
        <w:spacing w:line="360" w:lineRule="auto"/>
        <w:rPr>
          <w:bCs/>
          <w:sz w:val="24"/>
        </w:rPr>
      </w:pPr>
      <w:r w:rsidRPr="002D2D94">
        <w:rPr>
          <w:rFonts w:hint="eastAsia"/>
          <w:bCs/>
          <w:sz w:val="24"/>
        </w:rPr>
        <w:t>此外，还有课室更改、更改学生座位、公告处理、节假日修改等功能。</w:t>
      </w:r>
    </w:p>
    <w:p w:rsidR="00CB3D7D" w:rsidRPr="002D2D94" w:rsidRDefault="00CB3D7D" w:rsidP="002D2D94">
      <w:pPr>
        <w:spacing w:line="360" w:lineRule="auto"/>
        <w:rPr>
          <w:bCs/>
          <w:sz w:val="24"/>
        </w:rPr>
      </w:pPr>
      <w:r w:rsidRPr="002D2D94">
        <w:rPr>
          <w:rFonts w:hint="eastAsia"/>
          <w:bCs/>
          <w:sz w:val="24"/>
        </w:rPr>
        <w:t xml:space="preserve"> </w:t>
      </w:r>
      <w:r w:rsidRPr="002D2D94">
        <w:rPr>
          <w:rFonts w:hint="eastAsia"/>
          <w:bCs/>
          <w:sz w:val="24"/>
        </w:rPr>
        <w:t>对于前台三类角色的主要操作大同小异，说明如下</w:t>
      </w:r>
      <w:r w:rsidRPr="002D2D94">
        <w:rPr>
          <w:rFonts w:hint="eastAsia"/>
          <w:bCs/>
          <w:sz w:val="24"/>
        </w:rPr>
        <w:t>:</w:t>
      </w:r>
    </w:p>
    <w:p w:rsidR="00CB3D7D" w:rsidRPr="002D2D94" w:rsidRDefault="00CB3D7D" w:rsidP="002D2D94">
      <w:pPr>
        <w:numPr>
          <w:ilvl w:val="0"/>
          <w:numId w:val="14"/>
        </w:numPr>
        <w:tabs>
          <w:tab w:val="left" w:pos="1143"/>
        </w:tabs>
        <w:spacing w:line="360" w:lineRule="auto"/>
        <w:ind w:left="1270"/>
        <w:rPr>
          <w:bCs/>
          <w:sz w:val="24"/>
        </w:rPr>
      </w:pPr>
      <w:r w:rsidRPr="002D2D94">
        <w:rPr>
          <w:rFonts w:hint="eastAsia"/>
          <w:bCs/>
          <w:sz w:val="24"/>
        </w:rPr>
        <w:t>用户登录后，可以查询具体相对应的学生的出勤情况，同时也可以</w:t>
      </w:r>
      <w:r w:rsidRPr="002D2D94">
        <w:rPr>
          <w:rFonts w:hint="eastAsia"/>
          <w:bCs/>
          <w:sz w:val="24"/>
        </w:rPr>
        <w:t xml:space="preserve"> </w:t>
      </w:r>
    </w:p>
    <w:p w:rsidR="00CB3D7D" w:rsidRPr="002D2D94" w:rsidRDefault="00CB3D7D" w:rsidP="002D2D94">
      <w:pPr>
        <w:spacing w:line="360" w:lineRule="auto"/>
        <w:rPr>
          <w:bCs/>
          <w:sz w:val="24"/>
        </w:rPr>
      </w:pPr>
      <w:r w:rsidRPr="002D2D94">
        <w:rPr>
          <w:rFonts w:hint="eastAsia"/>
          <w:bCs/>
          <w:sz w:val="24"/>
        </w:rPr>
        <w:t xml:space="preserve">         </w:t>
      </w:r>
      <w:r w:rsidRPr="002D2D94">
        <w:rPr>
          <w:rFonts w:hint="eastAsia"/>
          <w:bCs/>
          <w:sz w:val="24"/>
        </w:rPr>
        <w:t>下载相应的出勤表等。</w:t>
      </w:r>
    </w:p>
    <w:p w:rsidR="00CB3D7D" w:rsidRPr="002D2D94" w:rsidRDefault="00CB3D7D" w:rsidP="002D2D94">
      <w:pPr>
        <w:numPr>
          <w:ilvl w:val="0"/>
          <w:numId w:val="14"/>
        </w:numPr>
        <w:tabs>
          <w:tab w:val="left" w:pos="1143"/>
        </w:tabs>
        <w:spacing w:line="360" w:lineRule="auto"/>
        <w:ind w:left="1270"/>
        <w:rPr>
          <w:bCs/>
          <w:sz w:val="24"/>
        </w:rPr>
      </w:pPr>
      <w:r w:rsidRPr="002D2D94">
        <w:rPr>
          <w:rFonts w:hint="eastAsia"/>
          <w:bCs/>
          <w:sz w:val="24"/>
        </w:rPr>
        <w:t>用户可以查看课表信息，对上课的科目，地点，时间还有当节次课的座位号</w:t>
      </w:r>
      <w:r w:rsidRPr="002D2D94">
        <w:rPr>
          <w:rFonts w:hint="eastAsia"/>
          <w:bCs/>
          <w:sz w:val="24"/>
        </w:rPr>
        <w:lastRenderedPageBreak/>
        <w:t>等内容进行浏览。</w:t>
      </w:r>
      <w:r w:rsidRPr="002D2D94">
        <w:rPr>
          <w:rFonts w:hint="eastAsia"/>
          <w:bCs/>
          <w:sz w:val="24"/>
        </w:rPr>
        <w:t xml:space="preserve"> </w:t>
      </w:r>
    </w:p>
    <w:p w:rsidR="00CB3D7D" w:rsidRPr="002D2D94" w:rsidRDefault="00CB3D7D" w:rsidP="002D2D94">
      <w:pPr>
        <w:numPr>
          <w:ilvl w:val="0"/>
          <w:numId w:val="14"/>
        </w:numPr>
        <w:tabs>
          <w:tab w:val="left" w:pos="1143"/>
        </w:tabs>
        <w:spacing w:line="360" w:lineRule="auto"/>
        <w:ind w:left="1270"/>
        <w:rPr>
          <w:bCs/>
          <w:sz w:val="24"/>
        </w:rPr>
      </w:pPr>
      <w:r w:rsidRPr="002D2D94">
        <w:rPr>
          <w:rFonts w:hint="eastAsia"/>
          <w:bCs/>
          <w:sz w:val="24"/>
        </w:rPr>
        <w:t>用户如果有疑惑，可以邮箱留言方式联系管理员。</w:t>
      </w:r>
    </w:p>
    <w:p w:rsidR="00CB3D7D" w:rsidRPr="002D2D94" w:rsidRDefault="00CB3D7D" w:rsidP="002D2D94">
      <w:pPr>
        <w:numPr>
          <w:ilvl w:val="0"/>
          <w:numId w:val="14"/>
        </w:numPr>
        <w:tabs>
          <w:tab w:val="left" w:pos="1143"/>
        </w:tabs>
        <w:spacing w:line="360" w:lineRule="auto"/>
        <w:ind w:left="1270"/>
        <w:rPr>
          <w:bCs/>
          <w:sz w:val="24"/>
        </w:rPr>
      </w:pPr>
      <w:r w:rsidRPr="002D2D94">
        <w:rPr>
          <w:rFonts w:hint="eastAsia"/>
          <w:bCs/>
          <w:sz w:val="24"/>
        </w:rPr>
        <w:t>用户如果在申请了更改座位成功以后，可以在线申请更改座位并等待管理员的审核通知。（该操作仅限学生）</w:t>
      </w:r>
    </w:p>
    <w:p w:rsidR="00CB3D7D" w:rsidRPr="002D2D94" w:rsidRDefault="00CB3D7D" w:rsidP="002D2D94">
      <w:pPr>
        <w:numPr>
          <w:ilvl w:val="0"/>
          <w:numId w:val="14"/>
        </w:numPr>
        <w:tabs>
          <w:tab w:val="left" w:pos="1143"/>
        </w:tabs>
        <w:spacing w:line="360" w:lineRule="auto"/>
        <w:ind w:left="1270"/>
        <w:rPr>
          <w:bCs/>
          <w:sz w:val="24"/>
        </w:rPr>
      </w:pPr>
      <w:r w:rsidRPr="002D2D94">
        <w:rPr>
          <w:rFonts w:hint="eastAsia"/>
          <w:bCs/>
          <w:sz w:val="24"/>
        </w:rPr>
        <w:t>用户可以对后台发布的公告进行浏览查看。</w:t>
      </w:r>
    </w:p>
    <w:p w:rsidR="00CB3D7D" w:rsidRPr="002D2D94" w:rsidRDefault="00CB3D7D" w:rsidP="002D2D94">
      <w:pPr>
        <w:spacing w:line="360" w:lineRule="auto"/>
        <w:rPr>
          <w:bCs/>
          <w:sz w:val="24"/>
        </w:rPr>
      </w:pPr>
      <w:r w:rsidRPr="002D2D94">
        <w:rPr>
          <w:rFonts w:hint="eastAsia"/>
          <w:bCs/>
          <w:sz w:val="24"/>
        </w:rPr>
        <w:t>系统功能列表平台划分如下图</w:t>
      </w:r>
      <w:r w:rsidR="00CD20B1" w:rsidRPr="002D2D94">
        <w:rPr>
          <w:rFonts w:hint="eastAsia"/>
          <w:bCs/>
          <w:sz w:val="24"/>
        </w:rPr>
        <w:t>4</w:t>
      </w:r>
      <w:r w:rsidRPr="002D2D94">
        <w:rPr>
          <w:rFonts w:hint="eastAsia"/>
          <w:bCs/>
          <w:sz w:val="24"/>
        </w:rPr>
        <w:t>-1</w:t>
      </w:r>
      <w:r w:rsidRPr="002D2D94">
        <w:rPr>
          <w:rFonts w:hint="eastAsia"/>
          <w:bCs/>
          <w:sz w:val="24"/>
        </w:rPr>
        <w:t>所示</w:t>
      </w:r>
    </w:p>
    <w:p w:rsidR="00CB3D7D" w:rsidRPr="002D2D94" w:rsidRDefault="00CB3D7D" w:rsidP="002D2D94">
      <w:pPr>
        <w:spacing w:line="360" w:lineRule="auto"/>
        <w:rPr>
          <w:sz w:val="24"/>
        </w:rPr>
      </w:pPr>
      <w:r w:rsidRPr="002D2D94">
        <w:rPr>
          <w:rFonts w:hint="eastAsia"/>
          <w:bCs/>
          <w:sz w:val="24"/>
        </w:rPr>
        <w:t xml:space="preserve"> </w:t>
      </w:r>
      <w:r w:rsidRPr="002D2D94">
        <w:rPr>
          <w:noProof/>
          <w:sz w:val="24"/>
        </w:rPr>
        <w:drawing>
          <wp:inline distT="0" distB="0" distL="0" distR="0">
            <wp:extent cx="5943600" cy="2803976"/>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8154" cy="2806125"/>
                    </a:xfrm>
                    <a:prstGeom prst="rect">
                      <a:avLst/>
                    </a:prstGeom>
                    <a:noFill/>
                    <a:ln w="9525">
                      <a:noFill/>
                      <a:miter lim="800000"/>
                      <a:headEnd/>
                      <a:tailEnd/>
                    </a:ln>
                  </pic:spPr>
                </pic:pic>
              </a:graphicData>
            </a:graphic>
          </wp:inline>
        </w:drawing>
      </w:r>
    </w:p>
    <w:p w:rsidR="00CB3D7D" w:rsidRPr="002D2D94" w:rsidRDefault="00CB3D7D" w:rsidP="002D2D94">
      <w:pPr>
        <w:spacing w:line="360" w:lineRule="auto"/>
        <w:rPr>
          <w:sz w:val="24"/>
        </w:rPr>
      </w:pPr>
      <w:r w:rsidRPr="002D2D94">
        <w:rPr>
          <w:rFonts w:hint="eastAsia"/>
          <w:sz w:val="24"/>
        </w:rPr>
        <w:t xml:space="preserve">                                    </w:t>
      </w:r>
      <w:r w:rsidRPr="002D2D94">
        <w:rPr>
          <w:rFonts w:hint="eastAsia"/>
          <w:sz w:val="24"/>
        </w:rPr>
        <w:t>图</w:t>
      </w:r>
      <w:r w:rsidR="00CD20B1" w:rsidRPr="002D2D94">
        <w:rPr>
          <w:rFonts w:hint="eastAsia"/>
          <w:sz w:val="24"/>
        </w:rPr>
        <w:t>4</w:t>
      </w:r>
      <w:r w:rsidRPr="002D2D94">
        <w:rPr>
          <w:rFonts w:hint="eastAsia"/>
          <w:sz w:val="24"/>
        </w:rPr>
        <w:t>-1</w:t>
      </w:r>
    </w:p>
    <w:p w:rsidR="00CB3D7D" w:rsidRPr="002D2D94" w:rsidRDefault="00CB3D7D" w:rsidP="002D2D94">
      <w:pPr>
        <w:spacing w:line="360" w:lineRule="auto"/>
        <w:rPr>
          <w:bCs/>
          <w:sz w:val="24"/>
        </w:rPr>
      </w:pPr>
      <w:r w:rsidRPr="002D2D94">
        <w:rPr>
          <w:rFonts w:hint="eastAsia"/>
          <w:bCs/>
          <w:sz w:val="24"/>
        </w:rPr>
        <w:t>系统结构总图如下图</w:t>
      </w:r>
      <w:r w:rsidR="00CD20B1" w:rsidRPr="002D2D94">
        <w:rPr>
          <w:rFonts w:hint="eastAsia"/>
          <w:bCs/>
          <w:sz w:val="24"/>
        </w:rPr>
        <w:t>4</w:t>
      </w:r>
      <w:r w:rsidRPr="002D2D94">
        <w:rPr>
          <w:rFonts w:hint="eastAsia"/>
          <w:bCs/>
          <w:sz w:val="24"/>
        </w:rPr>
        <w:t>-2</w:t>
      </w:r>
      <w:r w:rsidRPr="002D2D94">
        <w:rPr>
          <w:rFonts w:hint="eastAsia"/>
          <w:bCs/>
          <w:sz w:val="24"/>
        </w:rPr>
        <w:t>所示</w:t>
      </w:r>
    </w:p>
    <w:p w:rsidR="00CB3D7D" w:rsidRPr="002D2D94" w:rsidRDefault="00CB3D7D" w:rsidP="002D2D94">
      <w:pPr>
        <w:spacing w:line="360" w:lineRule="auto"/>
        <w:rPr>
          <w:bCs/>
          <w:sz w:val="24"/>
        </w:rPr>
      </w:pPr>
    </w:p>
    <w:p w:rsidR="00CB3D7D" w:rsidRPr="002D2D94" w:rsidRDefault="00CB3D7D" w:rsidP="002D2D94">
      <w:pPr>
        <w:spacing w:line="360" w:lineRule="auto"/>
        <w:rPr>
          <w:sz w:val="24"/>
        </w:rPr>
      </w:pPr>
      <w:r w:rsidRPr="002D2D94">
        <w:rPr>
          <w:noProof/>
          <w:sz w:val="24"/>
        </w:rPr>
        <w:drawing>
          <wp:inline distT="0" distB="0" distL="0" distR="0">
            <wp:extent cx="5572125" cy="2898445"/>
            <wp:effectExtent l="19050" t="0" r="952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569397" cy="2897026"/>
                    </a:xfrm>
                    <a:prstGeom prst="rect">
                      <a:avLst/>
                    </a:prstGeom>
                    <a:noFill/>
                    <a:ln w="9525">
                      <a:noFill/>
                      <a:miter lim="800000"/>
                      <a:headEnd/>
                      <a:tailEnd/>
                    </a:ln>
                  </pic:spPr>
                </pic:pic>
              </a:graphicData>
            </a:graphic>
          </wp:inline>
        </w:drawing>
      </w:r>
    </w:p>
    <w:p w:rsidR="00CB3D7D" w:rsidRPr="002D2D94" w:rsidRDefault="00CB3D7D" w:rsidP="002D2D94">
      <w:pPr>
        <w:spacing w:line="360" w:lineRule="auto"/>
        <w:rPr>
          <w:sz w:val="24"/>
        </w:rPr>
      </w:pPr>
      <w:r w:rsidRPr="002D2D94">
        <w:rPr>
          <w:rFonts w:hint="eastAsia"/>
          <w:sz w:val="24"/>
        </w:rPr>
        <w:lastRenderedPageBreak/>
        <w:t xml:space="preserve">                                </w:t>
      </w:r>
      <w:r w:rsidRPr="002D2D94">
        <w:rPr>
          <w:rFonts w:hint="eastAsia"/>
          <w:sz w:val="24"/>
        </w:rPr>
        <w:t>图</w:t>
      </w:r>
      <w:r w:rsidR="00CD20B1" w:rsidRPr="002D2D94">
        <w:rPr>
          <w:rFonts w:hint="eastAsia"/>
          <w:sz w:val="24"/>
        </w:rPr>
        <w:t xml:space="preserve"> 4</w:t>
      </w:r>
      <w:r w:rsidRPr="002D2D94">
        <w:rPr>
          <w:rFonts w:hint="eastAsia"/>
          <w:sz w:val="24"/>
        </w:rPr>
        <w:t>-2</w:t>
      </w:r>
    </w:p>
    <w:p w:rsidR="002D2D94" w:rsidRPr="00B14FBC" w:rsidRDefault="0050018C" w:rsidP="00994643">
      <w:pPr>
        <w:pStyle w:val="3"/>
        <w:ind w:firstLineChars="0" w:firstLine="0"/>
        <w:rPr>
          <w:rStyle w:val="3Char"/>
        </w:rPr>
      </w:pPr>
      <w:bookmarkStart w:id="203" w:name="_Toc325309370"/>
      <w:bookmarkStart w:id="204" w:name="_Toc325309598"/>
      <w:bookmarkStart w:id="205" w:name="_Toc325572509"/>
      <w:r w:rsidRPr="00B14FBC">
        <w:rPr>
          <w:rStyle w:val="3Char"/>
          <w:rFonts w:hint="eastAsia"/>
        </w:rPr>
        <w:t>4</w:t>
      </w:r>
      <w:r w:rsidR="00230813" w:rsidRPr="00B14FBC">
        <w:rPr>
          <w:rStyle w:val="3Char"/>
        </w:rPr>
        <w:t xml:space="preserve">.1.2  </w:t>
      </w:r>
      <w:r w:rsidR="00230813" w:rsidRPr="00B14FBC">
        <w:rPr>
          <w:rStyle w:val="3Char"/>
        </w:rPr>
        <w:t>系统用例图</w:t>
      </w:r>
      <w:bookmarkStart w:id="206" w:name="_Toc325309371"/>
      <w:bookmarkStart w:id="207" w:name="_Toc325309599"/>
      <w:bookmarkStart w:id="208" w:name="_Toc325309653"/>
      <w:bookmarkStart w:id="209" w:name="_Toc325309952"/>
      <w:bookmarkStart w:id="210" w:name="_Toc325315786"/>
      <w:bookmarkStart w:id="211" w:name="_Toc325317260"/>
      <w:bookmarkStart w:id="212" w:name="_Toc325358292"/>
      <w:bookmarkEnd w:id="201"/>
      <w:bookmarkEnd w:id="202"/>
      <w:bookmarkEnd w:id="203"/>
      <w:bookmarkEnd w:id="204"/>
      <w:bookmarkEnd w:id="205"/>
    </w:p>
    <w:p w:rsidR="00CB3D7D" w:rsidRPr="002D2D94" w:rsidRDefault="00CB3D7D" w:rsidP="002D2D94">
      <w:pPr>
        <w:spacing w:line="360" w:lineRule="auto"/>
        <w:rPr>
          <w:bCs/>
          <w:sz w:val="24"/>
        </w:rPr>
      </w:pPr>
      <w:r w:rsidRPr="002D2D94">
        <w:rPr>
          <w:rFonts w:hint="eastAsia"/>
          <w:bCs/>
          <w:sz w:val="24"/>
        </w:rPr>
        <w:t>系统用例图如下图</w:t>
      </w:r>
      <w:r w:rsidR="00CD20B1" w:rsidRPr="002D2D94">
        <w:rPr>
          <w:rFonts w:hint="eastAsia"/>
          <w:bCs/>
          <w:sz w:val="24"/>
        </w:rPr>
        <w:t>4</w:t>
      </w:r>
      <w:r w:rsidRPr="002D2D94">
        <w:rPr>
          <w:rFonts w:hint="eastAsia"/>
          <w:bCs/>
          <w:sz w:val="24"/>
        </w:rPr>
        <w:t>-3</w:t>
      </w:r>
      <w:r w:rsidRPr="002D2D94">
        <w:rPr>
          <w:rFonts w:hint="eastAsia"/>
          <w:bCs/>
          <w:sz w:val="24"/>
        </w:rPr>
        <w:t>所示：</w:t>
      </w:r>
      <w:bookmarkEnd w:id="206"/>
      <w:bookmarkEnd w:id="207"/>
      <w:bookmarkEnd w:id="208"/>
      <w:bookmarkEnd w:id="209"/>
      <w:bookmarkEnd w:id="210"/>
      <w:bookmarkEnd w:id="211"/>
      <w:bookmarkEnd w:id="212"/>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r w:rsidRPr="002D2D94">
        <w:rPr>
          <w:noProof/>
          <w:sz w:val="24"/>
        </w:rPr>
        <w:drawing>
          <wp:inline distT="0" distB="0" distL="0" distR="0">
            <wp:extent cx="5273675" cy="4497705"/>
            <wp:effectExtent l="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273675" cy="4497705"/>
                    </a:xfrm>
                    <a:prstGeom prst="rect">
                      <a:avLst/>
                    </a:prstGeom>
                    <a:noFill/>
                    <a:ln w="9525">
                      <a:noFill/>
                      <a:miter lim="800000"/>
                      <a:headEnd/>
                      <a:tailEnd/>
                    </a:ln>
                  </pic:spPr>
                </pic:pic>
              </a:graphicData>
            </a:graphic>
          </wp:inline>
        </w:drawing>
      </w:r>
    </w:p>
    <w:p w:rsidR="00CB3D7D" w:rsidRPr="002D2D94" w:rsidRDefault="00CB3D7D" w:rsidP="002D2D94">
      <w:pPr>
        <w:spacing w:line="360" w:lineRule="auto"/>
        <w:jc w:val="center"/>
        <w:rPr>
          <w:sz w:val="24"/>
        </w:rPr>
      </w:pPr>
      <w:r w:rsidRPr="002D2D94">
        <w:rPr>
          <w:sz w:val="24"/>
        </w:rPr>
        <w:t>图</w:t>
      </w:r>
      <w:r w:rsidR="00CD20B1" w:rsidRPr="002D2D94">
        <w:rPr>
          <w:rFonts w:hint="eastAsia"/>
          <w:sz w:val="24"/>
        </w:rPr>
        <w:t>4</w:t>
      </w:r>
      <w:r w:rsidRPr="002D2D94">
        <w:rPr>
          <w:sz w:val="24"/>
        </w:rPr>
        <w:t>-</w:t>
      </w:r>
      <w:r w:rsidRPr="002D2D94">
        <w:rPr>
          <w:rFonts w:hint="eastAsia"/>
          <w:sz w:val="24"/>
        </w:rPr>
        <w:t>3</w:t>
      </w:r>
      <w:r w:rsidRPr="002D2D94">
        <w:rPr>
          <w:sz w:val="24"/>
        </w:rPr>
        <w:t xml:space="preserve"> </w:t>
      </w:r>
      <w:r w:rsidRPr="002D2D94">
        <w:rPr>
          <w:rFonts w:hint="eastAsia"/>
          <w:sz w:val="24"/>
        </w:rPr>
        <w:t>系统结构</w:t>
      </w:r>
      <w:r w:rsidRPr="002D2D94">
        <w:rPr>
          <w:sz w:val="24"/>
        </w:rPr>
        <w:t>用例图</w:t>
      </w:r>
      <w:r w:rsidRPr="002D2D94">
        <w:rPr>
          <w:rFonts w:hint="eastAsia"/>
          <w:sz w:val="24"/>
        </w:rPr>
        <w:t xml:space="preserve"> </w:t>
      </w: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p>
    <w:p w:rsidR="00CB3D7D" w:rsidRPr="002D2D94" w:rsidRDefault="00CB3D7D" w:rsidP="002D2D94">
      <w:pPr>
        <w:spacing w:line="360" w:lineRule="auto"/>
        <w:rPr>
          <w:sz w:val="24"/>
        </w:rPr>
      </w:pPr>
      <w:r w:rsidRPr="002D2D94">
        <w:rPr>
          <w:rFonts w:hint="eastAsia"/>
          <w:sz w:val="24"/>
        </w:rPr>
        <w:t>超级管理员的用例图如下</w:t>
      </w:r>
      <w:r w:rsidRPr="002D2D94">
        <w:rPr>
          <w:rFonts w:hint="eastAsia"/>
          <w:sz w:val="24"/>
        </w:rPr>
        <w:t>3-4</w:t>
      </w:r>
      <w:r w:rsidRPr="002D2D94">
        <w:rPr>
          <w:rFonts w:hint="eastAsia"/>
          <w:sz w:val="24"/>
        </w:rPr>
        <w:t>所示</w:t>
      </w:r>
    </w:p>
    <w:p w:rsidR="00CB3D7D" w:rsidRPr="002D2D94" w:rsidRDefault="00CB3D7D" w:rsidP="002D2D94">
      <w:pPr>
        <w:spacing w:line="360" w:lineRule="auto"/>
        <w:jc w:val="center"/>
        <w:rPr>
          <w:sz w:val="24"/>
        </w:rPr>
      </w:pPr>
      <w:r w:rsidRPr="002D2D94">
        <w:rPr>
          <w:noProof/>
          <w:sz w:val="24"/>
        </w:rPr>
        <w:lastRenderedPageBreak/>
        <w:drawing>
          <wp:inline distT="0" distB="0" distL="0" distR="0">
            <wp:extent cx="5273675" cy="7081520"/>
            <wp:effectExtent l="0" t="0" r="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273675" cy="7081520"/>
                    </a:xfrm>
                    <a:prstGeom prst="rect">
                      <a:avLst/>
                    </a:prstGeom>
                    <a:noFill/>
                    <a:ln w="9525">
                      <a:noFill/>
                      <a:miter lim="800000"/>
                      <a:headEnd/>
                      <a:tailEnd/>
                    </a:ln>
                  </pic:spPr>
                </pic:pic>
              </a:graphicData>
            </a:graphic>
          </wp:inline>
        </w:drawing>
      </w: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r w:rsidRPr="002D2D94">
        <w:rPr>
          <w:sz w:val="24"/>
        </w:rPr>
        <w:t>图</w:t>
      </w:r>
      <w:r w:rsidR="00CD20B1" w:rsidRPr="002D2D94">
        <w:rPr>
          <w:rFonts w:hint="eastAsia"/>
          <w:sz w:val="24"/>
        </w:rPr>
        <w:t>4</w:t>
      </w:r>
      <w:r w:rsidRPr="002D2D94">
        <w:rPr>
          <w:sz w:val="24"/>
        </w:rPr>
        <w:t>-</w:t>
      </w:r>
      <w:r w:rsidRPr="002D2D94">
        <w:rPr>
          <w:rFonts w:hint="eastAsia"/>
          <w:sz w:val="24"/>
        </w:rPr>
        <w:t>4</w:t>
      </w:r>
      <w:r w:rsidRPr="002D2D94">
        <w:rPr>
          <w:sz w:val="24"/>
        </w:rPr>
        <w:t xml:space="preserve"> </w:t>
      </w:r>
      <w:r w:rsidRPr="002D2D94">
        <w:rPr>
          <w:rFonts w:hint="eastAsia"/>
          <w:sz w:val="24"/>
        </w:rPr>
        <w:t>超级管理员操作</w:t>
      </w:r>
      <w:r w:rsidRPr="002D2D94">
        <w:rPr>
          <w:sz w:val="24"/>
        </w:rPr>
        <w:t>用例图</w:t>
      </w:r>
      <w:r w:rsidRPr="002D2D94">
        <w:rPr>
          <w:rFonts w:hint="eastAsia"/>
          <w:sz w:val="24"/>
        </w:rPr>
        <w:t xml:space="preserve"> </w:t>
      </w: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p>
    <w:p w:rsidR="00CB3D7D" w:rsidRPr="002D2D94" w:rsidRDefault="00CB3D7D" w:rsidP="00DE3D35">
      <w:pPr>
        <w:spacing w:line="360" w:lineRule="auto"/>
        <w:rPr>
          <w:sz w:val="24"/>
        </w:rPr>
      </w:pPr>
    </w:p>
    <w:p w:rsidR="00CB3D7D" w:rsidRPr="002D2D94" w:rsidRDefault="00CB3D7D" w:rsidP="002D2D94">
      <w:pPr>
        <w:spacing w:line="360" w:lineRule="auto"/>
        <w:rPr>
          <w:sz w:val="24"/>
        </w:rPr>
      </w:pPr>
      <w:r w:rsidRPr="002D2D94">
        <w:rPr>
          <w:rFonts w:hint="eastAsia"/>
          <w:sz w:val="24"/>
        </w:rPr>
        <w:lastRenderedPageBreak/>
        <w:t>学生操作用例图如下图</w:t>
      </w:r>
      <w:r w:rsidR="00CD20B1" w:rsidRPr="002D2D94">
        <w:rPr>
          <w:rFonts w:hint="eastAsia"/>
          <w:sz w:val="24"/>
        </w:rPr>
        <w:t>4</w:t>
      </w:r>
      <w:r w:rsidRPr="002D2D94">
        <w:rPr>
          <w:rFonts w:hint="eastAsia"/>
          <w:sz w:val="24"/>
        </w:rPr>
        <w:t>-5</w:t>
      </w:r>
      <w:r w:rsidRPr="002D2D94">
        <w:rPr>
          <w:rFonts w:hint="eastAsia"/>
          <w:sz w:val="24"/>
        </w:rPr>
        <w:t>所示</w:t>
      </w: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p>
    <w:p w:rsidR="00CB3D7D" w:rsidRPr="002D2D94" w:rsidRDefault="00CB3D7D" w:rsidP="002D2D94">
      <w:pPr>
        <w:spacing w:line="360" w:lineRule="auto"/>
        <w:jc w:val="center"/>
        <w:rPr>
          <w:sz w:val="24"/>
        </w:rPr>
      </w:pPr>
      <w:r w:rsidRPr="002D2D94">
        <w:rPr>
          <w:noProof/>
          <w:sz w:val="24"/>
        </w:rPr>
        <w:drawing>
          <wp:inline distT="0" distB="0" distL="0" distR="0">
            <wp:extent cx="5262880" cy="517779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262880" cy="5177790"/>
                    </a:xfrm>
                    <a:prstGeom prst="rect">
                      <a:avLst/>
                    </a:prstGeom>
                    <a:noFill/>
                    <a:ln w="9525">
                      <a:noFill/>
                      <a:miter lim="800000"/>
                      <a:headEnd/>
                      <a:tailEnd/>
                    </a:ln>
                  </pic:spPr>
                </pic:pic>
              </a:graphicData>
            </a:graphic>
          </wp:inline>
        </w:drawing>
      </w:r>
    </w:p>
    <w:p w:rsidR="00CB3D7D" w:rsidRPr="002D2D94" w:rsidRDefault="00CB3D7D" w:rsidP="00DE3D35">
      <w:pPr>
        <w:spacing w:line="360" w:lineRule="auto"/>
        <w:jc w:val="center"/>
        <w:rPr>
          <w:sz w:val="24"/>
        </w:rPr>
      </w:pPr>
      <w:r w:rsidRPr="002D2D94">
        <w:rPr>
          <w:sz w:val="24"/>
        </w:rPr>
        <w:t>图</w:t>
      </w:r>
      <w:r w:rsidR="00CD20B1" w:rsidRPr="002D2D94">
        <w:rPr>
          <w:rFonts w:hint="eastAsia"/>
          <w:sz w:val="24"/>
        </w:rPr>
        <w:t>4</w:t>
      </w:r>
      <w:r w:rsidRPr="002D2D94">
        <w:rPr>
          <w:sz w:val="24"/>
        </w:rPr>
        <w:t>-</w:t>
      </w:r>
      <w:r w:rsidRPr="002D2D94">
        <w:rPr>
          <w:rFonts w:hint="eastAsia"/>
          <w:sz w:val="24"/>
        </w:rPr>
        <w:t>5</w:t>
      </w:r>
      <w:r w:rsidRPr="002D2D94">
        <w:rPr>
          <w:sz w:val="24"/>
        </w:rPr>
        <w:t xml:space="preserve"> </w:t>
      </w:r>
      <w:r w:rsidRPr="002D2D94">
        <w:rPr>
          <w:rFonts w:hint="eastAsia"/>
          <w:sz w:val="24"/>
        </w:rPr>
        <w:t>学生操作</w:t>
      </w:r>
      <w:r w:rsidRPr="002D2D94">
        <w:rPr>
          <w:sz w:val="24"/>
        </w:rPr>
        <w:t>用例图</w:t>
      </w:r>
      <w:r w:rsidRPr="002D2D94">
        <w:rPr>
          <w:rFonts w:hint="eastAsia"/>
          <w:sz w:val="24"/>
        </w:rPr>
        <w:t xml:space="preserve"> </w:t>
      </w:r>
    </w:p>
    <w:p w:rsidR="00230813" w:rsidRPr="001A5610" w:rsidRDefault="00E91A2C" w:rsidP="00230813">
      <w:pPr>
        <w:pStyle w:val="2"/>
        <w:rPr>
          <w:rFonts w:ascii="Times New Roman" w:hAnsi="Times New Roman"/>
          <w:szCs w:val="30"/>
        </w:rPr>
      </w:pPr>
      <w:bookmarkStart w:id="213" w:name="_Toc263122785"/>
      <w:bookmarkStart w:id="214" w:name="_Toc293561048"/>
      <w:bookmarkStart w:id="215" w:name="_Toc325309372"/>
      <w:bookmarkStart w:id="216" w:name="_Toc325309600"/>
      <w:bookmarkStart w:id="217" w:name="_Toc325572510"/>
      <w:r>
        <w:rPr>
          <w:rFonts w:ascii="Times New Roman" w:hAnsi="Times New Roman" w:hint="eastAsia"/>
          <w:szCs w:val="30"/>
        </w:rPr>
        <w:t>4</w:t>
      </w:r>
      <w:r w:rsidR="00230813" w:rsidRPr="001A5610">
        <w:rPr>
          <w:rFonts w:ascii="Times New Roman" w:hAnsi="Times New Roman"/>
          <w:szCs w:val="30"/>
        </w:rPr>
        <w:t xml:space="preserve">.2  </w:t>
      </w:r>
      <w:r w:rsidR="00230813" w:rsidRPr="001A5610">
        <w:rPr>
          <w:rFonts w:ascii="Times New Roman" w:hAnsi="Times New Roman"/>
          <w:szCs w:val="30"/>
        </w:rPr>
        <w:t>系统设计</w:t>
      </w:r>
      <w:bookmarkEnd w:id="213"/>
      <w:bookmarkEnd w:id="214"/>
      <w:bookmarkEnd w:id="215"/>
      <w:bookmarkEnd w:id="216"/>
      <w:bookmarkEnd w:id="217"/>
    </w:p>
    <w:p w:rsidR="00230813" w:rsidRPr="00B14FBC" w:rsidRDefault="00E91A2C" w:rsidP="00CD20B1">
      <w:pPr>
        <w:pStyle w:val="3"/>
        <w:ind w:firstLineChars="0" w:firstLine="0"/>
        <w:rPr>
          <w:rStyle w:val="3Char"/>
        </w:rPr>
      </w:pPr>
      <w:bookmarkStart w:id="218" w:name="_Toc263122786"/>
      <w:bookmarkStart w:id="219" w:name="_Toc293561049"/>
      <w:bookmarkStart w:id="220" w:name="_Toc325309373"/>
      <w:bookmarkStart w:id="221" w:name="_Toc325309601"/>
      <w:bookmarkStart w:id="222" w:name="_Toc325572511"/>
      <w:bookmarkEnd w:id="198"/>
      <w:bookmarkEnd w:id="199"/>
      <w:bookmarkEnd w:id="200"/>
      <w:r w:rsidRPr="00B14FBC">
        <w:rPr>
          <w:rStyle w:val="3Char"/>
          <w:rFonts w:hint="eastAsia"/>
        </w:rPr>
        <w:t>4</w:t>
      </w:r>
      <w:r w:rsidR="00230813" w:rsidRPr="00B14FBC">
        <w:rPr>
          <w:rStyle w:val="3Char"/>
        </w:rPr>
        <w:t xml:space="preserve">.2.1  </w:t>
      </w:r>
      <w:r w:rsidR="00230813" w:rsidRPr="00B14FBC">
        <w:rPr>
          <w:rStyle w:val="3Char"/>
        </w:rPr>
        <w:t>系统层次划分</w:t>
      </w:r>
      <w:bookmarkEnd w:id="218"/>
      <w:bookmarkEnd w:id="219"/>
      <w:bookmarkEnd w:id="220"/>
      <w:bookmarkEnd w:id="221"/>
      <w:bookmarkEnd w:id="222"/>
    </w:p>
    <w:p w:rsidR="00230813" w:rsidRDefault="00230813" w:rsidP="00D41D2D">
      <w:pPr>
        <w:spacing w:line="360" w:lineRule="auto"/>
        <w:ind w:firstLineChars="200" w:firstLine="480"/>
        <w:rPr>
          <w:sz w:val="24"/>
        </w:rPr>
      </w:pPr>
      <w:r w:rsidRPr="002D2D94">
        <w:rPr>
          <w:sz w:val="24"/>
        </w:rPr>
        <w:t>该系统模块中，模块系统共分为五层，分别为表现层、控制层、业务逻辑层、数据访问层，数据层，如图</w:t>
      </w:r>
      <w:r w:rsidR="00CD20B1" w:rsidRPr="002D2D94">
        <w:rPr>
          <w:rFonts w:hint="eastAsia"/>
          <w:sz w:val="24"/>
        </w:rPr>
        <w:t>4</w:t>
      </w:r>
      <w:r w:rsidR="00CD20B1" w:rsidRPr="002D2D94">
        <w:rPr>
          <w:sz w:val="24"/>
        </w:rPr>
        <w:t>-</w:t>
      </w:r>
      <w:r w:rsidR="00CD20B1" w:rsidRPr="002D2D94">
        <w:rPr>
          <w:rFonts w:hint="eastAsia"/>
          <w:sz w:val="24"/>
        </w:rPr>
        <w:t>6</w:t>
      </w:r>
      <w:r w:rsidRPr="002D2D94">
        <w:rPr>
          <w:sz w:val="24"/>
        </w:rPr>
        <w:t>所示。</w:t>
      </w:r>
    </w:p>
    <w:p w:rsidR="00D41D2D" w:rsidRPr="002D2D94" w:rsidRDefault="00D41D2D" w:rsidP="002D2D94">
      <w:pPr>
        <w:spacing w:line="360" w:lineRule="auto"/>
        <w:ind w:firstLineChars="200" w:firstLine="480"/>
        <w:jc w:val="center"/>
        <w:rPr>
          <w:sz w:val="24"/>
        </w:rPr>
      </w:pPr>
      <w:r>
        <w:rPr>
          <w:noProof/>
          <w:sz w:val="24"/>
        </w:rPr>
        <w:lastRenderedPageBreak/>
        <w:drawing>
          <wp:inline distT="0" distB="0" distL="0" distR="0">
            <wp:extent cx="6042660" cy="1200150"/>
            <wp:effectExtent l="38100" t="0" r="1524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230813" w:rsidRPr="002D2D94" w:rsidRDefault="00230813" w:rsidP="002D2D94">
      <w:pPr>
        <w:spacing w:line="360" w:lineRule="auto"/>
        <w:jc w:val="center"/>
        <w:rPr>
          <w:sz w:val="24"/>
        </w:rPr>
      </w:pPr>
      <w:r w:rsidRPr="002D2D94">
        <w:rPr>
          <w:sz w:val="24"/>
        </w:rPr>
        <w:t>图</w:t>
      </w:r>
      <w:r w:rsidR="00CD20B1" w:rsidRPr="002D2D94">
        <w:rPr>
          <w:rFonts w:hint="eastAsia"/>
          <w:sz w:val="24"/>
        </w:rPr>
        <w:t>4</w:t>
      </w:r>
      <w:r w:rsidR="00CD20B1" w:rsidRPr="002D2D94">
        <w:rPr>
          <w:sz w:val="24"/>
        </w:rPr>
        <w:t>-</w:t>
      </w:r>
      <w:r w:rsidRPr="002D2D94">
        <w:rPr>
          <w:sz w:val="24"/>
        </w:rPr>
        <w:t xml:space="preserve"> </w:t>
      </w:r>
      <w:r w:rsidR="00CD20B1" w:rsidRPr="002D2D94">
        <w:rPr>
          <w:rFonts w:hint="eastAsia"/>
          <w:sz w:val="24"/>
        </w:rPr>
        <w:t>6</w:t>
      </w:r>
      <w:r w:rsidRPr="002D2D94">
        <w:rPr>
          <w:sz w:val="24"/>
        </w:rPr>
        <w:t xml:space="preserve"> </w:t>
      </w:r>
      <w:r w:rsidRPr="002D2D94">
        <w:rPr>
          <w:sz w:val="24"/>
        </w:rPr>
        <w:t>网站模块分层</w:t>
      </w:r>
    </w:p>
    <w:p w:rsidR="00230813" w:rsidRPr="002D2D94" w:rsidRDefault="00230813" w:rsidP="002D2D94">
      <w:pPr>
        <w:spacing w:line="360" w:lineRule="auto"/>
        <w:ind w:firstLineChars="200" w:firstLine="480"/>
        <w:rPr>
          <w:color w:val="000000"/>
          <w:sz w:val="24"/>
        </w:rPr>
      </w:pPr>
      <w:r w:rsidRPr="002D2D94">
        <w:rPr>
          <w:color w:val="000000"/>
          <w:sz w:val="24"/>
        </w:rPr>
        <w:t>表现层中，系统主要采用了</w:t>
      </w:r>
      <w:r w:rsidRPr="002D2D94">
        <w:rPr>
          <w:color w:val="000000"/>
          <w:sz w:val="24"/>
        </w:rPr>
        <w:t>JSP</w:t>
      </w:r>
      <w:r w:rsidRPr="002D2D94">
        <w:rPr>
          <w:color w:val="000000"/>
          <w:sz w:val="24"/>
        </w:rPr>
        <w:t>技术，将</w:t>
      </w:r>
      <w:r w:rsidRPr="002D2D94">
        <w:rPr>
          <w:color w:val="000000"/>
          <w:sz w:val="24"/>
        </w:rPr>
        <w:t>Action</w:t>
      </w:r>
      <w:r w:rsidRPr="002D2D94">
        <w:rPr>
          <w:color w:val="000000"/>
          <w:sz w:val="24"/>
        </w:rPr>
        <w:t>传递过来的数据封装在</w:t>
      </w:r>
      <w:r w:rsidRPr="002D2D94">
        <w:rPr>
          <w:color w:val="000000"/>
          <w:sz w:val="24"/>
        </w:rPr>
        <w:t>ActionForm</w:t>
      </w:r>
      <w:r w:rsidRPr="002D2D94">
        <w:rPr>
          <w:color w:val="000000"/>
          <w:sz w:val="24"/>
        </w:rPr>
        <w:t>中，进行一定的处理之后，再反馈给前台页面。</w:t>
      </w:r>
    </w:p>
    <w:p w:rsidR="00230813" w:rsidRPr="002D2D94" w:rsidRDefault="00230813" w:rsidP="002D2D94">
      <w:pPr>
        <w:spacing w:line="360" w:lineRule="auto"/>
        <w:ind w:firstLineChars="200" w:firstLine="480"/>
        <w:rPr>
          <w:sz w:val="24"/>
        </w:rPr>
      </w:pPr>
      <w:r w:rsidRPr="002D2D94">
        <w:rPr>
          <w:sz w:val="24"/>
        </w:rPr>
        <w:t>控制层主要是为了控制协调系统中各模块的执行流程，在控制层中，</w:t>
      </w:r>
      <w:r w:rsidRPr="002D2D94">
        <w:rPr>
          <w:sz w:val="24"/>
        </w:rPr>
        <w:t>Struts</w:t>
      </w:r>
      <w:r w:rsidRPr="002D2D94">
        <w:rPr>
          <w:sz w:val="24"/>
        </w:rPr>
        <w:t>中的</w:t>
      </w:r>
      <w:r w:rsidRPr="002D2D94">
        <w:rPr>
          <w:sz w:val="24"/>
        </w:rPr>
        <w:t>ActionServlet</w:t>
      </w:r>
      <w:r w:rsidRPr="002D2D94">
        <w:rPr>
          <w:sz w:val="24"/>
        </w:rPr>
        <w:t>控制系统流程转向。</w:t>
      </w:r>
    </w:p>
    <w:p w:rsidR="00230813" w:rsidRPr="002D2D94" w:rsidRDefault="00230813" w:rsidP="002D2D94">
      <w:pPr>
        <w:spacing w:line="360" w:lineRule="auto"/>
        <w:ind w:firstLineChars="200" w:firstLine="480"/>
        <w:rPr>
          <w:sz w:val="24"/>
        </w:rPr>
      </w:pPr>
      <w:r w:rsidRPr="002D2D94">
        <w:rPr>
          <w:sz w:val="24"/>
        </w:rPr>
        <w:t>业务逻辑层，主要采用</w:t>
      </w:r>
      <w:r w:rsidRPr="002D2D94">
        <w:rPr>
          <w:sz w:val="24"/>
        </w:rPr>
        <w:t>Javabean</w:t>
      </w:r>
      <w:r w:rsidRPr="002D2D94">
        <w:rPr>
          <w:sz w:val="24"/>
        </w:rPr>
        <w:t>，来实现具体系统的业务逻辑处理。</w:t>
      </w:r>
    </w:p>
    <w:p w:rsidR="00230813" w:rsidRPr="002D2D94" w:rsidRDefault="00230813" w:rsidP="002D2D94">
      <w:pPr>
        <w:spacing w:line="360" w:lineRule="auto"/>
        <w:ind w:firstLineChars="200" w:firstLine="480"/>
        <w:rPr>
          <w:sz w:val="24"/>
        </w:rPr>
      </w:pPr>
      <w:r w:rsidRPr="002D2D94">
        <w:rPr>
          <w:sz w:val="24"/>
        </w:rPr>
        <w:t>数据访问层，主要是采用</w:t>
      </w:r>
      <w:r w:rsidRPr="002D2D94">
        <w:rPr>
          <w:sz w:val="24"/>
        </w:rPr>
        <w:t>Hibernate</w:t>
      </w:r>
      <w:r w:rsidRPr="002D2D94">
        <w:rPr>
          <w:sz w:val="24"/>
        </w:rPr>
        <w:t>持久层方案，通过</w:t>
      </w:r>
      <w:r w:rsidRPr="002D2D94">
        <w:rPr>
          <w:sz w:val="24"/>
        </w:rPr>
        <w:t>Hibernate</w:t>
      </w:r>
      <w:r w:rsidRPr="002D2D94">
        <w:rPr>
          <w:sz w:val="24"/>
        </w:rPr>
        <w:t>封装对数据层的操作，方便于在不同的数据库系统间移植。</w:t>
      </w:r>
      <w:r w:rsidRPr="002D2D94">
        <w:rPr>
          <w:sz w:val="24"/>
        </w:rPr>
        <w:t>Hibernate</w:t>
      </w:r>
      <w:r w:rsidRPr="002D2D94">
        <w:rPr>
          <w:sz w:val="24"/>
        </w:rPr>
        <w:t>也采用了面向对象的思想来操作数据库。</w:t>
      </w:r>
    </w:p>
    <w:p w:rsidR="00230813" w:rsidRDefault="00230813" w:rsidP="00B1055C">
      <w:pPr>
        <w:spacing w:line="360" w:lineRule="auto"/>
        <w:ind w:firstLineChars="200" w:firstLine="480"/>
        <w:rPr>
          <w:sz w:val="24"/>
        </w:rPr>
      </w:pPr>
      <w:r w:rsidRPr="002D2D94">
        <w:rPr>
          <w:sz w:val="24"/>
        </w:rPr>
        <w:t>数据层存放系统中的数据，本系统采用</w:t>
      </w:r>
      <w:r w:rsidR="00DE3D35">
        <w:rPr>
          <w:rFonts w:hint="eastAsia"/>
          <w:sz w:val="24"/>
        </w:rPr>
        <w:t>Oracle</w:t>
      </w:r>
      <w:r w:rsidRPr="002D2D94">
        <w:rPr>
          <w:sz w:val="24"/>
        </w:rPr>
        <w:t>数据库</w:t>
      </w:r>
    </w:p>
    <w:p w:rsidR="00B1055C" w:rsidRPr="002D2D94" w:rsidRDefault="00B1055C" w:rsidP="00B1055C">
      <w:pPr>
        <w:spacing w:line="360" w:lineRule="auto"/>
        <w:ind w:firstLineChars="200" w:firstLine="480"/>
        <w:rPr>
          <w:sz w:val="24"/>
        </w:rPr>
      </w:pPr>
    </w:p>
    <w:p w:rsidR="00230813" w:rsidRPr="00B14FBC" w:rsidRDefault="0050018C" w:rsidP="00CD20B1">
      <w:pPr>
        <w:pStyle w:val="3"/>
        <w:ind w:firstLineChars="0" w:firstLine="0"/>
        <w:rPr>
          <w:rStyle w:val="3Char"/>
        </w:rPr>
      </w:pPr>
      <w:bookmarkStart w:id="223" w:name="_Toc230629478"/>
      <w:bookmarkStart w:id="224" w:name="_Toc231553335"/>
      <w:bookmarkStart w:id="225" w:name="_Toc231549174"/>
      <w:bookmarkStart w:id="226" w:name="_Toc293561050"/>
      <w:bookmarkStart w:id="227" w:name="_Toc325309374"/>
      <w:bookmarkStart w:id="228" w:name="_Toc325309602"/>
      <w:bookmarkStart w:id="229" w:name="_Toc325572512"/>
      <w:r w:rsidRPr="00B14FBC">
        <w:rPr>
          <w:rStyle w:val="3Char"/>
          <w:rFonts w:hint="eastAsia"/>
        </w:rPr>
        <w:t>4</w:t>
      </w:r>
      <w:r w:rsidR="00230813" w:rsidRPr="00B14FBC">
        <w:rPr>
          <w:rStyle w:val="3Char"/>
        </w:rPr>
        <w:t xml:space="preserve">.2.2  </w:t>
      </w:r>
      <w:r w:rsidR="00230813" w:rsidRPr="00B14FBC">
        <w:rPr>
          <w:rStyle w:val="3Char"/>
        </w:rPr>
        <w:t>数据库设计</w:t>
      </w:r>
      <w:bookmarkEnd w:id="223"/>
      <w:bookmarkEnd w:id="224"/>
      <w:bookmarkEnd w:id="225"/>
      <w:bookmarkEnd w:id="226"/>
      <w:bookmarkEnd w:id="227"/>
      <w:bookmarkEnd w:id="228"/>
      <w:bookmarkEnd w:id="229"/>
    </w:p>
    <w:p w:rsidR="00230813" w:rsidRPr="001A5610" w:rsidRDefault="00230813" w:rsidP="00230813">
      <w:pPr>
        <w:pStyle w:val="a9"/>
        <w:spacing w:beforeLines="0" w:line="440" w:lineRule="exact"/>
        <w:ind w:firstLineChars="200" w:firstLine="480"/>
      </w:pPr>
      <w:r w:rsidRPr="001A5610">
        <w:t>数据库就是存放数据的仓库，即数据按照一定的规律存放在计算机中，是信息系统的核心和基础，是信息系统开发和建设的重要组成部分，把信息系统中大量的数据按一定的模型组织起来，提供存储、维护、检索数据的功能，使信息系统可以方便、及时、准确地从数据库中获得所需的信息。数据库设计是信息资源管理最有效的手段，数据库设计就是根据具体的应用环境，构造合理数据库模式，建立数据库逻辑结构，有效存储数据，满足用户实际需求和系统应用处理要求。在动态网站设计中数据库的重要性不言而喻。合理地设计数据库结构可以提高系统运行的效率。如果设计不当，查询起来就非常吃力，程序的性能也会受到影响</w:t>
      </w:r>
      <w:r w:rsidRPr="001A5610">
        <w:rPr>
          <w:vertAlign w:val="superscript"/>
        </w:rPr>
        <w:t>[2]</w:t>
      </w:r>
      <w:r w:rsidRPr="001A5610">
        <w:t>。</w:t>
      </w:r>
    </w:p>
    <w:p w:rsidR="00230813" w:rsidRPr="001A5610" w:rsidRDefault="00230813" w:rsidP="00230813">
      <w:pPr>
        <w:pStyle w:val="a9"/>
        <w:spacing w:beforeLines="0" w:line="440" w:lineRule="exact"/>
        <w:ind w:firstLineChars="200" w:firstLine="480"/>
      </w:pPr>
      <w:r w:rsidRPr="001A5610">
        <w:t>数据库的设计一般主要包括两个部分：</w:t>
      </w:r>
    </w:p>
    <w:p w:rsidR="00230813" w:rsidRPr="002D2D94" w:rsidRDefault="00230813" w:rsidP="002D2D94">
      <w:pPr>
        <w:numPr>
          <w:ilvl w:val="0"/>
          <w:numId w:val="11"/>
        </w:numPr>
        <w:spacing w:line="360" w:lineRule="auto"/>
        <w:ind w:left="0" w:firstLineChars="200" w:firstLine="480"/>
        <w:rPr>
          <w:sz w:val="24"/>
        </w:rPr>
      </w:pPr>
      <w:r w:rsidRPr="002D2D94">
        <w:rPr>
          <w:sz w:val="24"/>
        </w:rPr>
        <w:t>对网站系统的设计进行需求分析，确定所需要在数据库中保存的信息。</w:t>
      </w:r>
    </w:p>
    <w:p w:rsidR="00230813" w:rsidRPr="002D2D94" w:rsidRDefault="00230813" w:rsidP="002D2D94">
      <w:pPr>
        <w:numPr>
          <w:ilvl w:val="0"/>
          <w:numId w:val="11"/>
        </w:numPr>
        <w:spacing w:line="360" w:lineRule="auto"/>
        <w:ind w:left="0" w:firstLineChars="200" w:firstLine="480"/>
        <w:rPr>
          <w:sz w:val="24"/>
        </w:rPr>
      </w:pPr>
      <w:r w:rsidRPr="002D2D94">
        <w:rPr>
          <w:sz w:val="24"/>
        </w:rPr>
        <w:t>确定每个表的字段属性等数据库信息。</w:t>
      </w:r>
    </w:p>
    <w:p w:rsidR="00230813" w:rsidRPr="002D2D94" w:rsidRDefault="00230813" w:rsidP="002D2D94">
      <w:pPr>
        <w:spacing w:line="360" w:lineRule="auto"/>
        <w:ind w:firstLineChars="200" w:firstLine="480"/>
        <w:rPr>
          <w:sz w:val="24"/>
        </w:rPr>
      </w:pPr>
      <w:r w:rsidRPr="002D2D94">
        <w:rPr>
          <w:sz w:val="24"/>
        </w:rPr>
        <w:t>根据系统设计和业务逻辑分析，与我所做模块连接比较紧密的数据表有：</w:t>
      </w:r>
    </w:p>
    <w:p w:rsidR="00230813" w:rsidRPr="002D2D94" w:rsidRDefault="00230813" w:rsidP="002D2D94">
      <w:pPr>
        <w:numPr>
          <w:ilvl w:val="0"/>
          <w:numId w:val="11"/>
        </w:numPr>
        <w:spacing w:line="360" w:lineRule="auto"/>
        <w:ind w:left="0" w:firstLineChars="200" w:firstLine="480"/>
        <w:rPr>
          <w:sz w:val="24"/>
        </w:rPr>
      </w:pPr>
      <w:r w:rsidRPr="002D2D94">
        <w:rPr>
          <w:rFonts w:hint="eastAsia"/>
          <w:sz w:val="24"/>
        </w:rPr>
        <w:t>STUDENT</w:t>
      </w:r>
      <w:r w:rsidRPr="002D2D94">
        <w:rPr>
          <w:sz w:val="24"/>
        </w:rPr>
        <w:t>表</w:t>
      </w:r>
    </w:p>
    <w:p w:rsidR="00230813" w:rsidRPr="002D2D94" w:rsidRDefault="00230813" w:rsidP="002D2D94">
      <w:pPr>
        <w:numPr>
          <w:ilvl w:val="0"/>
          <w:numId w:val="11"/>
        </w:numPr>
        <w:spacing w:line="360" w:lineRule="auto"/>
        <w:ind w:left="0" w:firstLineChars="200" w:firstLine="480"/>
        <w:rPr>
          <w:sz w:val="24"/>
        </w:rPr>
      </w:pPr>
      <w:r w:rsidRPr="002D2D94">
        <w:rPr>
          <w:rFonts w:hint="eastAsia"/>
          <w:sz w:val="24"/>
        </w:rPr>
        <w:lastRenderedPageBreak/>
        <w:t>PICTURE</w:t>
      </w:r>
      <w:r w:rsidRPr="002D2D94">
        <w:rPr>
          <w:sz w:val="24"/>
        </w:rPr>
        <w:t>表</w:t>
      </w:r>
    </w:p>
    <w:p w:rsidR="00230813" w:rsidRPr="002D2D94" w:rsidRDefault="00230813" w:rsidP="002D2D94">
      <w:pPr>
        <w:numPr>
          <w:ilvl w:val="0"/>
          <w:numId w:val="11"/>
        </w:numPr>
        <w:spacing w:line="360" w:lineRule="auto"/>
        <w:ind w:left="0" w:firstLineChars="200" w:firstLine="480"/>
        <w:rPr>
          <w:sz w:val="24"/>
        </w:rPr>
      </w:pPr>
      <w:r w:rsidRPr="002D2D94">
        <w:rPr>
          <w:rFonts w:hint="eastAsia"/>
          <w:sz w:val="24"/>
        </w:rPr>
        <w:t>COURSE</w:t>
      </w:r>
      <w:r w:rsidRPr="002D2D94">
        <w:rPr>
          <w:sz w:val="24"/>
        </w:rPr>
        <w:t>表</w:t>
      </w:r>
    </w:p>
    <w:p w:rsidR="00230813" w:rsidRPr="002D2D94" w:rsidRDefault="00230813" w:rsidP="002D2D94">
      <w:pPr>
        <w:numPr>
          <w:ilvl w:val="0"/>
          <w:numId w:val="11"/>
        </w:numPr>
        <w:spacing w:line="360" w:lineRule="auto"/>
        <w:ind w:left="0" w:firstLineChars="200" w:firstLine="480"/>
        <w:rPr>
          <w:sz w:val="24"/>
        </w:rPr>
      </w:pPr>
      <w:r w:rsidRPr="002D2D94">
        <w:rPr>
          <w:rFonts w:hint="eastAsia"/>
          <w:sz w:val="24"/>
        </w:rPr>
        <w:t>ATTEND</w:t>
      </w:r>
      <w:r w:rsidRPr="002D2D94">
        <w:rPr>
          <w:sz w:val="24"/>
        </w:rPr>
        <w:t>表</w:t>
      </w:r>
    </w:p>
    <w:p w:rsidR="00230813" w:rsidRDefault="00230813" w:rsidP="002D2D94">
      <w:pPr>
        <w:numPr>
          <w:ilvl w:val="0"/>
          <w:numId w:val="11"/>
        </w:numPr>
        <w:spacing w:line="360" w:lineRule="auto"/>
        <w:ind w:left="0" w:firstLineChars="200" w:firstLine="480"/>
        <w:rPr>
          <w:sz w:val="24"/>
        </w:rPr>
      </w:pPr>
      <w:r w:rsidRPr="002D2D94">
        <w:rPr>
          <w:rFonts w:hint="eastAsia"/>
          <w:sz w:val="24"/>
        </w:rPr>
        <w:t>STU_COUNT</w:t>
      </w:r>
      <w:r w:rsidRPr="002D2D94">
        <w:rPr>
          <w:sz w:val="24"/>
        </w:rPr>
        <w:t>表</w:t>
      </w:r>
    </w:p>
    <w:p w:rsidR="00972B65" w:rsidRPr="002D2D94" w:rsidRDefault="00C87A2A" w:rsidP="00C87A2A">
      <w:pPr>
        <w:numPr>
          <w:ilvl w:val="0"/>
          <w:numId w:val="11"/>
        </w:numPr>
        <w:spacing w:line="360" w:lineRule="auto"/>
        <w:ind w:left="0" w:firstLineChars="200" w:firstLine="480"/>
        <w:rPr>
          <w:sz w:val="24"/>
        </w:rPr>
      </w:pPr>
      <w:r w:rsidRPr="00C87A2A">
        <w:rPr>
          <w:sz w:val="24"/>
        </w:rPr>
        <w:t>TAB_OPERATE</w:t>
      </w:r>
      <w:r>
        <w:rPr>
          <w:rFonts w:hint="eastAsia"/>
          <w:sz w:val="24"/>
        </w:rPr>
        <w:t>表</w:t>
      </w:r>
    </w:p>
    <w:p w:rsidR="00230813" w:rsidRPr="002D2D94" w:rsidRDefault="00230813" w:rsidP="002D2D94">
      <w:pPr>
        <w:spacing w:line="360" w:lineRule="auto"/>
        <w:ind w:left="480"/>
        <w:rPr>
          <w:sz w:val="24"/>
        </w:rPr>
      </w:pPr>
      <w:r w:rsidRPr="002D2D94">
        <w:rPr>
          <w:sz w:val="24"/>
        </w:rPr>
        <w:t>如表</w:t>
      </w:r>
      <w:r w:rsidR="009E7DDA" w:rsidRPr="002D2D94">
        <w:rPr>
          <w:rFonts w:hint="eastAsia"/>
          <w:sz w:val="24"/>
        </w:rPr>
        <w:t>4</w:t>
      </w:r>
      <w:r w:rsidR="00CD20B1" w:rsidRPr="002D2D94">
        <w:rPr>
          <w:sz w:val="24"/>
        </w:rPr>
        <w:t>-</w:t>
      </w:r>
      <w:r w:rsidR="00CD20B1" w:rsidRPr="002D2D94">
        <w:rPr>
          <w:rFonts w:hint="eastAsia"/>
          <w:sz w:val="24"/>
        </w:rPr>
        <w:t>7</w:t>
      </w:r>
      <w:r w:rsidRPr="002D2D94">
        <w:rPr>
          <w:sz w:val="24"/>
        </w:rPr>
        <w:t>所示，该表为</w:t>
      </w:r>
      <w:r w:rsidRPr="002D2D94">
        <w:rPr>
          <w:rFonts w:hint="eastAsia"/>
          <w:sz w:val="24"/>
        </w:rPr>
        <w:t>STUDENT</w:t>
      </w:r>
      <w:r w:rsidRPr="002D2D94">
        <w:rPr>
          <w:sz w:val="24"/>
        </w:rPr>
        <w:t>表结构，用于保存登录用户的信息。</w:t>
      </w:r>
    </w:p>
    <w:p w:rsidR="00230813" w:rsidRPr="002D2D94" w:rsidRDefault="00230813" w:rsidP="002D2D94">
      <w:pPr>
        <w:spacing w:line="360" w:lineRule="auto"/>
        <w:jc w:val="center"/>
        <w:rPr>
          <w:sz w:val="24"/>
        </w:rPr>
      </w:pPr>
      <w:r w:rsidRPr="002D2D94">
        <w:rPr>
          <w:rFonts w:hint="eastAsia"/>
          <w:sz w:val="24"/>
        </w:rPr>
        <w:t xml:space="preserve">       </w:t>
      </w:r>
      <w:r w:rsidRPr="002D2D94">
        <w:rPr>
          <w:sz w:val="24"/>
        </w:rPr>
        <w:t>表</w:t>
      </w:r>
      <w:r w:rsidR="009E7DDA" w:rsidRPr="002D2D94">
        <w:rPr>
          <w:rFonts w:hint="eastAsia"/>
          <w:sz w:val="24"/>
        </w:rPr>
        <w:t>4</w:t>
      </w:r>
      <w:r w:rsidR="00CD20B1" w:rsidRPr="002D2D94">
        <w:rPr>
          <w:sz w:val="24"/>
        </w:rPr>
        <w:t>-</w:t>
      </w:r>
      <w:r w:rsidR="00CD20B1" w:rsidRPr="002D2D94">
        <w:rPr>
          <w:rFonts w:hint="eastAsia"/>
          <w:sz w:val="24"/>
        </w:rPr>
        <w:t>7</w:t>
      </w:r>
      <w:r w:rsidRPr="002D2D94">
        <w:rPr>
          <w:sz w:val="24"/>
        </w:rPr>
        <w:t xml:space="preserve">  </w:t>
      </w:r>
      <w:r w:rsidRPr="002D2D94">
        <w:rPr>
          <w:rFonts w:hint="eastAsia"/>
          <w:sz w:val="24"/>
        </w:rPr>
        <w:t>STUDENT</w:t>
      </w:r>
      <w:r w:rsidRPr="002D2D94">
        <w:rPr>
          <w:sz w:val="24"/>
        </w:rPr>
        <w:t>表</w:t>
      </w:r>
    </w:p>
    <w:tbl>
      <w:tblPr>
        <w:tblW w:w="9039" w:type="dxa"/>
        <w:tblLook w:val="04A0"/>
      </w:tblPr>
      <w:tblGrid>
        <w:gridCol w:w="1401"/>
        <w:gridCol w:w="1226"/>
        <w:gridCol w:w="1413"/>
        <w:gridCol w:w="1030"/>
        <w:gridCol w:w="880"/>
        <w:gridCol w:w="1388"/>
        <w:gridCol w:w="1701"/>
      </w:tblGrid>
      <w:tr w:rsidR="00230813" w:rsidRPr="001A5610" w:rsidTr="00972B65">
        <w:trPr>
          <w:trHeight w:val="288"/>
        </w:trPr>
        <w:tc>
          <w:tcPr>
            <w:tcW w:w="1401" w:type="dxa"/>
            <w:tcBorders>
              <w:top w:val="single" w:sz="12" w:space="0" w:color="auto"/>
              <w:left w:val="single" w:sz="12" w:space="0" w:color="auto"/>
              <w:bottom w:val="single" w:sz="12"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rFonts w:hint="eastAsia"/>
                <w:color w:val="000000"/>
                <w:sz w:val="24"/>
              </w:rPr>
              <w:t>逻辑名称</w:t>
            </w:r>
          </w:p>
        </w:tc>
        <w:tc>
          <w:tcPr>
            <w:tcW w:w="1226" w:type="dxa"/>
            <w:tcBorders>
              <w:top w:val="single" w:sz="12" w:space="0" w:color="auto"/>
              <w:left w:val="single" w:sz="6" w:space="0" w:color="auto"/>
              <w:bottom w:val="single" w:sz="12"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列名</w:t>
            </w:r>
          </w:p>
        </w:tc>
        <w:tc>
          <w:tcPr>
            <w:tcW w:w="1413" w:type="dxa"/>
            <w:tcBorders>
              <w:top w:val="single" w:sz="12" w:space="0" w:color="auto"/>
              <w:left w:val="single" w:sz="6" w:space="0" w:color="auto"/>
              <w:bottom w:val="single" w:sz="12"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数据类型</w:t>
            </w:r>
          </w:p>
        </w:tc>
        <w:tc>
          <w:tcPr>
            <w:tcW w:w="1030" w:type="dxa"/>
            <w:tcBorders>
              <w:top w:val="single" w:sz="12" w:space="0" w:color="auto"/>
              <w:left w:val="single" w:sz="6" w:space="0" w:color="auto"/>
              <w:bottom w:val="single" w:sz="12"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长度</w:t>
            </w:r>
          </w:p>
        </w:tc>
        <w:tc>
          <w:tcPr>
            <w:tcW w:w="880" w:type="dxa"/>
            <w:tcBorders>
              <w:top w:val="single" w:sz="12" w:space="0" w:color="auto"/>
              <w:left w:val="single" w:sz="6" w:space="0" w:color="auto"/>
              <w:bottom w:val="single" w:sz="12"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主键</w:t>
            </w:r>
          </w:p>
        </w:tc>
        <w:tc>
          <w:tcPr>
            <w:tcW w:w="1388" w:type="dxa"/>
            <w:tcBorders>
              <w:top w:val="single" w:sz="12" w:space="0" w:color="auto"/>
              <w:left w:val="single" w:sz="6" w:space="0" w:color="auto"/>
              <w:bottom w:val="single" w:sz="12" w:space="0" w:color="auto"/>
              <w:right w:val="single" w:sz="6" w:space="0" w:color="auto"/>
            </w:tcBorders>
            <w:shd w:val="clear" w:color="auto" w:fill="95B3D7" w:themeFill="accent1" w:themeFillTint="99"/>
          </w:tcPr>
          <w:p w:rsidR="00230813" w:rsidRPr="002D2D94" w:rsidRDefault="00230813" w:rsidP="002D2D94">
            <w:pPr>
              <w:spacing w:line="360" w:lineRule="auto"/>
              <w:jc w:val="center"/>
              <w:rPr>
                <w:color w:val="000000"/>
                <w:sz w:val="24"/>
              </w:rPr>
            </w:pPr>
            <w:r w:rsidRPr="002D2D94">
              <w:rPr>
                <w:rFonts w:hint="eastAsia"/>
                <w:color w:val="000000"/>
                <w:sz w:val="24"/>
              </w:rPr>
              <w:t>是否允许为空</w:t>
            </w:r>
          </w:p>
        </w:tc>
        <w:tc>
          <w:tcPr>
            <w:tcW w:w="1701" w:type="dxa"/>
            <w:tcBorders>
              <w:top w:val="single" w:sz="12" w:space="0" w:color="auto"/>
              <w:left w:val="single" w:sz="6" w:space="0" w:color="auto"/>
              <w:bottom w:val="single" w:sz="12" w:space="0" w:color="auto"/>
              <w:right w:val="single" w:sz="6" w:space="0" w:color="auto"/>
            </w:tcBorders>
            <w:shd w:val="clear" w:color="auto" w:fill="95B3D7" w:themeFill="accent1" w:themeFillTint="99"/>
            <w:vAlign w:val="center"/>
          </w:tcPr>
          <w:p w:rsidR="00230813" w:rsidRPr="002D2D94" w:rsidRDefault="00230813" w:rsidP="002D2D94">
            <w:pPr>
              <w:spacing w:line="360" w:lineRule="auto"/>
              <w:rPr>
                <w:color w:val="000000"/>
                <w:sz w:val="24"/>
              </w:rPr>
            </w:pPr>
            <w:r w:rsidRPr="002D2D94">
              <w:rPr>
                <w:rFonts w:hint="eastAsia"/>
                <w:color w:val="000000"/>
                <w:sz w:val="24"/>
              </w:rPr>
              <w:t>说明</w:t>
            </w:r>
          </w:p>
        </w:tc>
      </w:tr>
      <w:tr w:rsidR="00230813" w:rsidRPr="00081119" w:rsidTr="00972B65">
        <w:trPr>
          <w:trHeight w:val="288"/>
        </w:trPr>
        <w:tc>
          <w:tcPr>
            <w:tcW w:w="1401" w:type="dxa"/>
            <w:tcBorders>
              <w:top w:val="single" w:sz="12"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编号</w:t>
            </w:r>
          </w:p>
        </w:tc>
        <w:tc>
          <w:tcPr>
            <w:tcW w:w="1226"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ID</w:t>
            </w:r>
          </w:p>
        </w:tc>
        <w:tc>
          <w:tcPr>
            <w:tcW w:w="1413"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10</w:t>
            </w:r>
          </w:p>
        </w:tc>
        <w:tc>
          <w:tcPr>
            <w:tcW w:w="880"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388" w:type="dxa"/>
            <w:tcBorders>
              <w:top w:val="single" w:sz="12"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Borders>
              <w:top w:val="single" w:sz="12"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姓名</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Name</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20</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权限等级</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Prority</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系别班级</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Depart</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20</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外键Class(ID)</w:t>
            </w: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座位号</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SeatNo</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3</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住址</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Address</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50</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出生</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Birth</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081119" w:rsidRDefault="00230813" w:rsidP="00E23C53">
            <w:pPr>
              <w:widowControl/>
              <w:jc w:val="center"/>
              <w:rPr>
                <w:rFonts w:ascii="宋体" w:hAnsi="宋体" w:cs="宋体"/>
                <w:color w:val="000000"/>
                <w:kern w:val="0"/>
                <w:sz w:val="20"/>
                <w:szCs w:val="20"/>
              </w:rPr>
            </w:pP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籍贯</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Origo</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邮箱</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Email</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25</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密码</w:t>
            </w:r>
          </w:p>
        </w:tc>
        <w:tc>
          <w:tcPr>
            <w:tcW w:w="12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Password</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20</w:t>
            </w:r>
          </w:p>
        </w:tc>
        <w:tc>
          <w:tcPr>
            <w:tcW w:w="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Borders>
              <w:top w:val="single" w:sz="6" w:space="0" w:color="auto"/>
              <w:left w:val="single" w:sz="6" w:space="0" w:color="auto"/>
              <w:bottom w:val="single" w:sz="6"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rPr>
          <w:trHeight w:val="288"/>
        </w:trPr>
        <w:tc>
          <w:tcPr>
            <w:tcW w:w="1401" w:type="dxa"/>
            <w:tcBorders>
              <w:top w:val="single" w:sz="6" w:space="0" w:color="auto"/>
              <w:left w:val="single" w:sz="12" w:space="0" w:color="auto"/>
              <w:bottom w:val="single" w:sz="12"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 xml:space="preserve">联系方式 </w:t>
            </w:r>
          </w:p>
        </w:tc>
        <w:tc>
          <w:tcPr>
            <w:tcW w:w="1226"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PhoneNo</w:t>
            </w:r>
          </w:p>
        </w:tc>
        <w:tc>
          <w:tcPr>
            <w:tcW w:w="1413"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VARACHAR</w:t>
            </w:r>
          </w:p>
        </w:tc>
        <w:tc>
          <w:tcPr>
            <w:tcW w:w="1030"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13</w:t>
            </w:r>
          </w:p>
        </w:tc>
        <w:tc>
          <w:tcPr>
            <w:tcW w:w="880"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388"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Borders>
              <w:top w:val="single" w:sz="6" w:space="0" w:color="auto"/>
              <w:left w:val="single" w:sz="6" w:space="0" w:color="auto"/>
              <w:bottom w:val="single" w:sz="12" w:space="0" w:color="auto"/>
              <w:right w:val="single" w:sz="12" w:space="0" w:color="auto"/>
            </w:tcBorders>
          </w:tcPr>
          <w:p w:rsidR="00230813" w:rsidRPr="00081119" w:rsidRDefault="00230813" w:rsidP="00E23C53">
            <w:pPr>
              <w:widowControl/>
              <w:jc w:val="center"/>
              <w:rPr>
                <w:rFonts w:ascii="宋体" w:hAnsi="宋体" w:cs="宋体"/>
                <w:color w:val="000000"/>
                <w:kern w:val="0"/>
                <w:sz w:val="20"/>
                <w:szCs w:val="20"/>
              </w:rPr>
            </w:pPr>
          </w:p>
        </w:tc>
      </w:tr>
    </w:tbl>
    <w:p w:rsidR="00B1055C" w:rsidRDefault="00B1055C"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r w:rsidRPr="002D2D94">
        <w:rPr>
          <w:sz w:val="24"/>
        </w:rPr>
        <w:t>如表</w:t>
      </w:r>
      <w:r w:rsidR="009E7DDA" w:rsidRPr="002D2D94">
        <w:rPr>
          <w:rFonts w:hint="eastAsia"/>
          <w:sz w:val="24"/>
        </w:rPr>
        <w:t>4</w:t>
      </w:r>
      <w:r w:rsidRPr="002D2D94">
        <w:rPr>
          <w:sz w:val="24"/>
        </w:rPr>
        <w:t>-</w:t>
      </w:r>
      <w:r w:rsidR="00CD20B1" w:rsidRPr="002D2D94">
        <w:rPr>
          <w:rFonts w:hint="eastAsia"/>
          <w:sz w:val="24"/>
        </w:rPr>
        <w:t>8</w:t>
      </w:r>
      <w:r w:rsidRPr="002D2D94">
        <w:rPr>
          <w:sz w:val="24"/>
        </w:rPr>
        <w:t>所示，该表为</w:t>
      </w:r>
      <w:r w:rsidRPr="002D2D94">
        <w:rPr>
          <w:rFonts w:hint="eastAsia"/>
          <w:sz w:val="24"/>
        </w:rPr>
        <w:t>PICTURE</w:t>
      </w:r>
      <w:r w:rsidRPr="002D2D94">
        <w:rPr>
          <w:sz w:val="24"/>
        </w:rPr>
        <w:t>表结构，用于</w:t>
      </w:r>
      <w:r w:rsidRPr="002D2D94">
        <w:rPr>
          <w:rFonts w:hint="eastAsia"/>
          <w:sz w:val="24"/>
        </w:rPr>
        <w:t>图片</w:t>
      </w:r>
      <w:r w:rsidRPr="002D2D94">
        <w:rPr>
          <w:sz w:val="24"/>
        </w:rPr>
        <w:t>信息</w:t>
      </w:r>
      <w:r w:rsidRPr="002D2D94">
        <w:rPr>
          <w:rFonts w:hint="eastAsia"/>
          <w:sz w:val="24"/>
        </w:rPr>
        <w:t>.</w:t>
      </w:r>
    </w:p>
    <w:p w:rsidR="00230813" w:rsidRPr="002D2D94" w:rsidRDefault="00230813" w:rsidP="002D2D94">
      <w:pPr>
        <w:spacing w:line="360" w:lineRule="auto"/>
        <w:jc w:val="center"/>
        <w:rPr>
          <w:sz w:val="24"/>
        </w:rPr>
      </w:pPr>
      <w:r w:rsidRPr="002D2D94">
        <w:rPr>
          <w:sz w:val="24"/>
        </w:rPr>
        <w:t>表</w:t>
      </w:r>
      <w:r w:rsidR="009E7DDA" w:rsidRPr="002D2D94">
        <w:rPr>
          <w:rFonts w:hint="eastAsia"/>
          <w:sz w:val="24"/>
        </w:rPr>
        <w:t>4</w:t>
      </w:r>
      <w:r w:rsidR="00CD20B1" w:rsidRPr="002D2D94">
        <w:rPr>
          <w:sz w:val="24"/>
        </w:rPr>
        <w:t>-</w:t>
      </w:r>
      <w:r w:rsidR="00CD20B1" w:rsidRPr="002D2D94">
        <w:rPr>
          <w:rFonts w:hint="eastAsia"/>
          <w:sz w:val="24"/>
        </w:rPr>
        <w:t>8</w:t>
      </w:r>
      <w:r w:rsidRPr="002D2D94">
        <w:rPr>
          <w:sz w:val="24"/>
        </w:rPr>
        <w:t xml:space="preserve">  </w:t>
      </w:r>
      <w:r w:rsidRPr="002D2D94">
        <w:rPr>
          <w:rFonts w:hint="eastAsia"/>
          <w:sz w:val="24"/>
        </w:rPr>
        <w:t>PICTURE</w:t>
      </w:r>
      <w:r w:rsidRPr="002D2D94">
        <w:rPr>
          <w:sz w:val="24"/>
        </w:rPr>
        <w:t>表</w:t>
      </w:r>
    </w:p>
    <w:tbl>
      <w:tblPr>
        <w:tblW w:w="9039" w:type="dxa"/>
        <w:tblLook w:val="04A0"/>
      </w:tblPr>
      <w:tblGrid>
        <w:gridCol w:w="1426"/>
        <w:gridCol w:w="1248"/>
        <w:gridCol w:w="1438"/>
        <w:gridCol w:w="1048"/>
        <w:gridCol w:w="896"/>
        <w:gridCol w:w="1413"/>
        <w:gridCol w:w="1656"/>
      </w:tblGrid>
      <w:tr w:rsidR="00230813" w:rsidRPr="008B20CA" w:rsidTr="00972B65">
        <w:trPr>
          <w:trHeight w:val="752"/>
        </w:trPr>
        <w:tc>
          <w:tcPr>
            <w:tcW w:w="1426" w:type="dxa"/>
            <w:tcBorders>
              <w:top w:val="single" w:sz="12" w:space="0" w:color="auto"/>
              <w:left w:val="single" w:sz="12"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rFonts w:hint="eastAsia"/>
                <w:color w:val="000000"/>
                <w:sz w:val="24"/>
              </w:rPr>
              <w:t>逻辑名称</w:t>
            </w:r>
          </w:p>
        </w:tc>
        <w:tc>
          <w:tcPr>
            <w:tcW w:w="1248"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列名</w:t>
            </w:r>
          </w:p>
        </w:tc>
        <w:tc>
          <w:tcPr>
            <w:tcW w:w="1438"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数据类型</w:t>
            </w:r>
          </w:p>
        </w:tc>
        <w:tc>
          <w:tcPr>
            <w:tcW w:w="1048"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长度</w:t>
            </w:r>
          </w:p>
        </w:tc>
        <w:tc>
          <w:tcPr>
            <w:tcW w:w="896"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主键</w:t>
            </w:r>
          </w:p>
        </w:tc>
        <w:tc>
          <w:tcPr>
            <w:tcW w:w="1413" w:type="dxa"/>
            <w:tcBorders>
              <w:top w:val="single" w:sz="12" w:space="0" w:color="auto"/>
              <w:left w:val="single" w:sz="6" w:space="0" w:color="auto"/>
              <w:bottom w:val="single" w:sz="6" w:space="0" w:color="auto"/>
              <w:right w:val="single" w:sz="6" w:space="0" w:color="auto"/>
            </w:tcBorders>
            <w:shd w:val="clear" w:color="auto" w:fill="95B3D7" w:themeFill="accent1" w:themeFillTint="99"/>
          </w:tcPr>
          <w:p w:rsidR="00230813" w:rsidRPr="002D2D94" w:rsidRDefault="00230813" w:rsidP="002D2D94">
            <w:pPr>
              <w:spacing w:line="360" w:lineRule="auto"/>
              <w:jc w:val="center"/>
              <w:rPr>
                <w:color w:val="000000"/>
                <w:sz w:val="24"/>
              </w:rPr>
            </w:pPr>
            <w:r w:rsidRPr="002D2D94">
              <w:rPr>
                <w:rFonts w:hint="eastAsia"/>
                <w:color w:val="000000"/>
                <w:sz w:val="24"/>
              </w:rPr>
              <w:t>是否允许为空</w:t>
            </w:r>
          </w:p>
        </w:tc>
        <w:tc>
          <w:tcPr>
            <w:tcW w:w="1570" w:type="dxa"/>
            <w:tcBorders>
              <w:top w:val="single" w:sz="12" w:space="0" w:color="auto"/>
              <w:left w:val="single" w:sz="6" w:space="0" w:color="auto"/>
              <w:bottom w:val="single" w:sz="6" w:space="0" w:color="auto"/>
              <w:right w:val="single" w:sz="6" w:space="0" w:color="auto"/>
            </w:tcBorders>
            <w:shd w:val="clear" w:color="auto" w:fill="95B3D7" w:themeFill="accent1" w:themeFillTint="99"/>
            <w:vAlign w:val="center"/>
          </w:tcPr>
          <w:p w:rsidR="00230813" w:rsidRPr="002D2D94" w:rsidRDefault="00230813" w:rsidP="002D2D94">
            <w:pPr>
              <w:spacing w:line="360" w:lineRule="auto"/>
              <w:rPr>
                <w:color w:val="000000"/>
                <w:sz w:val="24"/>
              </w:rPr>
            </w:pPr>
            <w:r w:rsidRPr="002D2D94">
              <w:rPr>
                <w:rFonts w:hint="eastAsia"/>
                <w:color w:val="000000"/>
                <w:sz w:val="24"/>
              </w:rPr>
              <w:t>说明</w:t>
            </w: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编号</w:t>
            </w:r>
          </w:p>
        </w:tc>
        <w:tc>
          <w:tcPr>
            <w:tcW w:w="124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ID</w:t>
            </w:r>
          </w:p>
        </w:tc>
        <w:tc>
          <w:tcPr>
            <w:tcW w:w="143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48"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 xml:space="preserve">　</w:t>
            </w:r>
          </w:p>
        </w:tc>
        <w:tc>
          <w:tcPr>
            <w:tcW w:w="89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413"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570"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教室号</w:t>
            </w:r>
          </w:p>
        </w:tc>
        <w:tc>
          <w:tcPr>
            <w:tcW w:w="124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RoomNo</w:t>
            </w:r>
          </w:p>
        </w:tc>
        <w:tc>
          <w:tcPr>
            <w:tcW w:w="143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48"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7</w:t>
            </w:r>
          </w:p>
        </w:tc>
        <w:tc>
          <w:tcPr>
            <w:tcW w:w="89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413"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570" w:type="dxa"/>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外键</w:t>
            </w:r>
            <w:r w:rsidRPr="002D2D94">
              <w:rPr>
                <w:rFonts w:ascii="宋体" w:hAnsi="宋体" w:cs="宋体"/>
                <w:color w:val="000000"/>
                <w:kern w:val="0"/>
                <w:sz w:val="24"/>
              </w:rPr>
              <w:t>Seat(RoomNo)</w:t>
            </w: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lastRenderedPageBreak/>
              <w:t>日期</w:t>
            </w:r>
          </w:p>
        </w:tc>
        <w:tc>
          <w:tcPr>
            <w:tcW w:w="124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43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048" w:type="dxa"/>
            <w:shd w:val="clear" w:color="auto" w:fill="auto"/>
            <w:noWrap/>
            <w:vAlign w:val="center"/>
            <w:hideMark/>
          </w:tcPr>
          <w:p w:rsidR="00230813" w:rsidRPr="00081119" w:rsidRDefault="00230813" w:rsidP="00E23C53">
            <w:pPr>
              <w:widowControl/>
              <w:jc w:val="center"/>
              <w:rPr>
                <w:rFonts w:ascii="宋体" w:hAnsi="宋体" w:cs="宋体"/>
                <w:color w:val="000000"/>
                <w:kern w:val="0"/>
                <w:sz w:val="20"/>
                <w:szCs w:val="20"/>
              </w:rPr>
            </w:pPr>
          </w:p>
        </w:tc>
        <w:tc>
          <w:tcPr>
            <w:tcW w:w="89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413"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570"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节次</w:t>
            </w:r>
          </w:p>
        </w:tc>
        <w:tc>
          <w:tcPr>
            <w:tcW w:w="124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Period</w:t>
            </w:r>
          </w:p>
        </w:tc>
        <w:tc>
          <w:tcPr>
            <w:tcW w:w="143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48"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w:t>
            </w:r>
          </w:p>
        </w:tc>
        <w:tc>
          <w:tcPr>
            <w:tcW w:w="89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413"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570"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图片</w:t>
            </w:r>
          </w:p>
        </w:tc>
        <w:tc>
          <w:tcPr>
            <w:tcW w:w="124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Picture</w:t>
            </w:r>
          </w:p>
        </w:tc>
        <w:tc>
          <w:tcPr>
            <w:tcW w:w="1438"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Blob</w:t>
            </w:r>
          </w:p>
        </w:tc>
        <w:tc>
          <w:tcPr>
            <w:tcW w:w="1048" w:type="dxa"/>
            <w:shd w:val="clear" w:color="auto" w:fill="auto"/>
            <w:noWrap/>
            <w:vAlign w:val="center"/>
            <w:hideMark/>
          </w:tcPr>
          <w:p w:rsidR="00230813" w:rsidRPr="00081119" w:rsidRDefault="00230813" w:rsidP="00E23C53">
            <w:pPr>
              <w:widowControl/>
              <w:jc w:val="center"/>
              <w:rPr>
                <w:rFonts w:ascii="宋体" w:hAnsi="宋体" w:cs="宋体"/>
                <w:color w:val="000000"/>
                <w:kern w:val="0"/>
                <w:sz w:val="20"/>
                <w:szCs w:val="20"/>
              </w:rPr>
            </w:pPr>
          </w:p>
        </w:tc>
        <w:tc>
          <w:tcPr>
            <w:tcW w:w="89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413"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570" w:type="dxa"/>
          </w:tcPr>
          <w:p w:rsidR="00230813" w:rsidRPr="00081119" w:rsidRDefault="00230813" w:rsidP="00E23C53">
            <w:pPr>
              <w:widowControl/>
              <w:jc w:val="center"/>
              <w:rPr>
                <w:rFonts w:ascii="宋体" w:hAnsi="宋体" w:cs="宋体"/>
                <w:color w:val="000000"/>
                <w:kern w:val="0"/>
                <w:sz w:val="20"/>
                <w:szCs w:val="20"/>
              </w:rPr>
            </w:pPr>
          </w:p>
        </w:tc>
      </w:tr>
    </w:tbl>
    <w:p w:rsidR="00230813" w:rsidRPr="002D2D94" w:rsidRDefault="00230813" w:rsidP="002D2D94">
      <w:pPr>
        <w:spacing w:line="360" w:lineRule="auto"/>
        <w:ind w:firstLineChars="200" w:firstLine="480"/>
        <w:rPr>
          <w:sz w:val="24"/>
        </w:rPr>
      </w:pPr>
      <w:bookmarkStart w:id="230" w:name="_Toc168417344"/>
      <w:bookmarkStart w:id="231" w:name="_Toc168417474"/>
      <w:bookmarkStart w:id="232" w:name="_Toc168417754"/>
      <w:bookmarkStart w:id="233" w:name="_Toc168464147"/>
      <w:bookmarkStart w:id="234" w:name="_Toc230629482"/>
      <w:bookmarkStart w:id="235" w:name="_Toc231549177"/>
      <w:bookmarkStart w:id="236" w:name="_Toc231553338"/>
    </w:p>
    <w:p w:rsidR="00230813" w:rsidRPr="002D2D94" w:rsidRDefault="00230813" w:rsidP="002D2D94">
      <w:pPr>
        <w:spacing w:line="360" w:lineRule="auto"/>
        <w:ind w:firstLineChars="200" w:firstLine="480"/>
        <w:rPr>
          <w:sz w:val="24"/>
        </w:rPr>
      </w:pPr>
      <w:r w:rsidRPr="002D2D94">
        <w:rPr>
          <w:sz w:val="24"/>
        </w:rPr>
        <w:t>如表</w:t>
      </w:r>
      <w:r w:rsidR="009E7DDA" w:rsidRPr="002D2D94">
        <w:rPr>
          <w:rFonts w:hint="eastAsia"/>
          <w:sz w:val="24"/>
        </w:rPr>
        <w:t>4</w:t>
      </w:r>
      <w:r w:rsidR="00CD20B1" w:rsidRPr="002D2D94">
        <w:rPr>
          <w:sz w:val="24"/>
        </w:rPr>
        <w:t>-</w:t>
      </w:r>
      <w:r w:rsidR="00CD20B1" w:rsidRPr="002D2D94">
        <w:rPr>
          <w:rFonts w:hint="eastAsia"/>
          <w:sz w:val="24"/>
        </w:rPr>
        <w:t>9</w:t>
      </w:r>
      <w:r w:rsidRPr="002D2D94">
        <w:rPr>
          <w:sz w:val="24"/>
        </w:rPr>
        <w:t>所示，该表为</w:t>
      </w:r>
      <w:r w:rsidRPr="002D2D94">
        <w:rPr>
          <w:rFonts w:hint="eastAsia"/>
          <w:sz w:val="24"/>
        </w:rPr>
        <w:t>COURSE</w:t>
      </w:r>
      <w:r w:rsidRPr="002D2D94">
        <w:rPr>
          <w:sz w:val="24"/>
        </w:rPr>
        <w:t>表结构，用于保存</w:t>
      </w:r>
      <w:r w:rsidRPr="002D2D94">
        <w:rPr>
          <w:rFonts w:hint="eastAsia"/>
          <w:sz w:val="24"/>
        </w:rPr>
        <w:t>学科的</w:t>
      </w:r>
      <w:r w:rsidRPr="002D2D94">
        <w:rPr>
          <w:sz w:val="24"/>
        </w:rPr>
        <w:t>信息。</w:t>
      </w:r>
    </w:p>
    <w:p w:rsidR="00230813" w:rsidRPr="002D2D94" w:rsidRDefault="00230813" w:rsidP="002D2D94">
      <w:pPr>
        <w:spacing w:line="360" w:lineRule="auto"/>
        <w:jc w:val="center"/>
        <w:rPr>
          <w:sz w:val="24"/>
        </w:rPr>
      </w:pPr>
      <w:r w:rsidRPr="002D2D94">
        <w:rPr>
          <w:sz w:val="24"/>
        </w:rPr>
        <w:t>表</w:t>
      </w:r>
      <w:r w:rsidR="009E7DDA" w:rsidRPr="002D2D94">
        <w:rPr>
          <w:rFonts w:hint="eastAsia"/>
          <w:sz w:val="24"/>
        </w:rPr>
        <w:t>4</w:t>
      </w:r>
      <w:r w:rsidR="00CD20B1" w:rsidRPr="002D2D94">
        <w:rPr>
          <w:sz w:val="24"/>
        </w:rPr>
        <w:t>-</w:t>
      </w:r>
      <w:r w:rsidR="00CD20B1" w:rsidRPr="002D2D94">
        <w:rPr>
          <w:rFonts w:hint="eastAsia"/>
          <w:sz w:val="24"/>
        </w:rPr>
        <w:t>9</w:t>
      </w:r>
      <w:r w:rsidRPr="002D2D94">
        <w:rPr>
          <w:sz w:val="24"/>
        </w:rPr>
        <w:t xml:space="preserve">  </w:t>
      </w:r>
      <w:r w:rsidRPr="002D2D94">
        <w:rPr>
          <w:rFonts w:hint="eastAsia"/>
          <w:sz w:val="24"/>
        </w:rPr>
        <w:t>COURSE</w:t>
      </w:r>
      <w:r w:rsidRPr="002D2D94">
        <w:rPr>
          <w:sz w:val="24"/>
        </w:rPr>
        <w:t>表</w:t>
      </w:r>
    </w:p>
    <w:tbl>
      <w:tblPr>
        <w:tblW w:w="9039" w:type="dxa"/>
        <w:tblLook w:val="04A0"/>
      </w:tblPr>
      <w:tblGrid>
        <w:gridCol w:w="1401"/>
        <w:gridCol w:w="1226"/>
        <w:gridCol w:w="1413"/>
        <w:gridCol w:w="1030"/>
        <w:gridCol w:w="992"/>
        <w:gridCol w:w="1276"/>
        <w:gridCol w:w="1701"/>
      </w:tblGrid>
      <w:tr w:rsidR="00230813" w:rsidRPr="008B20CA" w:rsidTr="00972B65">
        <w:trPr>
          <w:trHeight w:val="790"/>
        </w:trPr>
        <w:tc>
          <w:tcPr>
            <w:tcW w:w="1401" w:type="dxa"/>
            <w:tcBorders>
              <w:top w:val="single" w:sz="12" w:space="0" w:color="auto"/>
              <w:left w:val="single" w:sz="12"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rFonts w:hint="eastAsia"/>
                <w:color w:val="000000"/>
                <w:sz w:val="24"/>
              </w:rPr>
              <w:t>逻辑名称</w:t>
            </w:r>
          </w:p>
        </w:tc>
        <w:tc>
          <w:tcPr>
            <w:tcW w:w="1226"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列名</w:t>
            </w:r>
          </w:p>
        </w:tc>
        <w:tc>
          <w:tcPr>
            <w:tcW w:w="1413"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数据类型</w:t>
            </w:r>
          </w:p>
        </w:tc>
        <w:tc>
          <w:tcPr>
            <w:tcW w:w="1030"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长度</w:t>
            </w:r>
          </w:p>
        </w:tc>
        <w:tc>
          <w:tcPr>
            <w:tcW w:w="992"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主键</w:t>
            </w:r>
          </w:p>
        </w:tc>
        <w:tc>
          <w:tcPr>
            <w:tcW w:w="1276" w:type="dxa"/>
            <w:tcBorders>
              <w:top w:val="single" w:sz="12" w:space="0" w:color="auto"/>
              <w:left w:val="single" w:sz="6" w:space="0" w:color="auto"/>
              <w:bottom w:val="single" w:sz="6" w:space="0" w:color="auto"/>
              <w:right w:val="single" w:sz="6" w:space="0" w:color="auto"/>
            </w:tcBorders>
            <w:shd w:val="clear" w:color="auto" w:fill="95B3D7" w:themeFill="accent1" w:themeFillTint="99"/>
          </w:tcPr>
          <w:p w:rsidR="00230813" w:rsidRPr="002D2D94" w:rsidRDefault="00230813" w:rsidP="002D2D94">
            <w:pPr>
              <w:spacing w:line="360" w:lineRule="auto"/>
              <w:jc w:val="center"/>
              <w:rPr>
                <w:color w:val="000000"/>
                <w:sz w:val="24"/>
              </w:rPr>
            </w:pPr>
            <w:r w:rsidRPr="002D2D94">
              <w:rPr>
                <w:rFonts w:hint="eastAsia"/>
                <w:color w:val="000000"/>
                <w:sz w:val="24"/>
              </w:rPr>
              <w:t>是否允许为空</w:t>
            </w:r>
          </w:p>
        </w:tc>
        <w:tc>
          <w:tcPr>
            <w:tcW w:w="1701" w:type="dxa"/>
            <w:tcBorders>
              <w:top w:val="single" w:sz="12" w:space="0" w:color="auto"/>
              <w:left w:val="single" w:sz="6" w:space="0" w:color="auto"/>
              <w:bottom w:val="single" w:sz="6" w:space="0" w:color="auto"/>
              <w:right w:val="single" w:sz="6" w:space="0" w:color="auto"/>
            </w:tcBorders>
            <w:shd w:val="clear" w:color="auto" w:fill="95B3D7" w:themeFill="accent1" w:themeFillTint="99"/>
            <w:vAlign w:val="center"/>
          </w:tcPr>
          <w:p w:rsidR="00230813" w:rsidRPr="002D2D94" w:rsidRDefault="00230813" w:rsidP="002D2D94">
            <w:pPr>
              <w:spacing w:line="360" w:lineRule="auto"/>
              <w:rPr>
                <w:color w:val="000000"/>
                <w:sz w:val="24"/>
              </w:rPr>
            </w:pPr>
            <w:r w:rsidRPr="002D2D94">
              <w:rPr>
                <w:rFonts w:hint="eastAsia"/>
                <w:color w:val="000000"/>
                <w:sz w:val="24"/>
              </w:rPr>
              <w:t>说明</w:t>
            </w: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编号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ID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未定</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教室号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RoomNo</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7</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外键</w:t>
            </w:r>
            <w:r w:rsidRPr="002D2D94">
              <w:rPr>
                <w:rFonts w:ascii="宋体" w:hAnsi="宋体" w:cs="宋体"/>
                <w:color w:val="000000"/>
                <w:kern w:val="0"/>
                <w:sz w:val="24"/>
              </w:rPr>
              <w:t>Seat(RoomNo)</w:t>
            </w: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科目号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SubNo</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shd w:val="clear" w:color="auto" w:fill="auto"/>
            <w:noWrap/>
            <w:vAlign w:val="center"/>
            <w:hideMark/>
          </w:tcPr>
          <w:p w:rsidR="00230813" w:rsidRPr="00081119"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081119" w:rsidRDefault="00230813" w:rsidP="00E23C53">
            <w:pPr>
              <w:widowControl/>
              <w:jc w:val="center"/>
              <w:rPr>
                <w:rFonts w:ascii="宋体" w:hAnsi="宋体" w:cs="宋体"/>
                <w:color w:val="000000"/>
                <w:kern w:val="0"/>
                <w:sz w:val="20"/>
                <w:szCs w:val="20"/>
              </w:rPr>
            </w:pP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科目名</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Subject</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20</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学年</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Year</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4</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学期</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Session</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起始周</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StaWeek</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结束周</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EndWeek</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星期几</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Day</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起始时间段</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StaPer</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上课长度</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Length</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081119"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单双周</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boolean</w:t>
            </w:r>
          </w:p>
        </w:tc>
        <w:tc>
          <w:tcPr>
            <w:tcW w:w="1030" w:type="dxa"/>
            <w:shd w:val="clear" w:color="auto" w:fill="auto"/>
            <w:noWrap/>
            <w:vAlign w:val="center"/>
            <w:hideMark/>
          </w:tcPr>
          <w:p w:rsidR="00230813" w:rsidRPr="00081119"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bl>
    <w:p w:rsidR="00230813" w:rsidRPr="002D2D94" w:rsidRDefault="00230813" w:rsidP="002D2D94">
      <w:pPr>
        <w:spacing w:line="360" w:lineRule="auto"/>
        <w:rPr>
          <w:sz w:val="24"/>
        </w:rPr>
      </w:pPr>
    </w:p>
    <w:p w:rsidR="00230813" w:rsidRPr="002D2D94" w:rsidRDefault="00230813" w:rsidP="002D2D94">
      <w:pPr>
        <w:spacing w:line="360" w:lineRule="auto"/>
        <w:ind w:firstLineChars="200" w:firstLine="480"/>
        <w:rPr>
          <w:sz w:val="24"/>
        </w:rPr>
      </w:pPr>
      <w:r w:rsidRPr="002D2D94">
        <w:rPr>
          <w:sz w:val="24"/>
        </w:rPr>
        <w:t>如表</w:t>
      </w:r>
      <w:r w:rsidR="009E7DDA" w:rsidRPr="002D2D94">
        <w:rPr>
          <w:rFonts w:hint="eastAsia"/>
          <w:sz w:val="24"/>
        </w:rPr>
        <w:t>4</w:t>
      </w:r>
      <w:r w:rsidR="00CD20B1" w:rsidRPr="002D2D94">
        <w:rPr>
          <w:sz w:val="24"/>
        </w:rPr>
        <w:t>-</w:t>
      </w:r>
      <w:r w:rsidR="00CD20B1" w:rsidRPr="002D2D94">
        <w:rPr>
          <w:rFonts w:hint="eastAsia"/>
          <w:sz w:val="24"/>
        </w:rPr>
        <w:t>10</w:t>
      </w:r>
      <w:r w:rsidRPr="002D2D94">
        <w:rPr>
          <w:sz w:val="24"/>
        </w:rPr>
        <w:t>所示，该表为</w:t>
      </w:r>
      <w:r w:rsidRPr="002D2D94">
        <w:rPr>
          <w:rFonts w:hint="eastAsia"/>
          <w:sz w:val="24"/>
        </w:rPr>
        <w:t>ATTEND</w:t>
      </w:r>
      <w:r w:rsidRPr="002D2D94">
        <w:rPr>
          <w:sz w:val="24"/>
        </w:rPr>
        <w:t>表结构，用于保存</w:t>
      </w:r>
      <w:r w:rsidRPr="002D2D94">
        <w:rPr>
          <w:rFonts w:hint="eastAsia"/>
          <w:sz w:val="24"/>
        </w:rPr>
        <w:t>某学生的出勤</w:t>
      </w:r>
      <w:r w:rsidRPr="002D2D94">
        <w:rPr>
          <w:sz w:val="24"/>
        </w:rPr>
        <w:t>信息。</w:t>
      </w:r>
    </w:p>
    <w:bookmarkEnd w:id="230"/>
    <w:bookmarkEnd w:id="231"/>
    <w:bookmarkEnd w:id="232"/>
    <w:bookmarkEnd w:id="233"/>
    <w:bookmarkEnd w:id="234"/>
    <w:bookmarkEnd w:id="235"/>
    <w:bookmarkEnd w:id="236"/>
    <w:p w:rsidR="00230813" w:rsidRPr="002D2D94" w:rsidRDefault="00230813" w:rsidP="002D2D94">
      <w:pPr>
        <w:spacing w:line="360" w:lineRule="auto"/>
        <w:jc w:val="center"/>
        <w:rPr>
          <w:sz w:val="24"/>
        </w:rPr>
      </w:pPr>
      <w:r w:rsidRPr="002D2D94">
        <w:rPr>
          <w:sz w:val="24"/>
        </w:rPr>
        <w:t>表</w:t>
      </w:r>
      <w:r w:rsidR="009E7DDA" w:rsidRPr="002D2D94">
        <w:rPr>
          <w:rFonts w:hint="eastAsia"/>
          <w:sz w:val="24"/>
        </w:rPr>
        <w:t>4</w:t>
      </w:r>
      <w:r w:rsidR="00CD20B1" w:rsidRPr="002D2D94">
        <w:rPr>
          <w:sz w:val="24"/>
        </w:rPr>
        <w:t>-</w:t>
      </w:r>
      <w:r w:rsidR="00CD20B1" w:rsidRPr="002D2D94">
        <w:rPr>
          <w:rFonts w:hint="eastAsia"/>
          <w:sz w:val="24"/>
        </w:rPr>
        <w:t>10</w:t>
      </w:r>
      <w:r w:rsidRPr="002D2D94">
        <w:rPr>
          <w:sz w:val="24"/>
        </w:rPr>
        <w:t xml:space="preserve">  </w:t>
      </w:r>
      <w:r w:rsidRPr="002D2D94">
        <w:rPr>
          <w:rFonts w:hint="eastAsia"/>
          <w:sz w:val="24"/>
        </w:rPr>
        <w:t>ATTEND</w:t>
      </w:r>
      <w:r w:rsidRPr="002D2D94">
        <w:rPr>
          <w:rFonts w:hint="eastAsia"/>
          <w:sz w:val="24"/>
        </w:rPr>
        <w:t>表</w:t>
      </w:r>
    </w:p>
    <w:tbl>
      <w:tblPr>
        <w:tblW w:w="9039" w:type="dxa"/>
        <w:tblLook w:val="04A0"/>
      </w:tblPr>
      <w:tblGrid>
        <w:gridCol w:w="1401"/>
        <w:gridCol w:w="1226"/>
        <w:gridCol w:w="1413"/>
        <w:gridCol w:w="1030"/>
        <w:gridCol w:w="992"/>
        <w:gridCol w:w="1276"/>
        <w:gridCol w:w="1701"/>
      </w:tblGrid>
      <w:tr w:rsidR="00230813" w:rsidRPr="008B20CA" w:rsidTr="00972B65">
        <w:trPr>
          <w:trHeight w:val="790"/>
        </w:trPr>
        <w:tc>
          <w:tcPr>
            <w:tcW w:w="1401" w:type="dxa"/>
            <w:tcBorders>
              <w:top w:val="single" w:sz="12" w:space="0" w:color="auto"/>
              <w:left w:val="single" w:sz="12" w:space="0" w:color="auto"/>
              <w:bottom w:val="single" w:sz="6" w:space="0" w:color="auto"/>
              <w:right w:val="single" w:sz="6" w:space="0" w:color="auto"/>
            </w:tcBorders>
            <w:shd w:val="clear" w:color="auto" w:fill="95B3D7" w:themeFill="accent1" w:themeFillTint="99"/>
            <w:noWrap/>
            <w:vAlign w:val="center"/>
            <w:hideMark/>
          </w:tcPr>
          <w:p w:rsidR="00230813" w:rsidRPr="00972B65" w:rsidRDefault="00230813" w:rsidP="002D2D94">
            <w:pPr>
              <w:spacing w:line="360" w:lineRule="auto"/>
              <w:rPr>
                <w:color w:val="000000"/>
                <w:sz w:val="24"/>
              </w:rPr>
            </w:pPr>
            <w:r w:rsidRPr="00972B65">
              <w:rPr>
                <w:rFonts w:hint="eastAsia"/>
                <w:color w:val="000000"/>
                <w:sz w:val="24"/>
              </w:rPr>
              <w:t>逻辑名称</w:t>
            </w:r>
          </w:p>
        </w:tc>
        <w:tc>
          <w:tcPr>
            <w:tcW w:w="1226"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972B65" w:rsidRDefault="00230813" w:rsidP="002D2D94">
            <w:pPr>
              <w:spacing w:line="360" w:lineRule="auto"/>
              <w:rPr>
                <w:color w:val="000000"/>
                <w:sz w:val="24"/>
              </w:rPr>
            </w:pPr>
            <w:r w:rsidRPr="00972B65">
              <w:rPr>
                <w:color w:val="000000"/>
                <w:sz w:val="24"/>
              </w:rPr>
              <w:t>列名</w:t>
            </w:r>
          </w:p>
        </w:tc>
        <w:tc>
          <w:tcPr>
            <w:tcW w:w="1413"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972B65" w:rsidRDefault="00230813" w:rsidP="002D2D94">
            <w:pPr>
              <w:spacing w:line="360" w:lineRule="auto"/>
              <w:rPr>
                <w:color w:val="000000"/>
                <w:sz w:val="24"/>
              </w:rPr>
            </w:pPr>
            <w:r w:rsidRPr="00972B65">
              <w:rPr>
                <w:color w:val="000000"/>
                <w:sz w:val="24"/>
              </w:rPr>
              <w:t>数据类型</w:t>
            </w:r>
          </w:p>
        </w:tc>
        <w:tc>
          <w:tcPr>
            <w:tcW w:w="1030"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972B65" w:rsidRDefault="00230813" w:rsidP="002D2D94">
            <w:pPr>
              <w:spacing w:line="360" w:lineRule="auto"/>
              <w:jc w:val="center"/>
              <w:rPr>
                <w:color w:val="000000"/>
                <w:sz w:val="24"/>
              </w:rPr>
            </w:pPr>
            <w:r w:rsidRPr="00972B65">
              <w:rPr>
                <w:color w:val="000000"/>
                <w:sz w:val="24"/>
              </w:rPr>
              <w:t>长度</w:t>
            </w:r>
          </w:p>
        </w:tc>
        <w:tc>
          <w:tcPr>
            <w:tcW w:w="992"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972B65" w:rsidRDefault="00230813" w:rsidP="002D2D94">
            <w:pPr>
              <w:spacing w:line="360" w:lineRule="auto"/>
              <w:jc w:val="center"/>
              <w:rPr>
                <w:color w:val="000000"/>
                <w:sz w:val="24"/>
              </w:rPr>
            </w:pPr>
            <w:r w:rsidRPr="00972B65">
              <w:rPr>
                <w:color w:val="000000"/>
                <w:sz w:val="24"/>
              </w:rPr>
              <w:t>主键</w:t>
            </w:r>
          </w:p>
        </w:tc>
        <w:tc>
          <w:tcPr>
            <w:tcW w:w="1276" w:type="dxa"/>
            <w:tcBorders>
              <w:top w:val="single" w:sz="12" w:space="0" w:color="auto"/>
              <w:left w:val="single" w:sz="6" w:space="0" w:color="auto"/>
              <w:bottom w:val="single" w:sz="6" w:space="0" w:color="auto"/>
              <w:right w:val="single" w:sz="6" w:space="0" w:color="auto"/>
            </w:tcBorders>
            <w:shd w:val="clear" w:color="auto" w:fill="95B3D7" w:themeFill="accent1" w:themeFillTint="99"/>
          </w:tcPr>
          <w:p w:rsidR="00230813" w:rsidRPr="00972B65" w:rsidRDefault="00230813" w:rsidP="002D2D94">
            <w:pPr>
              <w:spacing w:line="360" w:lineRule="auto"/>
              <w:jc w:val="center"/>
              <w:rPr>
                <w:color w:val="000000"/>
                <w:sz w:val="24"/>
              </w:rPr>
            </w:pPr>
            <w:r w:rsidRPr="00972B65">
              <w:rPr>
                <w:rFonts w:hint="eastAsia"/>
                <w:color w:val="000000"/>
                <w:sz w:val="24"/>
              </w:rPr>
              <w:t>是否允许为空</w:t>
            </w:r>
          </w:p>
        </w:tc>
        <w:tc>
          <w:tcPr>
            <w:tcW w:w="1701" w:type="dxa"/>
            <w:tcBorders>
              <w:top w:val="single" w:sz="12" w:space="0" w:color="auto"/>
              <w:left w:val="single" w:sz="6" w:space="0" w:color="auto"/>
              <w:bottom w:val="single" w:sz="6" w:space="0" w:color="auto"/>
              <w:right w:val="single" w:sz="6" w:space="0" w:color="auto"/>
            </w:tcBorders>
            <w:shd w:val="clear" w:color="auto" w:fill="95B3D7" w:themeFill="accent1" w:themeFillTint="99"/>
            <w:vAlign w:val="center"/>
          </w:tcPr>
          <w:p w:rsidR="00230813" w:rsidRPr="00972B65" w:rsidRDefault="00230813" w:rsidP="002D2D94">
            <w:pPr>
              <w:spacing w:line="360" w:lineRule="auto"/>
              <w:rPr>
                <w:color w:val="000000"/>
                <w:sz w:val="24"/>
              </w:rPr>
            </w:pPr>
            <w:r w:rsidRPr="00972B65">
              <w:rPr>
                <w:rFonts w:hint="eastAsia"/>
                <w:color w:val="000000"/>
                <w:sz w:val="24"/>
              </w:rPr>
              <w:t>说明</w:t>
            </w: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5"/>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编号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ID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 xml:space="preserve">　</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 xml:space="preserve">　</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 xml:space="preserve">　</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 xml:space="preserve">　</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5"/>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学生编号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StuID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10</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外键</w:t>
            </w:r>
            <w:r w:rsidRPr="002D2D94">
              <w:rPr>
                <w:rFonts w:ascii="宋体" w:hAnsi="宋体" w:cs="宋体"/>
                <w:color w:val="000000"/>
                <w:kern w:val="0"/>
                <w:sz w:val="24"/>
              </w:rPr>
              <w:lastRenderedPageBreak/>
              <w:t>Student(ID)</w:t>
            </w: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lastRenderedPageBreak/>
              <w:t>日期</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030" w:type="dxa"/>
            <w:shd w:val="clear" w:color="auto" w:fill="auto"/>
            <w:noWrap/>
            <w:vAlign w:val="center"/>
            <w:hideMark/>
          </w:tcPr>
          <w:p w:rsidR="00230813" w:rsidRPr="004478F5"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节次</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Period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课号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CourseNo</w:t>
            </w:r>
          </w:p>
        </w:tc>
        <w:tc>
          <w:tcPr>
            <w:tcW w:w="1413" w:type="dxa"/>
            <w:shd w:val="clear" w:color="auto" w:fill="auto"/>
            <w:noWrap/>
            <w:vAlign w:val="center"/>
            <w:hideMark/>
          </w:tcPr>
          <w:p w:rsidR="00230813" w:rsidRPr="004478F5" w:rsidRDefault="00230813" w:rsidP="00E23C53">
            <w:pPr>
              <w:widowControl/>
              <w:jc w:val="left"/>
              <w:rPr>
                <w:rFonts w:ascii="宋体" w:hAnsi="宋体" w:cs="宋体"/>
                <w:color w:val="000000"/>
                <w:kern w:val="0"/>
                <w:sz w:val="20"/>
                <w:szCs w:val="20"/>
              </w:rPr>
            </w:pPr>
          </w:p>
        </w:tc>
        <w:tc>
          <w:tcPr>
            <w:tcW w:w="1030" w:type="dxa"/>
            <w:shd w:val="clear" w:color="auto" w:fill="auto"/>
            <w:noWrap/>
            <w:vAlign w:val="center"/>
            <w:hideMark/>
          </w:tcPr>
          <w:p w:rsidR="00230813" w:rsidRPr="004478F5"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外键</w:t>
            </w:r>
            <w:r w:rsidRPr="002D2D94">
              <w:rPr>
                <w:rFonts w:ascii="宋体" w:hAnsi="宋体" w:cs="宋体"/>
                <w:color w:val="000000"/>
                <w:kern w:val="0"/>
                <w:sz w:val="24"/>
              </w:rPr>
              <w:t>Course(ID)</w:t>
            </w: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班级</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Class</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NVARCHAR2</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10</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外键</w:t>
            </w:r>
            <w:r w:rsidRPr="002D2D94">
              <w:rPr>
                <w:rFonts w:ascii="宋体" w:hAnsi="宋体" w:cs="宋体"/>
                <w:color w:val="000000"/>
                <w:kern w:val="0"/>
                <w:sz w:val="24"/>
              </w:rPr>
              <w:t>Class(ID)</w:t>
            </w:r>
          </w:p>
        </w:tc>
      </w:tr>
      <w:tr w:rsidR="00230813" w:rsidRPr="004478F5" w:rsidTr="00E23C53">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备注</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Remark</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F79646"/>
                <w:kern w:val="0"/>
                <w:sz w:val="24"/>
              </w:rPr>
            </w:pPr>
            <w:r w:rsidRPr="002D2D94">
              <w:rPr>
                <w:rFonts w:ascii="宋体" w:hAnsi="宋体" w:cs="宋体" w:hint="eastAsia"/>
                <w:color w:val="F79646"/>
                <w:kern w:val="0"/>
                <w:sz w:val="24"/>
              </w:rPr>
              <w:t>1</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kern w:val="0"/>
                <w:sz w:val="24"/>
              </w:rPr>
            </w:pPr>
            <w:r w:rsidRPr="002D2D94">
              <w:rPr>
                <w:rFonts w:ascii="宋体" w:hAnsi="宋体" w:cs="宋体" w:hint="eastAsia"/>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kern w:val="0"/>
                <w:sz w:val="24"/>
              </w:rPr>
            </w:pPr>
            <w:r w:rsidRPr="002D2D94">
              <w:rPr>
                <w:rFonts w:ascii="宋体" w:hAnsi="宋体" w:cs="宋体" w:hint="eastAsia"/>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bl>
    <w:p w:rsidR="00230813" w:rsidRPr="002D2D94" w:rsidRDefault="00230813" w:rsidP="002D2D94">
      <w:pPr>
        <w:spacing w:line="360" w:lineRule="auto"/>
        <w:rPr>
          <w:sz w:val="24"/>
        </w:rPr>
      </w:pPr>
    </w:p>
    <w:p w:rsidR="00230813" w:rsidRPr="002D2D94" w:rsidRDefault="00230813" w:rsidP="002D2D94">
      <w:pPr>
        <w:spacing w:line="360" w:lineRule="auto"/>
        <w:ind w:firstLineChars="200" w:firstLine="480"/>
        <w:rPr>
          <w:sz w:val="24"/>
        </w:rPr>
      </w:pPr>
      <w:r w:rsidRPr="002D2D94">
        <w:rPr>
          <w:sz w:val="24"/>
        </w:rPr>
        <w:t>如表</w:t>
      </w:r>
      <w:r w:rsidR="009E7DDA" w:rsidRPr="002D2D94">
        <w:rPr>
          <w:rFonts w:hint="eastAsia"/>
          <w:sz w:val="24"/>
        </w:rPr>
        <w:t>4</w:t>
      </w:r>
      <w:r w:rsidRPr="002D2D94">
        <w:rPr>
          <w:sz w:val="24"/>
        </w:rPr>
        <w:t>-</w:t>
      </w:r>
      <w:r w:rsidR="00CD20B1" w:rsidRPr="002D2D94">
        <w:rPr>
          <w:rFonts w:hint="eastAsia"/>
          <w:sz w:val="24"/>
        </w:rPr>
        <w:t>11</w:t>
      </w:r>
      <w:r w:rsidRPr="002D2D94">
        <w:rPr>
          <w:sz w:val="24"/>
        </w:rPr>
        <w:t>所示，该表为</w:t>
      </w:r>
      <w:r w:rsidRPr="002D2D94">
        <w:rPr>
          <w:rFonts w:hint="eastAsia"/>
          <w:sz w:val="24"/>
        </w:rPr>
        <w:t>STU_COUNT</w:t>
      </w:r>
      <w:r w:rsidRPr="002D2D94">
        <w:rPr>
          <w:sz w:val="24"/>
        </w:rPr>
        <w:t>表结构，用于保存</w:t>
      </w:r>
      <w:r w:rsidRPr="002D2D94">
        <w:rPr>
          <w:rFonts w:hint="eastAsia"/>
          <w:sz w:val="24"/>
        </w:rPr>
        <w:t>某学生的出勤</w:t>
      </w:r>
      <w:r w:rsidRPr="002D2D94">
        <w:rPr>
          <w:sz w:val="24"/>
        </w:rPr>
        <w:t>信息。</w:t>
      </w:r>
    </w:p>
    <w:p w:rsidR="00230813" w:rsidRPr="002D2D94" w:rsidRDefault="00230813" w:rsidP="002D2D94">
      <w:pPr>
        <w:spacing w:line="360" w:lineRule="auto"/>
        <w:jc w:val="center"/>
        <w:rPr>
          <w:sz w:val="24"/>
        </w:rPr>
      </w:pPr>
      <w:r w:rsidRPr="002D2D94">
        <w:rPr>
          <w:sz w:val="24"/>
        </w:rPr>
        <w:t>表</w:t>
      </w:r>
      <w:r w:rsidR="009E7DDA" w:rsidRPr="002D2D94">
        <w:rPr>
          <w:rFonts w:hint="eastAsia"/>
          <w:sz w:val="24"/>
        </w:rPr>
        <w:t>4</w:t>
      </w:r>
      <w:r w:rsidRPr="002D2D94">
        <w:rPr>
          <w:sz w:val="24"/>
        </w:rPr>
        <w:t>-</w:t>
      </w:r>
      <w:r w:rsidR="00CD20B1" w:rsidRPr="002D2D94">
        <w:rPr>
          <w:rFonts w:hint="eastAsia"/>
          <w:sz w:val="24"/>
        </w:rPr>
        <w:t>11</w:t>
      </w:r>
      <w:r w:rsidRPr="002D2D94">
        <w:rPr>
          <w:sz w:val="24"/>
        </w:rPr>
        <w:t xml:space="preserve">  </w:t>
      </w:r>
      <w:r w:rsidRPr="002D2D94">
        <w:rPr>
          <w:rFonts w:hint="eastAsia"/>
          <w:sz w:val="24"/>
        </w:rPr>
        <w:t>STU_COUNT</w:t>
      </w:r>
      <w:r w:rsidRPr="002D2D94">
        <w:rPr>
          <w:rFonts w:hint="eastAsia"/>
          <w:sz w:val="24"/>
        </w:rPr>
        <w:t>表</w:t>
      </w:r>
    </w:p>
    <w:tbl>
      <w:tblPr>
        <w:tblW w:w="9039" w:type="dxa"/>
        <w:tblLook w:val="04A0"/>
      </w:tblPr>
      <w:tblGrid>
        <w:gridCol w:w="1401"/>
        <w:gridCol w:w="1226"/>
        <w:gridCol w:w="1413"/>
        <w:gridCol w:w="1030"/>
        <w:gridCol w:w="992"/>
        <w:gridCol w:w="1276"/>
        <w:gridCol w:w="1701"/>
      </w:tblGrid>
      <w:tr w:rsidR="00230813" w:rsidRPr="008B20CA" w:rsidTr="00972B65">
        <w:trPr>
          <w:trHeight w:val="790"/>
        </w:trPr>
        <w:tc>
          <w:tcPr>
            <w:tcW w:w="1401" w:type="dxa"/>
            <w:tcBorders>
              <w:top w:val="single" w:sz="12" w:space="0" w:color="auto"/>
              <w:left w:val="single" w:sz="12"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rFonts w:hint="eastAsia"/>
                <w:color w:val="000000"/>
                <w:sz w:val="24"/>
              </w:rPr>
              <w:t>逻辑名称</w:t>
            </w:r>
          </w:p>
        </w:tc>
        <w:tc>
          <w:tcPr>
            <w:tcW w:w="1226"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列名</w:t>
            </w:r>
          </w:p>
        </w:tc>
        <w:tc>
          <w:tcPr>
            <w:tcW w:w="1413"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rPr>
                <w:color w:val="000000"/>
                <w:sz w:val="24"/>
              </w:rPr>
            </w:pPr>
            <w:r w:rsidRPr="002D2D94">
              <w:rPr>
                <w:color w:val="000000"/>
                <w:sz w:val="24"/>
              </w:rPr>
              <w:t>数据类型</w:t>
            </w:r>
          </w:p>
        </w:tc>
        <w:tc>
          <w:tcPr>
            <w:tcW w:w="1030"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长度</w:t>
            </w:r>
          </w:p>
        </w:tc>
        <w:tc>
          <w:tcPr>
            <w:tcW w:w="992"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230813" w:rsidRPr="002D2D94" w:rsidRDefault="00230813" w:rsidP="002D2D94">
            <w:pPr>
              <w:spacing w:line="360" w:lineRule="auto"/>
              <w:jc w:val="center"/>
              <w:rPr>
                <w:color w:val="000000"/>
                <w:sz w:val="24"/>
              </w:rPr>
            </w:pPr>
            <w:r w:rsidRPr="002D2D94">
              <w:rPr>
                <w:color w:val="000000"/>
                <w:sz w:val="24"/>
              </w:rPr>
              <w:t>主键</w:t>
            </w:r>
          </w:p>
        </w:tc>
        <w:tc>
          <w:tcPr>
            <w:tcW w:w="1276" w:type="dxa"/>
            <w:tcBorders>
              <w:top w:val="single" w:sz="12" w:space="0" w:color="auto"/>
              <w:left w:val="single" w:sz="6" w:space="0" w:color="auto"/>
              <w:bottom w:val="single" w:sz="6" w:space="0" w:color="auto"/>
              <w:right w:val="single" w:sz="6" w:space="0" w:color="auto"/>
            </w:tcBorders>
            <w:shd w:val="clear" w:color="auto" w:fill="95B3D7" w:themeFill="accent1" w:themeFillTint="99"/>
          </w:tcPr>
          <w:p w:rsidR="00230813" w:rsidRPr="002D2D94" w:rsidRDefault="00230813" w:rsidP="002D2D94">
            <w:pPr>
              <w:spacing w:line="360" w:lineRule="auto"/>
              <w:jc w:val="center"/>
              <w:rPr>
                <w:color w:val="000000"/>
                <w:sz w:val="24"/>
              </w:rPr>
            </w:pPr>
            <w:r w:rsidRPr="002D2D94">
              <w:rPr>
                <w:rFonts w:hint="eastAsia"/>
                <w:color w:val="000000"/>
                <w:sz w:val="24"/>
              </w:rPr>
              <w:t>是否允许为空</w:t>
            </w:r>
          </w:p>
        </w:tc>
        <w:tc>
          <w:tcPr>
            <w:tcW w:w="1701" w:type="dxa"/>
            <w:tcBorders>
              <w:top w:val="single" w:sz="12" w:space="0" w:color="auto"/>
              <w:left w:val="single" w:sz="6" w:space="0" w:color="auto"/>
              <w:bottom w:val="single" w:sz="6" w:space="0" w:color="auto"/>
              <w:right w:val="single" w:sz="6" w:space="0" w:color="auto"/>
            </w:tcBorders>
            <w:shd w:val="clear" w:color="auto" w:fill="95B3D7" w:themeFill="accent1" w:themeFillTint="99"/>
            <w:vAlign w:val="center"/>
          </w:tcPr>
          <w:p w:rsidR="00230813" w:rsidRPr="002D2D94" w:rsidRDefault="00230813" w:rsidP="002D2D94">
            <w:pPr>
              <w:spacing w:line="360" w:lineRule="auto"/>
              <w:rPr>
                <w:color w:val="000000"/>
                <w:sz w:val="24"/>
              </w:rPr>
            </w:pPr>
            <w:r w:rsidRPr="002D2D94">
              <w:rPr>
                <w:rFonts w:hint="eastAsia"/>
                <w:color w:val="000000"/>
                <w:sz w:val="24"/>
              </w:rPr>
              <w:t>说明</w:t>
            </w: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学生编号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StuID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10</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kern w:val="0"/>
                <w:sz w:val="24"/>
              </w:rPr>
            </w:pPr>
            <w:r w:rsidRPr="002D2D94">
              <w:rPr>
                <w:rFonts w:ascii="宋体" w:hAnsi="宋体" w:cs="宋体" w:hint="eastAsia"/>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缺勤号</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AttdID</w:t>
            </w:r>
          </w:p>
        </w:tc>
        <w:tc>
          <w:tcPr>
            <w:tcW w:w="1413" w:type="dxa"/>
            <w:shd w:val="clear" w:color="auto" w:fill="auto"/>
            <w:noWrap/>
            <w:vAlign w:val="center"/>
            <w:hideMark/>
          </w:tcPr>
          <w:p w:rsidR="00230813" w:rsidRPr="00F87397" w:rsidRDefault="00230813" w:rsidP="00E23C53">
            <w:pPr>
              <w:widowControl/>
              <w:jc w:val="left"/>
              <w:rPr>
                <w:rFonts w:ascii="宋体" w:hAnsi="宋体" w:cs="宋体"/>
                <w:color w:val="000000"/>
                <w:kern w:val="0"/>
                <w:sz w:val="20"/>
                <w:szCs w:val="20"/>
              </w:rPr>
            </w:pPr>
          </w:p>
        </w:tc>
        <w:tc>
          <w:tcPr>
            <w:tcW w:w="1030" w:type="dxa"/>
            <w:shd w:val="clear" w:color="auto" w:fill="auto"/>
            <w:noWrap/>
            <w:vAlign w:val="center"/>
            <w:hideMark/>
          </w:tcPr>
          <w:p w:rsidR="00230813" w:rsidRPr="00F87397"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kern w:val="0"/>
                <w:sz w:val="24"/>
              </w:rPr>
            </w:pPr>
            <w:r w:rsidRPr="002D2D94">
              <w:rPr>
                <w:rFonts w:ascii="宋体" w:hAnsi="宋体" w:cs="宋体" w:hint="eastAsia"/>
                <w:kern w:val="0"/>
                <w:sz w:val="24"/>
              </w:rPr>
              <w:t>Y</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个人缺勤次数</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Count</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3</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缺勤科目</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SubID</w:t>
            </w:r>
          </w:p>
        </w:tc>
        <w:tc>
          <w:tcPr>
            <w:tcW w:w="1413" w:type="dxa"/>
            <w:shd w:val="clear" w:color="auto" w:fill="auto"/>
            <w:noWrap/>
            <w:vAlign w:val="center"/>
            <w:hideMark/>
          </w:tcPr>
          <w:p w:rsidR="00230813" w:rsidRPr="00F87397" w:rsidRDefault="00230813" w:rsidP="00E23C53">
            <w:pPr>
              <w:widowControl/>
              <w:jc w:val="left"/>
              <w:rPr>
                <w:rFonts w:ascii="宋体" w:hAnsi="宋体" w:cs="宋体"/>
                <w:color w:val="000000"/>
                <w:kern w:val="0"/>
                <w:sz w:val="20"/>
                <w:szCs w:val="20"/>
              </w:rPr>
            </w:pPr>
          </w:p>
        </w:tc>
        <w:tc>
          <w:tcPr>
            <w:tcW w:w="1030" w:type="dxa"/>
            <w:shd w:val="clear" w:color="auto" w:fill="auto"/>
            <w:noWrap/>
            <w:vAlign w:val="center"/>
            <w:hideMark/>
          </w:tcPr>
          <w:p w:rsidR="00230813" w:rsidRPr="00F87397"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缺勤时间</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Period</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统计周</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Week</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r w:rsidR="00230813" w:rsidRPr="00F87397" w:rsidTr="00E23C5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401" w:type="dxa"/>
            <w:shd w:val="clear" w:color="auto" w:fill="auto"/>
            <w:noWrap/>
            <w:vAlign w:val="center"/>
            <w:hideMark/>
          </w:tcPr>
          <w:p w:rsidR="00230813" w:rsidRPr="002D2D94" w:rsidRDefault="00230813" w:rsidP="002D2D94">
            <w:pPr>
              <w:widowControl/>
              <w:spacing w:line="360" w:lineRule="auto"/>
              <w:jc w:val="left"/>
              <w:rPr>
                <w:rFonts w:ascii="宋体" w:hAnsi="宋体" w:cs="宋体"/>
                <w:kern w:val="0"/>
                <w:sz w:val="24"/>
              </w:rPr>
            </w:pPr>
            <w:r w:rsidRPr="002D2D94">
              <w:rPr>
                <w:rFonts w:ascii="宋体" w:hAnsi="宋体" w:cs="宋体" w:hint="eastAsia"/>
                <w:kern w:val="0"/>
                <w:sz w:val="24"/>
              </w:rPr>
              <w:t>日期</w:t>
            </w:r>
          </w:p>
        </w:tc>
        <w:tc>
          <w:tcPr>
            <w:tcW w:w="1226"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413" w:type="dxa"/>
            <w:shd w:val="clear" w:color="auto" w:fill="auto"/>
            <w:noWrap/>
            <w:vAlign w:val="center"/>
            <w:hideMark/>
          </w:tcPr>
          <w:p w:rsidR="00230813" w:rsidRPr="002D2D94" w:rsidRDefault="00230813" w:rsidP="002D2D94">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Date</w:t>
            </w:r>
          </w:p>
        </w:tc>
        <w:tc>
          <w:tcPr>
            <w:tcW w:w="1030" w:type="dxa"/>
            <w:shd w:val="clear" w:color="auto" w:fill="auto"/>
            <w:noWrap/>
            <w:vAlign w:val="center"/>
            <w:hideMark/>
          </w:tcPr>
          <w:p w:rsidR="00230813" w:rsidRPr="00F87397" w:rsidRDefault="00230813" w:rsidP="00E23C53">
            <w:pPr>
              <w:widowControl/>
              <w:jc w:val="center"/>
              <w:rPr>
                <w:rFonts w:ascii="宋体" w:hAnsi="宋体" w:cs="宋体"/>
                <w:color w:val="000000"/>
                <w:kern w:val="0"/>
                <w:sz w:val="20"/>
                <w:szCs w:val="20"/>
              </w:rPr>
            </w:pPr>
          </w:p>
        </w:tc>
        <w:tc>
          <w:tcPr>
            <w:tcW w:w="992"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230813" w:rsidRPr="002D2D94" w:rsidRDefault="00230813" w:rsidP="002D2D94">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230813" w:rsidRPr="00081119" w:rsidRDefault="00230813" w:rsidP="00E23C53">
            <w:pPr>
              <w:widowControl/>
              <w:jc w:val="center"/>
              <w:rPr>
                <w:rFonts w:ascii="宋体" w:hAnsi="宋体" w:cs="宋体"/>
                <w:color w:val="000000"/>
                <w:kern w:val="0"/>
                <w:sz w:val="20"/>
                <w:szCs w:val="20"/>
              </w:rPr>
            </w:pPr>
          </w:p>
        </w:tc>
      </w:tr>
    </w:tbl>
    <w:p w:rsidR="00C87A2A" w:rsidRPr="002D2D94" w:rsidRDefault="00C87A2A" w:rsidP="00C87A2A">
      <w:pPr>
        <w:spacing w:line="360" w:lineRule="auto"/>
        <w:ind w:firstLineChars="200" w:firstLine="480"/>
        <w:rPr>
          <w:sz w:val="24"/>
        </w:rPr>
      </w:pPr>
      <w:r w:rsidRPr="002D2D94">
        <w:rPr>
          <w:sz w:val="24"/>
        </w:rPr>
        <w:t>如表</w:t>
      </w:r>
      <w:r w:rsidRPr="002D2D94">
        <w:rPr>
          <w:rFonts w:hint="eastAsia"/>
          <w:sz w:val="24"/>
        </w:rPr>
        <w:t>4</w:t>
      </w:r>
      <w:r w:rsidRPr="002D2D94">
        <w:rPr>
          <w:sz w:val="24"/>
        </w:rPr>
        <w:t>-</w:t>
      </w:r>
      <w:r>
        <w:rPr>
          <w:rFonts w:hint="eastAsia"/>
          <w:sz w:val="24"/>
        </w:rPr>
        <w:t>12</w:t>
      </w:r>
      <w:r w:rsidRPr="002D2D94">
        <w:rPr>
          <w:sz w:val="24"/>
        </w:rPr>
        <w:t>所示，该表为</w:t>
      </w:r>
      <w:r w:rsidRPr="00C87A2A">
        <w:rPr>
          <w:sz w:val="24"/>
        </w:rPr>
        <w:t>TAB_OPERATE</w:t>
      </w:r>
      <w:r w:rsidRPr="002D2D94">
        <w:rPr>
          <w:sz w:val="24"/>
        </w:rPr>
        <w:t>表结构，用于保存</w:t>
      </w:r>
      <w:r w:rsidRPr="002D2D94">
        <w:rPr>
          <w:rFonts w:hint="eastAsia"/>
          <w:sz w:val="24"/>
        </w:rPr>
        <w:t>某学生的出勤</w:t>
      </w:r>
      <w:r w:rsidRPr="002D2D94">
        <w:rPr>
          <w:sz w:val="24"/>
        </w:rPr>
        <w:t>信息。</w:t>
      </w:r>
    </w:p>
    <w:p w:rsidR="00C87A2A" w:rsidRDefault="00C87A2A" w:rsidP="00C87A2A">
      <w:pPr>
        <w:spacing w:line="360" w:lineRule="auto"/>
        <w:jc w:val="center"/>
        <w:rPr>
          <w:sz w:val="24"/>
        </w:rPr>
      </w:pPr>
      <w:r w:rsidRPr="002D2D94">
        <w:rPr>
          <w:sz w:val="24"/>
        </w:rPr>
        <w:t>表</w:t>
      </w:r>
      <w:r w:rsidRPr="002D2D94">
        <w:rPr>
          <w:rFonts w:hint="eastAsia"/>
          <w:sz w:val="24"/>
        </w:rPr>
        <w:t>4</w:t>
      </w:r>
      <w:r w:rsidRPr="002D2D94">
        <w:rPr>
          <w:sz w:val="24"/>
        </w:rPr>
        <w:t>-</w:t>
      </w:r>
      <w:r>
        <w:rPr>
          <w:rFonts w:hint="eastAsia"/>
          <w:sz w:val="24"/>
        </w:rPr>
        <w:t>12</w:t>
      </w:r>
      <w:r w:rsidRPr="002D2D94">
        <w:rPr>
          <w:sz w:val="24"/>
        </w:rPr>
        <w:t xml:space="preserve">  </w:t>
      </w:r>
      <w:r w:rsidRPr="00C87A2A">
        <w:rPr>
          <w:sz w:val="24"/>
        </w:rPr>
        <w:t>TAB_OPERATE</w:t>
      </w:r>
      <w:r w:rsidRPr="002D2D94">
        <w:rPr>
          <w:rFonts w:hint="eastAsia"/>
          <w:sz w:val="24"/>
        </w:rPr>
        <w:t>表</w:t>
      </w:r>
    </w:p>
    <w:tbl>
      <w:tblPr>
        <w:tblW w:w="9039" w:type="dxa"/>
        <w:tblLook w:val="04A0"/>
      </w:tblPr>
      <w:tblGrid>
        <w:gridCol w:w="1668"/>
        <w:gridCol w:w="1776"/>
        <w:gridCol w:w="1413"/>
        <w:gridCol w:w="1030"/>
        <w:gridCol w:w="992"/>
        <w:gridCol w:w="1276"/>
        <w:gridCol w:w="884"/>
      </w:tblGrid>
      <w:tr w:rsidR="00C87A2A" w:rsidRPr="008B20CA" w:rsidTr="00C87A2A">
        <w:trPr>
          <w:trHeight w:val="790"/>
        </w:trPr>
        <w:tc>
          <w:tcPr>
            <w:tcW w:w="1668" w:type="dxa"/>
            <w:tcBorders>
              <w:top w:val="single" w:sz="12" w:space="0" w:color="auto"/>
              <w:left w:val="single" w:sz="12" w:space="0" w:color="auto"/>
              <w:bottom w:val="single" w:sz="6" w:space="0" w:color="auto"/>
              <w:right w:val="single" w:sz="6" w:space="0" w:color="auto"/>
            </w:tcBorders>
            <w:shd w:val="clear" w:color="auto" w:fill="95B3D7" w:themeFill="accent1" w:themeFillTint="99"/>
            <w:noWrap/>
            <w:vAlign w:val="center"/>
            <w:hideMark/>
          </w:tcPr>
          <w:p w:rsidR="00C87A2A" w:rsidRPr="002D2D94" w:rsidRDefault="00C87A2A" w:rsidP="00BA0588">
            <w:pPr>
              <w:spacing w:line="360" w:lineRule="auto"/>
              <w:rPr>
                <w:color w:val="000000"/>
                <w:sz w:val="24"/>
              </w:rPr>
            </w:pPr>
            <w:r w:rsidRPr="002D2D94">
              <w:rPr>
                <w:rFonts w:hint="eastAsia"/>
                <w:color w:val="000000"/>
                <w:sz w:val="24"/>
              </w:rPr>
              <w:t>逻辑名称</w:t>
            </w:r>
          </w:p>
        </w:tc>
        <w:tc>
          <w:tcPr>
            <w:tcW w:w="959"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C87A2A" w:rsidRPr="002D2D94" w:rsidRDefault="00C87A2A" w:rsidP="00BA0588">
            <w:pPr>
              <w:spacing w:line="360" w:lineRule="auto"/>
              <w:rPr>
                <w:color w:val="000000"/>
                <w:sz w:val="24"/>
              </w:rPr>
            </w:pPr>
            <w:r w:rsidRPr="002D2D94">
              <w:rPr>
                <w:color w:val="000000"/>
                <w:sz w:val="24"/>
              </w:rPr>
              <w:t>列名</w:t>
            </w:r>
          </w:p>
        </w:tc>
        <w:tc>
          <w:tcPr>
            <w:tcW w:w="1413"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C87A2A" w:rsidRPr="002D2D94" w:rsidRDefault="00C87A2A" w:rsidP="00BA0588">
            <w:pPr>
              <w:spacing w:line="360" w:lineRule="auto"/>
              <w:rPr>
                <w:color w:val="000000"/>
                <w:sz w:val="24"/>
              </w:rPr>
            </w:pPr>
            <w:r w:rsidRPr="002D2D94">
              <w:rPr>
                <w:color w:val="000000"/>
                <w:sz w:val="24"/>
              </w:rPr>
              <w:t>数据类型</w:t>
            </w:r>
          </w:p>
        </w:tc>
        <w:tc>
          <w:tcPr>
            <w:tcW w:w="1030"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C87A2A" w:rsidRPr="002D2D94" w:rsidRDefault="00C87A2A" w:rsidP="00BA0588">
            <w:pPr>
              <w:spacing w:line="360" w:lineRule="auto"/>
              <w:jc w:val="center"/>
              <w:rPr>
                <w:color w:val="000000"/>
                <w:sz w:val="24"/>
              </w:rPr>
            </w:pPr>
            <w:r w:rsidRPr="002D2D94">
              <w:rPr>
                <w:color w:val="000000"/>
                <w:sz w:val="24"/>
              </w:rPr>
              <w:t>长度</w:t>
            </w:r>
          </w:p>
        </w:tc>
        <w:tc>
          <w:tcPr>
            <w:tcW w:w="992" w:type="dxa"/>
            <w:tcBorders>
              <w:top w:val="single" w:sz="12" w:space="0" w:color="auto"/>
              <w:left w:val="single" w:sz="6" w:space="0" w:color="auto"/>
              <w:bottom w:val="single" w:sz="6" w:space="0" w:color="auto"/>
              <w:right w:val="single" w:sz="6" w:space="0" w:color="auto"/>
            </w:tcBorders>
            <w:shd w:val="clear" w:color="auto" w:fill="95B3D7" w:themeFill="accent1" w:themeFillTint="99"/>
            <w:noWrap/>
            <w:vAlign w:val="center"/>
            <w:hideMark/>
          </w:tcPr>
          <w:p w:rsidR="00C87A2A" w:rsidRPr="002D2D94" w:rsidRDefault="00C87A2A" w:rsidP="00BA0588">
            <w:pPr>
              <w:spacing w:line="360" w:lineRule="auto"/>
              <w:jc w:val="center"/>
              <w:rPr>
                <w:color w:val="000000"/>
                <w:sz w:val="24"/>
              </w:rPr>
            </w:pPr>
            <w:r w:rsidRPr="002D2D94">
              <w:rPr>
                <w:color w:val="000000"/>
                <w:sz w:val="24"/>
              </w:rPr>
              <w:t>主键</w:t>
            </w:r>
          </w:p>
        </w:tc>
        <w:tc>
          <w:tcPr>
            <w:tcW w:w="1276" w:type="dxa"/>
            <w:tcBorders>
              <w:top w:val="single" w:sz="12" w:space="0" w:color="auto"/>
              <w:left w:val="single" w:sz="6" w:space="0" w:color="auto"/>
              <w:bottom w:val="single" w:sz="6" w:space="0" w:color="auto"/>
              <w:right w:val="single" w:sz="6" w:space="0" w:color="auto"/>
            </w:tcBorders>
            <w:shd w:val="clear" w:color="auto" w:fill="95B3D7" w:themeFill="accent1" w:themeFillTint="99"/>
          </w:tcPr>
          <w:p w:rsidR="00C87A2A" w:rsidRPr="002D2D94" w:rsidRDefault="00C87A2A" w:rsidP="00BA0588">
            <w:pPr>
              <w:spacing w:line="360" w:lineRule="auto"/>
              <w:jc w:val="center"/>
              <w:rPr>
                <w:color w:val="000000"/>
                <w:sz w:val="24"/>
              </w:rPr>
            </w:pPr>
            <w:r w:rsidRPr="002D2D94">
              <w:rPr>
                <w:rFonts w:hint="eastAsia"/>
                <w:color w:val="000000"/>
                <w:sz w:val="24"/>
              </w:rPr>
              <w:t>是否允许为空</w:t>
            </w:r>
          </w:p>
        </w:tc>
        <w:tc>
          <w:tcPr>
            <w:tcW w:w="1701" w:type="dxa"/>
            <w:tcBorders>
              <w:top w:val="single" w:sz="12" w:space="0" w:color="auto"/>
              <w:left w:val="single" w:sz="6" w:space="0" w:color="auto"/>
              <w:bottom w:val="single" w:sz="6" w:space="0" w:color="auto"/>
              <w:right w:val="single" w:sz="6" w:space="0" w:color="auto"/>
            </w:tcBorders>
            <w:shd w:val="clear" w:color="auto" w:fill="95B3D7" w:themeFill="accent1" w:themeFillTint="99"/>
            <w:vAlign w:val="center"/>
          </w:tcPr>
          <w:p w:rsidR="00C87A2A" w:rsidRPr="002D2D94" w:rsidRDefault="00C87A2A" w:rsidP="00BA0588">
            <w:pPr>
              <w:spacing w:line="360" w:lineRule="auto"/>
              <w:rPr>
                <w:color w:val="000000"/>
                <w:sz w:val="24"/>
              </w:rPr>
            </w:pPr>
            <w:r w:rsidRPr="002D2D94">
              <w:rPr>
                <w:rFonts w:hint="eastAsia"/>
                <w:color w:val="000000"/>
                <w:sz w:val="24"/>
              </w:rPr>
              <w:t>说明</w:t>
            </w: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表格编号</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TABLEID</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Nvarchar2</w:t>
            </w:r>
          </w:p>
        </w:tc>
        <w:tc>
          <w:tcPr>
            <w:tcW w:w="1030"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2</w:t>
            </w:r>
            <w:r w:rsidRPr="002D2D94">
              <w:rPr>
                <w:rFonts w:ascii="宋体" w:hAnsi="宋体" w:cs="宋体" w:hint="eastAsia"/>
                <w:color w:val="000000"/>
                <w:kern w:val="0"/>
                <w:sz w:val="24"/>
              </w:rPr>
              <w:t>0</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kern w:val="0"/>
                <w:sz w:val="24"/>
              </w:rPr>
            </w:pPr>
            <w:r>
              <w:rPr>
                <w:rFonts w:ascii="宋体" w:hAnsi="宋体" w:cs="宋体" w:hint="eastAsia"/>
                <w:kern w:val="0"/>
                <w:sz w:val="24"/>
              </w:rPr>
              <w:t>Y</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C87A2A" w:rsidRPr="00081119" w:rsidRDefault="00C87A2A" w:rsidP="00BA0588">
            <w:pPr>
              <w:widowControl/>
              <w:jc w:val="center"/>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用户编号</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USERID</w:t>
            </w:r>
          </w:p>
        </w:tc>
        <w:tc>
          <w:tcPr>
            <w:tcW w:w="1413" w:type="dxa"/>
            <w:shd w:val="clear" w:color="auto" w:fill="auto"/>
            <w:noWrap/>
            <w:vAlign w:val="center"/>
            <w:hideMark/>
          </w:tcPr>
          <w:p w:rsidR="00C87A2A" w:rsidRPr="00F87397" w:rsidRDefault="00C87A2A" w:rsidP="00BA0588">
            <w:pPr>
              <w:widowControl/>
              <w:jc w:val="left"/>
              <w:rPr>
                <w:rFonts w:ascii="宋体" w:hAnsi="宋体" w:cs="宋体"/>
                <w:color w:val="000000"/>
                <w:kern w:val="0"/>
                <w:sz w:val="20"/>
                <w:szCs w:val="20"/>
              </w:rPr>
            </w:pPr>
            <w:r>
              <w:rPr>
                <w:rFonts w:ascii="宋体" w:hAnsi="宋体" w:cs="宋体" w:hint="eastAsia"/>
                <w:color w:val="000000"/>
                <w:kern w:val="0"/>
                <w:sz w:val="24"/>
              </w:rPr>
              <w:t>Nvarchar2</w:t>
            </w:r>
          </w:p>
        </w:tc>
        <w:tc>
          <w:tcPr>
            <w:tcW w:w="1030" w:type="dxa"/>
            <w:shd w:val="clear" w:color="auto" w:fill="auto"/>
            <w:noWrap/>
            <w:vAlign w:val="center"/>
            <w:hideMark/>
          </w:tcPr>
          <w:p w:rsidR="00C87A2A" w:rsidRPr="00F87397" w:rsidRDefault="00C87A2A" w:rsidP="00BA0588">
            <w:pPr>
              <w:widowControl/>
              <w:jc w:val="center"/>
              <w:rPr>
                <w:rFonts w:ascii="宋体" w:hAnsi="宋体" w:cs="宋体"/>
                <w:color w:val="000000"/>
                <w:kern w:val="0"/>
                <w:sz w:val="20"/>
                <w:szCs w:val="20"/>
              </w:rPr>
            </w:pPr>
            <w:r>
              <w:rPr>
                <w:rFonts w:ascii="宋体" w:hAnsi="宋体" w:cs="宋体" w:hint="eastAsia"/>
                <w:color w:val="000000"/>
                <w:kern w:val="0"/>
                <w:sz w:val="20"/>
                <w:szCs w:val="20"/>
              </w:rPr>
              <w:t>20</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kern w:val="0"/>
                <w:sz w:val="24"/>
              </w:rPr>
            </w:pPr>
            <w:r>
              <w:rPr>
                <w:rFonts w:ascii="宋体" w:hAnsi="宋体" w:cs="宋体" w:hint="eastAsia"/>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C87A2A" w:rsidRPr="00081119" w:rsidRDefault="00C87A2A" w:rsidP="00BA0588">
            <w:pPr>
              <w:widowControl/>
              <w:jc w:val="center"/>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人员权限控制</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AUTORITYCTR</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701" w:type="dxa"/>
          </w:tcPr>
          <w:p w:rsidR="00C87A2A" w:rsidRPr="00081119" w:rsidRDefault="00C87A2A" w:rsidP="00BA0588">
            <w:pPr>
              <w:widowControl/>
              <w:jc w:val="center"/>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kern w:val="0"/>
                <w:sz w:val="24"/>
              </w:rPr>
            </w:pPr>
            <w:r>
              <w:rPr>
                <w:rFonts w:ascii="宋体" w:hAnsi="宋体" w:cs="宋体" w:hint="eastAsia"/>
                <w:kern w:val="0"/>
                <w:sz w:val="24"/>
              </w:rPr>
              <w:t>视频管理器</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CAMERACTR</w:t>
            </w:r>
          </w:p>
        </w:tc>
        <w:tc>
          <w:tcPr>
            <w:tcW w:w="1413" w:type="dxa"/>
            <w:shd w:val="clear" w:color="auto" w:fill="auto"/>
            <w:noWrap/>
            <w:vAlign w:val="center"/>
            <w:hideMark/>
          </w:tcPr>
          <w:p w:rsidR="00C87A2A" w:rsidRPr="00F87397" w:rsidRDefault="00C87A2A" w:rsidP="00BA0588">
            <w:pPr>
              <w:widowControl/>
              <w:jc w:val="left"/>
              <w:rPr>
                <w:rFonts w:ascii="宋体" w:hAnsi="宋体" w:cs="宋体"/>
                <w:color w:val="000000"/>
                <w:kern w:val="0"/>
                <w:sz w:val="20"/>
                <w:szCs w:val="20"/>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F87397" w:rsidRDefault="00C87A2A" w:rsidP="00BA0588">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Pr="00081119" w:rsidRDefault="00C87A2A" w:rsidP="00BA0588">
            <w:pPr>
              <w:widowControl/>
              <w:jc w:val="center"/>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kern w:val="0"/>
                <w:sz w:val="24"/>
              </w:rPr>
            </w:pPr>
            <w:r>
              <w:rPr>
                <w:rFonts w:ascii="宋体" w:hAnsi="宋体" w:cs="宋体" w:hint="eastAsia"/>
                <w:kern w:val="0"/>
                <w:sz w:val="24"/>
              </w:rPr>
              <w:lastRenderedPageBreak/>
              <w:t>学生出勤管理</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QUERYBASEIFO</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Pr="00081119" w:rsidRDefault="00C87A2A" w:rsidP="00BA0588">
            <w:pPr>
              <w:widowControl/>
              <w:jc w:val="center"/>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kern w:val="0"/>
                <w:sz w:val="24"/>
              </w:rPr>
            </w:pPr>
            <w:r>
              <w:rPr>
                <w:rFonts w:ascii="宋体" w:hAnsi="宋体" w:cs="宋体" w:hint="eastAsia"/>
                <w:kern w:val="0"/>
                <w:sz w:val="24"/>
              </w:rPr>
              <w:t>课表信息处理</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STUDENTATTCTR</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Pr="00081119" w:rsidRDefault="00C87A2A" w:rsidP="00BA0588">
            <w:pPr>
              <w:widowControl/>
              <w:jc w:val="center"/>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Pr="002D2D94" w:rsidRDefault="00C87A2A" w:rsidP="00BA0588">
            <w:pPr>
              <w:widowControl/>
              <w:spacing w:line="360" w:lineRule="auto"/>
              <w:jc w:val="left"/>
              <w:rPr>
                <w:rFonts w:ascii="宋体" w:hAnsi="宋体" w:cs="宋体"/>
                <w:kern w:val="0"/>
                <w:sz w:val="24"/>
              </w:rPr>
            </w:pPr>
            <w:r>
              <w:rPr>
                <w:rFonts w:ascii="宋体" w:hAnsi="宋体" w:cs="宋体" w:hint="eastAsia"/>
                <w:kern w:val="0"/>
                <w:sz w:val="24"/>
              </w:rPr>
              <w:t>课室更改</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COURSELISTCTR</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F87397" w:rsidRDefault="00C87A2A" w:rsidP="00BA0588">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Pr="00081119" w:rsidRDefault="00C87A2A" w:rsidP="00C87A2A">
            <w:pPr>
              <w:widowControl/>
              <w:rPr>
                <w:rFonts w:ascii="宋体" w:hAnsi="宋体" w:cs="宋体"/>
                <w:color w:val="000000"/>
                <w:kern w:val="0"/>
                <w:sz w:val="20"/>
                <w:szCs w:val="20"/>
              </w:rPr>
            </w:pPr>
            <w:r>
              <w:rPr>
                <w:rFonts w:ascii="宋体" w:hAnsi="宋体" w:cs="宋体" w:hint="eastAsia"/>
                <w:color w:val="000000"/>
                <w:kern w:val="0"/>
                <w:sz w:val="20"/>
                <w:szCs w:val="20"/>
              </w:rPr>
              <w:t>、</w:t>
            </w: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Default="00C87A2A" w:rsidP="00BA0588">
            <w:pPr>
              <w:widowControl/>
              <w:spacing w:line="360" w:lineRule="auto"/>
              <w:jc w:val="left"/>
              <w:rPr>
                <w:rFonts w:ascii="宋体" w:hAnsi="宋体" w:cs="宋体"/>
                <w:kern w:val="0"/>
                <w:sz w:val="24"/>
              </w:rPr>
            </w:pPr>
            <w:r>
              <w:rPr>
                <w:rFonts w:ascii="宋体" w:hAnsi="宋体" w:cs="宋体" w:hint="eastAsia"/>
                <w:kern w:val="0"/>
                <w:sz w:val="24"/>
              </w:rPr>
              <w:t>公告处理</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NOTICECTR</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F87397" w:rsidRDefault="00C87A2A" w:rsidP="00BA0588">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Default="00C87A2A" w:rsidP="00C87A2A">
            <w:pPr>
              <w:widowControl/>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Default="00C87A2A" w:rsidP="00BA0588">
            <w:pPr>
              <w:widowControl/>
              <w:spacing w:line="360" w:lineRule="auto"/>
              <w:jc w:val="left"/>
              <w:rPr>
                <w:rFonts w:ascii="宋体" w:hAnsi="宋体" w:cs="宋体"/>
                <w:kern w:val="0"/>
                <w:sz w:val="24"/>
              </w:rPr>
            </w:pPr>
            <w:r>
              <w:rPr>
                <w:rFonts w:ascii="宋体" w:hAnsi="宋体" w:cs="宋体" w:hint="eastAsia"/>
                <w:kern w:val="0"/>
                <w:sz w:val="24"/>
              </w:rPr>
              <w:t>节假日修改</w:t>
            </w:r>
          </w:p>
        </w:tc>
        <w:tc>
          <w:tcPr>
            <w:tcW w:w="959"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HOLIDAYCTR</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F87397" w:rsidRDefault="00C87A2A" w:rsidP="00BA0588">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Default="00C87A2A" w:rsidP="00C87A2A">
            <w:pPr>
              <w:widowControl/>
              <w:rPr>
                <w:rFonts w:ascii="宋体" w:hAnsi="宋体" w:cs="宋体"/>
                <w:color w:val="000000"/>
                <w:kern w:val="0"/>
                <w:sz w:val="20"/>
                <w:szCs w:val="20"/>
              </w:rPr>
            </w:pPr>
          </w:p>
        </w:tc>
      </w:tr>
      <w:tr w:rsidR="00C87A2A" w:rsidRPr="00F87397" w:rsidTr="00C87A2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88"/>
        </w:trPr>
        <w:tc>
          <w:tcPr>
            <w:tcW w:w="1668" w:type="dxa"/>
            <w:shd w:val="clear" w:color="auto" w:fill="auto"/>
            <w:noWrap/>
            <w:vAlign w:val="center"/>
            <w:hideMark/>
          </w:tcPr>
          <w:p w:rsidR="00C87A2A" w:rsidRDefault="00C87A2A" w:rsidP="00BA0588">
            <w:pPr>
              <w:widowControl/>
              <w:spacing w:line="360" w:lineRule="auto"/>
              <w:jc w:val="left"/>
              <w:rPr>
                <w:rFonts w:ascii="宋体" w:hAnsi="宋体" w:cs="宋体"/>
                <w:kern w:val="0"/>
                <w:sz w:val="24"/>
              </w:rPr>
            </w:pPr>
            <w:r>
              <w:rPr>
                <w:rFonts w:ascii="宋体" w:hAnsi="宋体" w:cs="宋体" w:hint="eastAsia"/>
                <w:kern w:val="0"/>
                <w:sz w:val="24"/>
              </w:rPr>
              <w:t>更改学生坐位</w:t>
            </w:r>
          </w:p>
        </w:tc>
        <w:tc>
          <w:tcPr>
            <w:tcW w:w="959" w:type="dxa"/>
            <w:shd w:val="clear" w:color="auto" w:fill="auto"/>
            <w:noWrap/>
            <w:vAlign w:val="center"/>
            <w:hideMark/>
          </w:tcPr>
          <w:p w:rsidR="00C87A2A" w:rsidRDefault="00C87A2A" w:rsidP="00BA0588">
            <w:pPr>
              <w:widowControl/>
              <w:spacing w:line="360" w:lineRule="auto"/>
              <w:jc w:val="left"/>
              <w:rPr>
                <w:rFonts w:ascii="宋体" w:hAnsi="宋体" w:cs="宋体"/>
                <w:color w:val="000000"/>
                <w:kern w:val="0"/>
                <w:sz w:val="24"/>
              </w:rPr>
            </w:pPr>
            <w:r>
              <w:rPr>
                <w:rFonts w:ascii="宋体" w:hAnsi="宋体" w:cs="宋体" w:hint="eastAsia"/>
                <w:color w:val="000000"/>
                <w:kern w:val="0"/>
                <w:sz w:val="24"/>
              </w:rPr>
              <w:t>SEACHANGE</w:t>
            </w:r>
          </w:p>
        </w:tc>
        <w:tc>
          <w:tcPr>
            <w:tcW w:w="1413" w:type="dxa"/>
            <w:shd w:val="clear" w:color="auto" w:fill="auto"/>
            <w:noWrap/>
            <w:vAlign w:val="center"/>
            <w:hideMark/>
          </w:tcPr>
          <w:p w:rsidR="00C87A2A" w:rsidRPr="002D2D94" w:rsidRDefault="00C87A2A" w:rsidP="00BA0588">
            <w:pPr>
              <w:widowControl/>
              <w:spacing w:line="360" w:lineRule="auto"/>
              <w:jc w:val="left"/>
              <w:rPr>
                <w:rFonts w:ascii="宋体" w:hAnsi="宋体" w:cs="宋体"/>
                <w:color w:val="000000"/>
                <w:kern w:val="0"/>
                <w:sz w:val="24"/>
              </w:rPr>
            </w:pPr>
            <w:r w:rsidRPr="002D2D94">
              <w:rPr>
                <w:rFonts w:ascii="宋体" w:hAnsi="宋体" w:cs="宋体" w:hint="eastAsia"/>
                <w:color w:val="000000"/>
                <w:kern w:val="0"/>
                <w:sz w:val="24"/>
              </w:rPr>
              <w:t>Number</w:t>
            </w:r>
          </w:p>
        </w:tc>
        <w:tc>
          <w:tcPr>
            <w:tcW w:w="1030" w:type="dxa"/>
            <w:shd w:val="clear" w:color="auto" w:fill="auto"/>
            <w:noWrap/>
            <w:vAlign w:val="center"/>
            <w:hideMark/>
          </w:tcPr>
          <w:p w:rsidR="00C87A2A" w:rsidRPr="00F87397" w:rsidRDefault="00C87A2A" w:rsidP="00BA0588">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992"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N</w:t>
            </w:r>
          </w:p>
        </w:tc>
        <w:tc>
          <w:tcPr>
            <w:tcW w:w="1276" w:type="dxa"/>
            <w:shd w:val="clear" w:color="auto" w:fill="auto"/>
            <w:noWrap/>
            <w:vAlign w:val="center"/>
            <w:hideMark/>
          </w:tcPr>
          <w:p w:rsidR="00C87A2A" w:rsidRPr="002D2D94" w:rsidRDefault="00C87A2A" w:rsidP="00BA0588">
            <w:pPr>
              <w:widowControl/>
              <w:spacing w:line="360" w:lineRule="auto"/>
              <w:jc w:val="center"/>
              <w:rPr>
                <w:rFonts w:ascii="宋体" w:hAnsi="宋体" w:cs="宋体"/>
                <w:color w:val="000000"/>
                <w:kern w:val="0"/>
                <w:sz w:val="24"/>
              </w:rPr>
            </w:pPr>
            <w:r w:rsidRPr="002D2D94">
              <w:rPr>
                <w:rFonts w:ascii="宋体" w:hAnsi="宋体" w:cs="宋体" w:hint="eastAsia"/>
                <w:color w:val="000000"/>
                <w:kern w:val="0"/>
                <w:sz w:val="24"/>
              </w:rPr>
              <w:t>Y</w:t>
            </w:r>
          </w:p>
        </w:tc>
        <w:tc>
          <w:tcPr>
            <w:tcW w:w="1701" w:type="dxa"/>
          </w:tcPr>
          <w:p w:rsidR="00C87A2A" w:rsidRDefault="00C87A2A" w:rsidP="00C87A2A">
            <w:pPr>
              <w:widowControl/>
              <w:rPr>
                <w:rFonts w:ascii="宋体" w:hAnsi="宋体" w:cs="宋体"/>
                <w:color w:val="000000"/>
                <w:kern w:val="0"/>
                <w:sz w:val="20"/>
                <w:szCs w:val="20"/>
              </w:rPr>
            </w:pPr>
          </w:p>
        </w:tc>
      </w:tr>
    </w:tbl>
    <w:p w:rsidR="00C87A2A" w:rsidRPr="002D2D94" w:rsidRDefault="00C87A2A" w:rsidP="00C87A2A">
      <w:pPr>
        <w:spacing w:line="360" w:lineRule="auto"/>
        <w:jc w:val="center"/>
        <w:rPr>
          <w:sz w:val="24"/>
        </w:rPr>
      </w:pPr>
    </w:p>
    <w:p w:rsidR="00230813" w:rsidRPr="002D2D94" w:rsidRDefault="00230813" w:rsidP="002D2D94">
      <w:pPr>
        <w:spacing w:line="360" w:lineRule="auto"/>
        <w:ind w:firstLineChars="200" w:firstLine="480"/>
        <w:rPr>
          <w:sz w:val="24"/>
        </w:rPr>
      </w:pPr>
    </w:p>
    <w:p w:rsidR="00B8590F" w:rsidRPr="00B14FBC" w:rsidRDefault="0050018C" w:rsidP="002D2D94">
      <w:pPr>
        <w:pStyle w:val="3"/>
        <w:ind w:firstLineChars="0" w:firstLine="0"/>
        <w:rPr>
          <w:bCs w:val="0"/>
        </w:rPr>
      </w:pPr>
      <w:bookmarkStart w:id="237" w:name="_Toc263122789"/>
      <w:bookmarkStart w:id="238" w:name="_Toc293561051"/>
      <w:bookmarkStart w:id="239" w:name="_Toc325309375"/>
      <w:bookmarkStart w:id="240" w:name="_Toc325309603"/>
      <w:bookmarkStart w:id="241" w:name="_Toc325572513"/>
      <w:r w:rsidRPr="00B14FBC">
        <w:rPr>
          <w:rStyle w:val="3Char"/>
          <w:rFonts w:hint="eastAsia"/>
        </w:rPr>
        <w:t>4</w:t>
      </w:r>
      <w:r w:rsidR="00230813" w:rsidRPr="00B14FBC">
        <w:rPr>
          <w:rStyle w:val="3Char"/>
        </w:rPr>
        <w:t xml:space="preserve">.2.3  </w:t>
      </w:r>
      <w:r w:rsidR="00403D71" w:rsidRPr="00B14FBC">
        <w:rPr>
          <w:rStyle w:val="3Char"/>
          <w:rFonts w:hint="eastAsia"/>
        </w:rPr>
        <w:t>点名系统</w:t>
      </w:r>
      <w:r w:rsidR="00230813" w:rsidRPr="00B14FBC">
        <w:rPr>
          <w:rStyle w:val="3Char"/>
        </w:rPr>
        <w:t>时序图</w:t>
      </w:r>
      <w:bookmarkEnd w:id="237"/>
      <w:bookmarkEnd w:id="238"/>
      <w:bookmarkEnd w:id="239"/>
      <w:bookmarkEnd w:id="240"/>
      <w:bookmarkEnd w:id="241"/>
    </w:p>
    <w:p w:rsidR="00CF7046" w:rsidRPr="002D2D94" w:rsidRDefault="00CF7046" w:rsidP="002D2D94">
      <w:pPr>
        <w:spacing w:line="360" w:lineRule="auto"/>
        <w:rPr>
          <w:sz w:val="24"/>
        </w:rPr>
      </w:pPr>
      <w:bookmarkStart w:id="242" w:name="_Toc325309376"/>
      <w:bookmarkStart w:id="243" w:name="_Toc325309604"/>
      <w:bookmarkStart w:id="244" w:name="_Toc325309658"/>
      <w:bookmarkStart w:id="245" w:name="_Toc325309957"/>
      <w:bookmarkStart w:id="246" w:name="_Toc325315791"/>
      <w:bookmarkStart w:id="247" w:name="_Toc325317265"/>
      <w:bookmarkStart w:id="248" w:name="_Toc325358297"/>
      <w:r w:rsidRPr="002D2D94">
        <w:rPr>
          <w:rFonts w:hint="eastAsia"/>
          <w:bCs/>
          <w:sz w:val="24"/>
        </w:rPr>
        <w:t>超级管理员操作时序图如下图</w:t>
      </w:r>
      <w:r w:rsidR="009E7DDA" w:rsidRPr="002D2D94">
        <w:rPr>
          <w:rFonts w:hint="eastAsia"/>
          <w:bCs/>
          <w:sz w:val="24"/>
        </w:rPr>
        <w:t>4</w:t>
      </w:r>
      <w:r w:rsidRPr="002D2D94">
        <w:rPr>
          <w:rFonts w:hint="eastAsia"/>
          <w:bCs/>
          <w:sz w:val="24"/>
        </w:rPr>
        <w:t>-</w:t>
      </w:r>
      <w:r w:rsidR="00CD20B1" w:rsidRPr="002D2D94">
        <w:rPr>
          <w:rFonts w:hint="eastAsia"/>
          <w:bCs/>
          <w:sz w:val="24"/>
        </w:rPr>
        <w:t>12</w:t>
      </w:r>
      <w:r w:rsidRPr="002D2D94">
        <w:rPr>
          <w:rFonts w:hint="eastAsia"/>
          <w:bCs/>
          <w:sz w:val="24"/>
        </w:rPr>
        <w:t xml:space="preserve"> </w:t>
      </w:r>
      <w:r w:rsidRPr="002D2D94">
        <w:rPr>
          <w:rFonts w:hint="eastAsia"/>
          <w:bCs/>
          <w:sz w:val="24"/>
        </w:rPr>
        <w:t>所示</w:t>
      </w:r>
      <w:bookmarkEnd w:id="242"/>
      <w:bookmarkEnd w:id="243"/>
      <w:bookmarkEnd w:id="244"/>
      <w:bookmarkEnd w:id="245"/>
      <w:bookmarkEnd w:id="246"/>
      <w:bookmarkEnd w:id="247"/>
      <w:bookmarkEnd w:id="248"/>
    </w:p>
    <w:p w:rsidR="00CF7046" w:rsidRPr="002D2D94" w:rsidRDefault="00CF7046" w:rsidP="002D2D94">
      <w:pPr>
        <w:spacing w:line="360" w:lineRule="auto"/>
        <w:rPr>
          <w:sz w:val="24"/>
        </w:rPr>
      </w:pPr>
      <w:r w:rsidRPr="002D2D94">
        <w:rPr>
          <w:noProof/>
          <w:sz w:val="24"/>
        </w:rPr>
        <w:drawing>
          <wp:inline distT="0" distB="0" distL="0" distR="0">
            <wp:extent cx="4912360" cy="5592445"/>
            <wp:effectExtent l="19050" t="0" r="254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4912360" cy="5592445"/>
                    </a:xfrm>
                    <a:prstGeom prst="rect">
                      <a:avLst/>
                    </a:prstGeom>
                    <a:noFill/>
                    <a:ln w="9525">
                      <a:noFill/>
                      <a:miter lim="800000"/>
                      <a:headEnd/>
                      <a:tailEnd/>
                    </a:ln>
                  </pic:spPr>
                </pic:pic>
              </a:graphicData>
            </a:graphic>
          </wp:inline>
        </w:drawing>
      </w:r>
    </w:p>
    <w:p w:rsidR="00CF7046" w:rsidRPr="002D2D94" w:rsidRDefault="00CF7046" w:rsidP="002D2D94">
      <w:pPr>
        <w:spacing w:line="360" w:lineRule="auto"/>
        <w:rPr>
          <w:sz w:val="24"/>
        </w:rPr>
      </w:pPr>
      <w:r w:rsidRPr="002D2D94">
        <w:rPr>
          <w:rFonts w:hint="eastAsia"/>
          <w:sz w:val="24"/>
        </w:rPr>
        <w:lastRenderedPageBreak/>
        <w:t xml:space="preserve">                         </w:t>
      </w:r>
      <w:r w:rsidRPr="002D2D94">
        <w:rPr>
          <w:rFonts w:hint="eastAsia"/>
          <w:sz w:val="24"/>
        </w:rPr>
        <w:t>超级管理员操作时序图</w:t>
      </w:r>
      <w:r w:rsidR="009E7DDA" w:rsidRPr="002D2D94">
        <w:rPr>
          <w:rFonts w:hint="eastAsia"/>
          <w:sz w:val="24"/>
        </w:rPr>
        <w:t>4</w:t>
      </w:r>
      <w:r w:rsidRPr="002D2D94">
        <w:rPr>
          <w:rFonts w:hint="eastAsia"/>
          <w:sz w:val="24"/>
        </w:rPr>
        <w:t>-</w:t>
      </w:r>
      <w:r w:rsidR="00CD20B1" w:rsidRPr="002D2D94">
        <w:rPr>
          <w:rFonts w:hint="eastAsia"/>
          <w:sz w:val="24"/>
        </w:rPr>
        <w:t>12</w:t>
      </w: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2"/>
        <w:rPr>
          <w:b/>
          <w:bCs/>
          <w:sz w:val="24"/>
        </w:rPr>
      </w:pPr>
    </w:p>
    <w:p w:rsidR="00CF7046" w:rsidRPr="002D2D94" w:rsidRDefault="00CF7046" w:rsidP="002D2D94">
      <w:pPr>
        <w:spacing w:line="360" w:lineRule="auto"/>
        <w:ind w:firstLineChars="200" w:firstLine="482"/>
        <w:rPr>
          <w:b/>
          <w:bCs/>
          <w:sz w:val="24"/>
        </w:rPr>
      </w:pPr>
    </w:p>
    <w:p w:rsidR="00CF7046" w:rsidRPr="002D2D94" w:rsidRDefault="00CF7046" w:rsidP="002D2D94">
      <w:pPr>
        <w:spacing w:line="360" w:lineRule="auto"/>
        <w:ind w:firstLineChars="200" w:firstLine="482"/>
        <w:rPr>
          <w:b/>
          <w:bCs/>
          <w:sz w:val="24"/>
        </w:rPr>
      </w:pPr>
      <w:r w:rsidRPr="002D2D94">
        <w:rPr>
          <w:rFonts w:hint="eastAsia"/>
          <w:b/>
          <w:bCs/>
          <w:sz w:val="24"/>
        </w:rPr>
        <w:t>学生操作时序图如下图</w:t>
      </w:r>
      <w:r w:rsidR="009E7DDA" w:rsidRPr="002D2D94">
        <w:rPr>
          <w:rFonts w:hint="eastAsia"/>
          <w:b/>
          <w:bCs/>
          <w:sz w:val="24"/>
        </w:rPr>
        <w:t>4</w:t>
      </w:r>
      <w:r w:rsidRPr="002D2D94">
        <w:rPr>
          <w:rFonts w:hint="eastAsia"/>
          <w:b/>
          <w:bCs/>
          <w:sz w:val="24"/>
        </w:rPr>
        <w:t>-</w:t>
      </w:r>
      <w:r w:rsidR="00CD20B1" w:rsidRPr="002D2D94">
        <w:rPr>
          <w:rFonts w:hint="eastAsia"/>
          <w:b/>
          <w:bCs/>
          <w:sz w:val="24"/>
        </w:rPr>
        <w:t>13</w:t>
      </w:r>
      <w:r w:rsidRPr="002D2D94">
        <w:rPr>
          <w:rFonts w:hint="eastAsia"/>
          <w:b/>
          <w:bCs/>
          <w:sz w:val="24"/>
        </w:rPr>
        <w:t xml:space="preserve"> </w:t>
      </w:r>
      <w:r w:rsidRPr="002D2D94">
        <w:rPr>
          <w:rFonts w:hint="eastAsia"/>
          <w:b/>
          <w:bCs/>
          <w:sz w:val="24"/>
        </w:rPr>
        <w:t>所示：</w:t>
      </w:r>
    </w:p>
    <w:p w:rsidR="00CF7046" w:rsidRPr="002D2D94" w:rsidRDefault="00CF7046" w:rsidP="002D2D94">
      <w:pPr>
        <w:spacing w:line="360" w:lineRule="auto"/>
        <w:ind w:firstLineChars="200" w:firstLine="480"/>
        <w:rPr>
          <w:sz w:val="24"/>
        </w:rPr>
      </w:pPr>
      <w:r w:rsidRPr="002D2D94">
        <w:rPr>
          <w:noProof/>
          <w:sz w:val="24"/>
        </w:rPr>
        <w:drawing>
          <wp:inline distT="0" distB="0" distL="0" distR="0">
            <wp:extent cx="5273675" cy="3594100"/>
            <wp:effectExtent l="19050" t="0" r="3175" b="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5273675" cy="3594100"/>
                    </a:xfrm>
                    <a:prstGeom prst="rect">
                      <a:avLst/>
                    </a:prstGeom>
                    <a:noFill/>
                    <a:ln w="9525">
                      <a:noFill/>
                      <a:miter lim="800000"/>
                      <a:headEnd/>
                      <a:tailEnd/>
                    </a:ln>
                  </pic:spPr>
                </pic:pic>
              </a:graphicData>
            </a:graphic>
          </wp:inline>
        </w:drawing>
      </w:r>
    </w:p>
    <w:p w:rsidR="00CF7046" w:rsidRPr="002D2D94" w:rsidRDefault="00CF7046" w:rsidP="002D2D94">
      <w:pPr>
        <w:spacing w:line="360" w:lineRule="auto"/>
        <w:ind w:firstLineChars="200" w:firstLine="480"/>
        <w:rPr>
          <w:sz w:val="24"/>
        </w:rPr>
      </w:pPr>
      <w:r w:rsidRPr="002D2D94">
        <w:rPr>
          <w:rFonts w:hint="eastAsia"/>
          <w:sz w:val="24"/>
        </w:rPr>
        <w:t xml:space="preserve">                         </w:t>
      </w:r>
      <w:r w:rsidRPr="002D2D94">
        <w:rPr>
          <w:rFonts w:hint="eastAsia"/>
          <w:sz w:val="24"/>
        </w:rPr>
        <w:t>学生操作时序图</w:t>
      </w:r>
      <w:r w:rsidR="009E7DDA" w:rsidRPr="002D2D94">
        <w:rPr>
          <w:rFonts w:hint="eastAsia"/>
          <w:sz w:val="24"/>
        </w:rPr>
        <w:t>4</w:t>
      </w:r>
      <w:r w:rsidRPr="002D2D94">
        <w:rPr>
          <w:rFonts w:hint="eastAsia"/>
          <w:sz w:val="24"/>
        </w:rPr>
        <w:t>-</w:t>
      </w:r>
      <w:r w:rsidR="00CD20B1" w:rsidRPr="002D2D94">
        <w:rPr>
          <w:rFonts w:hint="eastAsia"/>
          <w:sz w:val="24"/>
        </w:rPr>
        <w:t>13</w:t>
      </w:r>
    </w:p>
    <w:p w:rsidR="00CF7046" w:rsidRPr="002D2D94" w:rsidRDefault="00CF7046" w:rsidP="002D2D94">
      <w:pPr>
        <w:spacing w:line="360" w:lineRule="auto"/>
        <w:ind w:firstLineChars="200" w:firstLine="480"/>
        <w:rPr>
          <w:sz w:val="24"/>
        </w:rPr>
      </w:pPr>
    </w:p>
    <w:p w:rsidR="00CF7046" w:rsidRPr="002D2D94" w:rsidRDefault="00CF7046"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2D2D94">
      <w:pPr>
        <w:spacing w:line="360" w:lineRule="auto"/>
        <w:ind w:firstLineChars="200" w:firstLine="480"/>
        <w:rPr>
          <w:sz w:val="24"/>
        </w:rPr>
      </w:pPr>
    </w:p>
    <w:p w:rsidR="00230813" w:rsidRPr="002D2D94" w:rsidRDefault="00230813" w:rsidP="00B1055C">
      <w:pPr>
        <w:spacing w:line="360" w:lineRule="auto"/>
        <w:rPr>
          <w:sz w:val="24"/>
        </w:rPr>
      </w:pPr>
    </w:p>
    <w:p w:rsidR="00230813" w:rsidRPr="00CF7046" w:rsidRDefault="0050018C" w:rsidP="001134F1">
      <w:pPr>
        <w:pStyle w:val="1"/>
        <w:spacing w:beforeLines="0" w:after="312"/>
        <w:rPr>
          <w:rFonts w:eastAsia="宋体"/>
          <w:sz w:val="30"/>
          <w:szCs w:val="30"/>
        </w:rPr>
      </w:pPr>
      <w:bookmarkStart w:id="249" w:name="_Toc263122790"/>
      <w:bookmarkStart w:id="250" w:name="_Toc293561052"/>
      <w:bookmarkStart w:id="251" w:name="_Toc325309377"/>
      <w:bookmarkStart w:id="252" w:name="_Toc325309605"/>
      <w:bookmarkStart w:id="253" w:name="_Toc325572514"/>
      <w:r>
        <w:rPr>
          <w:szCs w:val="36"/>
        </w:rPr>
        <w:t>第</w:t>
      </w:r>
      <w:r>
        <w:rPr>
          <w:rFonts w:hint="eastAsia"/>
          <w:szCs w:val="36"/>
        </w:rPr>
        <w:t>五</w:t>
      </w:r>
      <w:r w:rsidR="00230813" w:rsidRPr="00CF7046">
        <w:rPr>
          <w:szCs w:val="36"/>
        </w:rPr>
        <w:t>章</w:t>
      </w:r>
      <w:r w:rsidR="00230813" w:rsidRPr="00CF7046">
        <w:rPr>
          <w:szCs w:val="36"/>
        </w:rPr>
        <w:t xml:space="preserve">  </w:t>
      </w:r>
      <w:r w:rsidR="00230813" w:rsidRPr="00CF7046">
        <w:rPr>
          <w:szCs w:val="36"/>
        </w:rPr>
        <w:t>系统详细设计与功能实现</w:t>
      </w:r>
      <w:bookmarkEnd w:id="249"/>
      <w:bookmarkEnd w:id="250"/>
      <w:bookmarkEnd w:id="251"/>
      <w:bookmarkEnd w:id="252"/>
      <w:bookmarkEnd w:id="253"/>
    </w:p>
    <w:p w:rsidR="0050018C" w:rsidRDefault="0050018C" w:rsidP="0050018C">
      <w:pPr>
        <w:pStyle w:val="2"/>
        <w:rPr>
          <w:rFonts w:ascii="Times New Roman" w:hAnsi="Times New Roman"/>
          <w:szCs w:val="30"/>
        </w:rPr>
      </w:pPr>
      <w:bookmarkStart w:id="254" w:name="_Toc231549179"/>
      <w:bookmarkStart w:id="255" w:name="_Toc231553340"/>
      <w:bookmarkStart w:id="256" w:name="_Toc263122791"/>
      <w:bookmarkStart w:id="257" w:name="_Toc293561053"/>
      <w:bookmarkStart w:id="258" w:name="_Toc325309378"/>
      <w:bookmarkStart w:id="259" w:name="_Toc325309606"/>
      <w:bookmarkStart w:id="260" w:name="_Toc325572515"/>
      <w:r>
        <w:rPr>
          <w:rFonts w:ascii="Times New Roman" w:hAnsi="Times New Roman" w:hint="eastAsia"/>
          <w:szCs w:val="30"/>
        </w:rPr>
        <w:t>5</w:t>
      </w:r>
      <w:r w:rsidR="00230813" w:rsidRPr="001A5610">
        <w:rPr>
          <w:rFonts w:ascii="Times New Roman" w:hAnsi="Times New Roman"/>
          <w:szCs w:val="30"/>
        </w:rPr>
        <w:t xml:space="preserve">.1  </w:t>
      </w:r>
      <w:r w:rsidR="00230813" w:rsidRPr="001A5610">
        <w:rPr>
          <w:rFonts w:ascii="Times New Roman" w:hAnsi="Times New Roman"/>
          <w:szCs w:val="30"/>
        </w:rPr>
        <w:t>系统项目的文件夹结构</w:t>
      </w:r>
      <w:bookmarkEnd w:id="254"/>
      <w:bookmarkEnd w:id="255"/>
      <w:bookmarkEnd w:id="256"/>
      <w:bookmarkEnd w:id="257"/>
      <w:bookmarkEnd w:id="258"/>
      <w:bookmarkEnd w:id="259"/>
      <w:bookmarkEnd w:id="260"/>
    </w:p>
    <w:p w:rsidR="0050018C" w:rsidRPr="002D2D94" w:rsidRDefault="0050018C" w:rsidP="002D2D94">
      <w:pPr>
        <w:spacing w:line="360" w:lineRule="auto"/>
        <w:rPr>
          <w:noProof/>
          <w:sz w:val="24"/>
        </w:rPr>
      </w:pPr>
      <w:r w:rsidRPr="002D2D94">
        <w:rPr>
          <w:noProof/>
          <w:sz w:val="24"/>
        </w:rPr>
        <w:drawing>
          <wp:inline distT="0" distB="0" distL="0" distR="0">
            <wp:extent cx="2726055" cy="3114040"/>
            <wp:effectExtent l="1905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srcRect/>
                    <a:stretch>
                      <a:fillRect/>
                    </a:stretch>
                  </pic:blipFill>
                  <pic:spPr bwMode="auto">
                    <a:xfrm>
                      <a:off x="0" y="0"/>
                      <a:ext cx="2726055" cy="3114040"/>
                    </a:xfrm>
                    <a:prstGeom prst="rect">
                      <a:avLst/>
                    </a:prstGeom>
                    <a:noFill/>
                    <a:ln w="9525">
                      <a:noFill/>
                      <a:miter lim="800000"/>
                      <a:headEnd/>
                      <a:tailEnd/>
                    </a:ln>
                  </pic:spPr>
                </pic:pic>
              </a:graphicData>
            </a:graphic>
          </wp:inline>
        </w:drawing>
      </w:r>
    </w:p>
    <w:p w:rsidR="0050018C" w:rsidRPr="002D2D94" w:rsidRDefault="0050018C" w:rsidP="002D2D94">
      <w:pPr>
        <w:spacing w:line="360" w:lineRule="auto"/>
        <w:rPr>
          <w:noProof/>
          <w:sz w:val="24"/>
        </w:rPr>
      </w:pPr>
      <w:r w:rsidRPr="002D2D94">
        <w:rPr>
          <w:rFonts w:hint="eastAsia"/>
          <w:noProof/>
          <w:sz w:val="24"/>
        </w:rPr>
        <w:t>说明</w:t>
      </w:r>
      <w:r w:rsidRPr="002D2D94">
        <w:rPr>
          <w:rFonts w:hint="eastAsia"/>
          <w:noProof/>
          <w:sz w:val="24"/>
        </w:rPr>
        <w:t>:</w:t>
      </w:r>
    </w:p>
    <w:p w:rsidR="0050018C" w:rsidRPr="002D2D94" w:rsidRDefault="0050018C" w:rsidP="002D2D94">
      <w:pPr>
        <w:spacing w:line="360" w:lineRule="auto"/>
        <w:rPr>
          <w:noProof/>
          <w:sz w:val="24"/>
        </w:rPr>
      </w:pPr>
      <w:r w:rsidRPr="002D2D94">
        <w:rPr>
          <w:noProof/>
          <w:sz w:val="24"/>
        </w:rPr>
        <w:t xml:space="preserve"> </w:t>
      </w:r>
      <w:r w:rsidRPr="002D2D94">
        <w:rPr>
          <w:rFonts w:hint="eastAsia"/>
          <w:noProof/>
          <w:sz w:val="24"/>
        </w:rPr>
        <w:t>com.basic:</w:t>
      </w:r>
      <w:r w:rsidRPr="002D2D94">
        <w:rPr>
          <w:rFonts w:hint="eastAsia"/>
          <w:noProof/>
          <w:sz w:val="24"/>
        </w:rPr>
        <w:t>系统的基础类</w:t>
      </w:r>
      <w:r w:rsidRPr="002D2D94">
        <w:rPr>
          <w:rFonts w:hint="eastAsia"/>
          <w:noProof/>
          <w:sz w:val="24"/>
        </w:rPr>
        <w:t>;</w:t>
      </w:r>
      <w:r w:rsidRPr="002D2D94">
        <w:rPr>
          <w:rFonts w:hint="eastAsia"/>
          <w:noProof/>
          <w:sz w:val="24"/>
        </w:rPr>
        <w:t>主要用以执行系统业务等</w:t>
      </w:r>
      <w:r w:rsidRPr="002D2D94">
        <w:rPr>
          <w:rFonts w:hint="eastAsia"/>
          <w:noProof/>
          <w:sz w:val="24"/>
        </w:rPr>
        <w:t>;</w:t>
      </w:r>
    </w:p>
    <w:p w:rsidR="0050018C" w:rsidRPr="002D2D94" w:rsidRDefault="0050018C" w:rsidP="002D2D94">
      <w:pPr>
        <w:spacing w:line="360" w:lineRule="auto"/>
        <w:rPr>
          <w:noProof/>
          <w:sz w:val="24"/>
        </w:rPr>
      </w:pPr>
      <w:r w:rsidRPr="002D2D94">
        <w:rPr>
          <w:rFonts w:hint="eastAsia"/>
          <w:noProof/>
          <w:sz w:val="24"/>
        </w:rPr>
        <w:t xml:space="preserve"> com.basic.db:</w:t>
      </w:r>
      <w:r w:rsidRPr="002D2D94">
        <w:rPr>
          <w:rFonts w:hint="eastAsia"/>
          <w:noProof/>
          <w:sz w:val="24"/>
        </w:rPr>
        <w:t>数据库连接类</w:t>
      </w:r>
      <w:r w:rsidRPr="002D2D94">
        <w:rPr>
          <w:rFonts w:hint="eastAsia"/>
          <w:noProof/>
          <w:sz w:val="24"/>
        </w:rPr>
        <w:t>;</w:t>
      </w:r>
    </w:p>
    <w:p w:rsidR="0050018C" w:rsidRPr="002D2D94" w:rsidRDefault="0050018C" w:rsidP="002D2D94">
      <w:pPr>
        <w:spacing w:line="360" w:lineRule="auto"/>
        <w:ind w:firstLineChars="50" w:firstLine="120"/>
        <w:rPr>
          <w:noProof/>
          <w:sz w:val="24"/>
        </w:rPr>
      </w:pPr>
      <w:r w:rsidRPr="002D2D94">
        <w:rPr>
          <w:rFonts w:hint="eastAsia"/>
          <w:noProof/>
          <w:sz w:val="24"/>
        </w:rPr>
        <w:t>com.db.hbn:Hibernate</w:t>
      </w:r>
      <w:r w:rsidRPr="002D2D94">
        <w:rPr>
          <w:rFonts w:hint="eastAsia"/>
          <w:noProof/>
          <w:sz w:val="24"/>
        </w:rPr>
        <w:t>映射文件</w:t>
      </w:r>
      <w:r w:rsidRPr="002D2D94">
        <w:rPr>
          <w:rFonts w:hint="eastAsia"/>
          <w:noProof/>
          <w:sz w:val="24"/>
        </w:rPr>
        <w:t>;</w:t>
      </w:r>
    </w:p>
    <w:p w:rsidR="0050018C" w:rsidRPr="002D2D94" w:rsidRDefault="0050018C" w:rsidP="002D2D94">
      <w:pPr>
        <w:spacing w:line="360" w:lineRule="auto"/>
        <w:ind w:firstLineChars="50" w:firstLine="120"/>
        <w:rPr>
          <w:noProof/>
          <w:sz w:val="24"/>
        </w:rPr>
      </w:pPr>
      <w:r w:rsidRPr="002D2D94">
        <w:rPr>
          <w:rFonts w:hint="eastAsia"/>
          <w:noProof/>
          <w:sz w:val="24"/>
        </w:rPr>
        <w:lastRenderedPageBreak/>
        <w:t>com.db.beans:</w:t>
      </w:r>
      <w:r w:rsidRPr="002D2D94">
        <w:rPr>
          <w:rFonts w:hint="eastAsia"/>
          <w:noProof/>
          <w:sz w:val="24"/>
        </w:rPr>
        <w:t>与数据库表相对应的</w:t>
      </w:r>
      <w:r w:rsidRPr="002D2D94">
        <w:rPr>
          <w:rFonts w:hint="eastAsia"/>
          <w:noProof/>
          <w:sz w:val="24"/>
        </w:rPr>
        <w:t>JavaBean;</w:t>
      </w:r>
    </w:p>
    <w:p w:rsidR="0050018C" w:rsidRPr="002D2D94" w:rsidRDefault="0050018C" w:rsidP="002D2D94">
      <w:pPr>
        <w:spacing w:line="360" w:lineRule="auto"/>
        <w:ind w:firstLineChars="50" w:firstLine="120"/>
        <w:rPr>
          <w:noProof/>
          <w:sz w:val="24"/>
        </w:rPr>
      </w:pPr>
      <w:r w:rsidRPr="002D2D94">
        <w:rPr>
          <w:rFonts w:hint="eastAsia"/>
          <w:noProof/>
          <w:sz w:val="24"/>
        </w:rPr>
        <w:t>junit:</w:t>
      </w:r>
      <w:r w:rsidRPr="002D2D94">
        <w:rPr>
          <w:rFonts w:hint="eastAsia"/>
          <w:noProof/>
          <w:sz w:val="24"/>
        </w:rPr>
        <w:t>用</w:t>
      </w:r>
      <w:r w:rsidRPr="002D2D94">
        <w:rPr>
          <w:rFonts w:hint="eastAsia"/>
          <w:noProof/>
          <w:sz w:val="24"/>
        </w:rPr>
        <w:t>Junit</w:t>
      </w:r>
      <w:r w:rsidRPr="002D2D94">
        <w:rPr>
          <w:rFonts w:hint="eastAsia"/>
          <w:noProof/>
          <w:sz w:val="24"/>
        </w:rPr>
        <w:t>来测试项目的用例</w:t>
      </w:r>
      <w:r w:rsidRPr="002D2D94">
        <w:rPr>
          <w:rFonts w:hint="eastAsia"/>
          <w:noProof/>
          <w:sz w:val="24"/>
        </w:rPr>
        <w:t>;</w:t>
      </w:r>
    </w:p>
    <w:p w:rsidR="0050018C" w:rsidRDefault="0050018C" w:rsidP="00B1055C">
      <w:pPr>
        <w:spacing w:line="360" w:lineRule="auto"/>
        <w:rPr>
          <w:noProof/>
          <w:sz w:val="24"/>
        </w:rPr>
      </w:pPr>
    </w:p>
    <w:p w:rsidR="00B1055C" w:rsidRDefault="00B1055C" w:rsidP="00B1055C">
      <w:pPr>
        <w:spacing w:line="360" w:lineRule="auto"/>
        <w:rPr>
          <w:noProof/>
          <w:sz w:val="24"/>
        </w:rPr>
      </w:pPr>
    </w:p>
    <w:p w:rsidR="00B1055C" w:rsidRDefault="00B1055C" w:rsidP="00B1055C">
      <w:pPr>
        <w:spacing w:line="360" w:lineRule="auto"/>
        <w:rPr>
          <w:noProof/>
          <w:sz w:val="24"/>
        </w:rPr>
      </w:pPr>
    </w:p>
    <w:p w:rsidR="00B1055C" w:rsidRDefault="00B1055C" w:rsidP="00B1055C">
      <w:pPr>
        <w:spacing w:line="360" w:lineRule="auto"/>
        <w:rPr>
          <w:noProof/>
          <w:sz w:val="24"/>
        </w:rPr>
      </w:pPr>
    </w:p>
    <w:p w:rsidR="00B1055C" w:rsidRDefault="00B1055C" w:rsidP="00B1055C">
      <w:pPr>
        <w:spacing w:line="360" w:lineRule="auto"/>
        <w:rPr>
          <w:noProof/>
          <w:sz w:val="24"/>
        </w:rPr>
      </w:pPr>
    </w:p>
    <w:p w:rsidR="00B1055C" w:rsidRDefault="00B1055C" w:rsidP="00B1055C">
      <w:pPr>
        <w:spacing w:line="360" w:lineRule="auto"/>
        <w:rPr>
          <w:noProof/>
          <w:sz w:val="24"/>
        </w:rPr>
      </w:pPr>
    </w:p>
    <w:p w:rsidR="00B1055C" w:rsidRDefault="00B1055C" w:rsidP="00B1055C">
      <w:pPr>
        <w:spacing w:line="360" w:lineRule="auto"/>
        <w:rPr>
          <w:noProof/>
          <w:sz w:val="24"/>
        </w:rPr>
      </w:pPr>
    </w:p>
    <w:p w:rsidR="00B1055C" w:rsidRPr="002D2D94" w:rsidRDefault="00B1055C" w:rsidP="00B1055C">
      <w:pPr>
        <w:spacing w:line="360" w:lineRule="auto"/>
        <w:rPr>
          <w:noProof/>
          <w:sz w:val="24"/>
        </w:rPr>
      </w:pPr>
    </w:p>
    <w:p w:rsidR="0050018C" w:rsidRPr="002D2D94" w:rsidRDefault="0050018C" w:rsidP="002D2D94">
      <w:pPr>
        <w:spacing w:line="360" w:lineRule="auto"/>
        <w:ind w:firstLineChars="50" w:firstLine="120"/>
        <w:rPr>
          <w:noProof/>
          <w:sz w:val="24"/>
        </w:rPr>
      </w:pPr>
      <w:r w:rsidRPr="002D2D94">
        <w:rPr>
          <w:rFonts w:hint="eastAsia"/>
          <w:noProof/>
          <w:sz w:val="24"/>
        </w:rPr>
        <w:t>WebRoot</w:t>
      </w:r>
      <w:r w:rsidRPr="002D2D94">
        <w:rPr>
          <w:rFonts w:hint="eastAsia"/>
          <w:noProof/>
          <w:sz w:val="24"/>
        </w:rPr>
        <w:t>根目录文件夹</w:t>
      </w:r>
    </w:p>
    <w:p w:rsidR="0050018C" w:rsidRPr="002D2D94" w:rsidRDefault="0050018C" w:rsidP="002D2D94">
      <w:pPr>
        <w:spacing w:line="360" w:lineRule="auto"/>
        <w:rPr>
          <w:sz w:val="24"/>
        </w:rPr>
      </w:pPr>
      <w:r w:rsidRPr="002D2D94">
        <w:rPr>
          <w:noProof/>
          <w:sz w:val="24"/>
        </w:rPr>
        <w:drawing>
          <wp:inline distT="0" distB="0" distL="0" distR="0">
            <wp:extent cx="4692650" cy="4848225"/>
            <wp:effectExtent l="1905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srcRect/>
                    <a:stretch>
                      <a:fillRect/>
                    </a:stretch>
                  </pic:blipFill>
                  <pic:spPr bwMode="auto">
                    <a:xfrm>
                      <a:off x="0" y="0"/>
                      <a:ext cx="4692650" cy="4848225"/>
                    </a:xfrm>
                    <a:prstGeom prst="rect">
                      <a:avLst/>
                    </a:prstGeom>
                    <a:noFill/>
                    <a:ln w="9525">
                      <a:noFill/>
                      <a:miter lim="800000"/>
                      <a:headEnd/>
                      <a:tailEnd/>
                    </a:ln>
                  </pic:spPr>
                </pic:pic>
              </a:graphicData>
            </a:graphic>
          </wp:inline>
        </w:drawing>
      </w:r>
    </w:p>
    <w:p w:rsidR="0050018C" w:rsidRDefault="0050018C" w:rsidP="0050018C">
      <w:pPr>
        <w:pStyle w:val="2"/>
        <w:rPr>
          <w:rFonts w:ascii="Times New Roman" w:hAnsi="Times New Roman"/>
          <w:szCs w:val="30"/>
        </w:rPr>
      </w:pPr>
      <w:bookmarkStart w:id="261" w:name="_Toc16997"/>
      <w:bookmarkStart w:id="262" w:name="_Toc325303071"/>
      <w:bookmarkStart w:id="263" w:name="_Toc325309379"/>
      <w:bookmarkStart w:id="264" w:name="_Toc325309607"/>
      <w:bookmarkStart w:id="265" w:name="_Toc325572516"/>
      <w:r w:rsidRPr="00F94C3C">
        <w:rPr>
          <w:rFonts w:ascii="Times New Roman" w:hAnsi="Times New Roman" w:hint="eastAsia"/>
          <w:szCs w:val="30"/>
        </w:rPr>
        <w:lastRenderedPageBreak/>
        <w:t>5</w:t>
      </w:r>
      <w:r w:rsidRPr="00F94C3C">
        <w:rPr>
          <w:rFonts w:ascii="Times New Roman" w:hAnsi="Times New Roman"/>
          <w:szCs w:val="30"/>
        </w:rPr>
        <w:t xml:space="preserve">.2  </w:t>
      </w:r>
      <w:bookmarkEnd w:id="261"/>
      <w:r w:rsidR="008114E9">
        <w:rPr>
          <w:rFonts w:ascii="Times New Roman" w:hAnsi="Times New Roman" w:hint="eastAsia"/>
          <w:szCs w:val="30"/>
        </w:rPr>
        <w:t>系统运行过程细化</w:t>
      </w:r>
      <w:r w:rsidRPr="00F94C3C">
        <w:rPr>
          <w:rFonts w:ascii="Times New Roman" w:hAnsi="Times New Roman" w:hint="eastAsia"/>
          <w:szCs w:val="30"/>
        </w:rPr>
        <w:t>分析</w:t>
      </w:r>
      <w:bookmarkEnd w:id="262"/>
      <w:bookmarkEnd w:id="263"/>
      <w:bookmarkEnd w:id="264"/>
      <w:bookmarkEnd w:id="265"/>
    </w:p>
    <w:p w:rsidR="00394D2E" w:rsidRPr="00394D2E" w:rsidRDefault="00394D2E" w:rsidP="00394D2E">
      <w:pPr>
        <w:rPr>
          <w:b/>
          <w:sz w:val="24"/>
        </w:rPr>
      </w:pPr>
      <w:r>
        <w:rPr>
          <w:rFonts w:hint="eastAsia"/>
          <w:b/>
          <w:sz w:val="24"/>
        </w:rPr>
        <w:t>权限设置</w:t>
      </w:r>
      <w:r w:rsidRPr="0098232D">
        <w:rPr>
          <w:rFonts w:hint="eastAsia"/>
          <w:b/>
          <w:sz w:val="24"/>
        </w:rPr>
        <w:t>功能实现中的思路</w:t>
      </w:r>
      <w:r>
        <w:rPr>
          <w:rFonts w:hint="eastAsia"/>
          <w:b/>
          <w:sz w:val="24"/>
        </w:rPr>
        <w:t>:</w:t>
      </w:r>
    </w:p>
    <w:p w:rsidR="008114E9" w:rsidRPr="00B14FBC" w:rsidRDefault="008114E9" w:rsidP="00394D2E">
      <w:pPr>
        <w:pStyle w:val="3"/>
        <w:ind w:firstLineChars="0" w:firstLine="0"/>
      </w:pPr>
      <w:bookmarkStart w:id="266" w:name="_Toc325572517"/>
      <w:r w:rsidRPr="00B14FBC">
        <w:rPr>
          <w:rFonts w:hint="eastAsia"/>
        </w:rPr>
        <w:t xml:space="preserve">5.2.1 </w:t>
      </w:r>
      <w:r w:rsidR="00A36FB0">
        <w:rPr>
          <w:rFonts w:hint="eastAsia"/>
        </w:rPr>
        <w:t>项目中的</w:t>
      </w:r>
      <w:r w:rsidRPr="00B14FBC">
        <w:rPr>
          <w:rFonts w:hint="eastAsia"/>
        </w:rPr>
        <w:t>JSP</w:t>
      </w:r>
      <w:bookmarkEnd w:id="266"/>
    </w:p>
    <w:p w:rsidR="00EF2DCD" w:rsidRDefault="00EF2DCD" w:rsidP="00EF2DCD">
      <w:pPr>
        <w:ind w:firstLine="480"/>
        <w:rPr>
          <w:sz w:val="24"/>
        </w:rPr>
      </w:pPr>
      <w:r w:rsidRPr="00EF2DCD">
        <w:rPr>
          <w:rFonts w:hint="eastAsia"/>
          <w:sz w:val="24"/>
        </w:rPr>
        <w:t>jsp</w:t>
      </w:r>
      <w:r w:rsidRPr="00EF2DCD">
        <w:rPr>
          <w:rFonts w:hint="eastAsia"/>
          <w:sz w:val="24"/>
        </w:rPr>
        <w:t>是在传统的</w:t>
      </w:r>
      <w:r w:rsidRPr="00EF2DCD">
        <w:rPr>
          <w:rFonts w:hint="eastAsia"/>
          <w:sz w:val="24"/>
        </w:rPr>
        <w:t>html</w:t>
      </w:r>
      <w:r w:rsidRPr="00EF2DCD">
        <w:rPr>
          <w:rFonts w:hint="eastAsia"/>
          <w:sz w:val="24"/>
        </w:rPr>
        <w:t>文件里面插入</w:t>
      </w:r>
      <w:r w:rsidRPr="00EF2DCD">
        <w:rPr>
          <w:rFonts w:hint="eastAsia"/>
          <w:sz w:val="24"/>
        </w:rPr>
        <w:t>java</w:t>
      </w:r>
      <w:r w:rsidRPr="00EF2DCD">
        <w:rPr>
          <w:rFonts w:hint="eastAsia"/>
          <w:sz w:val="24"/>
        </w:rPr>
        <w:t>程序段而形成了</w:t>
      </w:r>
      <w:r w:rsidRPr="00EF2DCD">
        <w:rPr>
          <w:rFonts w:hint="eastAsia"/>
          <w:sz w:val="24"/>
        </w:rPr>
        <w:t>jsp</w:t>
      </w:r>
      <w:r w:rsidRPr="00EF2DCD">
        <w:rPr>
          <w:rFonts w:hint="eastAsia"/>
          <w:sz w:val="24"/>
        </w:rPr>
        <w:t>文件，所插入的</w:t>
      </w:r>
      <w:r w:rsidRPr="00EF2DCD">
        <w:rPr>
          <w:rFonts w:hint="eastAsia"/>
          <w:sz w:val="24"/>
        </w:rPr>
        <w:t>java</w:t>
      </w:r>
      <w:r w:rsidRPr="00EF2DCD">
        <w:rPr>
          <w:rFonts w:hint="eastAsia"/>
          <w:sz w:val="24"/>
        </w:rPr>
        <w:t>程序段可以实现网页的动态性，如操作数据库、重新定向网页等。</w:t>
      </w:r>
    </w:p>
    <w:p w:rsidR="003A0CAD" w:rsidRDefault="003A0CAD" w:rsidP="00EF2DCD">
      <w:pPr>
        <w:ind w:firstLine="480"/>
        <w:rPr>
          <w:sz w:val="24"/>
        </w:rPr>
      </w:pPr>
      <w:r w:rsidRPr="003A0CAD">
        <w:rPr>
          <w:rFonts w:hint="eastAsia"/>
          <w:sz w:val="24"/>
        </w:rPr>
        <w:t>如</w:t>
      </w:r>
      <w:r>
        <w:rPr>
          <w:rFonts w:hint="eastAsia"/>
          <w:sz w:val="24"/>
        </w:rPr>
        <w:t>在权限设置功能的页面（</w:t>
      </w:r>
      <w:r>
        <w:rPr>
          <w:rFonts w:hint="eastAsia"/>
          <w:sz w:val="24"/>
        </w:rPr>
        <w:t>authority.jsp</w:t>
      </w:r>
      <w:r>
        <w:rPr>
          <w:rFonts w:hint="eastAsia"/>
          <w:sz w:val="24"/>
        </w:rPr>
        <w:t>）中除了一些表示页面控件</w:t>
      </w:r>
      <w:r>
        <w:rPr>
          <w:rFonts w:hint="eastAsia"/>
          <w:sz w:val="24"/>
        </w:rPr>
        <w:t>table</w:t>
      </w:r>
      <w:r>
        <w:rPr>
          <w:rFonts w:hint="eastAsia"/>
          <w:sz w:val="24"/>
        </w:rPr>
        <w:t>、</w:t>
      </w:r>
      <w:r>
        <w:rPr>
          <w:rFonts w:hint="eastAsia"/>
          <w:sz w:val="24"/>
        </w:rPr>
        <w:t>select</w:t>
      </w:r>
      <w:r>
        <w:rPr>
          <w:rFonts w:hint="eastAsia"/>
          <w:sz w:val="24"/>
        </w:rPr>
        <w:t>、</w:t>
      </w:r>
      <w:r>
        <w:rPr>
          <w:rFonts w:hint="eastAsia"/>
          <w:sz w:val="24"/>
        </w:rPr>
        <w:t>form</w:t>
      </w:r>
      <w:r>
        <w:rPr>
          <w:rFonts w:hint="eastAsia"/>
          <w:sz w:val="24"/>
        </w:rPr>
        <w:t>外有一部分用“</w:t>
      </w:r>
      <w:r>
        <w:rPr>
          <w:rFonts w:hint="eastAsia"/>
          <w:sz w:val="24"/>
        </w:rPr>
        <w:t>&lt;%  %&gt;</w:t>
      </w:r>
      <w:r>
        <w:rPr>
          <w:rFonts w:hint="eastAsia"/>
          <w:sz w:val="24"/>
        </w:rPr>
        <w:t>”括起来的</w:t>
      </w:r>
      <w:r>
        <w:rPr>
          <w:rFonts w:hint="eastAsia"/>
          <w:sz w:val="24"/>
        </w:rPr>
        <w:t>java</w:t>
      </w:r>
      <w:r>
        <w:rPr>
          <w:rFonts w:hint="eastAsia"/>
          <w:sz w:val="24"/>
        </w:rPr>
        <w:t>代码。如下：</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BF5F3F"/>
          <w:kern w:val="0"/>
          <w:sz w:val="24"/>
        </w:rPr>
        <w:t>&lt;%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String authority=request.getParameter(</w:t>
      </w:r>
      <w:r w:rsidRPr="005E5CD9">
        <w:rPr>
          <w:rFonts w:ascii="Courier New" w:eastAsiaTheme="minorEastAsia" w:hAnsi="Courier New" w:cs="Courier New"/>
          <w:color w:val="2A00FF"/>
          <w:kern w:val="0"/>
          <w:sz w:val="24"/>
        </w:rPr>
        <w:t>"authority"</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 xml:space="preserve">      String authorityval=</w:t>
      </w:r>
      <w:r w:rsidRPr="005E5CD9">
        <w:rPr>
          <w:rFonts w:ascii="Courier New" w:eastAsiaTheme="minorEastAsia" w:hAnsi="Courier New" w:cs="Courier New"/>
          <w:b/>
          <w:bCs/>
          <w:color w:val="7F0055"/>
          <w:kern w:val="0"/>
          <w:sz w:val="24"/>
        </w:rPr>
        <w:t>null</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String msg = </w:t>
      </w:r>
      <w:r w:rsidRPr="005E5CD9">
        <w:rPr>
          <w:rFonts w:ascii="Courier New" w:eastAsiaTheme="minorEastAsia" w:hAnsi="Courier New" w:cs="Courier New"/>
          <w:b/>
          <w:bCs/>
          <w:color w:val="7F0055"/>
          <w:kern w:val="0"/>
          <w:sz w:val="24"/>
        </w:rPr>
        <w:t>null</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String table = </w:t>
      </w:r>
      <w:r w:rsidRPr="005E5CD9">
        <w:rPr>
          <w:rFonts w:ascii="Courier New" w:eastAsiaTheme="minorEastAsia" w:hAnsi="Courier New" w:cs="Courier New"/>
          <w:b/>
          <w:bCs/>
          <w:color w:val="7F0055"/>
          <w:kern w:val="0"/>
          <w:sz w:val="24"/>
        </w:rPr>
        <w:t>null</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 xml:space="preserve">  </w:t>
      </w: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(authority!=</w:t>
      </w:r>
      <w:r w:rsidRPr="005E5CD9">
        <w:rPr>
          <w:rFonts w:ascii="Courier New" w:eastAsiaTheme="minorEastAsia" w:hAnsi="Courier New" w:cs="Courier New"/>
          <w:b/>
          <w:bCs/>
          <w:color w:val="7F0055"/>
          <w:kern w:val="0"/>
          <w:sz w:val="24"/>
        </w:rPr>
        <w:t>null</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(authority==</w:t>
      </w:r>
      <w:r w:rsidRPr="005E5CD9">
        <w:rPr>
          <w:rFonts w:ascii="Courier New" w:eastAsiaTheme="minorEastAsia" w:hAnsi="Courier New" w:cs="Courier New"/>
          <w:color w:val="2A00FF"/>
          <w:kern w:val="0"/>
          <w:sz w:val="24"/>
        </w:rPr>
        <w:t>"comadmin"</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authorityval=</w:t>
      </w:r>
      <w:r w:rsidRPr="005E5CD9">
        <w:rPr>
          <w:rFonts w:ascii="Courier New" w:eastAsiaTheme="minorEastAsia" w:hAnsi="Courier New" w:cs="Courier New"/>
          <w:color w:val="2A00FF"/>
          <w:kern w:val="0"/>
          <w:sz w:val="24"/>
        </w:rPr>
        <w:t>"1"</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table = </w:t>
      </w:r>
      <w:r w:rsidRPr="005E5CD9">
        <w:rPr>
          <w:rFonts w:ascii="Courier New" w:eastAsiaTheme="minorEastAsia" w:hAnsi="Courier New" w:cs="Courier New"/>
          <w:color w:val="2A00FF"/>
          <w:kern w:val="0"/>
          <w:sz w:val="24"/>
        </w:rPr>
        <w:t>"TAB_ADMIN"</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(authority==</w:t>
      </w:r>
      <w:r w:rsidRPr="005E5CD9">
        <w:rPr>
          <w:rFonts w:ascii="Courier New" w:eastAsiaTheme="minorEastAsia" w:hAnsi="Courier New" w:cs="Courier New"/>
          <w:color w:val="2A00FF"/>
          <w:kern w:val="0"/>
          <w:sz w:val="24"/>
        </w:rPr>
        <w:t>"student"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authorityval=</w:t>
      </w:r>
      <w:r w:rsidRPr="005E5CD9">
        <w:rPr>
          <w:rFonts w:ascii="Courier New" w:eastAsiaTheme="minorEastAsia" w:hAnsi="Courier New" w:cs="Courier New"/>
          <w:color w:val="2A00FF"/>
          <w:kern w:val="0"/>
          <w:sz w:val="24"/>
        </w:rPr>
        <w:t>"2"</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table = </w:t>
      </w:r>
      <w:r w:rsidRPr="005E5CD9">
        <w:rPr>
          <w:rFonts w:ascii="Courier New" w:eastAsiaTheme="minorEastAsia" w:hAnsi="Courier New" w:cs="Courier New"/>
          <w:color w:val="2A00FF"/>
          <w:kern w:val="0"/>
          <w:sz w:val="24"/>
        </w:rPr>
        <w:t>"TAB_STUDENT"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(authority==</w:t>
      </w:r>
      <w:r w:rsidRPr="005E5CD9">
        <w:rPr>
          <w:rFonts w:ascii="Courier New" w:eastAsiaTheme="minorEastAsia" w:hAnsi="Courier New" w:cs="Courier New"/>
          <w:color w:val="2A00FF"/>
          <w:kern w:val="0"/>
          <w:sz w:val="24"/>
        </w:rPr>
        <w:t>"teacher"</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authorityval=</w:t>
      </w:r>
      <w:r w:rsidRPr="005E5CD9">
        <w:rPr>
          <w:rFonts w:ascii="Courier New" w:eastAsiaTheme="minorEastAsia" w:hAnsi="Courier New" w:cs="Courier New"/>
          <w:color w:val="2A00FF"/>
          <w:kern w:val="0"/>
          <w:sz w:val="24"/>
        </w:rPr>
        <w:t>"3"</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table = </w:t>
      </w:r>
      <w:r w:rsidRPr="005E5CD9">
        <w:rPr>
          <w:rFonts w:ascii="Courier New" w:eastAsiaTheme="minorEastAsia" w:hAnsi="Courier New" w:cs="Courier New"/>
          <w:color w:val="2A00FF"/>
          <w:kern w:val="0"/>
          <w:sz w:val="24"/>
        </w:rPr>
        <w:t>"tab_TEACHER"</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(authority==</w:t>
      </w:r>
      <w:r w:rsidRPr="005E5CD9">
        <w:rPr>
          <w:rFonts w:ascii="Courier New" w:eastAsiaTheme="minorEastAsia" w:hAnsi="Courier New" w:cs="Courier New"/>
          <w:color w:val="2A00FF"/>
          <w:kern w:val="0"/>
          <w:sz w:val="24"/>
        </w:rPr>
        <w:t>"parent"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authorityval=</w:t>
      </w:r>
      <w:r w:rsidRPr="005E5CD9">
        <w:rPr>
          <w:rFonts w:ascii="Courier New" w:eastAsiaTheme="minorEastAsia" w:hAnsi="Courier New" w:cs="Courier New"/>
          <w:color w:val="2A00FF"/>
          <w:kern w:val="0"/>
          <w:sz w:val="24"/>
        </w:rPr>
        <w:t>"4"</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  table = </w:t>
      </w:r>
      <w:r w:rsidRPr="005E5CD9">
        <w:rPr>
          <w:rFonts w:ascii="Courier New" w:eastAsiaTheme="minorEastAsia" w:hAnsi="Courier New" w:cs="Courier New"/>
          <w:color w:val="2A00FF"/>
          <w:kern w:val="0"/>
          <w:sz w:val="24"/>
        </w:rPr>
        <w:t>"tab_PARENT"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 xml:space="preserve">  </w:t>
      </w:r>
      <w:r w:rsidRPr="005E5CD9">
        <w:rPr>
          <w:rFonts w:ascii="Courier New" w:eastAsiaTheme="minorEastAsia" w:hAnsi="Courier New" w:cs="Courier New"/>
          <w:color w:val="000000"/>
          <w:kern w:val="0"/>
          <w:sz w:val="24"/>
        </w:rPr>
        <w:tab/>
        <w:t xml:space="preserve">  }</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AuthorityDAO authorityDAO = </w:t>
      </w:r>
      <w:r w:rsidRPr="005E5CD9">
        <w:rPr>
          <w:rFonts w:ascii="Courier New" w:eastAsiaTheme="minorEastAsia" w:hAnsi="Courier New" w:cs="Courier New"/>
          <w:b/>
          <w:bCs/>
          <w:color w:val="7F0055"/>
          <w:kern w:val="0"/>
          <w:sz w:val="24"/>
        </w:rPr>
        <w:t>new</w:t>
      </w:r>
      <w:r w:rsidRPr="005E5CD9">
        <w:rPr>
          <w:rFonts w:ascii="Courier New" w:eastAsiaTheme="minorEastAsia" w:hAnsi="Courier New" w:cs="Courier New"/>
          <w:color w:val="000000"/>
          <w:kern w:val="0"/>
          <w:sz w:val="24"/>
        </w:rPr>
        <w:t xml:space="preserve"> AuthorityDAO();</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(authorityDAO.updateAuthPrority(table,authorityval,(String)session.getAttribute(</w:t>
      </w:r>
      <w:r w:rsidRPr="005E5CD9">
        <w:rPr>
          <w:rFonts w:ascii="Courier New" w:eastAsiaTheme="minorEastAsia" w:hAnsi="Courier New" w:cs="Courier New"/>
          <w:color w:val="2A00FF"/>
          <w:kern w:val="0"/>
          <w:sz w:val="24"/>
        </w:rPr>
        <w:t>"userid"</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msg = </w:t>
      </w:r>
      <w:r w:rsidRPr="005E5CD9">
        <w:rPr>
          <w:rFonts w:ascii="Courier New" w:eastAsiaTheme="minorEastAsia" w:hAnsi="Courier New" w:cs="Courier New"/>
          <w:color w:val="2A00FF"/>
          <w:kern w:val="0"/>
          <w:sz w:val="24"/>
        </w:rPr>
        <w:t>"</w:t>
      </w:r>
      <w:r w:rsidRPr="005E5CD9">
        <w:rPr>
          <w:rFonts w:ascii="Courier New" w:eastAsiaTheme="minorEastAsia" w:hAnsi="Courier New" w:cs="Courier New"/>
          <w:color w:val="2A00FF"/>
          <w:kern w:val="0"/>
          <w:sz w:val="24"/>
        </w:rPr>
        <w:t>修改成功</w:t>
      </w:r>
      <w:r w:rsidRPr="005E5CD9">
        <w:rPr>
          <w:rFonts w:ascii="Courier New" w:eastAsiaTheme="minorEastAsia" w:hAnsi="Courier New" w:cs="Courier New"/>
          <w:color w:val="2A00FF"/>
          <w:kern w:val="0"/>
          <w:sz w:val="24"/>
        </w:rPr>
        <w: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w:t>
      </w:r>
      <w:r w:rsidRPr="005E5CD9">
        <w:rPr>
          <w:rFonts w:ascii="Courier New" w:eastAsiaTheme="minorEastAsia" w:hAnsi="Courier New" w:cs="Courier New"/>
          <w:b/>
          <w:bCs/>
          <w:color w:val="7F0055"/>
          <w:kern w:val="0"/>
          <w:sz w:val="24"/>
        </w:rPr>
        <w:t>else</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msg = </w:t>
      </w:r>
      <w:r w:rsidRPr="005E5CD9">
        <w:rPr>
          <w:rFonts w:ascii="Courier New" w:eastAsiaTheme="minorEastAsia" w:hAnsi="Courier New" w:cs="Courier New"/>
          <w:color w:val="2A00FF"/>
          <w:kern w:val="0"/>
          <w:sz w:val="24"/>
        </w:rPr>
        <w:t>"</w:t>
      </w:r>
      <w:r w:rsidRPr="005E5CD9">
        <w:rPr>
          <w:rFonts w:ascii="Courier New" w:eastAsiaTheme="minorEastAsia" w:hAnsi="Courier New" w:cs="Courier New"/>
          <w:color w:val="2A00FF"/>
          <w:kern w:val="0"/>
          <w:sz w:val="24"/>
        </w:rPr>
        <w:t>修改失败</w:t>
      </w:r>
      <w:r w:rsidRPr="005E5CD9">
        <w:rPr>
          <w:rFonts w:ascii="Courier New" w:eastAsiaTheme="minorEastAsia" w:hAnsi="Courier New" w:cs="Courier New"/>
          <w:color w:val="2A00FF"/>
          <w:kern w:val="0"/>
          <w:sz w:val="24"/>
        </w:rPr>
        <w: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System.out.println(</w:t>
      </w:r>
      <w:r w:rsidRPr="005E5CD9">
        <w:rPr>
          <w:rFonts w:ascii="Courier New" w:eastAsiaTheme="minorEastAsia" w:hAnsi="Courier New" w:cs="Courier New"/>
          <w:color w:val="2A00FF"/>
          <w:kern w:val="0"/>
          <w:sz w:val="24"/>
        </w:rPr>
        <w:t>"&lt;br&gt;&lt;font color=red&gt;"</w:t>
      </w:r>
      <w:r w:rsidRPr="005E5CD9">
        <w:rPr>
          <w:rFonts w:ascii="Courier New" w:eastAsiaTheme="minorEastAsia" w:hAnsi="Courier New" w:cs="Courier New"/>
          <w:color w:val="000000"/>
          <w:kern w:val="0"/>
          <w:sz w:val="24"/>
        </w:rPr>
        <w:t>+ msg +</w:t>
      </w:r>
      <w:r w:rsidRPr="005E5CD9">
        <w:rPr>
          <w:rFonts w:ascii="Courier New" w:eastAsiaTheme="minorEastAsia" w:hAnsi="Courier New" w:cs="Courier New"/>
          <w:color w:val="2A00FF"/>
          <w:kern w:val="0"/>
          <w:sz w:val="24"/>
        </w:rPr>
        <w:t>"&lt;/font&gt;&lt;br&gt;&lt;br&gt;"</w:t>
      </w:r>
      <w:r w:rsidRPr="005E5CD9">
        <w:rPr>
          <w:rFonts w:ascii="Courier New" w:eastAsiaTheme="minorEastAsia" w:hAnsi="Courier New" w:cs="Courier New"/>
          <w:color w:val="000000"/>
          <w:kern w:val="0"/>
          <w:sz w:val="24"/>
        </w:rPr>
        <w:t>);</w:t>
      </w:r>
    </w:p>
    <w:p w:rsidR="003A0CAD" w:rsidRPr="005E5CD9" w:rsidRDefault="003A0CAD" w:rsidP="003A0CAD">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 xml:space="preserve">  </w:t>
      </w:r>
      <w:r w:rsidRPr="005E5CD9">
        <w:rPr>
          <w:rFonts w:ascii="Courier New" w:eastAsiaTheme="minorEastAsia" w:hAnsi="Courier New" w:cs="Courier New"/>
          <w:color w:val="000000"/>
          <w:kern w:val="0"/>
          <w:sz w:val="24"/>
        </w:rPr>
        <w:tab/>
        <w:t xml:space="preserve">  }</w:t>
      </w:r>
    </w:p>
    <w:p w:rsidR="003A0CAD" w:rsidRPr="005E5CD9" w:rsidRDefault="003A0CAD" w:rsidP="003A0CAD">
      <w:pPr>
        <w:shd w:val="clear" w:color="auto" w:fill="C4BC96" w:themeFill="background2" w:themeFillShade="BF"/>
        <w:ind w:firstLine="480"/>
        <w:rPr>
          <w:sz w:val="24"/>
        </w:rPr>
      </w:pPr>
      <w:r w:rsidRPr="005E5CD9">
        <w:rPr>
          <w:rFonts w:ascii="Courier New" w:eastAsiaTheme="minorEastAsia" w:hAnsi="Courier New" w:cs="Courier New"/>
          <w:color w:val="000000"/>
          <w:kern w:val="0"/>
          <w:sz w:val="24"/>
        </w:rPr>
        <w:t xml:space="preserve">  </w:t>
      </w:r>
      <w:r w:rsidRPr="005E5CD9">
        <w:rPr>
          <w:rFonts w:ascii="Courier New" w:eastAsiaTheme="minorEastAsia" w:hAnsi="Courier New" w:cs="Courier New"/>
          <w:color w:val="BF5F3F"/>
          <w:kern w:val="0"/>
          <w:sz w:val="24"/>
        </w:rPr>
        <w:t>%&gt;</w:t>
      </w:r>
    </w:p>
    <w:p w:rsidR="003A0CAD" w:rsidRPr="003125EF" w:rsidRDefault="003845A5" w:rsidP="003125EF">
      <w:pPr>
        <w:spacing w:line="360" w:lineRule="auto"/>
        <w:ind w:firstLine="480"/>
        <w:rPr>
          <w:rFonts w:ascii="Courier New" w:eastAsiaTheme="minorEastAsia" w:hAnsi="Courier New" w:cs="Courier New"/>
          <w:color w:val="2A00FF"/>
          <w:kern w:val="0"/>
          <w:sz w:val="24"/>
        </w:rPr>
      </w:pPr>
      <w:r>
        <w:rPr>
          <w:rFonts w:ascii="Courier New" w:eastAsiaTheme="minorEastAsia" w:hAnsi="Courier New" w:cs="Courier New" w:hint="eastAsia"/>
          <w:color w:val="000000"/>
          <w:kern w:val="0"/>
          <w:sz w:val="24"/>
        </w:rPr>
        <w:lastRenderedPageBreak/>
        <w:t>内置对象</w:t>
      </w:r>
      <w:r w:rsidR="003125EF" w:rsidRPr="003125EF">
        <w:rPr>
          <w:rFonts w:ascii="Courier New" w:eastAsiaTheme="minorEastAsia" w:hAnsi="Courier New" w:cs="Courier New"/>
          <w:color w:val="000000"/>
          <w:kern w:val="0"/>
          <w:sz w:val="24"/>
        </w:rPr>
        <w:t>request.getParameter(</w:t>
      </w:r>
      <w:r w:rsidR="003125EF" w:rsidRPr="003125EF">
        <w:rPr>
          <w:rFonts w:ascii="Courier New" w:eastAsiaTheme="minorEastAsia" w:hAnsi="Courier New" w:cs="Courier New"/>
          <w:color w:val="2A00FF"/>
          <w:kern w:val="0"/>
          <w:sz w:val="24"/>
        </w:rPr>
        <w:t>"authority"</w:t>
      </w:r>
      <w:r w:rsidR="003125EF" w:rsidRPr="003125EF">
        <w:rPr>
          <w:rFonts w:ascii="Courier New" w:eastAsiaTheme="minorEastAsia" w:hAnsi="Courier New" w:cs="Courier New"/>
          <w:color w:val="000000"/>
          <w:kern w:val="0"/>
          <w:sz w:val="24"/>
        </w:rPr>
        <w:t>)</w:t>
      </w:r>
      <w:r w:rsidR="003125EF" w:rsidRPr="003125EF">
        <w:rPr>
          <w:rFonts w:ascii="Courier New" w:eastAsiaTheme="minorEastAsia" w:hAnsi="Courier New" w:cs="Courier New" w:hint="eastAsia"/>
          <w:color w:val="000000"/>
          <w:kern w:val="0"/>
          <w:sz w:val="24"/>
        </w:rPr>
        <w:t>获取客户端输入的值，再用</w:t>
      </w:r>
      <w:r w:rsidR="003125EF" w:rsidRPr="003125EF">
        <w:rPr>
          <w:rFonts w:ascii="Courier New" w:eastAsiaTheme="minorEastAsia" w:hAnsi="Courier New" w:cs="Courier New" w:hint="eastAsia"/>
          <w:color w:val="000000"/>
          <w:kern w:val="0"/>
          <w:sz w:val="24"/>
        </w:rPr>
        <w:t>if</w:t>
      </w:r>
      <w:r w:rsidR="003125EF" w:rsidRPr="003125EF">
        <w:rPr>
          <w:rFonts w:ascii="Courier New" w:eastAsiaTheme="minorEastAsia" w:hAnsi="Courier New" w:cs="Courier New" w:hint="eastAsia"/>
          <w:color w:val="000000"/>
          <w:kern w:val="0"/>
          <w:sz w:val="24"/>
        </w:rPr>
        <w:t>语句判断其值。用</w:t>
      </w:r>
      <w:r w:rsidR="003125EF" w:rsidRPr="003125EF">
        <w:rPr>
          <w:rFonts w:ascii="Courier New" w:eastAsiaTheme="minorEastAsia" w:hAnsi="Courier New" w:cs="Courier New" w:hint="eastAsia"/>
          <w:color w:val="000000"/>
          <w:kern w:val="0"/>
          <w:sz w:val="24"/>
        </w:rPr>
        <w:t>DAO</w:t>
      </w:r>
      <w:r w:rsidR="003125EF" w:rsidRPr="003125EF">
        <w:rPr>
          <w:rFonts w:ascii="Courier New" w:eastAsiaTheme="minorEastAsia" w:hAnsi="Courier New" w:cs="Courier New" w:hint="eastAsia"/>
          <w:color w:val="000000"/>
          <w:kern w:val="0"/>
          <w:sz w:val="24"/>
        </w:rPr>
        <w:t>类</w:t>
      </w:r>
      <w:r w:rsidR="003125EF" w:rsidRPr="003125EF">
        <w:rPr>
          <w:rFonts w:ascii="Courier New" w:eastAsiaTheme="minorEastAsia" w:hAnsi="Courier New" w:cs="Courier New"/>
          <w:color w:val="000000"/>
          <w:kern w:val="0"/>
          <w:sz w:val="24"/>
        </w:rPr>
        <w:t xml:space="preserve">AuthorityDAO </w:t>
      </w:r>
      <w:r w:rsidR="003125EF" w:rsidRPr="003125EF">
        <w:rPr>
          <w:rFonts w:ascii="Courier New" w:eastAsiaTheme="minorEastAsia" w:hAnsi="Courier New" w:cs="Courier New" w:hint="eastAsia"/>
          <w:color w:val="000000"/>
          <w:kern w:val="0"/>
          <w:sz w:val="24"/>
        </w:rPr>
        <w:t>定义一个对象</w:t>
      </w:r>
      <w:r w:rsidR="003125EF" w:rsidRPr="003125EF">
        <w:rPr>
          <w:rFonts w:ascii="Courier New" w:eastAsiaTheme="minorEastAsia" w:hAnsi="Courier New" w:cs="Courier New"/>
          <w:color w:val="000000"/>
          <w:kern w:val="0"/>
          <w:sz w:val="24"/>
        </w:rPr>
        <w:t xml:space="preserve">authorityDAO </w:t>
      </w:r>
      <w:r w:rsidR="003125EF" w:rsidRPr="003125EF">
        <w:rPr>
          <w:rFonts w:ascii="Courier New" w:eastAsiaTheme="minorEastAsia" w:hAnsi="Courier New" w:cs="Courier New" w:hint="eastAsia"/>
          <w:color w:val="000000"/>
          <w:kern w:val="0"/>
          <w:sz w:val="24"/>
        </w:rPr>
        <w:t>，并用该对象调用类中的方法</w:t>
      </w:r>
      <w:r w:rsidR="003125EF" w:rsidRPr="003125EF">
        <w:rPr>
          <w:rFonts w:ascii="Courier New" w:eastAsiaTheme="minorEastAsia" w:hAnsi="Courier New" w:cs="Courier New"/>
          <w:color w:val="000000"/>
          <w:kern w:val="0"/>
          <w:sz w:val="24"/>
        </w:rPr>
        <w:t>updateAuthPrority(</w:t>
      </w:r>
      <w:r w:rsidR="003125EF" w:rsidRPr="003125EF">
        <w:rPr>
          <w:rFonts w:ascii="Courier New" w:eastAsiaTheme="minorEastAsia" w:hAnsi="Courier New" w:cs="Courier New" w:hint="eastAsia"/>
          <w:color w:val="000000"/>
          <w:kern w:val="0"/>
          <w:sz w:val="24"/>
        </w:rPr>
        <w:t>)</w:t>
      </w:r>
      <w:r w:rsidR="003125EF" w:rsidRPr="003125EF">
        <w:rPr>
          <w:rFonts w:ascii="Courier New" w:eastAsiaTheme="minorEastAsia" w:hAnsi="Courier New" w:cs="Courier New" w:hint="eastAsia"/>
          <w:color w:val="000000"/>
          <w:kern w:val="0"/>
          <w:sz w:val="24"/>
        </w:rPr>
        <w:t>，把刚获取的</w:t>
      </w:r>
      <w:r w:rsidR="003125EF" w:rsidRPr="003125EF">
        <w:rPr>
          <w:rFonts w:ascii="Courier New" w:eastAsiaTheme="minorEastAsia" w:hAnsi="Courier New" w:cs="Courier New"/>
          <w:color w:val="2A00FF"/>
          <w:kern w:val="0"/>
          <w:sz w:val="24"/>
        </w:rPr>
        <w:t>authority</w:t>
      </w:r>
      <w:r w:rsidR="003125EF" w:rsidRPr="003125EF">
        <w:rPr>
          <w:rFonts w:ascii="Courier New" w:eastAsiaTheme="minorEastAsia" w:hAnsi="Courier New" w:cs="Courier New" w:hint="eastAsia"/>
          <w:kern w:val="0"/>
          <w:sz w:val="24"/>
        </w:rPr>
        <w:t>值赋给</w:t>
      </w:r>
      <w:r w:rsidR="003125EF" w:rsidRPr="003125EF">
        <w:rPr>
          <w:rFonts w:ascii="Courier New" w:eastAsiaTheme="minorEastAsia" w:hAnsi="Courier New" w:cs="Courier New" w:hint="eastAsia"/>
          <w:kern w:val="0"/>
          <w:sz w:val="24"/>
        </w:rPr>
        <w:t>table</w:t>
      </w:r>
      <w:r w:rsidR="003125EF" w:rsidRPr="003125EF">
        <w:rPr>
          <w:rFonts w:ascii="Courier New" w:eastAsiaTheme="minorEastAsia" w:hAnsi="Courier New" w:cs="Courier New" w:hint="eastAsia"/>
          <w:kern w:val="0"/>
          <w:sz w:val="24"/>
        </w:rPr>
        <w:t>后作为其参数，对象</w:t>
      </w:r>
      <w:r w:rsidR="003125EF" w:rsidRPr="003125EF">
        <w:rPr>
          <w:rFonts w:ascii="Courier New" w:eastAsiaTheme="minorEastAsia" w:hAnsi="Courier New" w:cs="Courier New" w:hint="eastAsia"/>
          <w:kern w:val="0"/>
          <w:sz w:val="24"/>
        </w:rPr>
        <w:t>session.getAttribute()</w:t>
      </w:r>
      <w:r w:rsidR="003125EF" w:rsidRPr="003125EF">
        <w:rPr>
          <w:rFonts w:ascii="Courier New" w:eastAsiaTheme="minorEastAsia" w:hAnsi="Courier New" w:cs="Courier New" w:hint="eastAsia"/>
          <w:kern w:val="0"/>
          <w:sz w:val="24"/>
        </w:rPr>
        <w:t>方法获得用户</w:t>
      </w:r>
      <w:r w:rsidR="003125EF" w:rsidRPr="003125EF">
        <w:rPr>
          <w:rFonts w:ascii="Courier New" w:eastAsiaTheme="minorEastAsia" w:hAnsi="Courier New" w:cs="Courier New" w:hint="eastAsia"/>
          <w:kern w:val="0"/>
          <w:sz w:val="24"/>
        </w:rPr>
        <w:t>id</w:t>
      </w:r>
      <w:r w:rsidR="003125EF" w:rsidRPr="003125EF">
        <w:rPr>
          <w:rFonts w:ascii="Courier New" w:eastAsiaTheme="minorEastAsia" w:hAnsi="Courier New" w:cs="Courier New" w:hint="eastAsia"/>
          <w:kern w:val="0"/>
          <w:sz w:val="24"/>
        </w:rPr>
        <w:t>即</w:t>
      </w:r>
      <w:r w:rsidR="003125EF" w:rsidRPr="003125EF">
        <w:rPr>
          <w:rFonts w:ascii="Courier New" w:eastAsiaTheme="minorEastAsia" w:hAnsi="Courier New" w:cs="Courier New"/>
          <w:color w:val="2A00FF"/>
          <w:kern w:val="0"/>
          <w:sz w:val="24"/>
        </w:rPr>
        <w:t>userid</w:t>
      </w:r>
      <w:r w:rsidR="003125EF" w:rsidRPr="003125EF">
        <w:rPr>
          <w:rFonts w:ascii="Courier New" w:eastAsiaTheme="minorEastAsia" w:hAnsi="Courier New" w:cs="Courier New" w:hint="eastAsia"/>
          <w:kern w:val="0"/>
          <w:sz w:val="24"/>
        </w:rPr>
        <w:t>。</w:t>
      </w:r>
    </w:p>
    <w:p w:rsidR="003125EF" w:rsidRPr="003125EF" w:rsidRDefault="003125EF" w:rsidP="003125EF">
      <w:pPr>
        <w:spacing w:line="360" w:lineRule="auto"/>
        <w:ind w:firstLine="480"/>
        <w:rPr>
          <w:sz w:val="24"/>
        </w:rPr>
      </w:pPr>
      <w:r w:rsidRPr="003125EF">
        <w:rPr>
          <w:rFonts w:ascii="Courier New" w:eastAsiaTheme="minorEastAsia" w:hAnsi="Courier New" w:cs="Courier New" w:hint="eastAsia"/>
          <w:color w:val="000000"/>
          <w:kern w:val="0"/>
          <w:sz w:val="24"/>
        </w:rPr>
        <w:t>方法</w:t>
      </w:r>
      <w:r w:rsidRPr="003125EF">
        <w:rPr>
          <w:rFonts w:ascii="Courier New" w:eastAsiaTheme="minorEastAsia" w:hAnsi="Courier New" w:cs="Courier New"/>
          <w:color w:val="000000"/>
          <w:kern w:val="0"/>
          <w:sz w:val="24"/>
        </w:rPr>
        <w:t>updateAuthPrority(</w:t>
      </w:r>
      <w:r w:rsidRPr="003125EF">
        <w:rPr>
          <w:rFonts w:ascii="Courier New" w:eastAsiaTheme="minorEastAsia" w:hAnsi="Courier New" w:cs="Courier New" w:hint="eastAsia"/>
          <w:color w:val="000000"/>
          <w:kern w:val="0"/>
          <w:sz w:val="24"/>
        </w:rPr>
        <w:t>)</w:t>
      </w:r>
      <w:r w:rsidRPr="003125EF">
        <w:rPr>
          <w:rFonts w:ascii="Courier New" w:eastAsiaTheme="minorEastAsia" w:hAnsi="Courier New" w:cs="Courier New" w:hint="eastAsia"/>
          <w:color w:val="000000"/>
          <w:kern w:val="0"/>
          <w:sz w:val="24"/>
        </w:rPr>
        <w:t>属于</w:t>
      </w:r>
      <w:r w:rsidRPr="003125EF">
        <w:rPr>
          <w:rFonts w:ascii="Courier New" w:eastAsiaTheme="minorEastAsia" w:hAnsi="Courier New" w:cs="Courier New" w:hint="eastAsia"/>
          <w:color w:val="000000"/>
          <w:kern w:val="0"/>
          <w:sz w:val="24"/>
        </w:rPr>
        <w:t>boolbean</w:t>
      </w:r>
      <w:r w:rsidRPr="003125EF">
        <w:rPr>
          <w:rFonts w:ascii="Courier New" w:eastAsiaTheme="minorEastAsia" w:hAnsi="Courier New" w:cs="Courier New" w:hint="eastAsia"/>
          <w:color w:val="000000"/>
          <w:kern w:val="0"/>
          <w:sz w:val="24"/>
        </w:rPr>
        <w:t>类型，返回</w:t>
      </w:r>
      <w:r w:rsidRPr="003125EF">
        <w:rPr>
          <w:rFonts w:ascii="Courier New" w:eastAsiaTheme="minorEastAsia" w:hAnsi="Courier New" w:cs="Courier New" w:hint="eastAsia"/>
          <w:color w:val="000000"/>
          <w:kern w:val="0"/>
          <w:sz w:val="24"/>
        </w:rPr>
        <w:t>true</w:t>
      </w:r>
      <w:r w:rsidRPr="003125EF">
        <w:rPr>
          <w:rFonts w:ascii="Courier New" w:eastAsiaTheme="minorEastAsia" w:hAnsi="Courier New" w:cs="Courier New" w:hint="eastAsia"/>
          <w:color w:val="000000"/>
          <w:kern w:val="0"/>
          <w:sz w:val="24"/>
        </w:rPr>
        <w:t>或</w:t>
      </w:r>
      <w:r w:rsidRPr="003125EF">
        <w:rPr>
          <w:rFonts w:ascii="Courier New" w:eastAsiaTheme="minorEastAsia" w:hAnsi="Courier New" w:cs="Courier New" w:hint="eastAsia"/>
          <w:color w:val="000000"/>
          <w:kern w:val="0"/>
          <w:sz w:val="24"/>
        </w:rPr>
        <w:t>faulse</w:t>
      </w:r>
      <w:r w:rsidRPr="003125EF">
        <w:rPr>
          <w:rFonts w:ascii="Courier New" w:eastAsiaTheme="minorEastAsia" w:hAnsi="Courier New" w:cs="Courier New" w:hint="eastAsia"/>
          <w:color w:val="000000"/>
          <w:kern w:val="0"/>
          <w:sz w:val="24"/>
        </w:rPr>
        <w:t>。该方法的实现要看</w:t>
      </w:r>
      <w:r w:rsidRPr="003125EF">
        <w:rPr>
          <w:rFonts w:ascii="Courier New" w:eastAsiaTheme="minorEastAsia" w:hAnsi="Courier New" w:cs="Courier New" w:hint="eastAsia"/>
          <w:color w:val="000000"/>
          <w:kern w:val="0"/>
          <w:sz w:val="24"/>
        </w:rPr>
        <w:t>5.2.2</w:t>
      </w:r>
      <w:r w:rsidRPr="003125EF">
        <w:rPr>
          <w:rFonts w:ascii="Courier New" w:eastAsiaTheme="minorEastAsia" w:hAnsi="Courier New" w:cs="Courier New" w:hint="eastAsia"/>
          <w:color w:val="000000"/>
          <w:kern w:val="0"/>
          <w:sz w:val="24"/>
        </w:rPr>
        <w:t>节。</w:t>
      </w:r>
    </w:p>
    <w:p w:rsidR="008114E9" w:rsidRPr="00B14FBC" w:rsidRDefault="008114E9" w:rsidP="00394D2E">
      <w:pPr>
        <w:pStyle w:val="3"/>
        <w:ind w:firstLineChars="0" w:firstLine="0"/>
      </w:pPr>
      <w:bookmarkStart w:id="267" w:name="_Toc325572518"/>
      <w:r w:rsidRPr="00B14FBC">
        <w:rPr>
          <w:rFonts w:hint="eastAsia"/>
        </w:rPr>
        <w:t>5.2.2</w:t>
      </w:r>
      <w:r w:rsidR="00A36FB0">
        <w:rPr>
          <w:rFonts w:hint="eastAsia"/>
        </w:rPr>
        <w:t>项目中的</w:t>
      </w:r>
      <w:r w:rsidR="001A62F2" w:rsidRPr="00B14FBC">
        <w:rPr>
          <w:rFonts w:hint="eastAsia"/>
        </w:rPr>
        <w:t>DAO</w:t>
      </w:r>
      <w:bookmarkEnd w:id="267"/>
    </w:p>
    <w:p w:rsidR="008114E9" w:rsidRDefault="00955DB6" w:rsidP="00FA32F8">
      <w:pPr>
        <w:ind w:firstLine="480"/>
        <w:rPr>
          <w:rFonts w:ascii="Arial" w:hAnsi="Arial" w:cs="Arial"/>
          <w:color w:val="000000"/>
          <w:spacing w:val="7"/>
          <w:kern w:val="0"/>
          <w:sz w:val="24"/>
        </w:rPr>
      </w:pPr>
      <w:r w:rsidRPr="001A62F2">
        <w:rPr>
          <w:rFonts w:ascii="Arial" w:hAnsi="Arial" w:cs="Arial"/>
          <w:color w:val="000000"/>
          <w:kern w:val="0"/>
          <w:sz w:val="24"/>
        </w:rPr>
        <w:t xml:space="preserve">DAO (Data Access Objects) </w:t>
      </w:r>
      <w:r w:rsidRPr="001A62F2">
        <w:rPr>
          <w:rFonts w:ascii="Arial" w:hAnsi="Arial" w:cs="Arial"/>
          <w:color w:val="000000"/>
          <w:kern w:val="0"/>
          <w:sz w:val="24"/>
        </w:rPr>
        <w:t>数据访问对象是第一个</w:t>
      </w:r>
      <w:hyperlink r:id="rId37" w:tgtFrame="_blank" w:history="1">
        <w:r w:rsidRPr="001A62F2">
          <w:rPr>
            <w:rFonts w:ascii="Arial" w:hAnsi="Arial" w:cs="Arial"/>
            <w:kern w:val="0"/>
            <w:sz w:val="24"/>
          </w:rPr>
          <w:t>面向对象</w:t>
        </w:r>
      </w:hyperlink>
      <w:r w:rsidRPr="001A62F2">
        <w:rPr>
          <w:rFonts w:ascii="Arial" w:hAnsi="Arial" w:cs="Arial"/>
          <w:color w:val="000000"/>
          <w:kern w:val="0"/>
          <w:sz w:val="24"/>
        </w:rPr>
        <w:t>的接口</w:t>
      </w:r>
      <w:r>
        <w:rPr>
          <w:rFonts w:ascii="Arial" w:hAnsi="Arial" w:cs="Arial" w:hint="eastAsia"/>
          <w:color w:val="000000"/>
          <w:kern w:val="0"/>
          <w:sz w:val="24"/>
        </w:rPr>
        <w:t>，</w:t>
      </w:r>
      <w:r w:rsidR="008114E9" w:rsidRPr="001A62F2">
        <w:rPr>
          <w:rFonts w:ascii="Arial" w:hAnsi="Arial" w:cs="Arial"/>
          <w:color w:val="000000"/>
          <w:spacing w:val="7"/>
          <w:kern w:val="0"/>
          <w:sz w:val="24"/>
        </w:rPr>
        <w:t>在核心</w:t>
      </w:r>
      <w:r w:rsidR="008114E9" w:rsidRPr="001A62F2">
        <w:rPr>
          <w:rFonts w:hint="eastAsia"/>
          <w:sz w:val="24"/>
        </w:rPr>
        <w:t>J2EE</w:t>
      </w:r>
      <w:r w:rsidR="008114E9" w:rsidRPr="001A62F2">
        <w:rPr>
          <w:rFonts w:ascii="Arial" w:hAnsi="Arial" w:cs="Arial"/>
          <w:color w:val="000000"/>
          <w:spacing w:val="7"/>
          <w:kern w:val="0"/>
          <w:sz w:val="24"/>
        </w:rPr>
        <w:t>模式中是这样介绍</w:t>
      </w:r>
      <w:r w:rsidR="008114E9" w:rsidRPr="001A62F2">
        <w:rPr>
          <w:rFonts w:ascii="Arial" w:hAnsi="Arial" w:cs="Arial"/>
          <w:color w:val="000000"/>
          <w:spacing w:val="7"/>
          <w:kern w:val="0"/>
          <w:sz w:val="24"/>
        </w:rPr>
        <w:t>DAO</w:t>
      </w:r>
      <w:r w:rsidR="008114E9" w:rsidRPr="001A62F2">
        <w:rPr>
          <w:rFonts w:ascii="Arial" w:hAnsi="Arial" w:cs="Arial"/>
          <w:color w:val="000000"/>
          <w:spacing w:val="7"/>
          <w:kern w:val="0"/>
          <w:sz w:val="24"/>
        </w:rPr>
        <w:t>模式的：为了建立一个健壮的</w:t>
      </w:r>
      <w:r w:rsidR="008114E9" w:rsidRPr="001A62F2">
        <w:rPr>
          <w:rFonts w:ascii="Arial" w:hAnsi="Arial" w:cs="Arial"/>
          <w:color w:val="000000"/>
          <w:spacing w:val="7"/>
          <w:kern w:val="0"/>
          <w:sz w:val="24"/>
        </w:rPr>
        <w:t>J2EE</w:t>
      </w:r>
      <w:r w:rsidR="008114E9" w:rsidRPr="001A62F2">
        <w:rPr>
          <w:rFonts w:ascii="Arial" w:hAnsi="Arial" w:cs="Arial"/>
          <w:color w:val="000000"/>
          <w:spacing w:val="7"/>
          <w:kern w:val="0"/>
          <w:sz w:val="24"/>
        </w:rPr>
        <w:t>应用，应该将所有对数据源的访问操作抽象封装在一个公共</w:t>
      </w:r>
      <w:r w:rsidR="008114E9" w:rsidRPr="001A62F2">
        <w:rPr>
          <w:rFonts w:ascii="Arial" w:hAnsi="Arial" w:cs="Arial"/>
          <w:color w:val="000000"/>
          <w:spacing w:val="7"/>
          <w:kern w:val="0"/>
          <w:sz w:val="24"/>
        </w:rPr>
        <w:t>API</w:t>
      </w:r>
      <w:r w:rsidR="008114E9" w:rsidRPr="001A62F2">
        <w:rPr>
          <w:rFonts w:ascii="Arial" w:hAnsi="Arial" w:cs="Arial"/>
          <w:color w:val="000000"/>
          <w:spacing w:val="7"/>
          <w:kern w:val="0"/>
          <w:sz w:val="24"/>
        </w:rPr>
        <w:t>中。用程序设计的语言来说，就是建立一个接口，接口中定义了此</w:t>
      </w:r>
      <w:r w:rsidR="001A62F2" w:rsidRPr="001A62F2">
        <w:rPr>
          <w:rFonts w:ascii="Arial" w:hAnsi="Arial" w:cs="Arial" w:hint="eastAsia"/>
          <w:spacing w:val="7"/>
          <w:kern w:val="0"/>
          <w:sz w:val="24"/>
        </w:rPr>
        <w:t>应用程序</w:t>
      </w:r>
      <w:r w:rsidR="008114E9" w:rsidRPr="001A62F2">
        <w:rPr>
          <w:rFonts w:ascii="Arial" w:hAnsi="Arial" w:cs="Arial"/>
          <w:color w:val="000000"/>
          <w:spacing w:val="7"/>
          <w:kern w:val="0"/>
          <w:sz w:val="24"/>
        </w:rPr>
        <w:t>中将会用到的所有事务方法。在这个应用程序中，当需要和数据源进行交互的时候则使用这个接口，并且编写一个单独的类来实现这个接口在逻辑上对应这个特定的数据存储。</w:t>
      </w:r>
    </w:p>
    <w:p w:rsidR="00FA32F8" w:rsidRPr="005E5CD9" w:rsidRDefault="00FA32F8" w:rsidP="00FA32F8">
      <w:pPr>
        <w:ind w:firstLine="480"/>
        <w:rPr>
          <w:sz w:val="24"/>
        </w:rPr>
      </w:pP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b/>
          <w:bCs/>
          <w:color w:val="7F0055"/>
          <w:kern w:val="0"/>
          <w:sz w:val="24"/>
        </w:rPr>
        <w:t>package</w:t>
      </w:r>
      <w:r w:rsidRPr="005E5CD9">
        <w:rPr>
          <w:rFonts w:ascii="Courier New" w:eastAsiaTheme="minorEastAsia" w:hAnsi="Courier New" w:cs="Courier New"/>
          <w:color w:val="000000"/>
          <w:kern w:val="0"/>
          <w:sz w:val="24"/>
        </w:rPr>
        <w:t xml:space="preserve"> com.AttSys.dao;</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b/>
          <w:bCs/>
          <w:color w:val="7F0055"/>
          <w:kern w:val="0"/>
          <w:sz w:val="24"/>
        </w:rPr>
        <w:t>import</w:t>
      </w:r>
      <w:r w:rsidRPr="005E5CD9">
        <w:rPr>
          <w:rFonts w:ascii="Courier New" w:eastAsiaTheme="minorEastAsia" w:hAnsi="Courier New" w:cs="Courier New"/>
          <w:color w:val="000000"/>
          <w:kern w:val="0"/>
          <w:sz w:val="24"/>
        </w:rPr>
        <w:t xml:space="preserve"> com.AttSys.util.db.DBUtil;</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b/>
          <w:bCs/>
          <w:color w:val="7F0055"/>
          <w:kern w:val="0"/>
          <w:sz w:val="24"/>
        </w:rPr>
        <w:t>public</w:t>
      </w:r>
      <w:r w:rsidRPr="005E5CD9">
        <w:rPr>
          <w:rFonts w:ascii="Courier New" w:eastAsiaTheme="minorEastAsia" w:hAnsi="Courier New" w:cs="Courier New"/>
          <w:color w:val="000000"/>
          <w:kern w:val="0"/>
          <w:sz w:val="24"/>
        </w:rPr>
        <w:t xml:space="preserve"> </w:t>
      </w:r>
      <w:r w:rsidRPr="005E5CD9">
        <w:rPr>
          <w:rFonts w:ascii="Courier New" w:eastAsiaTheme="minorEastAsia" w:hAnsi="Courier New" w:cs="Courier New"/>
          <w:b/>
          <w:bCs/>
          <w:color w:val="7F0055"/>
          <w:kern w:val="0"/>
          <w:sz w:val="24"/>
        </w:rPr>
        <w:t>class</w:t>
      </w:r>
      <w:r w:rsidRPr="005E5CD9">
        <w:rPr>
          <w:rFonts w:ascii="Courier New" w:eastAsiaTheme="minorEastAsia" w:hAnsi="Courier New" w:cs="Courier New"/>
          <w:color w:val="000000"/>
          <w:kern w:val="0"/>
          <w:sz w:val="24"/>
        </w:rPr>
        <w:t xml:space="preserve"> AuthorityDAO {</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private</w:t>
      </w:r>
      <w:r w:rsidRPr="005E5CD9">
        <w:rPr>
          <w:rFonts w:ascii="Courier New" w:eastAsiaTheme="minorEastAsia" w:hAnsi="Courier New" w:cs="Courier New"/>
          <w:color w:val="000000"/>
          <w:kern w:val="0"/>
          <w:sz w:val="24"/>
        </w:rPr>
        <w:t xml:space="preserve"> </w:t>
      </w:r>
      <w:r w:rsidRPr="005E5CD9">
        <w:rPr>
          <w:rFonts w:ascii="Courier New" w:eastAsiaTheme="minorEastAsia" w:hAnsi="Courier New" w:cs="Courier New"/>
          <w:b/>
          <w:bCs/>
          <w:color w:val="7F0055"/>
          <w:kern w:val="0"/>
          <w:sz w:val="24"/>
        </w:rPr>
        <w:t>static</w:t>
      </w:r>
      <w:r w:rsidRPr="005E5CD9">
        <w:rPr>
          <w:rFonts w:ascii="Courier New" w:eastAsiaTheme="minorEastAsia" w:hAnsi="Courier New" w:cs="Courier New"/>
          <w:color w:val="000000"/>
          <w:kern w:val="0"/>
          <w:sz w:val="24"/>
        </w:rPr>
        <w:t xml:space="preserve"> DBUtil </w:t>
      </w:r>
      <w:r w:rsidRPr="005E5CD9">
        <w:rPr>
          <w:rFonts w:ascii="Courier New" w:eastAsiaTheme="minorEastAsia" w:hAnsi="Courier New" w:cs="Courier New"/>
          <w:i/>
          <w:iCs/>
          <w:color w:val="0000C0"/>
          <w:kern w:val="0"/>
          <w:sz w:val="24"/>
        </w:rPr>
        <w:t>dbUtil</w:t>
      </w:r>
      <w:r w:rsidRPr="005E5CD9">
        <w:rPr>
          <w:rFonts w:ascii="Courier New" w:eastAsiaTheme="minorEastAsia" w:hAnsi="Courier New" w:cs="Courier New"/>
          <w:color w:val="000000"/>
          <w:kern w:val="0"/>
          <w:sz w:val="24"/>
        </w:rPr>
        <w:t xml:space="preserve"> = </w:t>
      </w:r>
      <w:r w:rsidRPr="005E5CD9">
        <w:rPr>
          <w:rFonts w:ascii="Courier New" w:eastAsiaTheme="minorEastAsia" w:hAnsi="Courier New" w:cs="Courier New"/>
          <w:b/>
          <w:bCs/>
          <w:color w:val="7F0055"/>
          <w:kern w:val="0"/>
          <w:sz w:val="24"/>
        </w:rPr>
        <w:t>null</w:t>
      </w:r>
      <w:r w:rsidRPr="005E5CD9">
        <w:rPr>
          <w:rFonts w:ascii="Courier New" w:eastAsiaTheme="minorEastAsia" w:hAnsi="Courier New" w:cs="Courier New"/>
          <w:color w:val="000000"/>
          <w:kern w:val="0"/>
          <w:sz w:val="24"/>
        </w:rPr>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static</w:t>
      </w:r>
      <w:r w:rsidRPr="005E5CD9">
        <w:rPr>
          <w:rFonts w:ascii="Courier New" w:eastAsiaTheme="minorEastAsia" w:hAnsi="Courier New" w:cs="Courier New"/>
          <w:color w:val="000000"/>
          <w:kern w:val="0"/>
          <w:sz w:val="24"/>
        </w:rPr>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i/>
          <w:iCs/>
          <w:color w:val="0000C0"/>
          <w:kern w:val="0"/>
          <w:sz w:val="24"/>
        </w:rPr>
        <w:t>dbUtil</w:t>
      </w:r>
      <w:r w:rsidRPr="005E5CD9">
        <w:rPr>
          <w:rFonts w:ascii="Courier New" w:eastAsiaTheme="minorEastAsia" w:hAnsi="Courier New" w:cs="Courier New"/>
          <w:color w:val="000000"/>
          <w:kern w:val="0"/>
          <w:sz w:val="24"/>
        </w:rPr>
        <w:t xml:space="preserve"> = </w:t>
      </w:r>
      <w:r w:rsidRPr="005E5CD9">
        <w:rPr>
          <w:rFonts w:ascii="Courier New" w:eastAsiaTheme="minorEastAsia" w:hAnsi="Courier New" w:cs="Courier New"/>
          <w:b/>
          <w:bCs/>
          <w:color w:val="7F0055"/>
          <w:kern w:val="0"/>
          <w:sz w:val="24"/>
        </w:rPr>
        <w:t>new</w:t>
      </w:r>
      <w:r w:rsidRPr="005E5CD9">
        <w:rPr>
          <w:rFonts w:ascii="Courier New" w:eastAsiaTheme="minorEastAsia" w:hAnsi="Courier New" w:cs="Courier New"/>
          <w:color w:val="000000"/>
          <w:kern w:val="0"/>
          <w:sz w:val="24"/>
        </w:rPr>
        <w:t xml:space="preserve"> DBUtil(); </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public</w:t>
      </w:r>
      <w:r w:rsidRPr="005E5CD9">
        <w:rPr>
          <w:rFonts w:ascii="Courier New" w:eastAsiaTheme="minorEastAsia" w:hAnsi="Courier New" w:cs="Courier New"/>
          <w:color w:val="000000"/>
          <w:kern w:val="0"/>
          <w:sz w:val="24"/>
        </w:rPr>
        <w:t xml:space="preserve"> </w:t>
      </w:r>
      <w:r w:rsidRPr="005E5CD9">
        <w:rPr>
          <w:rFonts w:ascii="Courier New" w:eastAsiaTheme="minorEastAsia" w:hAnsi="Courier New" w:cs="Courier New"/>
          <w:b/>
          <w:bCs/>
          <w:color w:val="7F0055"/>
          <w:kern w:val="0"/>
          <w:sz w:val="24"/>
        </w:rPr>
        <w:t>boolean</w:t>
      </w:r>
      <w:r w:rsidRPr="005E5CD9">
        <w:rPr>
          <w:rFonts w:ascii="Courier New" w:eastAsiaTheme="minorEastAsia" w:hAnsi="Courier New" w:cs="Courier New"/>
          <w:color w:val="000000"/>
          <w:kern w:val="0"/>
          <w:sz w:val="24"/>
        </w:rPr>
        <w:t xml:space="preserve"> updateAuthPrority(String table,String authorityval,String userId){</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String sql = </w:t>
      </w:r>
      <w:r w:rsidRPr="005E5CD9">
        <w:rPr>
          <w:rFonts w:ascii="Courier New" w:eastAsiaTheme="minorEastAsia" w:hAnsi="Courier New" w:cs="Courier New"/>
          <w:color w:val="2A00FF"/>
          <w:kern w:val="0"/>
          <w:sz w:val="24"/>
        </w:rPr>
        <w:t>"update "</w:t>
      </w:r>
      <w:r w:rsidRPr="005E5CD9">
        <w:rPr>
          <w:rFonts w:ascii="Courier New" w:eastAsiaTheme="minorEastAsia" w:hAnsi="Courier New" w:cs="Courier New"/>
          <w:color w:val="000000"/>
          <w:kern w:val="0"/>
          <w:sz w:val="24"/>
        </w:rPr>
        <w:t>+table+</w:t>
      </w:r>
      <w:r w:rsidRPr="005E5CD9">
        <w:rPr>
          <w:rFonts w:ascii="Courier New" w:eastAsiaTheme="minorEastAsia" w:hAnsi="Courier New" w:cs="Courier New"/>
          <w:color w:val="2A00FF"/>
          <w:kern w:val="0"/>
          <w:sz w:val="24"/>
        </w:rPr>
        <w:t>" set PRORITY='"</w:t>
      </w:r>
      <w:r w:rsidRPr="005E5CD9">
        <w:rPr>
          <w:rFonts w:ascii="Courier New" w:eastAsiaTheme="minorEastAsia" w:hAnsi="Courier New" w:cs="Courier New"/>
          <w:color w:val="000000"/>
          <w:kern w:val="0"/>
          <w:sz w:val="24"/>
        </w:rPr>
        <w:t>+authorityval</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w:t>
      </w:r>
      <w:r w:rsidRPr="005E5CD9">
        <w:rPr>
          <w:rFonts w:ascii="Courier New" w:eastAsiaTheme="minorEastAsia" w:hAnsi="Courier New" w:cs="Courier New"/>
          <w:color w:val="2A00FF"/>
          <w:kern w:val="0"/>
          <w:sz w:val="24"/>
        </w:rPr>
        <w:t>"' where u.id='"</w:t>
      </w:r>
      <w:r w:rsidRPr="005E5CD9">
        <w:rPr>
          <w:rFonts w:ascii="Courier New" w:eastAsiaTheme="minorEastAsia" w:hAnsi="Courier New" w:cs="Courier New"/>
          <w:color w:val="000000"/>
          <w:kern w:val="0"/>
          <w:sz w:val="24"/>
        </w:rPr>
        <w:t>+userId+</w:t>
      </w:r>
      <w:r w:rsidRPr="005E5CD9">
        <w:rPr>
          <w:rFonts w:ascii="Courier New" w:eastAsiaTheme="minorEastAsia" w:hAnsi="Courier New" w:cs="Courier New"/>
          <w:color w:val="2A00FF"/>
          <w:kern w:val="0"/>
          <w:sz w:val="24"/>
        </w:rPr>
        <w:t>"'"</w:t>
      </w:r>
      <w:r w:rsidRPr="005E5CD9">
        <w:rPr>
          <w:rFonts w:ascii="Courier New" w:eastAsiaTheme="minorEastAsia" w:hAnsi="Courier New" w:cs="Courier New"/>
          <w:color w:val="000000"/>
          <w:kern w:val="0"/>
          <w:sz w:val="24"/>
        </w:rPr>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boolean</w:t>
      </w:r>
      <w:r w:rsidRPr="005E5CD9">
        <w:rPr>
          <w:rFonts w:ascii="Courier New" w:eastAsiaTheme="minorEastAsia" w:hAnsi="Courier New" w:cs="Courier New"/>
          <w:color w:val="000000"/>
          <w:kern w:val="0"/>
          <w:sz w:val="24"/>
        </w:rPr>
        <w:t xml:space="preserve"> flag = </w:t>
      </w:r>
      <w:r w:rsidRPr="005E5CD9">
        <w:rPr>
          <w:rFonts w:ascii="Courier New" w:eastAsiaTheme="minorEastAsia" w:hAnsi="Courier New" w:cs="Courier New"/>
          <w:b/>
          <w:bCs/>
          <w:color w:val="7F0055"/>
          <w:kern w:val="0"/>
          <w:sz w:val="24"/>
        </w:rPr>
        <w:t>false</w:t>
      </w:r>
      <w:r w:rsidRPr="005E5CD9">
        <w:rPr>
          <w:rFonts w:ascii="Courier New" w:eastAsiaTheme="minorEastAsia" w:hAnsi="Courier New" w:cs="Courier New"/>
          <w:color w:val="000000"/>
          <w:kern w:val="0"/>
          <w:sz w:val="24"/>
        </w:rPr>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if</w:t>
      </w:r>
      <w:r w:rsidRPr="005E5CD9">
        <w:rPr>
          <w:rFonts w:ascii="Courier New" w:eastAsiaTheme="minorEastAsia" w:hAnsi="Courier New" w:cs="Courier New"/>
          <w:color w:val="000000"/>
          <w:kern w:val="0"/>
          <w:sz w:val="24"/>
        </w:rPr>
        <w:t>(</w:t>
      </w:r>
      <w:r w:rsidRPr="005E5CD9">
        <w:rPr>
          <w:rFonts w:ascii="Courier New" w:eastAsiaTheme="minorEastAsia" w:hAnsi="Courier New" w:cs="Courier New"/>
          <w:i/>
          <w:iCs/>
          <w:color w:val="0000C0"/>
          <w:kern w:val="0"/>
          <w:sz w:val="24"/>
        </w:rPr>
        <w:t>dbUtil</w:t>
      </w:r>
      <w:r w:rsidRPr="005E5CD9">
        <w:rPr>
          <w:rFonts w:ascii="Courier New" w:eastAsiaTheme="minorEastAsia" w:hAnsi="Courier New" w:cs="Courier New"/>
          <w:color w:val="000000"/>
          <w:kern w:val="0"/>
          <w:sz w:val="24"/>
        </w:rPr>
        <w:t>.update(sql)&gt;0){</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 xml:space="preserve">flag = </w:t>
      </w:r>
      <w:r w:rsidRPr="005E5CD9">
        <w:rPr>
          <w:rFonts w:ascii="Courier New" w:eastAsiaTheme="minorEastAsia" w:hAnsi="Courier New" w:cs="Courier New"/>
          <w:b/>
          <w:bCs/>
          <w:color w:val="7F0055"/>
          <w:kern w:val="0"/>
          <w:sz w:val="24"/>
        </w:rPr>
        <w:t>true</w:t>
      </w:r>
      <w:r w:rsidRPr="005E5CD9">
        <w:rPr>
          <w:rFonts w:ascii="Courier New" w:eastAsiaTheme="minorEastAsia" w:hAnsi="Courier New" w:cs="Courier New"/>
          <w:color w:val="000000"/>
          <w:kern w:val="0"/>
          <w:sz w:val="24"/>
        </w:rPr>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color w:val="000000"/>
          <w:kern w:val="0"/>
          <w:sz w:val="24"/>
        </w:rPr>
        <w:tab/>
      </w:r>
      <w:r w:rsidRPr="005E5CD9">
        <w:rPr>
          <w:rFonts w:ascii="Courier New" w:eastAsiaTheme="minorEastAsia" w:hAnsi="Courier New" w:cs="Courier New"/>
          <w:b/>
          <w:bCs/>
          <w:color w:val="7F0055"/>
          <w:kern w:val="0"/>
          <w:sz w:val="24"/>
        </w:rPr>
        <w:t>return</w:t>
      </w:r>
      <w:r w:rsidRPr="005E5CD9">
        <w:rPr>
          <w:rFonts w:ascii="Courier New" w:eastAsiaTheme="minorEastAsia" w:hAnsi="Courier New" w:cs="Courier New"/>
          <w:color w:val="000000"/>
          <w:kern w:val="0"/>
          <w:sz w:val="24"/>
        </w:rPr>
        <w:t xml:space="preserve"> flag;</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ab/>
        <w:t>}</w:t>
      </w:r>
    </w:p>
    <w:p w:rsidR="003125EF" w:rsidRPr="005E5CD9" w:rsidRDefault="003125EF" w:rsidP="003125EF">
      <w:pPr>
        <w:shd w:val="clear" w:color="auto" w:fill="C4BC96" w:themeFill="background2" w:themeFillShade="BF"/>
        <w:autoSpaceDE w:val="0"/>
        <w:autoSpaceDN w:val="0"/>
        <w:adjustRightInd w:val="0"/>
        <w:jc w:val="left"/>
        <w:rPr>
          <w:rFonts w:ascii="Courier New" w:eastAsiaTheme="minorEastAsia" w:hAnsi="Courier New" w:cs="Courier New"/>
          <w:kern w:val="0"/>
          <w:sz w:val="24"/>
        </w:rPr>
      </w:pPr>
      <w:r w:rsidRPr="005E5CD9">
        <w:rPr>
          <w:rFonts w:ascii="Courier New" w:eastAsiaTheme="minorEastAsia" w:hAnsi="Courier New" w:cs="Courier New"/>
          <w:color w:val="000000"/>
          <w:kern w:val="0"/>
          <w:sz w:val="24"/>
        </w:rPr>
        <w:t>}</w:t>
      </w:r>
    </w:p>
    <w:p w:rsidR="003125EF" w:rsidRPr="006D0276" w:rsidRDefault="006D0276" w:rsidP="006D0276">
      <w:pPr>
        <w:ind w:firstLineChars="150" w:firstLine="360"/>
        <w:rPr>
          <w:rFonts w:ascii="Courier New" w:eastAsiaTheme="minorEastAsia" w:hAnsi="Courier New" w:cs="Courier New"/>
          <w:color w:val="000000"/>
          <w:kern w:val="0"/>
          <w:sz w:val="24"/>
        </w:rPr>
      </w:pPr>
      <w:r w:rsidRPr="006D0276">
        <w:rPr>
          <w:rFonts w:hint="eastAsia"/>
          <w:sz w:val="24"/>
        </w:rPr>
        <w:t>上一节中的</w:t>
      </w:r>
      <w:r w:rsidRPr="006D0276">
        <w:rPr>
          <w:rFonts w:ascii="Courier New" w:eastAsiaTheme="minorEastAsia" w:hAnsi="Courier New" w:cs="Courier New"/>
          <w:color w:val="000000"/>
          <w:kern w:val="0"/>
          <w:sz w:val="24"/>
        </w:rPr>
        <w:t>updateAuthPrority(</w:t>
      </w:r>
      <w:r w:rsidRPr="006D0276">
        <w:rPr>
          <w:rFonts w:ascii="Courier New" w:eastAsiaTheme="minorEastAsia" w:hAnsi="Courier New" w:cs="Courier New" w:hint="eastAsia"/>
          <w:color w:val="000000"/>
          <w:kern w:val="0"/>
          <w:sz w:val="24"/>
        </w:rPr>
        <w:t>)</w:t>
      </w:r>
      <w:r w:rsidRPr="006D0276">
        <w:rPr>
          <w:rFonts w:ascii="Courier New" w:eastAsiaTheme="minorEastAsia" w:hAnsi="Courier New" w:cs="Courier New" w:hint="eastAsia"/>
          <w:color w:val="000000"/>
          <w:kern w:val="0"/>
          <w:sz w:val="24"/>
        </w:rPr>
        <w:t>方法是在这里定义的，也就是在</w:t>
      </w:r>
      <w:r w:rsidRPr="006D0276">
        <w:rPr>
          <w:rFonts w:ascii="Courier New" w:eastAsiaTheme="minorEastAsia" w:hAnsi="Courier New" w:cs="Courier New"/>
          <w:color w:val="000000"/>
          <w:kern w:val="0"/>
          <w:sz w:val="24"/>
        </w:rPr>
        <w:t>AuthorityDAO</w:t>
      </w:r>
      <w:r w:rsidRPr="006D0276">
        <w:rPr>
          <w:rFonts w:ascii="Courier New" w:eastAsiaTheme="minorEastAsia" w:hAnsi="Courier New" w:cs="Courier New" w:hint="eastAsia"/>
          <w:color w:val="000000"/>
          <w:kern w:val="0"/>
          <w:sz w:val="24"/>
        </w:rPr>
        <w:t>这个类中定义为一个公共的</w:t>
      </w:r>
      <w:r w:rsidRPr="006D0276">
        <w:rPr>
          <w:rFonts w:ascii="Courier New" w:eastAsiaTheme="minorEastAsia" w:hAnsi="Courier New" w:cs="Courier New" w:hint="eastAsia"/>
          <w:color w:val="000000"/>
          <w:kern w:val="0"/>
          <w:sz w:val="24"/>
        </w:rPr>
        <w:t>boolean</w:t>
      </w:r>
      <w:r w:rsidRPr="006D0276">
        <w:rPr>
          <w:rFonts w:ascii="Courier New" w:eastAsiaTheme="minorEastAsia" w:hAnsi="Courier New" w:cs="Courier New" w:hint="eastAsia"/>
          <w:color w:val="000000"/>
          <w:kern w:val="0"/>
          <w:sz w:val="24"/>
        </w:rPr>
        <w:t>类型的成员函数，函数中接受了客户端传来的参数作为</w:t>
      </w:r>
      <w:r w:rsidRPr="006D0276">
        <w:rPr>
          <w:rFonts w:ascii="Courier New" w:eastAsiaTheme="minorEastAsia" w:hAnsi="Courier New" w:cs="Courier New" w:hint="eastAsia"/>
          <w:color w:val="000000"/>
          <w:kern w:val="0"/>
          <w:sz w:val="24"/>
        </w:rPr>
        <w:t>sql</w:t>
      </w:r>
      <w:r w:rsidRPr="006D0276">
        <w:rPr>
          <w:rFonts w:ascii="Courier New" w:eastAsiaTheme="minorEastAsia" w:hAnsi="Courier New" w:cs="Courier New" w:hint="eastAsia"/>
          <w:color w:val="000000"/>
          <w:kern w:val="0"/>
          <w:sz w:val="24"/>
        </w:rPr>
        <w:t>语句查询的条件，即定义了</w:t>
      </w:r>
      <w:r w:rsidRPr="006D0276">
        <w:rPr>
          <w:rFonts w:ascii="Courier New" w:eastAsiaTheme="minorEastAsia" w:hAnsi="Courier New" w:cs="Courier New"/>
          <w:color w:val="000000"/>
          <w:kern w:val="0"/>
          <w:sz w:val="24"/>
        </w:rPr>
        <w:t>String</w:t>
      </w:r>
      <w:r w:rsidRPr="006D0276">
        <w:rPr>
          <w:rFonts w:ascii="Courier New" w:eastAsiaTheme="minorEastAsia" w:hAnsi="Courier New" w:cs="Courier New" w:hint="eastAsia"/>
          <w:color w:val="000000"/>
          <w:kern w:val="0"/>
          <w:sz w:val="24"/>
        </w:rPr>
        <w:t>类型的</w:t>
      </w:r>
      <w:r w:rsidRPr="006D0276">
        <w:rPr>
          <w:rFonts w:ascii="Courier New" w:eastAsiaTheme="minorEastAsia" w:hAnsi="Courier New" w:cs="Courier New"/>
          <w:color w:val="000000"/>
          <w:kern w:val="0"/>
          <w:sz w:val="24"/>
        </w:rPr>
        <w:t xml:space="preserve"> sql</w:t>
      </w:r>
      <w:r w:rsidRPr="006D0276">
        <w:rPr>
          <w:rFonts w:ascii="Courier New" w:eastAsiaTheme="minorEastAsia" w:hAnsi="Courier New" w:cs="Courier New" w:hint="eastAsia"/>
          <w:color w:val="000000"/>
          <w:kern w:val="0"/>
          <w:sz w:val="24"/>
        </w:rPr>
        <w:t>作为查询</w:t>
      </w:r>
      <w:r w:rsidRPr="006D0276">
        <w:rPr>
          <w:rFonts w:ascii="Courier New" w:eastAsiaTheme="minorEastAsia" w:hAnsi="Courier New" w:cs="Courier New" w:hint="eastAsia"/>
          <w:color w:val="000000"/>
          <w:kern w:val="0"/>
          <w:sz w:val="24"/>
        </w:rPr>
        <w:lastRenderedPageBreak/>
        <w:t>语句。</w:t>
      </w:r>
    </w:p>
    <w:p w:rsidR="006D0276" w:rsidRDefault="006D0276" w:rsidP="006D0276">
      <w:pPr>
        <w:ind w:firstLineChars="150" w:firstLine="360"/>
        <w:rPr>
          <w:rFonts w:ascii="Courier New" w:eastAsiaTheme="minorEastAsia" w:hAnsi="Courier New" w:cs="Courier New"/>
          <w:color w:val="000000"/>
          <w:kern w:val="0"/>
          <w:sz w:val="24"/>
        </w:rPr>
      </w:pPr>
      <w:r w:rsidRPr="006D0276">
        <w:rPr>
          <w:rFonts w:ascii="Courier New" w:eastAsiaTheme="minorEastAsia" w:hAnsi="Courier New" w:cs="Courier New" w:hint="eastAsia"/>
          <w:color w:val="000000"/>
          <w:kern w:val="0"/>
          <w:sz w:val="24"/>
        </w:rPr>
        <w:t>我们看到在类中，有一个</w:t>
      </w:r>
      <w:r w:rsidRPr="006D0276">
        <w:rPr>
          <w:rFonts w:ascii="Courier New" w:eastAsiaTheme="minorEastAsia" w:hAnsi="Courier New" w:cs="Courier New" w:hint="eastAsia"/>
          <w:color w:val="000000"/>
          <w:kern w:val="0"/>
          <w:sz w:val="24"/>
        </w:rPr>
        <w:t>DBUtil</w:t>
      </w:r>
      <w:r w:rsidRPr="006D0276">
        <w:rPr>
          <w:rFonts w:ascii="Courier New" w:eastAsiaTheme="minorEastAsia" w:hAnsi="Courier New" w:cs="Courier New" w:hint="eastAsia"/>
          <w:color w:val="000000"/>
          <w:kern w:val="0"/>
          <w:sz w:val="24"/>
        </w:rPr>
        <w:t>类定义了个</w:t>
      </w:r>
      <w:r w:rsidRPr="006D0276">
        <w:rPr>
          <w:rFonts w:ascii="Courier New" w:eastAsiaTheme="minorEastAsia" w:hAnsi="Courier New" w:cs="Courier New" w:hint="eastAsia"/>
          <w:color w:val="000000"/>
          <w:kern w:val="0"/>
          <w:sz w:val="24"/>
        </w:rPr>
        <w:t>dbUtil</w:t>
      </w:r>
      <w:r w:rsidRPr="006D0276">
        <w:rPr>
          <w:rFonts w:ascii="Courier New" w:eastAsiaTheme="minorEastAsia" w:hAnsi="Courier New" w:cs="Courier New" w:hint="eastAsia"/>
          <w:color w:val="000000"/>
          <w:kern w:val="0"/>
          <w:sz w:val="24"/>
        </w:rPr>
        <w:t>对象，且后面该对象实现了</w:t>
      </w:r>
      <w:r w:rsidRPr="006D0276">
        <w:rPr>
          <w:rFonts w:ascii="Courier New" w:eastAsiaTheme="minorEastAsia" w:hAnsi="Courier New" w:cs="Courier New"/>
          <w:i/>
          <w:iCs/>
          <w:color w:val="0000C0"/>
          <w:kern w:val="0"/>
          <w:sz w:val="24"/>
        </w:rPr>
        <w:t>dbUtil</w:t>
      </w:r>
      <w:r w:rsidRPr="006D0276">
        <w:rPr>
          <w:rFonts w:ascii="Courier New" w:eastAsiaTheme="minorEastAsia" w:hAnsi="Courier New" w:cs="Courier New"/>
          <w:color w:val="000000"/>
          <w:kern w:val="0"/>
          <w:sz w:val="24"/>
        </w:rPr>
        <w:t>.update(sql)</w:t>
      </w:r>
      <w:r w:rsidRPr="006D0276">
        <w:rPr>
          <w:rFonts w:ascii="Courier New" w:eastAsiaTheme="minorEastAsia" w:hAnsi="Courier New" w:cs="Courier New" w:hint="eastAsia"/>
          <w:color w:val="000000"/>
          <w:kern w:val="0"/>
          <w:sz w:val="24"/>
        </w:rPr>
        <w:t>的调用，对该对象的说明在下一节</w:t>
      </w:r>
      <w:r w:rsidRPr="006D0276">
        <w:rPr>
          <w:rFonts w:ascii="Courier New" w:eastAsiaTheme="minorEastAsia" w:hAnsi="Courier New" w:cs="Courier New" w:hint="eastAsia"/>
          <w:color w:val="000000"/>
          <w:kern w:val="0"/>
          <w:sz w:val="24"/>
        </w:rPr>
        <w:t>5.2.3</w:t>
      </w:r>
      <w:r w:rsidRPr="006D0276">
        <w:rPr>
          <w:rFonts w:ascii="Courier New" w:eastAsiaTheme="minorEastAsia" w:hAnsi="Courier New" w:cs="Courier New" w:hint="eastAsia"/>
          <w:color w:val="000000"/>
          <w:kern w:val="0"/>
          <w:sz w:val="24"/>
        </w:rPr>
        <w:t>。</w:t>
      </w:r>
    </w:p>
    <w:p w:rsidR="006D0276" w:rsidRPr="00B14FBC" w:rsidRDefault="006D0276" w:rsidP="00394D2E">
      <w:pPr>
        <w:pStyle w:val="3"/>
        <w:ind w:firstLineChars="0" w:firstLine="0"/>
        <w:rPr>
          <w:kern w:val="0"/>
        </w:rPr>
      </w:pPr>
      <w:bookmarkStart w:id="268" w:name="_Toc325572519"/>
      <w:r w:rsidRPr="00B14FBC">
        <w:rPr>
          <w:rFonts w:hint="eastAsia"/>
          <w:kern w:val="0"/>
        </w:rPr>
        <w:t>5.2.3</w:t>
      </w:r>
      <w:r w:rsidR="00A36FB0">
        <w:rPr>
          <w:rFonts w:hint="eastAsia"/>
        </w:rPr>
        <w:t>项目中的</w:t>
      </w:r>
      <w:r w:rsidR="00955DB6" w:rsidRPr="00B14FBC">
        <w:rPr>
          <w:rFonts w:hint="eastAsia"/>
          <w:kern w:val="0"/>
        </w:rPr>
        <w:t>JDBC</w:t>
      </w:r>
      <w:bookmarkEnd w:id="268"/>
    </w:p>
    <w:p w:rsidR="00955DB6" w:rsidRDefault="00955DB6" w:rsidP="00FD52B6">
      <w:pPr>
        <w:ind w:firstLineChars="200" w:firstLine="480"/>
        <w:rPr>
          <w:rFonts w:ascii="Courier New" w:eastAsiaTheme="minorEastAsia" w:hAnsi="Courier New" w:cs="Courier New"/>
          <w:color w:val="000000"/>
          <w:kern w:val="0"/>
          <w:sz w:val="24"/>
        </w:rPr>
      </w:pPr>
      <w:r>
        <w:rPr>
          <w:rFonts w:ascii="Courier New" w:eastAsiaTheme="minorEastAsia" w:hAnsi="Courier New" w:cs="Courier New" w:hint="eastAsia"/>
          <w:color w:val="000000"/>
          <w:kern w:val="0"/>
          <w:sz w:val="24"/>
        </w:rPr>
        <w:t>JDBC</w:t>
      </w:r>
      <w:r>
        <w:rPr>
          <w:rFonts w:ascii="Courier New" w:eastAsiaTheme="minorEastAsia" w:hAnsi="Courier New" w:cs="Courier New" w:hint="eastAsia"/>
          <w:color w:val="000000"/>
          <w:kern w:val="0"/>
          <w:sz w:val="24"/>
        </w:rPr>
        <w:t>（</w:t>
      </w:r>
      <w:r>
        <w:rPr>
          <w:rFonts w:ascii="Courier New" w:eastAsiaTheme="minorEastAsia" w:hAnsi="Courier New" w:cs="Courier New" w:hint="eastAsia"/>
          <w:color w:val="000000"/>
          <w:kern w:val="0"/>
          <w:sz w:val="24"/>
        </w:rPr>
        <w:t>Java Data Base Connectivity</w:t>
      </w:r>
      <w:r>
        <w:rPr>
          <w:rFonts w:ascii="Courier New" w:eastAsiaTheme="minorEastAsia" w:hAnsi="Courier New" w:cs="Courier New" w:hint="eastAsia"/>
          <w:color w:val="000000"/>
          <w:kern w:val="0"/>
          <w:sz w:val="24"/>
        </w:rPr>
        <w:t>）</w:t>
      </w:r>
      <w:r w:rsidR="00FD52B6">
        <w:rPr>
          <w:rFonts w:ascii="Courier New" w:eastAsiaTheme="minorEastAsia" w:hAnsi="Courier New" w:cs="Courier New" w:hint="eastAsia"/>
          <w:color w:val="000000"/>
          <w:kern w:val="0"/>
          <w:sz w:val="24"/>
        </w:rPr>
        <w:t>是一种可用于执行</w:t>
      </w:r>
      <w:r w:rsidR="00FD52B6">
        <w:rPr>
          <w:rFonts w:ascii="Courier New" w:eastAsiaTheme="minorEastAsia" w:hAnsi="Courier New" w:cs="Courier New" w:hint="eastAsia"/>
          <w:color w:val="000000"/>
          <w:kern w:val="0"/>
          <w:sz w:val="24"/>
        </w:rPr>
        <w:t>SQL</w:t>
      </w:r>
      <w:r w:rsidR="00FD52B6">
        <w:rPr>
          <w:rFonts w:ascii="Courier New" w:eastAsiaTheme="minorEastAsia" w:hAnsi="Courier New" w:cs="Courier New" w:hint="eastAsia"/>
          <w:color w:val="000000"/>
          <w:kern w:val="0"/>
          <w:sz w:val="24"/>
        </w:rPr>
        <w:t>语句的</w:t>
      </w:r>
      <w:r w:rsidR="00FD52B6">
        <w:rPr>
          <w:rFonts w:ascii="Courier New" w:eastAsiaTheme="minorEastAsia" w:hAnsi="Courier New" w:cs="Courier New" w:hint="eastAsia"/>
          <w:color w:val="000000"/>
          <w:kern w:val="0"/>
          <w:sz w:val="24"/>
        </w:rPr>
        <w:t>Java API</w:t>
      </w:r>
      <w:r w:rsidR="00FD52B6">
        <w:rPr>
          <w:rFonts w:ascii="Courier New" w:eastAsiaTheme="minorEastAsia" w:hAnsi="Courier New" w:cs="Courier New" w:hint="eastAsia"/>
          <w:color w:val="000000"/>
          <w:kern w:val="0"/>
          <w:sz w:val="24"/>
        </w:rPr>
        <w:t>，可以为多种关系数据库提供统一的访问。在没有</w:t>
      </w:r>
      <w:r w:rsidR="00FD52B6">
        <w:rPr>
          <w:rFonts w:ascii="Courier New" w:eastAsiaTheme="minorEastAsia" w:hAnsi="Courier New" w:cs="Courier New" w:hint="eastAsia"/>
          <w:color w:val="000000"/>
          <w:kern w:val="0"/>
          <w:sz w:val="24"/>
        </w:rPr>
        <w:t>JDBC</w:t>
      </w:r>
      <w:r w:rsidR="00FD52B6">
        <w:rPr>
          <w:rFonts w:ascii="Courier New" w:eastAsiaTheme="minorEastAsia" w:hAnsi="Courier New" w:cs="Courier New" w:hint="eastAsia"/>
          <w:color w:val="000000"/>
          <w:kern w:val="0"/>
          <w:sz w:val="24"/>
        </w:rPr>
        <w:t>这个规范的时候，因为各个</w:t>
      </w:r>
      <w:r w:rsidR="003A7DC3">
        <w:rPr>
          <w:rFonts w:ascii="Courier New" w:eastAsiaTheme="minorEastAsia" w:hAnsi="Courier New" w:cs="Courier New" w:hint="eastAsia"/>
          <w:color w:val="000000"/>
          <w:kern w:val="0"/>
          <w:sz w:val="24"/>
        </w:rPr>
        <w:t>DBMS</w:t>
      </w:r>
      <w:r w:rsidR="00FD52B6">
        <w:rPr>
          <w:rFonts w:ascii="Courier New" w:eastAsiaTheme="minorEastAsia" w:hAnsi="Courier New" w:cs="Courier New" w:hint="eastAsia"/>
          <w:color w:val="000000"/>
          <w:kern w:val="0"/>
          <w:sz w:val="24"/>
        </w:rPr>
        <w:t>都不一样，我们要访问</w:t>
      </w:r>
      <w:r w:rsidR="00FD52B6">
        <w:rPr>
          <w:rFonts w:ascii="Courier New" w:eastAsiaTheme="minorEastAsia" w:hAnsi="Courier New" w:cs="Courier New" w:hint="eastAsia"/>
          <w:color w:val="000000"/>
          <w:kern w:val="0"/>
          <w:sz w:val="24"/>
        </w:rPr>
        <w:t>MySQL</w:t>
      </w:r>
      <w:r w:rsidR="00FD52B6">
        <w:rPr>
          <w:rFonts w:ascii="Courier New" w:eastAsiaTheme="minorEastAsia" w:hAnsi="Courier New" w:cs="Courier New" w:hint="eastAsia"/>
          <w:color w:val="000000"/>
          <w:kern w:val="0"/>
          <w:sz w:val="24"/>
        </w:rPr>
        <w:t>数据库要专门为其写一个程序访问</w:t>
      </w:r>
      <w:r w:rsidR="00FD52B6">
        <w:rPr>
          <w:rFonts w:ascii="Courier New" w:eastAsiaTheme="minorEastAsia" w:hAnsi="Courier New" w:cs="Courier New" w:hint="eastAsia"/>
          <w:color w:val="000000"/>
          <w:kern w:val="0"/>
          <w:sz w:val="24"/>
        </w:rPr>
        <w:t>;</w:t>
      </w:r>
      <w:r w:rsidR="00FD52B6">
        <w:rPr>
          <w:rFonts w:ascii="Courier New" w:eastAsiaTheme="minorEastAsia" w:hAnsi="Courier New" w:cs="Courier New" w:hint="eastAsia"/>
          <w:color w:val="000000"/>
          <w:kern w:val="0"/>
          <w:sz w:val="24"/>
        </w:rPr>
        <w:t>访问</w:t>
      </w:r>
      <w:r w:rsidR="00FD52B6">
        <w:rPr>
          <w:rFonts w:ascii="Courier New" w:eastAsiaTheme="minorEastAsia" w:hAnsi="Courier New" w:cs="Courier New" w:hint="eastAsia"/>
          <w:color w:val="000000"/>
          <w:kern w:val="0"/>
          <w:sz w:val="24"/>
        </w:rPr>
        <w:t>Oracle</w:t>
      </w:r>
      <w:r w:rsidR="00FD52B6">
        <w:rPr>
          <w:rFonts w:ascii="Courier New" w:eastAsiaTheme="minorEastAsia" w:hAnsi="Courier New" w:cs="Courier New" w:hint="eastAsia"/>
          <w:color w:val="000000"/>
          <w:kern w:val="0"/>
          <w:sz w:val="24"/>
        </w:rPr>
        <w:t>数据库的时候又要为其专门写一个程序，或者访问</w:t>
      </w:r>
      <w:r w:rsidR="00FD52B6">
        <w:rPr>
          <w:rFonts w:ascii="Courier New" w:eastAsiaTheme="minorEastAsia" w:hAnsi="Courier New" w:cs="Courier New" w:hint="eastAsia"/>
          <w:color w:val="000000"/>
          <w:kern w:val="0"/>
          <w:sz w:val="24"/>
        </w:rPr>
        <w:t>Informix</w:t>
      </w:r>
      <w:r w:rsidR="00FD52B6">
        <w:rPr>
          <w:rFonts w:ascii="Courier New" w:eastAsiaTheme="minorEastAsia" w:hAnsi="Courier New" w:cs="Courier New" w:hint="eastAsia"/>
          <w:color w:val="000000"/>
          <w:kern w:val="0"/>
          <w:sz w:val="24"/>
        </w:rPr>
        <w:t>数据库的时候依然这样。为了解决这问题，</w:t>
      </w:r>
      <w:r w:rsidR="00FD52B6">
        <w:rPr>
          <w:rFonts w:ascii="Courier New" w:eastAsiaTheme="minorEastAsia" w:hAnsi="Courier New" w:cs="Courier New" w:hint="eastAsia"/>
          <w:color w:val="000000"/>
          <w:kern w:val="0"/>
          <w:sz w:val="24"/>
        </w:rPr>
        <w:t>JDBC</w:t>
      </w:r>
      <w:r w:rsidR="00FD52B6">
        <w:rPr>
          <w:rFonts w:ascii="Courier New" w:eastAsiaTheme="minorEastAsia" w:hAnsi="Courier New" w:cs="Courier New" w:hint="eastAsia"/>
          <w:color w:val="000000"/>
          <w:kern w:val="0"/>
          <w:sz w:val="24"/>
        </w:rPr>
        <w:t>出现了！</w:t>
      </w:r>
      <w:r w:rsidR="00FD52B6">
        <w:rPr>
          <w:rFonts w:ascii="Courier New" w:eastAsiaTheme="minorEastAsia" w:hAnsi="Courier New" w:cs="Courier New" w:hint="eastAsia"/>
          <w:color w:val="000000"/>
          <w:kern w:val="0"/>
          <w:sz w:val="24"/>
        </w:rPr>
        <w:t>JDBC</w:t>
      </w:r>
      <w:r w:rsidR="00FD52B6">
        <w:rPr>
          <w:rFonts w:ascii="Courier New" w:eastAsiaTheme="minorEastAsia" w:hAnsi="Courier New" w:cs="Courier New" w:hint="eastAsia"/>
          <w:color w:val="000000"/>
          <w:kern w:val="0"/>
          <w:sz w:val="24"/>
        </w:rPr>
        <w:t>使用已有的</w:t>
      </w:r>
      <w:r w:rsidR="00FD52B6">
        <w:rPr>
          <w:rFonts w:ascii="Courier New" w:eastAsiaTheme="minorEastAsia" w:hAnsi="Courier New" w:cs="Courier New" w:hint="eastAsia"/>
          <w:color w:val="000000"/>
          <w:kern w:val="0"/>
          <w:sz w:val="24"/>
        </w:rPr>
        <w:t>SQL</w:t>
      </w:r>
      <w:r w:rsidR="00FD52B6">
        <w:rPr>
          <w:rFonts w:ascii="Courier New" w:eastAsiaTheme="minorEastAsia" w:hAnsi="Courier New" w:cs="Courier New" w:hint="eastAsia"/>
          <w:color w:val="000000"/>
          <w:kern w:val="0"/>
          <w:sz w:val="24"/>
        </w:rPr>
        <w:t>标准并支持与其它数据库连接的标准。</w:t>
      </w:r>
    </w:p>
    <w:p w:rsidR="00573BB2" w:rsidRPr="00573BB2" w:rsidRDefault="00573BB2" w:rsidP="00573BB2">
      <w:pPr>
        <w:spacing w:line="360" w:lineRule="auto"/>
        <w:rPr>
          <w:sz w:val="24"/>
        </w:rPr>
      </w:pPr>
      <w:r w:rsidRPr="00573BB2">
        <w:rPr>
          <w:rFonts w:hint="eastAsia"/>
          <w:sz w:val="24"/>
        </w:rPr>
        <w:t>JDBC</w:t>
      </w:r>
      <w:r w:rsidRPr="00573BB2">
        <w:rPr>
          <w:rFonts w:hint="eastAsia"/>
          <w:sz w:val="24"/>
        </w:rPr>
        <w:t>应用步骤</w:t>
      </w:r>
    </w:p>
    <w:p w:rsidR="00573BB2" w:rsidRPr="00573BB2" w:rsidRDefault="00573BB2" w:rsidP="00573BB2">
      <w:pPr>
        <w:spacing w:line="360" w:lineRule="auto"/>
        <w:rPr>
          <w:sz w:val="24"/>
        </w:rPr>
      </w:pPr>
      <w:r w:rsidRPr="00573BB2">
        <w:rPr>
          <w:rFonts w:hint="eastAsia"/>
          <w:sz w:val="24"/>
        </w:rPr>
        <w:t>1</w:t>
      </w:r>
      <w:r w:rsidR="00023A32">
        <w:rPr>
          <w:rFonts w:hint="eastAsia"/>
          <w:sz w:val="24"/>
        </w:rPr>
        <w:t>.</w:t>
      </w:r>
      <w:r w:rsidRPr="00573BB2">
        <w:rPr>
          <w:rFonts w:hint="eastAsia"/>
          <w:sz w:val="24"/>
        </w:rPr>
        <w:t>注册加载一个</w:t>
      </w:r>
      <w:r w:rsidRPr="00573BB2">
        <w:rPr>
          <w:rFonts w:hint="eastAsia"/>
          <w:sz w:val="24"/>
        </w:rPr>
        <w:t>driver</w:t>
      </w:r>
      <w:r w:rsidRPr="00573BB2">
        <w:rPr>
          <w:rFonts w:hint="eastAsia"/>
          <w:sz w:val="24"/>
        </w:rPr>
        <w:t>驱动</w:t>
      </w:r>
    </w:p>
    <w:p w:rsidR="00573BB2" w:rsidRPr="00573BB2" w:rsidRDefault="00573BB2" w:rsidP="00573BB2">
      <w:pPr>
        <w:spacing w:line="360" w:lineRule="auto"/>
        <w:rPr>
          <w:sz w:val="24"/>
        </w:rPr>
      </w:pPr>
      <w:r w:rsidRPr="00573BB2">
        <w:rPr>
          <w:rFonts w:hint="eastAsia"/>
          <w:sz w:val="24"/>
        </w:rPr>
        <w:t>2</w:t>
      </w:r>
      <w:r w:rsidR="00023A32">
        <w:rPr>
          <w:rFonts w:hint="eastAsia"/>
          <w:sz w:val="24"/>
        </w:rPr>
        <w:t>.</w:t>
      </w:r>
      <w:r w:rsidRPr="00573BB2">
        <w:rPr>
          <w:rFonts w:hint="eastAsia"/>
          <w:sz w:val="24"/>
        </w:rPr>
        <w:t>创建数据库连接（</w:t>
      </w:r>
      <w:r w:rsidRPr="00573BB2">
        <w:rPr>
          <w:rFonts w:hint="eastAsia"/>
          <w:sz w:val="24"/>
        </w:rPr>
        <w:t>Connection</w:t>
      </w:r>
      <w:r w:rsidRPr="00573BB2">
        <w:rPr>
          <w:rFonts w:hint="eastAsia"/>
          <w:sz w:val="24"/>
        </w:rPr>
        <w:t>）</w:t>
      </w:r>
    </w:p>
    <w:p w:rsidR="00573BB2" w:rsidRPr="00573BB2" w:rsidRDefault="00573BB2" w:rsidP="00573BB2">
      <w:pPr>
        <w:spacing w:line="360" w:lineRule="auto"/>
        <w:rPr>
          <w:sz w:val="24"/>
        </w:rPr>
      </w:pPr>
      <w:r w:rsidRPr="00573BB2">
        <w:rPr>
          <w:rFonts w:hint="eastAsia"/>
          <w:sz w:val="24"/>
        </w:rPr>
        <w:t>3</w:t>
      </w:r>
      <w:r w:rsidR="00023A32">
        <w:rPr>
          <w:rFonts w:hint="eastAsia"/>
          <w:sz w:val="24"/>
        </w:rPr>
        <w:t>.</w:t>
      </w:r>
      <w:r w:rsidRPr="00573BB2">
        <w:rPr>
          <w:rFonts w:hint="eastAsia"/>
          <w:sz w:val="24"/>
        </w:rPr>
        <w:t>创建一个</w:t>
      </w:r>
      <w:r w:rsidRPr="00573BB2">
        <w:rPr>
          <w:rFonts w:hint="eastAsia"/>
          <w:sz w:val="24"/>
        </w:rPr>
        <w:t>Statement</w:t>
      </w:r>
      <w:r w:rsidRPr="00573BB2">
        <w:rPr>
          <w:rFonts w:hint="eastAsia"/>
          <w:sz w:val="24"/>
        </w:rPr>
        <w:t>（发送</w:t>
      </w:r>
      <w:r w:rsidRPr="00573BB2">
        <w:rPr>
          <w:rFonts w:hint="eastAsia"/>
          <w:sz w:val="24"/>
        </w:rPr>
        <w:t>sql</w:t>
      </w:r>
      <w:r w:rsidRPr="00573BB2">
        <w:rPr>
          <w:rFonts w:hint="eastAsia"/>
          <w:sz w:val="24"/>
        </w:rPr>
        <w:t>）</w:t>
      </w:r>
    </w:p>
    <w:p w:rsidR="00573BB2" w:rsidRPr="00573BB2" w:rsidRDefault="00573BB2" w:rsidP="00573BB2">
      <w:pPr>
        <w:spacing w:line="360" w:lineRule="auto"/>
        <w:rPr>
          <w:sz w:val="24"/>
        </w:rPr>
      </w:pPr>
      <w:r w:rsidRPr="00573BB2">
        <w:rPr>
          <w:rFonts w:hint="eastAsia"/>
          <w:sz w:val="24"/>
        </w:rPr>
        <w:t>4</w:t>
      </w:r>
      <w:r w:rsidR="00023A32">
        <w:rPr>
          <w:rFonts w:hint="eastAsia"/>
          <w:sz w:val="24"/>
        </w:rPr>
        <w:t>.</w:t>
      </w:r>
      <w:r w:rsidRPr="00573BB2">
        <w:rPr>
          <w:rFonts w:hint="eastAsia"/>
          <w:sz w:val="24"/>
        </w:rPr>
        <w:t>执行</w:t>
      </w:r>
      <w:r w:rsidRPr="00573BB2">
        <w:rPr>
          <w:rFonts w:hint="eastAsia"/>
          <w:sz w:val="24"/>
        </w:rPr>
        <w:t>sql</w:t>
      </w:r>
      <w:r w:rsidRPr="00573BB2">
        <w:rPr>
          <w:rFonts w:hint="eastAsia"/>
          <w:sz w:val="24"/>
        </w:rPr>
        <w:t>语句</w:t>
      </w:r>
    </w:p>
    <w:p w:rsidR="00573BB2" w:rsidRPr="00573BB2" w:rsidRDefault="00573BB2" w:rsidP="00573BB2">
      <w:pPr>
        <w:spacing w:line="360" w:lineRule="auto"/>
        <w:rPr>
          <w:sz w:val="24"/>
        </w:rPr>
      </w:pPr>
      <w:r w:rsidRPr="00573BB2">
        <w:rPr>
          <w:rFonts w:hint="eastAsia"/>
          <w:sz w:val="24"/>
        </w:rPr>
        <w:t>5</w:t>
      </w:r>
      <w:r w:rsidR="00023A32">
        <w:rPr>
          <w:rFonts w:hint="eastAsia"/>
          <w:sz w:val="24"/>
        </w:rPr>
        <w:t>.</w:t>
      </w:r>
      <w:r w:rsidRPr="00573BB2">
        <w:rPr>
          <w:rFonts w:hint="eastAsia"/>
          <w:sz w:val="24"/>
        </w:rPr>
        <w:t>处理</w:t>
      </w:r>
      <w:r w:rsidRPr="00573BB2">
        <w:rPr>
          <w:rFonts w:hint="eastAsia"/>
          <w:sz w:val="24"/>
        </w:rPr>
        <w:t>sql</w:t>
      </w:r>
      <w:r w:rsidRPr="00573BB2">
        <w:rPr>
          <w:rFonts w:hint="eastAsia"/>
          <w:sz w:val="24"/>
        </w:rPr>
        <w:t>结果（</w:t>
      </w:r>
      <w:r w:rsidRPr="00573BB2">
        <w:rPr>
          <w:rFonts w:hint="eastAsia"/>
          <w:sz w:val="24"/>
        </w:rPr>
        <w:t>select</w:t>
      </w:r>
      <w:r w:rsidRPr="00573BB2">
        <w:rPr>
          <w:rFonts w:hint="eastAsia"/>
          <w:sz w:val="24"/>
        </w:rPr>
        <w:t>语句）</w:t>
      </w:r>
    </w:p>
    <w:p w:rsidR="00573BB2" w:rsidRPr="00573BB2" w:rsidRDefault="00573BB2" w:rsidP="00573BB2">
      <w:pPr>
        <w:spacing w:line="360" w:lineRule="auto"/>
        <w:rPr>
          <w:sz w:val="24"/>
        </w:rPr>
      </w:pPr>
      <w:r w:rsidRPr="00573BB2">
        <w:rPr>
          <w:rFonts w:hint="eastAsia"/>
          <w:sz w:val="24"/>
        </w:rPr>
        <w:t>6</w:t>
      </w:r>
      <w:r w:rsidR="00023A32">
        <w:rPr>
          <w:rFonts w:hint="eastAsia"/>
          <w:sz w:val="24"/>
        </w:rPr>
        <w:t>.</w:t>
      </w:r>
      <w:r w:rsidRPr="00573BB2">
        <w:rPr>
          <w:rFonts w:hint="eastAsia"/>
          <w:sz w:val="24"/>
        </w:rPr>
        <w:t>关闭</w:t>
      </w:r>
      <w:r w:rsidRPr="00573BB2">
        <w:rPr>
          <w:rFonts w:hint="eastAsia"/>
          <w:sz w:val="24"/>
        </w:rPr>
        <w:t>Statement</w:t>
      </w:r>
    </w:p>
    <w:p w:rsidR="00394D2E" w:rsidRPr="005E5CD9" w:rsidRDefault="00573BB2" w:rsidP="005E5CD9">
      <w:pPr>
        <w:spacing w:line="360" w:lineRule="auto"/>
        <w:rPr>
          <w:sz w:val="24"/>
        </w:rPr>
      </w:pPr>
      <w:r w:rsidRPr="00573BB2">
        <w:rPr>
          <w:rFonts w:hint="eastAsia"/>
          <w:sz w:val="24"/>
        </w:rPr>
        <w:t>7</w:t>
      </w:r>
      <w:r w:rsidR="00023A32">
        <w:rPr>
          <w:rFonts w:hint="eastAsia"/>
          <w:sz w:val="24"/>
        </w:rPr>
        <w:t>.</w:t>
      </w:r>
      <w:r w:rsidRPr="00573BB2">
        <w:rPr>
          <w:rFonts w:hint="eastAsia"/>
          <w:sz w:val="24"/>
        </w:rPr>
        <w:t>关闭连接</w:t>
      </w:r>
      <w:r w:rsidRPr="00573BB2">
        <w:rPr>
          <w:rFonts w:hint="eastAsia"/>
          <w:sz w:val="24"/>
        </w:rPr>
        <w:t>Connection</w:t>
      </w:r>
      <w:r w:rsidRPr="00573BB2">
        <w:rPr>
          <w:rFonts w:hint="eastAsia"/>
          <w:sz w:val="24"/>
        </w:rPr>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package com.AttSys.util.db;</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import java.sql.Connection;</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import java.sql.DriverManager;</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import java.sql.ResultSet;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import java.sql.SQLException;</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import java.sql.Statement;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public class DBUtil {</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Pr>
          <w:rFonts w:ascii="Courier New" w:eastAsiaTheme="minorEastAsia" w:hAnsi="Courier New" w:cs="Courier New"/>
          <w:color w:val="000000"/>
          <w:kern w:val="0"/>
          <w:sz w:val="24"/>
        </w:rPr>
        <w:tab/>
        <w:t>public</w:t>
      </w:r>
      <w:r>
        <w:rPr>
          <w:rFonts w:ascii="Courier New" w:eastAsiaTheme="minorEastAsia" w:hAnsi="Courier New" w:cs="Courier New" w:hint="eastAsia"/>
          <w:color w:val="000000"/>
          <w:kern w:val="0"/>
          <w:sz w:val="24"/>
        </w:rPr>
        <w:t xml:space="preserve"> </w:t>
      </w:r>
      <w:r w:rsidRPr="00FD52B6">
        <w:rPr>
          <w:rFonts w:ascii="Courier New" w:eastAsiaTheme="minorEastAsia" w:hAnsi="Courier New" w:cs="Courier New"/>
          <w:color w:val="000000"/>
          <w:kern w:val="0"/>
          <w:sz w:val="24"/>
        </w:rPr>
        <w:t>static final String URL = "jdbc:oracle:thin:@127.0.0.1:1521:orcl";</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public static final String USERNAME = "SYSTEM";</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public static final String PASSWORD = "abc123";</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static{</w:t>
      </w:r>
    </w:p>
    <w:p w:rsid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try {</w:t>
      </w:r>
    </w:p>
    <w:p w:rsidR="003845A5" w:rsidRPr="00FD52B6" w:rsidRDefault="003845A5"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Pr>
          <w:rFonts w:ascii="Courier New" w:eastAsiaTheme="minorEastAsia" w:hAnsi="Courier New" w:cs="Courier New" w:hint="eastAsia"/>
          <w:color w:val="000000"/>
          <w:kern w:val="0"/>
          <w:sz w:val="24"/>
        </w:rPr>
        <w:t xml:space="preserve">          //</w:t>
      </w:r>
      <w:r>
        <w:rPr>
          <w:rFonts w:ascii="Courier New" w:eastAsiaTheme="minorEastAsia" w:hAnsi="Courier New" w:cs="Courier New" w:hint="eastAsia"/>
          <w:color w:val="000000"/>
          <w:kern w:val="0"/>
          <w:sz w:val="24"/>
        </w:rPr>
        <w:t>加载驱动</w:t>
      </w:r>
      <w:r>
        <w:rPr>
          <w:rFonts w:ascii="Courier New" w:eastAsiaTheme="minorEastAsia" w:hAnsi="Courier New" w:cs="Courier New" w:hint="eastAsia"/>
          <w:color w:val="000000"/>
          <w:kern w:val="0"/>
          <w:sz w:val="24"/>
        </w:rPr>
        <w:t>Oracle</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lastRenderedPageBreak/>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Class.forName("oracle.jdbc.driver.OracleDriver");</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 catch (ClassNotFoundException e)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e.printStackTrace();</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w:t>
      </w:r>
    </w:p>
    <w:p w:rsid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w:t>
      </w:r>
    </w:p>
    <w:p w:rsidR="003A7DC3" w:rsidRPr="00FD52B6" w:rsidRDefault="003A7DC3"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Pr>
          <w:rFonts w:ascii="Courier New" w:eastAsiaTheme="minorEastAsia" w:hAnsi="Courier New" w:cs="Courier New" w:hint="eastAsia"/>
          <w:color w:val="000000"/>
          <w:kern w:val="0"/>
          <w:sz w:val="24"/>
        </w:rPr>
        <w:t>//</w:t>
      </w:r>
      <w:r>
        <w:rPr>
          <w:rFonts w:ascii="Courier New" w:eastAsiaTheme="minorEastAsia" w:hAnsi="Courier New" w:cs="Courier New" w:hint="eastAsia"/>
          <w:color w:val="000000"/>
          <w:kern w:val="0"/>
          <w:sz w:val="24"/>
        </w:rPr>
        <w:t>连接数据库</w:t>
      </w:r>
      <w:r>
        <w:rPr>
          <w:rFonts w:ascii="Courier New" w:eastAsiaTheme="minorEastAsia" w:hAnsi="Courier New" w:cs="Courier New" w:hint="eastAsia"/>
          <w:color w:val="000000"/>
          <w:kern w:val="0"/>
          <w:sz w:val="24"/>
        </w:rPr>
        <w:t>Connection</w:t>
      </w:r>
      <w:r>
        <w:rPr>
          <w:rFonts w:ascii="Courier New" w:eastAsiaTheme="minorEastAsia" w:hAnsi="Courier New" w:cs="Courier New" w:hint="eastAsia"/>
          <w:color w:val="000000"/>
          <w:kern w:val="0"/>
          <w:sz w:val="24"/>
        </w:rPr>
        <w:t>对象</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public Connection getConnection(String url,String username,String password){</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Connection con = null;</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try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con = DriverManager.getConnection(url, username, password);</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 catch (SQLException e)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e.printStackTrace();</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return con;</w:t>
      </w:r>
    </w:p>
    <w:p w:rsid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w:t>
      </w:r>
    </w:p>
    <w:p w:rsidR="003A7DC3" w:rsidRPr="00FD52B6" w:rsidRDefault="003A7DC3"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Pr>
          <w:rFonts w:ascii="Courier New" w:eastAsiaTheme="minorEastAsia" w:hAnsi="Courier New" w:cs="Courier New" w:hint="eastAsia"/>
          <w:color w:val="000000"/>
          <w:kern w:val="0"/>
          <w:sz w:val="24"/>
        </w:rPr>
        <w:t>//</w:t>
      </w:r>
      <w:r w:rsidR="001C40C2">
        <w:rPr>
          <w:rFonts w:ascii="Courier New" w:eastAsiaTheme="minorEastAsia" w:hAnsi="Courier New" w:cs="Courier New" w:hint="eastAsia"/>
          <w:color w:val="000000"/>
          <w:kern w:val="0"/>
          <w:sz w:val="24"/>
        </w:rPr>
        <w:t>定义一个连接对象</w:t>
      </w:r>
      <w:r w:rsidR="001C40C2" w:rsidRPr="00FD52B6">
        <w:rPr>
          <w:rFonts w:ascii="Courier New" w:eastAsiaTheme="minorEastAsia" w:hAnsi="Courier New" w:cs="Courier New"/>
          <w:color w:val="000000"/>
          <w:kern w:val="0"/>
          <w:sz w:val="24"/>
        </w:rPr>
        <w:t xml:space="preserve"> stmt</w:t>
      </w:r>
    </w:p>
    <w:p w:rsidR="00FD52B6" w:rsidRPr="00FD52B6" w:rsidRDefault="00FD52B6" w:rsidP="003A7DC3">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public Statement getStatement(){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Statement stmt = null;</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try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stmt = getConnection(URL, USERNAME, PASSWORD).createStatement();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 catch (SQLException e)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e.printStackTrace();</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return stmt;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003A7DC3">
        <w:rPr>
          <w:rFonts w:ascii="Courier New" w:eastAsiaTheme="minorEastAsia" w:hAnsi="Courier New" w:cs="Courier New" w:hint="eastAsia"/>
          <w:color w:val="000000"/>
          <w:kern w:val="0"/>
          <w:sz w:val="24"/>
        </w:rPr>
        <w:t>//</w:t>
      </w:r>
      <w:r w:rsidR="003A7DC3">
        <w:rPr>
          <w:rFonts w:ascii="Courier New" w:eastAsiaTheme="minorEastAsia" w:hAnsi="Courier New" w:cs="Courier New" w:hint="eastAsia"/>
          <w:color w:val="000000"/>
          <w:kern w:val="0"/>
          <w:sz w:val="24"/>
        </w:rPr>
        <w:t>处理结果</w:t>
      </w:r>
      <w:r w:rsidR="003A7DC3" w:rsidRPr="00FD52B6">
        <w:rPr>
          <w:rFonts w:ascii="Courier New" w:eastAsiaTheme="minorEastAsia" w:hAnsi="Courier New" w:cs="Courier New"/>
          <w:color w:val="000000"/>
          <w:kern w:val="0"/>
          <w:sz w:val="24"/>
        </w:rPr>
        <w:t>ResultSet</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public ResultSet getResultSet(String sql){</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Statement stmt = getStatement();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ResultSet rs = null;</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try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rs = stmt.executeQuery(sql);</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 catch (SQLException e)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e.printStackTrace();</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return rs;</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003A7DC3">
        <w:rPr>
          <w:rFonts w:ascii="Courier New" w:eastAsiaTheme="minorEastAsia" w:hAnsi="Courier New" w:cs="Courier New" w:hint="eastAsia"/>
          <w:color w:val="000000"/>
          <w:kern w:val="0"/>
          <w:sz w:val="24"/>
        </w:rPr>
        <w:t>//</w:t>
      </w:r>
      <w:r w:rsidR="003A7DC3">
        <w:rPr>
          <w:rFonts w:ascii="Courier New" w:eastAsiaTheme="minorEastAsia" w:hAnsi="Courier New" w:cs="Courier New" w:hint="eastAsia"/>
          <w:color w:val="000000"/>
          <w:kern w:val="0"/>
          <w:sz w:val="24"/>
        </w:rPr>
        <w:t>更新数据库的方法</w:t>
      </w:r>
      <w:r w:rsidR="003A7DC3" w:rsidRPr="00FD52B6">
        <w:rPr>
          <w:rFonts w:ascii="Courier New" w:eastAsiaTheme="minorEastAsia" w:hAnsi="Courier New" w:cs="Courier New"/>
          <w:color w:val="000000"/>
          <w:kern w:val="0"/>
          <w:sz w:val="24"/>
        </w:rPr>
        <w:t>update(</w:t>
      </w:r>
      <w:r w:rsidR="003A7DC3">
        <w:rPr>
          <w:rFonts w:ascii="Courier New" w:eastAsiaTheme="minorEastAsia" w:hAnsi="Courier New" w:cs="Courier New" w:hint="eastAsia"/>
          <w:color w:val="000000"/>
          <w:kern w:val="0"/>
          <w:sz w:val="24"/>
        </w:rPr>
        <w:t>)</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lastRenderedPageBreak/>
        <w:tab/>
        <w:t>public int update(String sql){</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Statement stmt = getStatement();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int count = -1;</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try {</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count = stmt.executeUpdate(sql);</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 catch (SQLException e) {</w:t>
      </w:r>
      <w:r w:rsidR="00D93A7A">
        <w:rPr>
          <w:rFonts w:ascii="Courier New" w:eastAsiaTheme="minorEastAsia" w:hAnsi="Courier New" w:cs="Courier New" w:hint="eastAsia"/>
          <w:color w:val="000000"/>
          <w:kern w:val="0"/>
          <w:sz w:val="24"/>
        </w:rPr>
        <w:t>//</w:t>
      </w:r>
      <w:r w:rsidR="00D93A7A">
        <w:rPr>
          <w:rFonts w:ascii="Courier New" w:eastAsiaTheme="minorEastAsia" w:hAnsi="Courier New" w:cs="Courier New" w:hint="eastAsia"/>
          <w:color w:val="000000"/>
          <w:kern w:val="0"/>
          <w:sz w:val="24"/>
        </w:rPr>
        <w:t>用于处理异常信息</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e.printStackTrace();</w:t>
      </w:r>
    </w:p>
    <w:p w:rsidR="00FD52B6" w:rsidRPr="00FD52B6" w:rsidRDefault="00FD52B6" w:rsidP="005E5CD9">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r>
      <w:r w:rsidRPr="00FD52B6">
        <w:rPr>
          <w:rFonts w:ascii="Courier New" w:eastAsiaTheme="minorEastAsia" w:hAnsi="Courier New" w:cs="Courier New"/>
          <w:color w:val="000000"/>
          <w:kern w:val="0"/>
          <w:sz w:val="24"/>
        </w:rPr>
        <w:tab/>
        <w:t>return count;</w:t>
      </w:r>
    </w:p>
    <w:p w:rsidR="00FD52B6" w:rsidRPr="00FD52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ab/>
        <w:t>}</w:t>
      </w:r>
    </w:p>
    <w:p w:rsidR="00FD52B6" w:rsidRPr="00955DB6" w:rsidRDefault="00FD52B6" w:rsidP="00FD52B6">
      <w:pPr>
        <w:shd w:val="clear" w:color="auto" w:fill="C4BC96" w:themeFill="background2" w:themeFillShade="BF"/>
        <w:ind w:firstLineChars="200" w:firstLine="480"/>
        <w:rPr>
          <w:rFonts w:ascii="Courier New" w:eastAsiaTheme="minorEastAsia" w:hAnsi="Courier New" w:cs="Courier New"/>
          <w:color w:val="000000"/>
          <w:kern w:val="0"/>
          <w:sz w:val="24"/>
        </w:rPr>
      </w:pPr>
      <w:r w:rsidRPr="00FD52B6">
        <w:rPr>
          <w:rFonts w:ascii="Courier New" w:eastAsiaTheme="minorEastAsia" w:hAnsi="Courier New" w:cs="Courier New"/>
          <w:color w:val="000000"/>
          <w:kern w:val="0"/>
          <w:sz w:val="24"/>
        </w:rPr>
        <w:t>}</w:t>
      </w:r>
    </w:p>
    <w:p w:rsidR="00955DB6" w:rsidRPr="00D93A7A" w:rsidRDefault="003A7DC3" w:rsidP="00810629">
      <w:pPr>
        <w:ind w:firstLineChars="150" w:firstLine="360"/>
        <w:rPr>
          <w:sz w:val="24"/>
        </w:rPr>
      </w:pPr>
      <w:r>
        <w:rPr>
          <w:rFonts w:hint="eastAsia"/>
          <w:sz w:val="24"/>
        </w:rPr>
        <w:t>JDBC</w:t>
      </w:r>
      <w:r>
        <w:rPr>
          <w:rFonts w:hint="eastAsia"/>
          <w:sz w:val="24"/>
        </w:rPr>
        <w:t>之所以可以解决访问多种</w:t>
      </w:r>
      <w:r>
        <w:rPr>
          <w:rFonts w:hint="eastAsia"/>
          <w:sz w:val="24"/>
        </w:rPr>
        <w:t>DBMS</w:t>
      </w:r>
      <w:r>
        <w:rPr>
          <w:rFonts w:hint="eastAsia"/>
          <w:sz w:val="24"/>
        </w:rPr>
        <w:t>的问题，是因为它可以装载各</w:t>
      </w:r>
      <w:r>
        <w:rPr>
          <w:rFonts w:hint="eastAsia"/>
          <w:sz w:val="24"/>
        </w:rPr>
        <w:t>DBMS</w:t>
      </w:r>
      <w:r>
        <w:rPr>
          <w:rFonts w:hint="eastAsia"/>
          <w:sz w:val="24"/>
        </w:rPr>
        <w:t>自带的驱动，如</w:t>
      </w:r>
      <w:r w:rsidRPr="00FD52B6">
        <w:rPr>
          <w:rFonts w:ascii="Courier New" w:eastAsiaTheme="minorEastAsia" w:hAnsi="Courier New" w:cs="Courier New"/>
          <w:color w:val="000000"/>
          <w:kern w:val="0"/>
          <w:sz w:val="24"/>
        </w:rPr>
        <w:t>Class.forName("oracle.jdbc.driver.OracleDriver")</w:t>
      </w:r>
      <w:r>
        <w:rPr>
          <w:rFonts w:ascii="Courier New" w:eastAsiaTheme="minorEastAsia" w:hAnsi="Courier New" w:cs="Courier New" w:hint="eastAsia"/>
          <w:color w:val="000000"/>
          <w:kern w:val="0"/>
          <w:sz w:val="24"/>
        </w:rPr>
        <w:t>;</w:t>
      </w:r>
      <w:r>
        <w:rPr>
          <w:rFonts w:ascii="Courier New" w:eastAsiaTheme="minorEastAsia" w:hAnsi="Courier New" w:cs="Courier New" w:hint="eastAsia"/>
          <w:color w:val="000000"/>
          <w:kern w:val="0"/>
          <w:sz w:val="24"/>
        </w:rPr>
        <w:t>装载了</w:t>
      </w:r>
      <w:r>
        <w:rPr>
          <w:rFonts w:ascii="Courier New" w:eastAsiaTheme="minorEastAsia" w:hAnsi="Courier New" w:cs="Courier New" w:hint="eastAsia"/>
          <w:color w:val="000000"/>
          <w:kern w:val="0"/>
          <w:sz w:val="24"/>
        </w:rPr>
        <w:t>Oracle</w:t>
      </w:r>
      <w:r>
        <w:rPr>
          <w:rFonts w:ascii="Courier New" w:eastAsiaTheme="minorEastAsia" w:hAnsi="Courier New" w:cs="Courier New" w:hint="eastAsia"/>
          <w:color w:val="000000"/>
          <w:kern w:val="0"/>
          <w:sz w:val="24"/>
        </w:rPr>
        <w:t>提供的驱动。装载驱动后</w:t>
      </w:r>
      <w:r w:rsidR="001C40C2">
        <w:rPr>
          <w:rFonts w:ascii="Courier New" w:eastAsiaTheme="minorEastAsia" w:hAnsi="Courier New" w:cs="Courier New" w:hint="eastAsia"/>
          <w:color w:val="000000"/>
          <w:kern w:val="0"/>
          <w:sz w:val="24"/>
        </w:rPr>
        <w:t>需要与其建立一个连接，如</w:t>
      </w:r>
      <w:r w:rsidR="001C40C2" w:rsidRPr="00FD52B6">
        <w:rPr>
          <w:rFonts w:ascii="Courier New" w:eastAsiaTheme="minorEastAsia" w:hAnsi="Courier New" w:cs="Courier New"/>
          <w:color w:val="000000"/>
          <w:kern w:val="0"/>
          <w:sz w:val="24"/>
        </w:rPr>
        <w:t>getConnection(String url,String username,String password)</w:t>
      </w:r>
      <w:r w:rsidR="001C40C2">
        <w:rPr>
          <w:rFonts w:ascii="Courier New" w:eastAsiaTheme="minorEastAsia" w:hAnsi="Courier New" w:cs="Courier New" w:hint="eastAsia"/>
          <w:color w:val="000000"/>
          <w:kern w:val="0"/>
          <w:sz w:val="24"/>
        </w:rPr>
        <w:t>;</w:t>
      </w:r>
      <w:r w:rsidR="001C40C2">
        <w:rPr>
          <w:rFonts w:ascii="Courier New" w:eastAsiaTheme="minorEastAsia" w:hAnsi="Courier New" w:cs="Courier New" w:hint="eastAsia"/>
          <w:color w:val="000000"/>
          <w:kern w:val="0"/>
          <w:sz w:val="24"/>
        </w:rPr>
        <w:t>这里的</w:t>
      </w:r>
      <w:r w:rsidR="001C40C2">
        <w:rPr>
          <w:rFonts w:ascii="Courier New" w:eastAsiaTheme="minorEastAsia" w:hAnsi="Courier New" w:cs="Courier New" w:hint="eastAsia"/>
          <w:color w:val="000000"/>
          <w:kern w:val="0"/>
          <w:sz w:val="24"/>
        </w:rPr>
        <w:t>username</w:t>
      </w:r>
      <w:r w:rsidR="001C40C2">
        <w:rPr>
          <w:rFonts w:ascii="Courier New" w:eastAsiaTheme="minorEastAsia" w:hAnsi="Courier New" w:cs="Courier New" w:hint="eastAsia"/>
          <w:color w:val="000000"/>
          <w:kern w:val="0"/>
          <w:sz w:val="24"/>
        </w:rPr>
        <w:t>和</w:t>
      </w:r>
      <w:r w:rsidR="001C40C2">
        <w:rPr>
          <w:rFonts w:ascii="Courier New" w:eastAsiaTheme="minorEastAsia" w:hAnsi="Courier New" w:cs="Courier New" w:hint="eastAsia"/>
          <w:color w:val="000000"/>
          <w:kern w:val="0"/>
          <w:sz w:val="24"/>
        </w:rPr>
        <w:t>password</w:t>
      </w:r>
      <w:r w:rsidR="001C40C2">
        <w:rPr>
          <w:rFonts w:ascii="Courier New" w:eastAsiaTheme="minorEastAsia" w:hAnsi="Courier New" w:cs="Courier New" w:hint="eastAsia"/>
          <w:color w:val="000000"/>
          <w:kern w:val="0"/>
          <w:sz w:val="24"/>
        </w:rPr>
        <w:t>为访问数据库的账号和密码。</w:t>
      </w:r>
      <w:r w:rsidR="001C40C2" w:rsidRPr="00FD52B6">
        <w:rPr>
          <w:rFonts w:ascii="Courier New" w:eastAsiaTheme="minorEastAsia" w:hAnsi="Courier New" w:cs="Courier New"/>
          <w:color w:val="000000"/>
          <w:kern w:val="0"/>
          <w:sz w:val="24"/>
        </w:rPr>
        <w:t>Statement</w:t>
      </w:r>
      <w:r w:rsidR="001C40C2">
        <w:rPr>
          <w:rFonts w:ascii="Courier New" w:eastAsiaTheme="minorEastAsia" w:hAnsi="Courier New" w:cs="Courier New" w:hint="eastAsia"/>
          <w:color w:val="000000"/>
          <w:kern w:val="0"/>
          <w:sz w:val="24"/>
        </w:rPr>
        <w:t>类定义了一个</w:t>
      </w:r>
      <w:r w:rsidR="001C40C2">
        <w:rPr>
          <w:rFonts w:ascii="Courier New" w:eastAsiaTheme="minorEastAsia" w:hAnsi="Courier New" w:cs="Courier New" w:hint="eastAsia"/>
          <w:color w:val="000000"/>
          <w:kern w:val="0"/>
          <w:sz w:val="24"/>
        </w:rPr>
        <w:t>stmt</w:t>
      </w:r>
      <w:r w:rsidR="001C40C2">
        <w:rPr>
          <w:rFonts w:ascii="Courier New" w:eastAsiaTheme="minorEastAsia" w:hAnsi="Courier New" w:cs="Courier New" w:hint="eastAsia"/>
          <w:color w:val="000000"/>
          <w:kern w:val="0"/>
          <w:sz w:val="24"/>
        </w:rPr>
        <w:t>对象</w:t>
      </w:r>
      <w:r w:rsidR="00D93A7A">
        <w:rPr>
          <w:rFonts w:ascii="Courier New" w:eastAsiaTheme="minorEastAsia" w:hAnsi="Courier New" w:cs="Courier New" w:hint="eastAsia"/>
          <w:color w:val="000000"/>
          <w:kern w:val="0"/>
          <w:sz w:val="24"/>
        </w:rPr>
        <w:t>用于发送</w:t>
      </w:r>
      <w:r w:rsidR="00D93A7A">
        <w:rPr>
          <w:rFonts w:ascii="Courier New" w:eastAsiaTheme="minorEastAsia" w:hAnsi="Courier New" w:cs="Courier New" w:hint="eastAsia"/>
          <w:color w:val="000000"/>
          <w:kern w:val="0"/>
          <w:sz w:val="24"/>
        </w:rPr>
        <w:t>sql</w:t>
      </w:r>
      <w:r w:rsidR="00D93A7A">
        <w:rPr>
          <w:rFonts w:ascii="Courier New" w:eastAsiaTheme="minorEastAsia" w:hAnsi="Courier New" w:cs="Courier New" w:hint="eastAsia"/>
          <w:color w:val="000000"/>
          <w:kern w:val="0"/>
          <w:sz w:val="24"/>
        </w:rPr>
        <w:t>语句，即</w:t>
      </w:r>
      <w:r w:rsidR="00DB44FD">
        <w:rPr>
          <w:rFonts w:ascii="Courier New" w:eastAsiaTheme="minorEastAsia" w:hAnsi="Courier New" w:cs="Courier New" w:hint="eastAsia"/>
          <w:color w:val="000000"/>
          <w:kern w:val="0"/>
          <w:sz w:val="24"/>
        </w:rPr>
        <w:t>在方法</w:t>
      </w:r>
      <w:r w:rsidR="00DB44FD">
        <w:rPr>
          <w:rFonts w:ascii="Courier New" w:eastAsiaTheme="minorEastAsia" w:hAnsi="Courier New" w:cs="Courier New" w:hint="eastAsia"/>
          <w:color w:val="000000"/>
          <w:kern w:val="0"/>
          <w:sz w:val="24"/>
        </w:rPr>
        <w:t>update()</w:t>
      </w:r>
      <w:r w:rsidR="00DB44FD">
        <w:rPr>
          <w:rFonts w:ascii="Courier New" w:eastAsiaTheme="minorEastAsia" w:hAnsi="Courier New" w:cs="Courier New" w:hint="eastAsia"/>
          <w:color w:val="000000"/>
          <w:kern w:val="0"/>
          <w:sz w:val="24"/>
        </w:rPr>
        <w:t>方法中执行</w:t>
      </w:r>
      <w:r w:rsidR="00DB44FD" w:rsidRPr="00FD52B6">
        <w:rPr>
          <w:rFonts w:ascii="Courier New" w:eastAsiaTheme="minorEastAsia" w:hAnsi="Courier New" w:cs="Courier New"/>
          <w:color w:val="000000"/>
          <w:kern w:val="0"/>
          <w:sz w:val="24"/>
        </w:rPr>
        <w:t>count = stmt.executeUpdate(sql);</w:t>
      </w:r>
      <w:r w:rsidR="00D93A7A">
        <w:rPr>
          <w:rFonts w:ascii="Courier New" w:eastAsiaTheme="minorEastAsia" w:hAnsi="Courier New" w:cs="Courier New" w:hint="eastAsia"/>
          <w:color w:val="000000"/>
          <w:kern w:val="0"/>
          <w:sz w:val="24"/>
        </w:rPr>
        <w:t>，</w:t>
      </w:r>
      <w:r w:rsidR="00D93A7A" w:rsidRPr="00D93A7A">
        <w:rPr>
          <w:rFonts w:hint="eastAsia"/>
          <w:sz w:val="24"/>
        </w:rPr>
        <w:t>ResultSet</w:t>
      </w:r>
      <w:r w:rsidR="00D93A7A" w:rsidRPr="00D93A7A">
        <w:rPr>
          <w:rFonts w:hint="eastAsia"/>
          <w:sz w:val="24"/>
        </w:rPr>
        <w:t>接口（结果集），是用来接收</w:t>
      </w:r>
      <w:r w:rsidR="00D93A7A" w:rsidRPr="00D93A7A">
        <w:rPr>
          <w:rFonts w:hint="eastAsia"/>
          <w:sz w:val="24"/>
        </w:rPr>
        <w:t>select</w:t>
      </w:r>
      <w:r w:rsidR="00D93A7A" w:rsidRPr="00D93A7A">
        <w:rPr>
          <w:rFonts w:hint="eastAsia"/>
          <w:sz w:val="24"/>
        </w:rPr>
        <w:t>语句返回的查寻结果的。其实质类似于集合</w:t>
      </w:r>
      <w:r w:rsidR="00D93A7A">
        <w:rPr>
          <w:rFonts w:hint="eastAsia"/>
          <w:sz w:val="24"/>
        </w:rPr>
        <w:t>。</w:t>
      </w:r>
    </w:p>
    <w:p w:rsidR="00230813" w:rsidRPr="001A5610" w:rsidRDefault="0050018C" w:rsidP="00230813">
      <w:pPr>
        <w:pStyle w:val="2"/>
        <w:rPr>
          <w:rFonts w:ascii="Times New Roman" w:hAnsi="Times New Roman"/>
          <w:szCs w:val="30"/>
        </w:rPr>
      </w:pPr>
      <w:bookmarkStart w:id="269" w:name="_Toc231549180"/>
      <w:bookmarkStart w:id="270" w:name="_Toc231553341"/>
      <w:bookmarkStart w:id="271" w:name="_Toc263122792"/>
      <w:bookmarkStart w:id="272" w:name="_Toc293561054"/>
      <w:bookmarkStart w:id="273" w:name="_Toc325309383"/>
      <w:bookmarkStart w:id="274" w:name="_Toc325309611"/>
      <w:bookmarkStart w:id="275" w:name="_Toc325572520"/>
      <w:r>
        <w:rPr>
          <w:rFonts w:ascii="Times New Roman" w:hAnsi="Times New Roman" w:hint="eastAsia"/>
          <w:szCs w:val="30"/>
        </w:rPr>
        <w:t>5</w:t>
      </w:r>
      <w:r w:rsidR="00E7121A">
        <w:rPr>
          <w:rFonts w:ascii="Times New Roman" w:hAnsi="Times New Roman"/>
          <w:szCs w:val="30"/>
        </w:rPr>
        <w:t>.</w:t>
      </w:r>
      <w:r w:rsidR="00E7121A">
        <w:rPr>
          <w:rFonts w:ascii="Times New Roman" w:hAnsi="Times New Roman" w:hint="eastAsia"/>
          <w:szCs w:val="30"/>
        </w:rPr>
        <w:t>3</w:t>
      </w:r>
      <w:r w:rsidR="00230813" w:rsidRPr="001A5610">
        <w:rPr>
          <w:rFonts w:ascii="Times New Roman" w:hAnsi="Times New Roman"/>
          <w:szCs w:val="30"/>
        </w:rPr>
        <w:t xml:space="preserve">  </w:t>
      </w:r>
      <w:bookmarkEnd w:id="269"/>
      <w:bookmarkEnd w:id="270"/>
      <w:r w:rsidR="00230813">
        <w:rPr>
          <w:rFonts w:ascii="Times New Roman" w:hAnsi="Times New Roman" w:hint="eastAsia"/>
          <w:szCs w:val="30"/>
        </w:rPr>
        <w:t>视频管理器</w:t>
      </w:r>
      <w:r w:rsidR="00230813" w:rsidRPr="001A5610">
        <w:rPr>
          <w:rFonts w:ascii="Times New Roman" w:hAnsi="Times New Roman"/>
          <w:szCs w:val="30"/>
        </w:rPr>
        <w:t>模块的具体实现</w:t>
      </w:r>
      <w:bookmarkEnd w:id="271"/>
      <w:bookmarkEnd w:id="272"/>
      <w:bookmarkEnd w:id="273"/>
      <w:bookmarkEnd w:id="274"/>
      <w:bookmarkEnd w:id="275"/>
    </w:p>
    <w:p w:rsidR="00230813" w:rsidRPr="00B14FBC" w:rsidRDefault="0050018C" w:rsidP="00B1055C">
      <w:pPr>
        <w:pStyle w:val="3"/>
        <w:ind w:firstLineChars="0" w:firstLine="0"/>
        <w:rPr>
          <w:kern w:val="0"/>
        </w:rPr>
      </w:pPr>
      <w:bookmarkStart w:id="276" w:name="_Toc231549182"/>
      <w:bookmarkStart w:id="277" w:name="_Toc231553343"/>
      <w:bookmarkStart w:id="278" w:name="_Toc263122793"/>
      <w:bookmarkStart w:id="279" w:name="_Toc293561055"/>
      <w:bookmarkStart w:id="280" w:name="_Toc325309384"/>
      <w:bookmarkStart w:id="281" w:name="_Toc325309612"/>
      <w:bookmarkStart w:id="282" w:name="_Toc325572521"/>
      <w:r w:rsidRPr="00B14FBC">
        <w:rPr>
          <w:rFonts w:hint="eastAsia"/>
          <w:kern w:val="0"/>
        </w:rPr>
        <w:t>5</w:t>
      </w:r>
      <w:r w:rsidR="00E7121A" w:rsidRPr="00B14FBC">
        <w:rPr>
          <w:kern w:val="0"/>
        </w:rPr>
        <w:t>.</w:t>
      </w:r>
      <w:r w:rsidR="00E7121A" w:rsidRPr="00B14FBC">
        <w:rPr>
          <w:rFonts w:hint="eastAsia"/>
          <w:kern w:val="0"/>
        </w:rPr>
        <w:t>3</w:t>
      </w:r>
      <w:r w:rsidR="00230813" w:rsidRPr="00B14FBC">
        <w:rPr>
          <w:kern w:val="0"/>
        </w:rPr>
        <w:t xml:space="preserve">.1  </w:t>
      </w:r>
      <w:bookmarkEnd w:id="276"/>
      <w:bookmarkEnd w:id="277"/>
      <w:r w:rsidR="00230813" w:rsidRPr="00B14FBC">
        <w:rPr>
          <w:rFonts w:hint="eastAsia"/>
          <w:kern w:val="0"/>
        </w:rPr>
        <w:t>拍照照片查询</w:t>
      </w:r>
      <w:r w:rsidR="00230813" w:rsidRPr="00B14FBC">
        <w:rPr>
          <w:kern w:val="0"/>
        </w:rPr>
        <w:t>功能的实现</w:t>
      </w:r>
      <w:bookmarkEnd w:id="278"/>
      <w:bookmarkEnd w:id="279"/>
      <w:bookmarkEnd w:id="280"/>
      <w:bookmarkEnd w:id="281"/>
      <w:bookmarkEnd w:id="282"/>
    </w:p>
    <w:p w:rsidR="008E34DC" w:rsidRPr="002D2D94" w:rsidRDefault="008E34DC" w:rsidP="002D2D94">
      <w:pPr>
        <w:spacing w:line="360" w:lineRule="auto"/>
        <w:rPr>
          <w:sz w:val="24"/>
        </w:rPr>
      </w:pPr>
      <w:r w:rsidRPr="002D2D94">
        <w:rPr>
          <w:noProof/>
          <w:sz w:val="24"/>
        </w:rPr>
        <w:lastRenderedPageBreak/>
        <w:drawing>
          <wp:inline distT="0" distB="0" distL="0" distR="0">
            <wp:extent cx="4850662" cy="3487479"/>
            <wp:effectExtent l="19050" t="0" r="7088" b="0"/>
            <wp:docPr id="6" name="图片 1" descr="拍照照片查询.png"/>
            <wp:cNvGraphicFramePr/>
            <a:graphic xmlns:a="http://schemas.openxmlformats.org/drawingml/2006/main">
              <a:graphicData uri="http://schemas.openxmlformats.org/drawingml/2006/picture">
                <pic:pic xmlns:pic="http://schemas.openxmlformats.org/drawingml/2006/picture">
                  <pic:nvPicPr>
                    <pic:cNvPr id="47151" name="图片 2" descr="拍照照片查询.png"/>
                    <pic:cNvPicPr>
                      <a:picLocks noChangeAspect="1"/>
                    </pic:cNvPicPr>
                  </pic:nvPicPr>
                  <pic:blipFill>
                    <a:blip r:embed="rId38"/>
                    <a:srcRect/>
                    <a:stretch>
                      <a:fillRect/>
                    </a:stretch>
                  </pic:blipFill>
                  <pic:spPr bwMode="auto">
                    <a:xfrm>
                      <a:off x="0" y="0"/>
                      <a:ext cx="4855475" cy="3490940"/>
                    </a:xfrm>
                    <a:prstGeom prst="rect">
                      <a:avLst/>
                    </a:prstGeom>
                    <a:noFill/>
                    <a:ln w="9525">
                      <a:noFill/>
                      <a:miter lim="800000"/>
                      <a:headEnd/>
                      <a:tailEnd/>
                    </a:ln>
                  </pic:spPr>
                </pic:pic>
              </a:graphicData>
            </a:graphic>
          </wp:inline>
        </w:drawing>
      </w:r>
    </w:p>
    <w:p w:rsidR="008E34DC" w:rsidRPr="002D2D94" w:rsidRDefault="008E34DC" w:rsidP="002D2D94">
      <w:pPr>
        <w:spacing w:line="360" w:lineRule="auto"/>
        <w:rPr>
          <w:sz w:val="24"/>
        </w:rPr>
      </w:pPr>
      <w:r w:rsidRPr="002D2D94">
        <w:rPr>
          <w:noProof/>
          <w:sz w:val="24"/>
        </w:rPr>
        <w:drawing>
          <wp:inline distT="0" distB="0" distL="0" distR="0">
            <wp:extent cx="5180271" cy="3434316"/>
            <wp:effectExtent l="19050" t="0" r="1329" b="0"/>
            <wp:docPr id="7" name="图片 2" descr="照片浏览.png"/>
            <wp:cNvGraphicFramePr/>
            <a:graphic xmlns:a="http://schemas.openxmlformats.org/drawingml/2006/main">
              <a:graphicData uri="http://schemas.openxmlformats.org/drawingml/2006/picture">
                <pic:pic xmlns:pic="http://schemas.openxmlformats.org/drawingml/2006/picture">
                  <pic:nvPicPr>
                    <pic:cNvPr id="72723" name="图片 2" descr="照片浏览.png"/>
                    <pic:cNvPicPr>
                      <a:picLocks noChangeAspect="1"/>
                    </pic:cNvPicPr>
                  </pic:nvPicPr>
                  <pic:blipFill>
                    <a:blip r:embed="rId39"/>
                    <a:srcRect/>
                    <a:stretch>
                      <a:fillRect/>
                    </a:stretch>
                  </pic:blipFill>
                  <pic:spPr bwMode="auto">
                    <a:xfrm>
                      <a:off x="0" y="0"/>
                      <a:ext cx="5181141" cy="3434893"/>
                    </a:xfrm>
                    <a:prstGeom prst="rect">
                      <a:avLst/>
                    </a:prstGeom>
                    <a:noFill/>
                    <a:ln w="9525">
                      <a:noFill/>
                      <a:miter lim="800000"/>
                      <a:headEnd/>
                      <a:tailEnd/>
                    </a:ln>
                  </pic:spPr>
                </pic:pic>
              </a:graphicData>
            </a:graphic>
          </wp:inline>
        </w:drawing>
      </w:r>
    </w:p>
    <w:p w:rsidR="001F61C5" w:rsidRPr="002D2D94" w:rsidRDefault="008E34DC" w:rsidP="002D2D94">
      <w:pPr>
        <w:spacing w:line="360" w:lineRule="auto"/>
        <w:rPr>
          <w:sz w:val="24"/>
        </w:rPr>
      </w:pPr>
      <w:r w:rsidRPr="002D2D94">
        <w:rPr>
          <w:rFonts w:hint="eastAsia"/>
          <w:sz w:val="24"/>
        </w:rPr>
        <w:t>上图为照片查询页面，可对输入的日期、课室号、节次来实现查询符合条件的照片列表，点击该列“浏览”可调到下一个界面的图片浏览，并可实现上下张照片的切换。实现的核心代码如下：</w:t>
      </w:r>
    </w:p>
    <w:p w:rsidR="001F61C5" w:rsidRPr="002D2D94" w:rsidRDefault="001F61C5" w:rsidP="002D2D94">
      <w:pPr>
        <w:shd w:val="clear" w:color="auto" w:fill="C4BC96" w:themeFill="background2" w:themeFillShade="BF"/>
        <w:spacing w:line="360" w:lineRule="auto"/>
        <w:rPr>
          <w:sz w:val="24"/>
        </w:rPr>
      </w:pPr>
      <w:r w:rsidRPr="002D2D94">
        <w:rPr>
          <w:rFonts w:asciiTheme="minorEastAsia" w:eastAsiaTheme="minorEastAsia" w:hAnsiTheme="minorEastAsia"/>
          <w:color w:val="BF5F3F"/>
          <w:kern w:val="0"/>
          <w:sz w:val="24"/>
        </w:rPr>
        <w:t>&lt;%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t>String date = request.getParameter(</w:t>
      </w:r>
      <w:r w:rsidRPr="002D2D94">
        <w:rPr>
          <w:rFonts w:asciiTheme="minorEastAsia" w:eastAsiaTheme="minorEastAsia" w:hAnsiTheme="minorEastAsia"/>
          <w:color w:val="2A00FF"/>
          <w:kern w:val="0"/>
          <w:sz w:val="24"/>
        </w:rPr>
        <w:t>"date"</w:t>
      </w:r>
      <w:r w:rsidRPr="002D2D94">
        <w:rPr>
          <w:rFonts w:asciiTheme="minorEastAsia" w:eastAsiaTheme="minorEastAsia" w:hAnsiTheme="minorEastAsia"/>
          <w:color w:val="000000"/>
          <w:kern w:val="0"/>
          <w:sz w:val="24"/>
        </w:rPr>
        <w: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t>String roomNo = request.getParameter(</w:t>
      </w:r>
      <w:r w:rsidRPr="002D2D94">
        <w:rPr>
          <w:rFonts w:asciiTheme="minorEastAsia" w:eastAsiaTheme="minorEastAsia" w:hAnsiTheme="minorEastAsia"/>
          <w:color w:val="2A00FF"/>
          <w:kern w:val="0"/>
          <w:sz w:val="24"/>
        </w:rPr>
        <w:t>"roomNo"</w:t>
      </w:r>
      <w:r w:rsidRPr="002D2D94">
        <w:rPr>
          <w:rFonts w:asciiTheme="minorEastAsia" w:eastAsiaTheme="minorEastAsia" w:hAnsiTheme="minorEastAsia"/>
          <w:color w:val="000000"/>
          <w:kern w:val="0"/>
          <w:sz w:val="24"/>
        </w:rPr>
        <w: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lastRenderedPageBreak/>
        <w:t xml:space="preserve">  </w:t>
      </w:r>
      <w:r w:rsidRPr="002D2D94">
        <w:rPr>
          <w:rFonts w:asciiTheme="minorEastAsia" w:eastAsiaTheme="minorEastAsia" w:hAnsiTheme="minorEastAsia"/>
          <w:color w:val="000000"/>
          <w:kern w:val="0"/>
          <w:sz w:val="24"/>
        </w:rPr>
        <w:tab/>
        <w:t>String period = request.getParameter(</w:t>
      </w:r>
      <w:r w:rsidRPr="002D2D94">
        <w:rPr>
          <w:rFonts w:asciiTheme="minorEastAsia" w:eastAsiaTheme="minorEastAsia" w:hAnsiTheme="minorEastAsia"/>
          <w:color w:val="2A00FF"/>
          <w:kern w:val="0"/>
          <w:sz w:val="24"/>
        </w:rPr>
        <w:t>"period"</w:t>
      </w:r>
      <w:r w:rsidRPr="002D2D94">
        <w:rPr>
          <w:rFonts w:asciiTheme="minorEastAsia" w:eastAsiaTheme="minorEastAsia" w:hAnsiTheme="minorEastAsia"/>
          <w:color w:val="000000"/>
          <w:kern w:val="0"/>
          <w:sz w:val="24"/>
        </w:rPr>
        <w: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t xml:space="preserve">List&lt;PictureVO&gt; list = </w:t>
      </w:r>
      <w:r w:rsidRPr="002D2D94">
        <w:rPr>
          <w:rFonts w:asciiTheme="minorEastAsia" w:eastAsiaTheme="minorEastAsia" w:hAnsiTheme="minorEastAsia"/>
          <w:b/>
          <w:bCs/>
          <w:color w:val="7F0055"/>
          <w:kern w:val="0"/>
          <w:sz w:val="24"/>
        </w:rPr>
        <w:t>null</w:t>
      </w:r>
      <w:r w:rsidRPr="002D2D94">
        <w:rPr>
          <w:rFonts w:asciiTheme="minorEastAsia" w:eastAsiaTheme="minorEastAsia" w:hAnsiTheme="minorEastAsia"/>
          <w:color w:val="000000"/>
          <w:kern w:val="0"/>
          <w:sz w:val="24"/>
        </w:rPr>
        <w: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r>
      <w:r w:rsidRPr="002D2D94">
        <w:rPr>
          <w:rFonts w:asciiTheme="minorEastAsia" w:eastAsiaTheme="minorEastAsia" w:hAnsiTheme="minorEastAsia"/>
          <w:color w:val="3F7F5F"/>
          <w:kern w:val="0"/>
          <w:sz w:val="24"/>
        </w:rPr>
        <w:t>//根据条件查询图片信息,返回List.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r>
      <w:r w:rsidRPr="002D2D94">
        <w:rPr>
          <w:rFonts w:asciiTheme="minorEastAsia" w:eastAsiaTheme="minorEastAsia" w:hAnsiTheme="minorEastAsia"/>
          <w:b/>
          <w:bCs/>
          <w:color w:val="7F0055"/>
          <w:kern w:val="0"/>
          <w:sz w:val="24"/>
        </w:rPr>
        <w:t>if</w:t>
      </w:r>
      <w:r w:rsidRPr="002D2D94">
        <w:rPr>
          <w:rFonts w:asciiTheme="minorEastAsia" w:eastAsiaTheme="minorEastAsia" w:hAnsiTheme="minorEastAsia"/>
          <w:color w:val="000000"/>
          <w:kern w:val="0"/>
          <w:sz w:val="24"/>
        </w:rPr>
        <w:t>(date!=</w:t>
      </w:r>
      <w:r w:rsidRPr="002D2D94">
        <w:rPr>
          <w:rFonts w:asciiTheme="minorEastAsia" w:eastAsiaTheme="minorEastAsia" w:hAnsiTheme="minorEastAsia"/>
          <w:b/>
          <w:bCs/>
          <w:color w:val="7F0055"/>
          <w:kern w:val="0"/>
          <w:sz w:val="24"/>
        </w:rPr>
        <w:t>null</w:t>
      </w:r>
      <w:r w:rsidRPr="002D2D94">
        <w:rPr>
          <w:rFonts w:asciiTheme="minorEastAsia" w:eastAsiaTheme="minorEastAsia" w:hAnsiTheme="minorEastAsia"/>
          <w:color w:val="000000"/>
          <w:kern w:val="0"/>
          <w:sz w:val="24"/>
        </w:rPr>
        <w:t>||roomNo!=</w:t>
      </w:r>
      <w:r w:rsidRPr="002D2D94">
        <w:rPr>
          <w:rFonts w:asciiTheme="minorEastAsia" w:eastAsiaTheme="minorEastAsia" w:hAnsiTheme="minorEastAsia"/>
          <w:b/>
          <w:bCs/>
          <w:color w:val="7F0055"/>
          <w:kern w:val="0"/>
          <w:sz w:val="24"/>
        </w:rPr>
        <w:t>null</w:t>
      </w:r>
      <w:r w:rsidRPr="002D2D94">
        <w:rPr>
          <w:rFonts w:asciiTheme="minorEastAsia" w:eastAsiaTheme="minorEastAsia" w:hAnsiTheme="minorEastAsia"/>
          <w:color w:val="000000"/>
          <w:kern w:val="0"/>
          <w:sz w:val="24"/>
        </w:rPr>
        <w:t>||period!=</w:t>
      </w:r>
      <w:r w:rsidRPr="002D2D94">
        <w:rPr>
          <w:rFonts w:asciiTheme="minorEastAsia" w:eastAsiaTheme="minorEastAsia" w:hAnsiTheme="minorEastAsia"/>
          <w:b/>
          <w:bCs/>
          <w:color w:val="7F0055"/>
          <w:kern w:val="0"/>
          <w:sz w:val="24"/>
        </w:rPr>
        <w:t>null</w:t>
      </w:r>
      <w:r w:rsidRPr="002D2D94">
        <w:rPr>
          <w:rFonts w:asciiTheme="minorEastAsia" w:eastAsiaTheme="minorEastAsia" w:hAnsiTheme="minorEastAsia"/>
          <w:color w:val="000000"/>
          <w:kern w:val="0"/>
          <w:sz w:val="24"/>
        </w:rPr>
        <w:t>){</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r>
      <w:r w:rsidRPr="002D2D94">
        <w:rPr>
          <w:rFonts w:asciiTheme="minorEastAsia" w:eastAsiaTheme="minorEastAsia" w:hAnsiTheme="minorEastAsia"/>
          <w:color w:val="000000"/>
          <w:kern w:val="0"/>
          <w:sz w:val="24"/>
        </w:rPr>
        <w:tab/>
        <w:t xml:space="preserve">PictureDAO pictureDAO = </w:t>
      </w:r>
      <w:r w:rsidRPr="002D2D94">
        <w:rPr>
          <w:rFonts w:asciiTheme="minorEastAsia" w:eastAsiaTheme="minorEastAsia" w:hAnsiTheme="minorEastAsia"/>
          <w:b/>
          <w:bCs/>
          <w:color w:val="7F0055"/>
          <w:kern w:val="0"/>
          <w:sz w:val="24"/>
        </w:rPr>
        <w:t>new</w:t>
      </w:r>
      <w:r w:rsidRPr="002D2D94">
        <w:rPr>
          <w:rFonts w:asciiTheme="minorEastAsia" w:eastAsiaTheme="minorEastAsia" w:hAnsiTheme="minorEastAsia"/>
          <w:color w:val="000000"/>
          <w:kern w:val="0"/>
          <w:sz w:val="24"/>
        </w:rPr>
        <w:t xml:space="preserve"> PictureDAO();</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t xml:space="preserve">  </w:t>
      </w:r>
      <w:r w:rsidRPr="002D2D94">
        <w:rPr>
          <w:rFonts w:asciiTheme="minorEastAsia" w:eastAsiaTheme="minorEastAsia" w:hAnsiTheme="minorEastAsia"/>
          <w:color w:val="000000"/>
          <w:kern w:val="0"/>
          <w:sz w:val="24"/>
        </w:rPr>
        <w:tab/>
        <w:t>list = pictureDAO.getPictureVO(Date.valueOf(date),roomNo,Integer.valueOf(period));</w:t>
      </w:r>
    </w:p>
    <w:p w:rsidR="001F61C5" w:rsidRPr="002D2D94" w:rsidRDefault="001F61C5" w:rsidP="002D2D94">
      <w:pPr>
        <w:shd w:val="clear" w:color="auto" w:fill="C4BC96" w:themeFill="background2" w:themeFillShade="BF"/>
        <w:autoSpaceDE w:val="0"/>
        <w:autoSpaceDN w:val="0"/>
        <w:adjustRightInd w:val="0"/>
        <w:spacing w:line="360" w:lineRule="auto"/>
        <w:jc w:val="left"/>
        <w:rPr>
          <w:rFonts w:asciiTheme="minorEastAsia" w:eastAsiaTheme="minorEastAsia" w:hAnsiTheme="minorEastAsia"/>
          <w:kern w:val="0"/>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000000"/>
          <w:kern w:val="0"/>
          <w:sz w:val="24"/>
        </w:rPr>
        <w:tab/>
        <w:t>}</w:t>
      </w:r>
    </w:p>
    <w:p w:rsidR="001F61C5" w:rsidRPr="002D2D94" w:rsidRDefault="001F61C5" w:rsidP="002D2D94">
      <w:pPr>
        <w:shd w:val="clear" w:color="auto" w:fill="C4BC96" w:themeFill="background2" w:themeFillShade="BF"/>
        <w:spacing w:line="360" w:lineRule="auto"/>
        <w:rPr>
          <w:rFonts w:asciiTheme="minorEastAsia" w:eastAsiaTheme="minorEastAsia" w:hAnsiTheme="minorEastAsia"/>
          <w:sz w:val="24"/>
        </w:rPr>
      </w:pPr>
      <w:r w:rsidRPr="002D2D94">
        <w:rPr>
          <w:rFonts w:asciiTheme="minorEastAsia" w:eastAsiaTheme="minorEastAsia" w:hAnsiTheme="minorEastAsia"/>
          <w:color w:val="000000"/>
          <w:kern w:val="0"/>
          <w:sz w:val="24"/>
        </w:rPr>
        <w:t xml:space="preserve">  </w:t>
      </w:r>
      <w:r w:rsidRPr="002D2D94">
        <w:rPr>
          <w:rFonts w:asciiTheme="minorEastAsia" w:eastAsiaTheme="minorEastAsia" w:hAnsiTheme="minorEastAsia"/>
          <w:color w:val="BF5F3F"/>
          <w:kern w:val="0"/>
          <w:sz w:val="24"/>
        </w:rPr>
        <w:t>%&gt;</w:t>
      </w:r>
    </w:p>
    <w:p w:rsidR="007E223D" w:rsidRPr="002D2D94" w:rsidRDefault="001F61C5" w:rsidP="002D2D94">
      <w:pPr>
        <w:autoSpaceDE w:val="0"/>
        <w:autoSpaceDN w:val="0"/>
        <w:adjustRightInd w:val="0"/>
        <w:spacing w:line="360" w:lineRule="auto"/>
        <w:jc w:val="left"/>
        <w:rPr>
          <w:rFonts w:eastAsiaTheme="minorEastAsia"/>
          <w:kern w:val="0"/>
          <w:sz w:val="24"/>
        </w:rPr>
      </w:pPr>
      <w:r w:rsidRPr="002D2D94">
        <w:rPr>
          <w:rFonts w:hint="eastAsia"/>
          <w:sz w:val="24"/>
        </w:rPr>
        <w:t>用</w:t>
      </w:r>
      <w:r w:rsidRPr="002D2D94">
        <w:rPr>
          <w:rFonts w:hint="eastAsia"/>
          <w:sz w:val="24"/>
        </w:rPr>
        <w:t>JSP</w:t>
      </w:r>
      <w:r w:rsidRPr="002D2D94">
        <w:rPr>
          <w:rFonts w:hint="eastAsia"/>
          <w:sz w:val="24"/>
        </w:rPr>
        <w:t>内置对象</w:t>
      </w:r>
      <w:r w:rsidRPr="002D2D94">
        <w:rPr>
          <w:rFonts w:hint="eastAsia"/>
          <w:sz w:val="24"/>
        </w:rPr>
        <w:t>request</w:t>
      </w:r>
      <w:r w:rsidRPr="002D2D94">
        <w:rPr>
          <w:rFonts w:hint="eastAsia"/>
          <w:sz w:val="24"/>
        </w:rPr>
        <w:t>获得</w:t>
      </w:r>
      <w:r w:rsidRPr="002D2D94">
        <w:rPr>
          <w:rFonts w:hint="eastAsia"/>
          <w:sz w:val="24"/>
        </w:rPr>
        <w:t>date</w:t>
      </w:r>
      <w:r w:rsidRPr="002D2D94">
        <w:rPr>
          <w:rFonts w:hint="eastAsia"/>
          <w:sz w:val="24"/>
        </w:rPr>
        <w:t>、</w:t>
      </w:r>
      <w:r w:rsidRPr="002D2D94">
        <w:rPr>
          <w:rFonts w:hint="eastAsia"/>
          <w:sz w:val="24"/>
        </w:rPr>
        <w:t>roomNo</w:t>
      </w:r>
      <w:r w:rsidRPr="002D2D94">
        <w:rPr>
          <w:rFonts w:hint="eastAsia"/>
          <w:sz w:val="24"/>
        </w:rPr>
        <w:t>和</w:t>
      </w:r>
      <w:r w:rsidRPr="002D2D94">
        <w:rPr>
          <w:rFonts w:hint="eastAsia"/>
          <w:sz w:val="24"/>
        </w:rPr>
        <w:t>period</w:t>
      </w:r>
      <w:r w:rsidRPr="002D2D94">
        <w:rPr>
          <w:rFonts w:hint="eastAsia"/>
          <w:sz w:val="24"/>
        </w:rPr>
        <w:t>三个搜索条件，并调用</w:t>
      </w:r>
      <w:r w:rsidR="007E223D" w:rsidRPr="002D2D94">
        <w:rPr>
          <w:rFonts w:hint="eastAsia"/>
          <w:sz w:val="24"/>
        </w:rPr>
        <w:t>JavaBean</w:t>
      </w:r>
      <w:r w:rsidR="007E223D" w:rsidRPr="002D2D94">
        <w:rPr>
          <w:rFonts w:hint="eastAsia"/>
          <w:sz w:val="24"/>
        </w:rPr>
        <w:t>中</w:t>
      </w:r>
      <w:r w:rsidRPr="002D2D94">
        <w:rPr>
          <w:rFonts w:hint="eastAsia"/>
          <w:sz w:val="24"/>
        </w:rPr>
        <w:t>由</w:t>
      </w:r>
      <w:r w:rsidRPr="002D2D94">
        <w:rPr>
          <w:rFonts w:hint="eastAsia"/>
          <w:sz w:val="24"/>
        </w:rPr>
        <w:t>PictureDAO</w:t>
      </w:r>
      <w:r w:rsidRPr="002D2D94">
        <w:rPr>
          <w:rFonts w:hint="eastAsia"/>
          <w:sz w:val="24"/>
        </w:rPr>
        <w:t>类对象</w:t>
      </w:r>
      <w:r w:rsidRPr="002D2D94">
        <w:rPr>
          <w:rFonts w:hint="eastAsia"/>
          <w:sz w:val="24"/>
        </w:rPr>
        <w:t>pictureDAO</w:t>
      </w:r>
      <w:r w:rsidRPr="002D2D94">
        <w:rPr>
          <w:rFonts w:hint="eastAsia"/>
          <w:sz w:val="24"/>
        </w:rPr>
        <w:t>的</w:t>
      </w:r>
      <w:r w:rsidRPr="002D2D94">
        <w:rPr>
          <w:rFonts w:asciiTheme="minorEastAsia" w:eastAsiaTheme="minorEastAsia" w:hAnsiTheme="minorEastAsia"/>
          <w:color w:val="000000"/>
          <w:kern w:val="0"/>
          <w:sz w:val="24"/>
        </w:rPr>
        <w:t>getPictureVO(</w:t>
      </w:r>
      <w:r w:rsidRPr="002D2D94">
        <w:rPr>
          <w:rFonts w:asciiTheme="minorEastAsia" w:eastAsiaTheme="minorEastAsia" w:hAnsiTheme="minorEastAsia" w:hint="eastAsia"/>
          <w:color w:val="000000"/>
          <w:kern w:val="0"/>
          <w:sz w:val="24"/>
        </w:rPr>
        <w:t>)</w:t>
      </w:r>
      <w:r w:rsidR="00465EAF" w:rsidRPr="002D2D94">
        <w:rPr>
          <w:rFonts w:asciiTheme="minorEastAsia" w:eastAsiaTheme="minorEastAsia" w:hAnsiTheme="minorEastAsia" w:hint="eastAsia"/>
          <w:color w:val="000000"/>
          <w:kern w:val="0"/>
          <w:sz w:val="24"/>
        </w:rPr>
        <w:t>方法进行搜索，而函数getPictureVO()</w:t>
      </w:r>
      <w:r w:rsidR="007E223D" w:rsidRPr="002D2D94">
        <w:rPr>
          <w:rFonts w:eastAsiaTheme="minorEastAsia" w:hint="eastAsia"/>
          <w:color w:val="BF5F3F"/>
          <w:kern w:val="0"/>
          <w:sz w:val="24"/>
        </w:rPr>
        <w:t xml:space="preserve"> </w:t>
      </w:r>
      <w:r w:rsidR="00465EAF" w:rsidRPr="002D2D94">
        <w:rPr>
          <w:rFonts w:eastAsiaTheme="minorEastAsia" w:hint="eastAsia"/>
          <w:kern w:val="0"/>
          <w:sz w:val="24"/>
        </w:rPr>
        <w:t>的定义如下：</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b/>
          <w:bCs/>
          <w:color w:val="7F0055"/>
          <w:kern w:val="0"/>
          <w:sz w:val="24"/>
        </w:rPr>
        <w:t>public</w:t>
      </w:r>
      <w:r w:rsidRPr="002D2D94">
        <w:rPr>
          <w:rFonts w:ascii="Courier New" w:eastAsiaTheme="minorEastAsia" w:hAnsi="Courier New" w:cs="Courier New"/>
          <w:color w:val="000000"/>
          <w:kern w:val="0"/>
          <w:sz w:val="24"/>
        </w:rPr>
        <w:t xml:space="preserve"> List&lt;PictureVO&gt; </w:t>
      </w:r>
      <w:r w:rsidRPr="002D2D94">
        <w:rPr>
          <w:rFonts w:ascii="Courier New" w:eastAsiaTheme="minorEastAsia" w:hAnsi="Courier New" w:cs="Courier New"/>
          <w:color w:val="000000"/>
          <w:kern w:val="0"/>
          <w:sz w:val="24"/>
          <w:highlight w:val="lightGray"/>
        </w:rPr>
        <w:t>getPictureVO</w:t>
      </w:r>
      <w:r w:rsidRPr="002D2D94">
        <w:rPr>
          <w:rFonts w:ascii="Courier New" w:eastAsiaTheme="minorEastAsia" w:hAnsi="Courier New" w:cs="Courier New"/>
          <w:color w:val="000000"/>
          <w:kern w:val="0"/>
          <w:sz w:val="24"/>
        </w:rPr>
        <w:t>(Date date,String no,</w:t>
      </w:r>
      <w:r w:rsidRPr="002D2D94">
        <w:rPr>
          <w:rFonts w:ascii="Courier New" w:eastAsiaTheme="minorEastAsia" w:hAnsi="Courier New" w:cs="Courier New"/>
          <w:b/>
          <w:bCs/>
          <w:color w:val="7F0055"/>
          <w:kern w:val="0"/>
          <w:sz w:val="24"/>
        </w:rPr>
        <w:t>int</w:t>
      </w:r>
      <w:r w:rsidRPr="002D2D94">
        <w:rPr>
          <w:rFonts w:ascii="Courier New" w:eastAsiaTheme="minorEastAsia" w:hAnsi="Courier New" w:cs="Courier New"/>
          <w:color w:val="000000"/>
          <w:kern w:val="0"/>
          <w:sz w:val="24"/>
        </w:rPr>
        <w:t xml:space="preserve"> period){</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String sql = </w:t>
      </w:r>
      <w:r w:rsidRPr="002D2D94">
        <w:rPr>
          <w:rFonts w:ascii="Courier New" w:eastAsiaTheme="minorEastAsia" w:hAnsi="Courier New" w:cs="Courier New"/>
          <w:color w:val="2A00FF"/>
          <w:kern w:val="0"/>
          <w:sz w:val="24"/>
        </w:rPr>
        <w:t>"select tableID RoomNo Period Picture createtime curstatus from tab_picture where "</w:t>
      </w:r>
      <w:r w:rsidRPr="002D2D94">
        <w:rPr>
          <w:rFonts w:ascii="Courier New" w:eastAsiaTheme="minorEastAsia" w:hAnsi="Courier New" w:cs="Courier New"/>
          <w:color w:val="000000"/>
          <w:kern w:val="0"/>
          <w:sz w:val="24"/>
        </w:rPr>
        <w:t xml:space="preserve"> +</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date!=</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"createtime ='"</w:t>
      </w:r>
      <w:r w:rsidRPr="002D2D94">
        <w:rPr>
          <w:rFonts w:ascii="Courier New" w:eastAsiaTheme="minorEastAsia" w:hAnsi="Courier New" w:cs="Courier New"/>
          <w:color w:val="000000"/>
          <w:kern w:val="0"/>
          <w:sz w:val="24"/>
        </w:rPr>
        <w:t>+date+</w:t>
      </w:r>
      <w:r w:rsidRPr="002D2D94">
        <w:rPr>
          <w:rFonts w:ascii="Courier New" w:eastAsiaTheme="minorEastAsia" w:hAnsi="Courier New" w:cs="Courier New"/>
          <w:color w:val="2A00FF"/>
          <w:kern w:val="0"/>
          <w:sz w:val="24"/>
        </w:rPr>
        <w:t>"' "</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+no!=</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"RoomNo ='"</w:t>
      </w:r>
      <w:r w:rsidRPr="002D2D94">
        <w:rPr>
          <w:rFonts w:ascii="Courier New" w:eastAsiaTheme="minorEastAsia" w:hAnsi="Courier New" w:cs="Courier New"/>
          <w:color w:val="000000"/>
          <w:kern w:val="0"/>
          <w:sz w:val="24"/>
        </w:rPr>
        <w:t>+no+</w:t>
      </w:r>
      <w:r w:rsidRPr="002D2D94">
        <w:rPr>
          <w:rFonts w:ascii="Courier New" w:eastAsiaTheme="minorEastAsia" w:hAnsi="Courier New" w:cs="Courier New"/>
          <w:color w:val="2A00FF"/>
          <w:kern w:val="0"/>
          <w:sz w:val="24"/>
        </w:rPr>
        <w:t>"' "</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+period!=</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"period ='"</w:t>
      </w:r>
      <w:r w:rsidRPr="002D2D94">
        <w:rPr>
          <w:rFonts w:ascii="Courier New" w:eastAsiaTheme="minorEastAsia" w:hAnsi="Courier New" w:cs="Courier New"/>
          <w:color w:val="000000"/>
          <w:kern w:val="0"/>
          <w:sz w:val="24"/>
        </w:rPr>
        <w:t>+period+</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hint="eastAsia"/>
          <w:color w:val="000000"/>
          <w:kern w:val="0"/>
          <w:sz w:val="24"/>
        </w:rPr>
        <w:t>/*</w:t>
      </w:r>
      <w:r w:rsidRPr="002D2D94">
        <w:rPr>
          <w:rFonts w:ascii="Courier New" w:eastAsiaTheme="minorEastAsia" w:hAnsi="Courier New" w:cs="Courier New" w:hint="eastAsia"/>
          <w:color w:val="000000"/>
          <w:kern w:val="0"/>
          <w:sz w:val="24"/>
        </w:rPr>
        <w:t>定义查询符合条件的</w:t>
      </w:r>
      <w:r w:rsidRPr="002D2D94">
        <w:rPr>
          <w:rFonts w:ascii="Courier New" w:eastAsiaTheme="minorEastAsia" w:hAnsi="Courier New" w:cs="Courier New" w:hint="eastAsia"/>
          <w:color w:val="000000"/>
          <w:kern w:val="0"/>
          <w:sz w:val="24"/>
        </w:rPr>
        <w:t>sql</w:t>
      </w:r>
      <w:r w:rsidRPr="002D2D94">
        <w:rPr>
          <w:rFonts w:ascii="Courier New" w:eastAsiaTheme="minorEastAsia" w:hAnsi="Courier New" w:cs="Courier New" w:hint="eastAsia"/>
          <w:color w:val="000000"/>
          <w:kern w:val="0"/>
          <w:sz w:val="24"/>
        </w:rPr>
        <w:t>语句</w:t>
      </w:r>
      <w:r w:rsidRPr="002D2D94">
        <w:rPr>
          <w:rFonts w:ascii="Courier New" w:eastAsiaTheme="minorEastAsia" w:hAnsi="Courier New" w:cs="Courier New" w:hint="eastAsia"/>
          <w:color w:val="000000"/>
          <w:kern w:val="0"/>
          <w:sz w:val="24"/>
        </w:rPr>
        <w: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ResultSet rs = </w:t>
      </w:r>
      <w:r w:rsidRPr="002D2D94">
        <w:rPr>
          <w:rFonts w:ascii="Courier New" w:eastAsiaTheme="minorEastAsia" w:hAnsi="Courier New" w:cs="Courier New"/>
          <w:i/>
          <w:iCs/>
          <w:color w:val="0000C0"/>
          <w:kern w:val="0"/>
          <w:sz w:val="24"/>
        </w:rPr>
        <w:t>dbUtil</w:t>
      </w:r>
      <w:r w:rsidRPr="002D2D94">
        <w:rPr>
          <w:rFonts w:ascii="Courier New" w:eastAsiaTheme="minorEastAsia" w:hAnsi="Courier New" w:cs="Courier New"/>
          <w:color w:val="000000"/>
          <w:kern w:val="0"/>
          <w:sz w:val="24"/>
        </w:rPr>
        <w:t>.getResultSet(sql);</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PictureVO pictureVO = </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List&lt;PictureVO&gt; list = </w:t>
      </w:r>
      <w:r w:rsidRPr="002D2D94">
        <w:rPr>
          <w:rFonts w:ascii="Courier New" w:eastAsiaTheme="minorEastAsia" w:hAnsi="Courier New" w:cs="Courier New"/>
          <w:b/>
          <w:bCs/>
          <w:color w:val="7F0055"/>
          <w:kern w:val="0"/>
          <w:sz w:val="24"/>
        </w:rPr>
        <w:t>new</w:t>
      </w:r>
      <w:r w:rsidRPr="002D2D94">
        <w:rPr>
          <w:rFonts w:ascii="Courier New" w:eastAsiaTheme="minorEastAsia" w:hAnsi="Courier New" w:cs="Courier New"/>
          <w:color w:val="000000"/>
          <w:kern w:val="0"/>
          <w:sz w:val="24"/>
        </w:rPr>
        <w:t xml:space="preserve"> ArrayList&lt;PictureVO&gt;();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try</w:t>
      </w:r>
      <w:r w:rsidRPr="002D2D94">
        <w:rPr>
          <w:rFonts w:ascii="Courier New" w:eastAsiaTheme="minorEastAsia" w:hAnsi="Courier New" w:cs="Courier New"/>
          <w:color w:val="000000"/>
          <w:kern w:val="0"/>
          <w:sz w:val="24"/>
        </w:rPr>
        <w:t xml:space="preserve"> {</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while</w:t>
      </w:r>
      <w:r w:rsidRPr="002D2D94">
        <w:rPr>
          <w:rFonts w:ascii="Courier New" w:eastAsiaTheme="minorEastAsia" w:hAnsi="Courier New" w:cs="Courier New"/>
          <w:color w:val="000000"/>
          <w:kern w:val="0"/>
          <w:sz w:val="24"/>
        </w:rPr>
        <w:t>(rs.next()){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pictureVO = </w:t>
      </w:r>
      <w:r w:rsidRPr="002D2D94">
        <w:rPr>
          <w:rFonts w:ascii="Courier New" w:eastAsiaTheme="minorEastAsia" w:hAnsi="Courier New" w:cs="Courier New"/>
          <w:b/>
          <w:bCs/>
          <w:color w:val="7F0055"/>
          <w:kern w:val="0"/>
          <w:sz w:val="24"/>
        </w:rPr>
        <w:t>new</w:t>
      </w:r>
      <w:r w:rsidRPr="002D2D94">
        <w:rPr>
          <w:rFonts w:ascii="Courier New" w:eastAsiaTheme="minorEastAsia" w:hAnsi="Courier New" w:cs="Courier New"/>
          <w:color w:val="000000"/>
          <w:kern w:val="0"/>
          <w:sz w:val="24"/>
        </w:rPr>
        <w:t xml:space="preserve"> PictureVO();</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pictureVO.setId(rs.getNString(1));</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pictureVO.setRoomNo(rs.getNString(2));</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pictureVO.setPeriod(rs.getInt(3));</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lastRenderedPageBreak/>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pictureVO.setDate(rs.getDate(4));</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pictureVO.setCurstatis(rs.getInt(5));</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list.add(pictureVO);</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b/>
          <w:bCs/>
          <w:color w:val="7F0055"/>
          <w:kern w:val="0"/>
          <w:sz w:val="24"/>
        </w:rPr>
        <w:t>catch</w:t>
      </w:r>
      <w:r w:rsidRPr="002D2D94">
        <w:rPr>
          <w:rFonts w:ascii="Courier New" w:eastAsiaTheme="minorEastAsia" w:hAnsi="Courier New" w:cs="Courier New"/>
          <w:color w:val="000000"/>
          <w:kern w:val="0"/>
          <w:sz w:val="24"/>
        </w:rPr>
        <w:t xml:space="preserve"> (SQLException e) {</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e.printStackTrace();</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return</w:t>
      </w:r>
      <w:r w:rsidRPr="002D2D94">
        <w:rPr>
          <w:rFonts w:ascii="Courier New" w:eastAsiaTheme="minorEastAsia" w:hAnsi="Courier New" w:cs="Courier New"/>
          <w:color w:val="000000"/>
          <w:kern w:val="0"/>
          <w:sz w:val="24"/>
        </w:rPr>
        <w:t xml:space="preserve"> list;</w:t>
      </w:r>
    </w:p>
    <w:p w:rsidR="00465EAF" w:rsidRPr="002D2D94" w:rsidRDefault="00465EAF" w:rsidP="002D2D94">
      <w:pPr>
        <w:shd w:val="clear" w:color="auto" w:fill="C4BC96" w:themeFill="background2" w:themeFillShade="BF"/>
        <w:autoSpaceDE w:val="0"/>
        <w:autoSpaceDN w:val="0"/>
        <w:adjustRightInd w:val="0"/>
        <w:spacing w:line="360" w:lineRule="auto"/>
        <w:jc w:val="left"/>
        <w:rPr>
          <w:rFonts w:eastAsiaTheme="minorEastAsia"/>
          <w:kern w:val="0"/>
          <w:sz w:val="24"/>
        </w:rPr>
      </w:pPr>
      <w:r w:rsidRPr="002D2D94">
        <w:rPr>
          <w:rFonts w:ascii="Courier New" w:eastAsiaTheme="minorEastAsia" w:hAnsi="Courier New" w:cs="Courier New"/>
          <w:color w:val="000000"/>
          <w:kern w:val="0"/>
          <w:sz w:val="24"/>
        </w:rPr>
        <w:tab/>
        <w:t>}</w:t>
      </w:r>
    </w:p>
    <w:p w:rsidR="00230813" w:rsidRPr="00B14FBC" w:rsidRDefault="0050018C" w:rsidP="0052203B">
      <w:pPr>
        <w:pStyle w:val="3"/>
        <w:ind w:firstLineChars="0" w:firstLine="0"/>
        <w:rPr>
          <w:kern w:val="0"/>
        </w:rPr>
      </w:pPr>
      <w:bookmarkStart w:id="283" w:name="_Toc325309385"/>
      <w:bookmarkStart w:id="284" w:name="_Toc325309613"/>
      <w:bookmarkStart w:id="285" w:name="_Toc325572522"/>
      <w:r w:rsidRPr="00B14FBC">
        <w:rPr>
          <w:rFonts w:hint="eastAsia"/>
          <w:kern w:val="0"/>
        </w:rPr>
        <w:t>5</w:t>
      </w:r>
      <w:r w:rsidR="00E7121A" w:rsidRPr="00B14FBC">
        <w:rPr>
          <w:rFonts w:hint="eastAsia"/>
          <w:kern w:val="0"/>
        </w:rPr>
        <w:t>.3</w:t>
      </w:r>
      <w:r w:rsidR="00230813" w:rsidRPr="00B14FBC">
        <w:rPr>
          <w:rFonts w:hint="eastAsia"/>
          <w:kern w:val="0"/>
        </w:rPr>
        <w:t xml:space="preserve">.2  </w:t>
      </w:r>
      <w:r w:rsidR="00230813" w:rsidRPr="00B14FBC">
        <w:rPr>
          <w:rFonts w:hint="eastAsia"/>
          <w:kern w:val="0"/>
        </w:rPr>
        <w:t>照片删除</w:t>
      </w:r>
      <w:r w:rsidR="00230813" w:rsidRPr="00B14FBC">
        <w:rPr>
          <w:kern w:val="0"/>
        </w:rPr>
        <w:t>功能的实现</w:t>
      </w:r>
      <w:bookmarkEnd w:id="283"/>
      <w:bookmarkEnd w:id="284"/>
      <w:bookmarkEnd w:id="285"/>
    </w:p>
    <w:p w:rsidR="007E223D" w:rsidRPr="002D2D94" w:rsidRDefault="00465EAF" w:rsidP="002D2D94">
      <w:pPr>
        <w:spacing w:line="360" w:lineRule="auto"/>
        <w:rPr>
          <w:b/>
          <w:sz w:val="24"/>
        </w:rPr>
      </w:pPr>
      <w:r w:rsidRPr="002D2D94">
        <w:rPr>
          <w:noProof/>
          <w:sz w:val="24"/>
        </w:rPr>
        <w:drawing>
          <wp:inline distT="0" distB="0" distL="0" distR="0">
            <wp:extent cx="5274310" cy="3653558"/>
            <wp:effectExtent l="19050" t="0" r="2540" b="0"/>
            <wp:docPr id="8" name="图片 3" descr="删除照片.png"/>
            <wp:cNvGraphicFramePr/>
            <a:graphic xmlns:a="http://schemas.openxmlformats.org/drawingml/2006/main">
              <a:graphicData uri="http://schemas.openxmlformats.org/drawingml/2006/picture">
                <pic:pic xmlns:pic="http://schemas.openxmlformats.org/drawingml/2006/picture">
                  <pic:nvPicPr>
                    <pic:cNvPr id="47144" name="图片 5" descr="删除照片.png"/>
                    <pic:cNvPicPr>
                      <a:picLocks noChangeAspect="1"/>
                    </pic:cNvPicPr>
                  </pic:nvPicPr>
                  <pic:blipFill>
                    <a:blip r:embed="rId40"/>
                    <a:srcRect/>
                    <a:stretch>
                      <a:fillRect/>
                    </a:stretch>
                  </pic:blipFill>
                  <pic:spPr bwMode="auto">
                    <a:xfrm>
                      <a:off x="0" y="0"/>
                      <a:ext cx="5274310" cy="3653558"/>
                    </a:xfrm>
                    <a:prstGeom prst="rect">
                      <a:avLst/>
                    </a:prstGeom>
                    <a:noFill/>
                    <a:ln w="9525">
                      <a:noFill/>
                      <a:miter lim="800000"/>
                      <a:headEnd/>
                      <a:tailEnd/>
                    </a:ln>
                  </pic:spPr>
                </pic:pic>
              </a:graphicData>
            </a:graphic>
          </wp:inline>
        </w:drawing>
      </w:r>
    </w:p>
    <w:p w:rsidR="00465EAF" w:rsidRPr="002D2D94" w:rsidRDefault="00465EAF" w:rsidP="002D2D94">
      <w:pPr>
        <w:spacing w:line="360" w:lineRule="auto"/>
        <w:rPr>
          <w:b/>
          <w:sz w:val="24"/>
        </w:rPr>
      </w:pPr>
      <w:r w:rsidRPr="002D2D94">
        <w:rPr>
          <w:b/>
          <w:noProof/>
          <w:sz w:val="24"/>
        </w:rPr>
        <w:lastRenderedPageBreak/>
        <w:drawing>
          <wp:inline distT="0" distB="0" distL="0" distR="0">
            <wp:extent cx="5049930" cy="3111313"/>
            <wp:effectExtent l="19050" t="0" r="0" b="0"/>
            <wp:docPr id="10" name="图片 4" descr="删除确认.PNG"/>
            <wp:cNvGraphicFramePr/>
            <a:graphic xmlns:a="http://schemas.openxmlformats.org/drawingml/2006/main">
              <a:graphicData uri="http://schemas.openxmlformats.org/drawingml/2006/picture">
                <pic:pic xmlns:pic="http://schemas.openxmlformats.org/drawingml/2006/picture">
                  <pic:nvPicPr>
                    <pic:cNvPr id="72716" name="图片 2" descr="删除确认.PNG"/>
                    <pic:cNvPicPr>
                      <a:picLocks noChangeAspect="1"/>
                    </pic:cNvPicPr>
                  </pic:nvPicPr>
                  <pic:blipFill>
                    <a:blip r:embed="rId41"/>
                    <a:srcRect/>
                    <a:stretch>
                      <a:fillRect/>
                    </a:stretch>
                  </pic:blipFill>
                  <pic:spPr bwMode="auto">
                    <a:xfrm>
                      <a:off x="0" y="0"/>
                      <a:ext cx="5049930" cy="3111313"/>
                    </a:xfrm>
                    <a:prstGeom prst="rect">
                      <a:avLst/>
                    </a:prstGeom>
                    <a:noFill/>
                    <a:ln w="9525">
                      <a:noFill/>
                      <a:miter lim="800000"/>
                      <a:headEnd/>
                      <a:tailEnd/>
                    </a:ln>
                  </pic:spPr>
                </pic:pic>
              </a:graphicData>
            </a:graphic>
          </wp:inline>
        </w:drawing>
      </w:r>
    </w:p>
    <w:p w:rsidR="00465EAF" w:rsidRPr="002D2D94" w:rsidRDefault="00465EAF" w:rsidP="002D2D94">
      <w:pPr>
        <w:spacing w:line="360" w:lineRule="auto"/>
        <w:rPr>
          <w:sz w:val="24"/>
        </w:rPr>
      </w:pPr>
      <w:r w:rsidRPr="002D2D94">
        <w:rPr>
          <w:rFonts w:hint="eastAsia"/>
          <w:sz w:val="24"/>
        </w:rPr>
        <w:t>功能实现原理跟上一个功能差不多，也是根据输入的条件来搜索出符合条件的图片列表，再对其进行操作，搜索代码不再重复展示，</w:t>
      </w:r>
      <w:r w:rsidR="008162FA" w:rsidRPr="002D2D94">
        <w:rPr>
          <w:rFonts w:hint="eastAsia"/>
          <w:sz w:val="24"/>
        </w:rPr>
        <w:t>这里需要提到的是删除照片的代码，根据所选的</w:t>
      </w:r>
      <w:r w:rsidR="008162FA" w:rsidRPr="002D2D94">
        <w:rPr>
          <w:rFonts w:hint="eastAsia"/>
          <w:sz w:val="24"/>
        </w:rPr>
        <w:t>pictureid</w:t>
      </w:r>
      <w:r w:rsidR="008162FA" w:rsidRPr="002D2D94">
        <w:rPr>
          <w:rFonts w:hint="eastAsia"/>
          <w:sz w:val="24"/>
        </w:rPr>
        <w:t>作为</w:t>
      </w:r>
      <w:r w:rsidR="008162FA" w:rsidRPr="002D2D94">
        <w:rPr>
          <w:rFonts w:hint="eastAsia"/>
          <w:sz w:val="24"/>
        </w:rPr>
        <w:t>sql</w:t>
      </w:r>
      <w:r w:rsidR="008162FA" w:rsidRPr="002D2D94">
        <w:rPr>
          <w:rFonts w:hint="eastAsia"/>
          <w:sz w:val="24"/>
        </w:rPr>
        <w:t>操作条件。</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b/>
          <w:bCs/>
          <w:color w:val="7F0055"/>
          <w:kern w:val="0"/>
          <w:sz w:val="24"/>
        </w:rPr>
        <w:t>public</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highlight w:val="lightGray"/>
        </w:rPr>
        <w:t>deletePictureVO</w:t>
      </w:r>
      <w:r w:rsidRPr="002D2D94">
        <w:rPr>
          <w:rFonts w:ascii="Courier New" w:eastAsiaTheme="minorEastAsia" w:hAnsi="Courier New" w:cs="Courier New"/>
          <w:color w:val="000000"/>
          <w:kern w:val="0"/>
          <w:sz w:val="24"/>
        </w:rPr>
        <w:t>(String id){</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flag = </w:t>
      </w:r>
      <w:r w:rsidRPr="002D2D94">
        <w:rPr>
          <w:rFonts w:ascii="Courier New" w:eastAsiaTheme="minorEastAsia" w:hAnsi="Courier New" w:cs="Courier New"/>
          <w:b/>
          <w:bCs/>
          <w:color w:val="7F0055"/>
          <w:kern w:val="0"/>
          <w:sz w:val="24"/>
        </w:rPr>
        <w:t>false</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String sql = </w:t>
      </w:r>
      <w:r w:rsidRPr="002D2D94">
        <w:rPr>
          <w:rFonts w:ascii="Courier New" w:eastAsiaTheme="minorEastAsia" w:hAnsi="Courier New" w:cs="Courier New"/>
          <w:color w:val="2A00FF"/>
          <w:kern w:val="0"/>
          <w:sz w:val="24"/>
        </w:rPr>
        <w:t>"delete from tab_picture "</w:t>
      </w:r>
      <w:r w:rsidRPr="002D2D94">
        <w:rPr>
          <w:rFonts w:ascii="Courier New" w:eastAsiaTheme="minorEastAsia" w:hAnsi="Courier New" w:cs="Courier New"/>
          <w:color w:val="000000"/>
          <w:kern w:val="0"/>
          <w:sz w:val="24"/>
        </w:rPr>
        <w:t>+id!=</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"where tableID = '"</w:t>
      </w:r>
      <w:r w:rsidRPr="002D2D94">
        <w:rPr>
          <w:rFonts w:ascii="Courier New" w:eastAsiaTheme="minorEastAsia" w:hAnsi="Courier New" w:cs="Courier New"/>
          <w:color w:val="000000"/>
          <w:kern w:val="0"/>
          <w:sz w:val="24"/>
        </w:rPr>
        <w:t>+id+</w:t>
      </w:r>
      <w:r w:rsidRPr="002D2D94">
        <w:rPr>
          <w:rFonts w:ascii="Courier New" w:eastAsiaTheme="minorEastAsia" w:hAnsi="Courier New" w:cs="Courier New"/>
          <w:color w:val="2A00FF"/>
          <w:kern w:val="0"/>
          <w:sz w:val="24"/>
        </w:rPr>
        <w:t>" '"</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i/>
          <w:iCs/>
          <w:color w:val="0000C0"/>
          <w:kern w:val="0"/>
          <w:sz w:val="24"/>
        </w:rPr>
        <w:t>dbUtil</w:t>
      </w:r>
      <w:r w:rsidRPr="002D2D94">
        <w:rPr>
          <w:rFonts w:ascii="Courier New" w:eastAsiaTheme="minorEastAsia" w:hAnsi="Courier New" w:cs="Courier New"/>
          <w:color w:val="000000"/>
          <w:kern w:val="0"/>
          <w:sz w:val="24"/>
        </w:rPr>
        <w:t>.update(sql)&gt;0){</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flag = </w:t>
      </w:r>
      <w:r w:rsidRPr="002D2D94">
        <w:rPr>
          <w:rFonts w:ascii="Courier New" w:eastAsiaTheme="minorEastAsia" w:hAnsi="Courier New" w:cs="Courier New"/>
          <w:b/>
          <w:bCs/>
          <w:color w:val="7F0055"/>
          <w:kern w:val="0"/>
          <w:sz w:val="24"/>
        </w:rPr>
        <w:t>true</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return</w:t>
      </w:r>
      <w:r w:rsidRPr="002D2D94">
        <w:rPr>
          <w:rFonts w:ascii="Courier New" w:eastAsiaTheme="minorEastAsia" w:hAnsi="Courier New" w:cs="Courier New"/>
          <w:color w:val="000000"/>
          <w:kern w:val="0"/>
          <w:sz w:val="24"/>
        </w:rPr>
        <w:t xml:space="preserve"> flag;</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w:t>
      </w:r>
    </w:p>
    <w:p w:rsidR="008162FA" w:rsidRPr="002D2D94" w:rsidRDefault="008162FA" w:rsidP="002D2D94">
      <w:pPr>
        <w:spacing w:line="360" w:lineRule="auto"/>
        <w:rPr>
          <w:sz w:val="24"/>
        </w:rPr>
      </w:pPr>
      <w:r w:rsidRPr="002D2D94">
        <w:rPr>
          <w:rFonts w:ascii="Courier New" w:eastAsiaTheme="minorEastAsia" w:hAnsi="Courier New" w:cs="Courier New"/>
          <w:color w:val="000000"/>
          <w:kern w:val="0"/>
          <w:sz w:val="24"/>
        </w:rPr>
        <w:tab/>
      </w:r>
    </w:p>
    <w:p w:rsidR="00465EAF" w:rsidRPr="002D2D94" w:rsidRDefault="00465EAF" w:rsidP="002D2D94">
      <w:pPr>
        <w:spacing w:line="360" w:lineRule="auto"/>
        <w:rPr>
          <w:sz w:val="24"/>
        </w:rPr>
      </w:pPr>
    </w:p>
    <w:p w:rsidR="00230813" w:rsidRPr="00B14FBC" w:rsidRDefault="00CD0AF4" w:rsidP="0052203B">
      <w:pPr>
        <w:pStyle w:val="3"/>
        <w:ind w:firstLineChars="0" w:firstLine="0"/>
        <w:rPr>
          <w:kern w:val="0"/>
        </w:rPr>
      </w:pPr>
      <w:bookmarkStart w:id="286" w:name="_Toc325309386"/>
      <w:bookmarkStart w:id="287" w:name="_Toc325309614"/>
      <w:bookmarkStart w:id="288" w:name="_Toc325572523"/>
      <w:r w:rsidRPr="00B14FBC">
        <w:rPr>
          <w:rFonts w:hint="eastAsia"/>
          <w:kern w:val="0"/>
        </w:rPr>
        <w:t>5</w:t>
      </w:r>
      <w:r w:rsidR="00E7121A" w:rsidRPr="00B14FBC">
        <w:rPr>
          <w:rFonts w:hint="eastAsia"/>
          <w:kern w:val="0"/>
        </w:rPr>
        <w:t>.3</w:t>
      </w:r>
      <w:r w:rsidR="00230813" w:rsidRPr="00B14FBC">
        <w:rPr>
          <w:rFonts w:hint="eastAsia"/>
          <w:kern w:val="0"/>
        </w:rPr>
        <w:t xml:space="preserve">.3  </w:t>
      </w:r>
      <w:r w:rsidR="00230813" w:rsidRPr="00B14FBC">
        <w:rPr>
          <w:rFonts w:hint="eastAsia"/>
          <w:kern w:val="0"/>
        </w:rPr>
        <w:t>拍照时间设置功能的实现</w:t>
      </w:r>
      <w:bookmarkEnd w:id="286"/>
      <w:bookmarkEnd w:id="287"/>
      <w:bookmarkEnd w:id="288"/>
    </w:p>
    <w:p w:rsidR="008162FA" w:rsidRPr="002D2D94" w:rsidRDefault="008162FA" w:rsidP="002D2D94">
      <w:pPr>
        <w:spacing w:line="360" w:lineRule="auto"/>
        <w:rPr>
          <w:sz w:val="24"/>
        </w:rPr>
      </w:pPr>
      <w:r w:rsidRPr="002D2D94">
        <w:rPr>
          <w:noProof/>
          <w:sz w:val="24"/>
        </w:rPr>
        <w:lastRenderedPageBreak/>
        <w:drawing>
          <wp:inline distT="0" distB="0" distL="0" distR="0">
            <wp:extent cx="4940113" cy="2746561"/>
            <wp:effectExtent l="19050" t="0" r="0" b="0"/>
            <wp:docPr id="12" name="图片 5" descr="捕获6.PNG"/>
            <wp:cNvGraphicFramePr/>
            <a:graphic xmlns:a="http://schemas.openxmlformats.org/drawingml/2006/main">
              <a:graphicData uri="http://schemas.openxmlformats.org/drawingml/2006/picture">
                <pic:pic xmlns:pic="http://schemas.openxmlformats.org/drawingml/2006/picture">
                  <pic:nvPicPr>
                    <pic:cNvPr id="69656" name="图片 2" descr="捕获6.PNG"/>
                    <pic:cNvPicPr>
                      <a:picLocks noChangeAspect="1"/>
                    </pic:cNvPicPr>
                  </pic:nvPicPr>
                  <pic:blipFill>
                    <a:blip r:embed="rId42"/>
                    <a:srcRect/>
                    <a:stretch>
                      <a:fillRect/>
                    </a:stretch>
                  </pic:blipFill>
                  <pic:spPr bwMode="auto">
                    <a:xfrm>
                      <a:off x="0" y="0"/>
                      <a:ext cx="4940113" cy="2746561"/>
                    </a:xfrm>
                    <a:prstGeom prst="rect">
                      <a:avLst/>
                    </a:prstGeom>
                    <a:noFill/>
                    <a:ln w="9525">
                      <a:noFill/>
                      <a:miter lim="800000"/>
                      <a:headEnd/>
                      <a:tailEnd/>
                    </a:ln>
                  </pic:spPr>
                </pic:pic>
              </a:graphicData>
            </a:graphic>
          </wp:inline>
        </w:drawing>
      </w:r>
    </w:p>
    <w:p w:rsidR="008162FA" w:rsidRPr="002D2D94" w:rsidRDefault="008162FA" w:rsidP="002D2D94">
      <w:pPr>
        <w:spacing w:line="360" w:lineRule="auto"/>
        <w:rPr>
          <w:sz w:val="24"/>
        </w:rPr>
      </w:pPr>
      <w:r w:rsidRPr="002D2D94">
        <w:rPr>
          <w:noProof/>
          <w:sz w:val="24"/>
        </w:rPr>
        <w:drawing>
          <wp:inline distT="0" distB="0" distL="0" distR="0">
            <wp:extent cx="4997263" cy="1398494"/>
            <wp:effectExtent l="19050" t="0" r="0" b="0"/>
            <wp:docPr id="13" name="图片 6" descr="捕获9.png"/>
            <wp:cNvGraphicFramePr/>
            <a:graphic xmlns:a="http://schemas.openxmlformats.org/drawingml/2006/main">
              <a:graphicData uri="http://schemas.openxmlformats.org/drawingml/2006/picture">
                <pic:pic xmlns:pic="http://schemas.openxmlformats.org/drawingml/2006/picture">
                  <pic:nvPicPr>
                    <pic:cNvPr id="73750" name="图片 2" descr="捕获9.png"/>
                    <pic:cNvPicPr>
                      <a:picLocks noChangeAspect="1"/>
                    </pic:cNvPicPr>
                  </pic:nvPicPr>
                  <pic:blipFill>
                    <a:blip r:embed="rId43"/>
                    <a:srcRect/>
                    <a:stretch>
                      <a:fillRect/>
                    </a:stretch>
                  </pic:blipFill>
                  <pic:spPr bwMode="auto">
                    <a:xfrm>
                      <a:off x="0" y="0"/>
                      <a:ext cx="4997263" cy="1398494"/>
                    </a:xfrm>
                    <a:prstGeom prst="rect">
                      <a:avLst/>
                    </a:prstGeom>
                    <a:noFill/>
                    <a:ln w="9525">
                      <a:noFill/>
                      <a:miter lim="800000"/>
                      <a:headEnd/>
                      <a:tailEnd/>
                    </a:ln>
                  </pic:spPr>
                </pic:pic>
              </a:graphicData>
            </a:graphic>
          </wp:inline>
        </w:drawing>
      </w:r>
    </w:p>
    <w:p w:rsidR="008162FA" w:rsidRPr="002D2D94" w:rsidRDefault="008162FA" w:rsidP="002D2D94">
      <w:pPr>
        <w:spacing w:line="360" w:lineRule="auto"/>
        <w:rPr>
          <w:sz w:val="24"/>
        </w:rPr>
      </w:pPr>
      <w:r w:rsidRPr="002D2D94">
        <w:rPr>
          <w:rFonts w:hint="eastAsia"/>
          <w:sz w:val="24"/>
        </w:rPr>
        <w:t>在下拉框中选择一节课里的拍照次数，然后设置拍照时间，并更改确认信息后计入数据库表。</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BF5F3F"/>
          <w:kern w:val="0"/>
          <w:sz w:val="24"/>
        </w:rPr>
        <w:t>&lt;%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String times = request.getParameter(</w:t>
      </w:r>
      <w:r w:rsidRPr="002D2D94">
        <w:rPr>
          <w:rFonts w:ascii="Courier New" w:eastAsiaTheme="minorEastAsia" w:hAnsi="Courier New" w:cs="Courier New"/>
          <w:color w:val="2A00FF"/>
          <w:kern w:val="0"/>
          <w:sz w:val="24"/>
        </w:rPr>
        <w:t>"times"</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String firstTime = request.getParameter(</w:t>
      </w:r>
      <w:r w:rsidRPr="002D2D94">
        <w:rPr>
          <w:rFonts w:ascii="Courier New" w:eastAsiaTheme="minorEastAsia" w:hAnsi="Courier New" w:cs="Courier New"/>
          <w:color w:val="2A00FF"/>
          <w:kern w:val="0"/>
          <w:sz w:val="24"/>
        </w:rPr>
        <w:t>"firstTime"</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String secondTime = request.getParameter(</w:t>
      </w:r>
      <w:r w:rsidRPr="002D2D94">
        <w:rPr>
          <w:rFonts w:ascii="Courier New" w:eastAsiaTheme="minorEastAsia" w:hAnsi="Courier New" w:cs="Courier New"/>
          <w:color w:val="2A00FF"/>
          <w:kern w:val="0"/>
          <w:sz w:val="24"/>
        </w:rPr>
        <w:t>"secondTime"</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String thirdTime = request.getParameter(</w:t>
      </w:r>
      <w:r w:rsidRPr="002D2D94">
        <w:rPr>
          <w:rFonts w:ascii="Courier New" w:eastAsiaTheme="minorEastAsia" w:hAnsi="Courier New" w:cs="Courier New"/>
          <w:color w:val="2A00FF"/>
          <w:kern w:val="0"/>
          <w:sz w:val="24"/>
        </w:rPr>
        <w:t>"thirdTime"</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color w:val="000000"/>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String strId = request.getParameter(</w:t>
      </w:r>
      <w:r w:rsidRPr="002D2D94">
        <w:rPr>
          <w:rFonts w:ascii="Courier New" w:eastAsiaTheme="minorEastAsia" w:hAnsi="Courier New" w:cs="Courier New"/>
          <w:color w:val="2A00FF"/>
          <w:kern w:val="0"/>
          <w:sz w:val="24"/>
        </w:rPr>
        <w:t>"id"</w:t>
      </w:r>
      <w:r w:rsidRPr="002D2D94">
        <w:rPr>
          <w:rFonts w:ascii="Courier New" w:eastAsiaTheme="minorEastAsia" w:hAnsi="Courier New" w:cs="Courier New"/>
          <w:color w:val="000000"/>
          <w:kern w:val="0"/>
          <w:sz w:val="24"/>
        </w:rPr>
        <w:t>);</w:t>
      </w:r>
    </w:p>
    <w:p w:rsidR="00FB2241" w:rsidRPr="002D2D94" w:rsidRDefault="00FB2241" w:rsidP="002D2D94">
      <w:pPr>
        <w:shd w:val="clear" w:color="auto" w:fill="C4BC96" w:themeFill="background2" w:themeFillShade="BF"/>
        <w:autoSpaceDE w:val="0"/>
        <w:autoSpaceDN w:val="0"/>
        <w:adjustRightInd w:val="0"/>
        <w:spacing w:line="360" w:lineRule="auto"/>
        <w:ind w:firstLineChars="200" w:firstLine="480"/>
        <w:jc w:val="left"/>
        <w:rPr>
          <w:rFonts w:ascii="Courier New" w:eastAsiaTheme="minorEastAsia" w:hAnsi="Courier New" w:cs="Courier New"/>
          <w:color w:val="4F6228" w:themeColor="accent3" w:themeShade="80"/>
          <w:kern w:val="0"/>
          <w:sz w:val="24"/>
        </w:rPr>
      </w:pPr>
      <w:r w:rsidRPr="002D2D94">
        <w:rPr>
          <w:rFonts w:ascii="Courier New" w:eastAsiaTheme="minorEastAsia" w:hAnsi="Courier New" w:cs="Courier New" w:hint="eastAsia"/>
          <w:color w:val="4F6228" w:themeColor="accent3" w:themeShade="80"/>
          <w:kern w:val="0"/>
          <w:sz w:val="24"/>
        </w:rPr>
        <w:t>/*</w:t>
      </w:r>
      <w:r w:rsidRPr="002D2D94">
        <w:rPr>
          <w:rFonts w:ascii="Courier New" w:eastAsiaTheme="minorEastAsia" w:hAnsi="Courier New" w:cs="Courier New" w:hint="eastAsia"/>
          <w:color w:val="4F6228" w:themeColor="accent3" w:themeShade="80"/>
          <w:kern w:val="0"/>
          <w:sz w:val="24"/>
        </w:rPr>
        <w:t>获取用户输入的拍照次数及时间</w:t>
      </w:r>
      <w:r w:rsidRPr="002D2D94">
        <w:rPr>
          <w:rFonts w:ascii="Courier New" w:eastAsiaTheme="minorEastAsia" w:hAnsi="Courier New" w:cs="Courier New" w:hint="eastAsia"/>
          <w:color w:val="4F6228" w:themeColor="accent3" w:themeShade="8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 xml:space="preserve">String msg = </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004D780B" w:rsidRPr="002D2D94">
        <w:rPr>
          <w:rFonts w:ascii="Courier New" w:eastAsiaTheme="minorEastAsia" w:hAnsi="Courier New" w:cs="Courier New" w:hint="eastAsia"/>
          <w:color w:val="3F7F5F"/>
          <w:kern w:val="0"/>
          <w:sz w:val="24"/>
        </w:rPr>
        <w:t>/*</w:t>
      </w:r>
      <w:r w:rsidR="004D780B" w:rsidRPr="002D2D94">
        <w:rPr>
          <w:rFonts w:ascii="Courier New" w:eastAsiaTheme="minorEastAsia" w:hAnsi="Courier New" w:cs="Courier New" w:hint="eastAsia"/>
          <w:color w:val="3F7F5F"/>
          <w:kern w:val="0"/>
          <w:sz w:val="24"/>
        </w:rPr>
        <w:t>修改</w:t>
      </w:r>
      <w:r w:rsidR="005E5CD9">
        <w:rPr>
          <w:rFonts w:ascii="Courier New" w:eastAsiaTheme="minorEastAsia" w:hAnsi="Courier New" w:cs="Courier New" w:hint="eastAsia"/>
          <w:color w:val="3F7F5F"/>
          <w:kern w:val="0"/>
          <w:sz w:val="24"/>
        </w:rPr>
        <w:t>拍照</w:t>
      </w:r>
      <w:r w:rsidR="004D780B" w:rsidRPr="002D2D94">
        <w:rPr>
          <w:rFonts w:ascii="Courier New" w:eastAsiaTheme="minorEastAsia" w:hAnsi="Courier New" w:cs="Courier New" w:hint="eastAsia"/>
          <w:color w:val="3F7F5F"/>
          <w:kern w:val="0"/>
          <w:sz w:val="24"/>
        </w:rPr>
        <w:t>时间</w:t>
      </w:r>
      <w:r w:rsidR="004D780B" w:rsidRPr="002D2D94">
        <w:rPr>
          <w:rFonts w:ascii="Courier New" w:eastAsiaTheme="minorEastAsia" w:hAnsi="Courier New" w:cs="Courier New" w:hint="eastAsia"/>
          <w:color w:val="3F7F5F"/>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(times!=</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&amp;&amp;firstTime!=</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CameraDAO cameraDAO = </w:t>
      </w:r>
      <w:r w:rsidRPr="002D2D94">
        <w:rPr>
          <w:rFonts w:ascii="Courier New" w:eastAsiaTheme="minorEastAsia" w:hAnsi="Courier New" w:cs="Courier New"/>
          <w:b/>
          <w:bCs/>
          <w:color w:val="7F0055"/>
          <w:kern w:val="0"/>
          <w:sz w:val="24"/>
        </w:rPr>
        <w:t>new</w:t>
      </w:r>
      <w:r w:rsidRPr="002D2D94">
        <w:rPr>
          <w:rFonts w:ascii="Courier New" w:eastAsiaTheme="minorEastAsia" w:hAnsi="Courier New" w:cs="Courier New"/>
          <w:color w:val="000000"/>
          <w:kern w:val="0"/>
          <w:sz w:val="24"/>
        </w:rPr>
        <w:t xml:space="preserve"> CameraDAO();</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flag = </w:t>
      </w:r>
      <w:r w:rsidRPr="002D2D94">
        <w:rPr>
          <w:rFonts w:ascii="Courier New" w:eastAsiaTheme="minorEastAsia" w:hAnsi="Courier New" w:cs="Courier New"/>
          <w:color w:val="000000"/>
          <w:kern w:val="0"/>
          <w:sz w:val="24"/>
        </w:rPr>
        <w:lastRenderedPageBreak/>
        <w:t>cameraDAO.updateCameraTime(Integer.valueOf(times),Integer.valueOf(firstTime),Integer.valueOf(secondTime),Integer.valueOf(thirdTime),Integer.valueOf(strId));</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(flag){</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msg =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2A00FF"/>
          <w:kern w:val="0"/>
          <w:sz w:val="24"/>
        </w:rPr>
        <w:t>修改成功</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b/>
          <w:bCs/>
          <w:color w:val="7F0055"/>
          <w:kern w:val="0"/>
          <w:sz w:val="24"/>
        </w:rPr>
        <w:t>else</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msg =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2A00FF"/>
          <w:kern w:val="0"/>
          <w:sz w:val="24"/>
        </w:rPr>
        <w:t>修改失败</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System.out.println(</w:t>
      </w:r>
      <w:r w:rsidRPr="002D2D94">
        <w:rPr>
          <w:rFonts w:ascii="Courier New" w:eastAsiaTheme="minorEastAsia" w:hAnsi="Courier New" w:cs="Courier New"/>
          <w:color w:val="2A00FF"/>
          <w:kern w:val="0"/>
          <w:sz w:val="24"/>
        </w:rPr>
        <w:t>"&lt;br&gt;&lt;font color=red&gt;"</w:t>
      </w:r>
      <w:r w:rsidRPr="002D2D94">
        <w:rPr>
          <w:rFonts w:ascii="Courier New" w:eastAsiaTheme="minorEastAsia" w:hAnsi="Courier New" w:cs="Courier New"/>
          <w:color w:val="000000"/>
          <w:kern w:val="0"/>
          <w:sz w:val="24"/>
        </w:rPr>
        <w:t>+ msg +</w:t>
      </w:r>
      <w:r w:rsidRPr="002D2D94">
        <w:rPr>
          <w:rFonts w:ascii="Courier New" w:eastAsiaTheme="minorEastAsia" w:hAnsi="Courier New" w:cs="Courier New"/>
          <w:color w:val="2A00FF"/>
          <w:kern w:val="0"/>
          <w:sz w:val="24"/>
        </w:rPr>
        <w:t>"&lt;/font&gt;&lt;br&gt;&lt;br&gt;"</w:t>
      </w:r>
      <w:r w:rsidRPr="002D2D94">
        <w:rPr>
          <w:rFonts w:ascii="Courier New" w:eastAsiaTheme="minorEastAsia" w:hAnsi="Courier New" w:cs="Courier New"/>
          <w:color w:val="000000"/>
          <w:kern w:val="0"/>
          <w:sz w:val="24"/>
        </w:rPr>
        <w:t>);</w:t>
      </w:r>
    </w:p>
    <w:p w:rsidR="008162FA" w:rsidRPr="002D2D94" w:rsidRDefault="008162FA"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w:t>
      </w:r>
    </w:p>
    <w:p w:rsidR="008162FA" w:rsidRPr="002D2D94" w:rsidRDefault="008162FA" w:rsidP="002D2D94">
      <w:pPr>
        <w:shd w:val="clear" w:color="auto" w:fill="C4BC96" w:themeFill="background2" w:themeFillShade="BF"/>
        <w:spacing w:line="360" w:lineRule="auto"/>
        <w:rPr>
          <w:rFonts w:ascii="Courier New" w:eastAsiaTheme="minorEastAsia" w:hAnsi="Courier New" w:cs="Courier New"/>
          <w:color w:val="BF5F3F"/>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BF5F3F"/>
          <w:kern w:val="0"/>
          <w:sz w:val="24"/>
        </w:rPr>
        <w:t>%&gt;</w:t>
      </w:r>
    </w:p>
    <w:p w:rsidR="008162FA" w:rsidRPr="002D2D94" w:rsidRDefault="008162FA" w:rsidP="002D2D94">
      <w:pPr>
        <w:shd w:val="clear" w:color="auto" w:fill="C4BC96" w:themeFill="background2" w:themeFillShade="BF"/>
        <w:spacing w:line="360" w:lineRule="auto"/>
        <w:rPr>
          <w:rFonts w:ascii="Courier New" w:eastAsiaTheme="minorEastAsia" w:hAnsi="Courier New" w:cs="Courier New"/>
          <w:color w:val="BF5F3F"/>
          <w:kern w:val="0"/>
          <w:sz w:val="24"/>
        </w:rPr>
      </w:pPr>
    </w:p>
    <w:p w:rsidR="008D01A0" w:rsidRPr="002D2D94" w:rsidRDefault="008162FA" w:rsidP="002D2D94">
      <w:pPr>
        <w:shd w:val="clear" w:color="auto" w:fill="FFFFFF" w:themeFill="background1"/>
        <w:spacing w:line="360" w:lineRule="auto"/>
        <w:rPr>
          <w:rFonts w:ascii="Courier New" w:eastAsiaTheme="minorEastAsia" w:hAnsi="Courier New" w:cs="Courier New"/>
          <w:color w:val="000000"/>
          <w:kern w:val="0"/>
          <w:sz w:val="24"/>
        </w:rPr>
      </w:pPr>
      <w:r w:rsidRPr="002D2D94">
        <w:rPr>
          <w:rFonts w:ascii="Courier New" w:eastAsiaTheme="minorEastAsia" w:hAnsi="Courier New" w:cs="Courier New" w:hint="eastAsia"/>
          <w:color w:val="000000"/>
          <w:kern w:val="0"/>
          <w:sz w:val="24"/>
        </w:rPr>
        <w:t>其中的</w:t>
      </w:r>
      <w:r w:rsidRPr="002D2D94">
        <w:rPr>
          <w:rFonts w:ascii="Courier New" w:eastAsiaTheme="minorEastAsia" w:hAnsi="Courier New" w:cs="Courier New"/>
          <w:color w:val="000000"/>
          <w:kern w:val="0"/>
          <w:sz w:val="24"/>
        </w:rPr>
        <w:t>updateCameraTime(</w:t>
      </w:r>
      <w:r w:rsidRPr="002D2D94">
        <w:rPr>
          <w:rFonts w:ascii="Courier New" w:eastAsiaTheme="minorEastAsia" w:hAnsi="Courier New" w:cs="Courier New" w:hint="eastAsia"/>
          <w:color w:val="000000"/>
          <w:kern w:val="0"/>
          <w:sz w:val="24"/>
        </w:rPr>
        <w:t>)</w:t>
      </w:r>
      <w:r w:rsidRPr="002D2D94">
        <w:rPr>
          <w:rFonts w:ascii="Courier New" w:eastAsiaTheme="minorEastAsia" w:hAnsi="Courier New" w:cs="Courier New" w:hint="eastAsia"/>
          <w:color w:val="000000"/>
          <w:kern w:val="0"/>
          <w:sz w:val="24"/>
        </w:rPr>
        <w:t>的具体实现如下：</w:t>
      </w:r>
    </w:p>
    <w:p w:rsidR="008D01A0" w:rsidRPr="002D2D94" w:rsidRDefault="008D01A0" w:rsidP="002D2D94">
      <w:pPr>
        <w:shd w:val="clear" w:color="auto" w:fill="FFFFFF" w:themeFill="background1"/>
        <w:spacing w:line="360" w:lineRule="auto"/>
        <w:rPr>
          <w:rFonts w:ascii="Courier New" w:eastAsiaTheme="minorEastAsia" w:hAnsi="Courier New" w:cs="Courier New"/>
          <w:color w:val="000000"/>
          <w:kern w:val="0"/>
          <w:sz w:val="24"/>
        </w:rPr>
      </w:pP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b/>
          <w:bCs/>
          <w:color w:val="7F0055"/>
          <w:kern w:val="0"/>
          <w:sz w:val="24"/>
        </w:rPr>
        <w:t>public</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highlight w:val="lightGray"/>
        </w:rPr>
        <w:t>updateCameraTime</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b/>
          <w:bCs/>
          <w:color w:val="7F0055"/>
          <w:kern w:val="0"/>
          <w:sz w:val="24"/>
        </w:rPr>
        <w:t>int</w:t>
      </w:r>
      <w:r w:rsidRPr="002D2D94">
        <w:rPr>
          <w:rFonts w:ascii="Courier New" w:eastAsiaTheme="minorEastAsia" w:hAnsi="Courier New" w:cs="Courier New"/>
          <w:color w:val="000000"/>
          <w:kern w:val="0"/>
          <w:sz w:val="24"/>
        </w:rPr>
        <w:t xml:space="preserve"> time,</w:t>
      </w:r>
      <w:r w:rsidRPr="002D2D94">
        <w:rPr>
          <w:rFonts w:ascii="Courier New" w:eastAsiaTheme="minorEastAsia" w:hAnsi="Courier New" w:cs="Courier New"/>
          <w:b/>
          <w:bCs/>
          <w:color w:val="7F0055"/>
          <w:kern w:val="0"/>
          <w:sz w:val="24"/>
        </w:rPr>
        <w:t>int</w:t>
      </w:r>
      <w:r w:rsidRPr="002D2D94">
        <w:rPr>
          <w:rFonts w:ascii="Courier New" w:eastAsiaTheme="minorEastAsia" w:hAnsi="Courier New" w:cs="Courier New"/>
          <w:color w:val="000000"/>
          <w:kern w:val="0"/>
          <w:sz w:val="24"/>
        </w:rPr>
        <w:t xml:space="preserve"> firstTime,</w:t>
      </w:r>
      <w:r w:rsidRPr="002D2D94">
        <w:rPr>
          <w:rFonts w:ascii="Courier New" w:eastAsiaTheme="minorEastAsia" w:hAnsi="Courier New" w:cs="Courier New"/>
          <w:b/>
          <w:bCs/>
          <w:color w:val="7F0055"/>
          <w:kern w:val="0"/>
          <w:sz w:val="24"/>
        </w:rPr>
        <w:t>int</w:t>
      </w:r>
      <w:r w:rsidRPr="002D2D94">
        <w:rPr>
          <w:rFonts w:ascii="Courier New" w:eastAsiaTheme="minorEastAsia" w:hAnsi="Courier New" w:cs="Courier New"/>
          <w:color w:val="000000"/>
          <w:kern w:val="0"/>
          <w:sz w:val="24"/>
        </w:rPr>
        <w:t xml:space="preserve"> secondTime,</w:t>
      </w:r>
      <w:r w:rsidRPr="002D2D94">
        <w:rPr>
          <w:rFonts w:ascii="Courier New" w:eastAsiaTheme="minorEastAsia" w:hAnsi="Courier New" w:cs="Courier New"/>
          <w:b/>
          <w:bCs/>
          <w:color w:val="7F0055"/>
          <w:kern w:val="0"/>
          <w:sz w:val="24"/>
        </w:rPr>
        <w:t>int</w:t>
      </w:r>
      <w:r w:rsidRPr="002D2D94">
        <w:rPr>
          <w:rFonts w:ascii="Courier New" w:eastAsiaTheme="minorEastAsia" w:hAnsi="Courier New" w:cs="Courier New"/>
          <w:color w:val="000000"/>
          <w:kern w:val="0"/>
          <w:sz w:val="24"/>
        </w:rPr>
        <w:t xml:space="preserve"> thirdTime,</w:t>
      </w:r>
      <w:r w:rsidRPr="002D2D94">
        <w:rPr>
          <w:rFonts w:ascii="Courier New" w:eastAsiaTheme="minorEastAsia" w:hAnsi="Courier New" w:cs="Courier New"/>
          <w:b/>
          <w:bCs/>
          <w:color w:val="7F0055"/>
          <w:kern w:val="0"/>
          <w:sz w:val="24"/>
        </w:rPr>
        <w:t>int</w:t>
      </w:r>
      <w:r w:rsidRPr="002D2D94">
        <w:rPr>
          <w:rFonts w:ascii="Courier New" w:eastAsiaTheme="minorEastAsia" w:hAnsi="Courier New" w:cs="Courier New"/>
          <w:color w:val="000000"/>
          <w:kern w:val="0"/>
          <w:sz w:val="24"/>
        </w:rPr>
        <w:t xml:space="preserve"> id){</w:t>
      </w: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flag = </w:t>
      </w:r>
      <w:r w:rsidRPr="002D2D94">
        <w:rPr>
          <w:rFonts w:ascii="Courier New" w:eastAsiaTheme="minorEastAsia" w:hAnsi="Courier New" w:cs="Courier New"/>
          <w:b/>
          <w:bCs/>
          <w:color w:val="7F0055"/>
          <w:kern w:val="0"/>
          <w:sz w:val="24"/>
        </w:rPr>
        <w:t>false</w:t>
      </w:r>
      <w:r w:rsidRPr="002D2D94">
        <w:rPr>
          <w:rFonts w:ascii="Courier New" w:eastAsiaTheme="minorEastAsia" w:hAnsi="Courier New" w:cs="Courier New"/>
          <w:color w:val="000000"/>
          <w:kern w:val="0"/>
          <w:sz w:val="24"/>
        </w:rPr>
        <w:t>;</w:t>
      </w: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String sql = </w:t>
      </w:r>
      <w:r w:rsidRPr="002D2D94">
        <w:rPr>
          <w:rFonts w:ascii="Courier New" w:eastAsiaTheme="minorEastAsia" w:hAnsi="Courier New" w:cs="Courier New"/>
          <w:color w:val="2A00FF"/>
          <w:kern w:val="0"/>
          <w:sz w:val="24"/>
        </w:rPr>
        <w:t>"update tab_CAMERA set time ='"</w:t>
      </w:r>
      <w:r w:rsidRPr="002D2D94">
        <w:rPr>
          <w:rFonts w:ascii="Courier New" w:eastAsiaTheme="minorEastAsia" w:hAnsi="Courier New" w:cs="Courier New"/>
          <w:color w:val="000000"/>
          <w:kern w:val="0"/>
          <w:sz w:val="24"/>
        </w:rPr>
        <w:t xml:space="preserve"> + time + </w:t>
      </w:r>
      <w:r w:rsidRPr="002D2D94">
        <w:rPr>
          <w:rFonts w:ascii="Courier New" w:eastAsiaTheme="minorEastAsia" w:hAnsi="Courier New" w:cs="Courier New"/>
          <w:color w:val="2A00FF"/>
          <w:kern w:val="0"/>
          <w:sz w:val="24"/>
        </w:rPr>
        <w:t>"' firstTime = '"</w:t>
      </w:r>
      <w:r w:rsidRPr="002D2D94">
        <w:rPr>
          <w:rFonts w:ascii="Courier New" w:eastAsiaTheme="minorEastAsia" w:hAnsi="Courier New" w:cs="Courier New"/>
          <w:color w:val="000000"/>
          <w:kern w:val="0"/>
          <w:sz w:val="24"/>
        </w:rPr>
        <w:t>+firstTime+</w:t>
      </w:r>
      <w:r w:rsidRPr="002D2D94">
        <w:rPr>
          <w:rFonts w:ascii="Courier New" w:eastAsiaTheme="minorEastAsia" w:hAnsi="Courier New" w:cs="Courier New"/>
          <w:color w:val="2A00FF"/>
          <w:kern w:val="0"/>
          <w:sz w:val="24"/>
        </w:rPr>
        <w:t>"' secondTime = '"</w:t>
      </w:r>
      <w:r w:rsidRPr="002D2D94">
        <w:rPr>
          <w:rFonts w:ascii="Courier New" w:eastAsiaTheme="minorEastAsia" w:hAnsi="Courier New" w:cs="Courier New"/>
          <w:color w:val="000000"/>
          <w:kern w:val="0"/>
          <w:sz w:val="24"/>
        </w:rPr>
        <w:t>+secondTime+</w:t>
      </w:r>
      <w:r w:rsidRPr="002D2D94">
        <w:rPr>
          <w:rFonts w:ascii="Courier New" w:eastAsiaTheme="minorEastAsia" w:hAnsi="Courier New" w:cs="Courier New"/>
          <w:color w:val="2A00FF"/>
          <w:kern w:val="0"/>
          <w:sz w:val="24"/>
        </w:rPr>
        <w:t>"' thirdTime = '"</w:t>
      </w:r>
      <w:r w:rsidRPr="002D2D94">
        <w:rPr>
          <w:rFonts w:ascii="Courier New" w:eastAsiaTheme="minorEastAsia" w:hAnsi="Courier New" w:cs="Courier New"/>
          <w:color w:val="000000"/>
          <w:kern w:val="0"/>
          <w:sz w:val="24"/>
        </w:rPr>
        <w:t>+thirdTime+</w:t>
      </w:r>
      <w:r w:rsidRPr="002D2D94">
        <w:rPr>
          <w:rFonts w:ascii="Courier New" w:eastAsiaTheme="minorEastAsia" w:hAnsi="Courier New" w:cs="Courier New"/>
          <w:color w:val="2A00FF"/>
          <w:kern w:val="0"/>
          <w:sz w:val="24"/>
        </w:rPr>
        <w:t>"' where "</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2A00FF"/>
          <w:kern w:val="0"/>
          <w:sz w:val="24"/>
        </w:rPr>
        <w:t>"tableID = '"</w:t>
      </w:r>
      <w:r w:rsidRPr="002D2D94">
        <w:rPr>
          <w:rFonts w:ascii="Courier New" w:eastAsiaTheme="minorEastAsia" w:hAnsi="Courier New" w:cs="Courier New"/>
          <w:color w:val="000000"/>
          <w:kern w:val="0"/>
          <w:sz w:val="24"/>
        </w:rPr>
        <w:t xml:space="preserve">+id+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hint="eastAsia"/>
          <w:color w:val="000000"/>
          <w:kern w:val="0"/>
          <w:sz w:val="24"/>
        </w:rPr>
        <w:t>/*</w:t>
      </w:r>
      <w:r w:rsidRPr="002D2D94">
        <w:rPr>
          <w:rFonts w:ascii="Courier New" w:eastAsiaTheme="minorEastAsia" w:hAnsi="Courier New" w:cs="Courier New" w:hint="eastAsia"/>
          <w:color w:val="000000"/>
          <w:kern w:val="0"/>
          <w:sz w:val="24"/>
        </w:rPr>
        <w:t>定义</w:t>
      </w:r>
      <w:r w:rsidRPr="002D2D94">
        <w:rPr>
          <w:rFonts w:ascii="Courier New" w:eastAsiaTheme="minorEastAsia" w:hAnsi="Courier New" w:cs="Courier New" w:hint="eastAsia"/>
          <w:color w:val="000000"/>
          <w:kern w:val="0"/>
          <w:sz w:val="24"/>
        </w:rPr>
        <w:t>sql</w:t>
      </w:r>
      <w:r w:rsidRPr="002D2D94">
        <w:rPr>
          <w:rFonts w:ascii="Courier New" w:eastAsiaTheme="minorEastAsia" w:hAnsi="Courier New" w:cs="Courier New" w:hint="eastAsia"/>
          <w:color w:val="000000"/>
          <w:kern w:val="0"/>
          <w:sz w:val="24"/>
        </w:rPr>
        <w:t>更新语句</w:t>
      </w:r>
      <w:r w:rsidRPr="002D2D94">
        <w:rPr>
          <w:rFonts w:ascii="Courier New" w:eastAsiaTheme="minorEastAsia" w:hAnsi="Courier New" w:cs="Courier New" w:hint="eastAsia"/>
          <w:color w:val="000000"/>
          <w:kern w:val="0"/>
          <w:sz w:val="24"/>
        </w:rPr>
        <w:t>*/</w:t>
      </w: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i/>
          <w:iCs/>
          <w:color w:val="0000C0"/>
          <w:kern w:val="0"/>
          <w:sz w:val="24"/>
        </w:rPr>
        <w:t>dbUtil</w:t>
      </w:r>
      <w:r w:rsidRPr="002D2D94">
        <w:rPr>
          <w:rFonts w:ascii="Courier New" w:eastAsiaTheme="minorEastAsia" w:hAnsi="Courier New" w:cs="Courier New"/>
          <w:color w:val="000000"/>
          <w:kern w:val="0"/>
          <w:sz w:val="24"/>
        </w:rPr>
        <w:t>.update(sql)&gt;0){</w:t>
      </w: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flag = </w:t>
      </w:r>
      <w:r w:rsidRPr="002D2D94">
        <w:rPr>
          <w:rFonts w:ascii="Courier New" w:eastAsiaTheme="minorEastAsia" w:hAnsi="Courier New" w:cs="Courier New"/>
          <w:b/>
          <w:bCs/>
          <w:color w:val="7F0055"/>
          <w:kern w:val="0"/>
          <w:sz w:val="24"/>
        </w:rPr>
        <w:t>true</w:t>
      </w:r>
      <w:r w:rsidRPr="002D2D94">
        <w:rPr>
          <w:rFonts w:ascii="Courier New" w:eastAsiaTheme="minorEastAsia" w:hAnsi="Courier New" w:cs="Courier New"/>
          <w:color w:val="000000"/>
          <w:kern w:val="0"/>
          <w:sz w:val="24"/>
        </w:rPr>
        <w:t>;</w:t>
      </w: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8D01A0" w:rsidRPr="002D2D94" w:rsidRDefault="008D01A0"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return</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u w:val="single"/>
        </w:rPr>
        <w:t>flag</w:t>
      </w:r>
      <w:r w:rsidRPr="002D2D94">
        <w:rPr>
          <w:rFonts w:ascii="Courier New" w:eastAsiaTheme="minorEastAsia" w:hAnsi="Courier New" w:cs="Courier New"/>
          <w:color w:val="000000"/>
          <w:kern w:val="0"/>
          <w:sz w:val="24"/>
        </w:rPr>
        <w:t>;</w:t>
      </w:r>
    </w:p>
    <w:p w:rsidR="008D01A0" w:rsidRPr="002D2D94" w:rsidRDefault="008D01A0" w:rsidP="002D2D94">
      <w:pPr>
        <w:shd w:val="clear" w:color="auto" w:fill="C4BC96" w:themeFill="background2" w:themeFillShade="BF"/>
        <w:spacing w:line="360" w:lineRule="auto"/>
        <w:rPr>
          <w:rFonts w:ascii="Courier New" w:eastAsiaTheme="minorEastAsia" w:hAnsi="Courier New" w:cs="Courier New"/>
          <w:color w:val="000000"/>
          <w:kern w:val="0"/>
          <w:sz w:val="24"/>
        </w:rPr>
      </w:pPr>
      <w:r w:rsidRPr="002D2D94">
        <w:rPr>
          <w:rFonts w:ascii="Courier New" w:eastAsiaTheme="minorEastAsia" w:hAnsi="Courier New" w:cs="Courier New"/>
          <w:color w:val="000000"/>
          <w:kern w:val="0"/>
          <w:sz w:val="24"/>
        </w:rPr>
        <w:tab/>
        <w:t>}</w:t>
      </w:r>
    </w:p>
    <w:p w:rsidR="008D01A0" w:rsidRPr="002D2D94" w:rsidRDefault="008D01A0" w:rsidP="002D2D94">
      <w:pPr>
        <w:shd w:val="clear" w:color="auto" w:fill="FFFFFF" w:themeFill="background1"/>
        <w:spacing w:line="360" w:lineRule="auto"/>
        <w:rPr>
          <w:rFonts w:ascii="Courier New" w:eastAsiaTheme="minorEastAsia" w:hAnsi="Courier New" w:cs="Courier New"/>
          <w:color w:val="000000"/>
          <w:kern w:val="0"/>
          <w:sz w:val="24"/>
        </w:rPr>
      </w:pPr>
    </w:p>
    <w:p w:rsidR="00230813" w:rsidRDefault="00CD0AF4" w:rsidP="00230813">
      <w:pPr>
        <w:pStyle w:val="2"/>
        <w:rPr>
          <w:rFonts w:ascii="Times New Roman" w:hAnsi="Times New Roman"/>
          <w:szCs w:val="30"/>
        </w:rPr>
      </w:pPr>
      <w:bookmarkStart w:id="289" w:name="_Toc325309387"/>
      <w:bookmarkStart w:id="290" w:name="_Toc325309615"/>
      <w:bookmarkStart w:id="291" w:name="_Toc325572524"/>
      <w:r>
        <w:rPr>
          <w:rFonts w:ascii="Times New Roman" w:hAnsi="Times New Roman" w:hint="eastAsia"/>
          <w:szCs w:val="30"/>
        </w:rPr>
        <w:lastRenderedPageBreak/>
        <w:t>5</w:t>
      </w:r>
      <w:r w:rsidR="00E7121A">
        <w:rPr>
          <w:rFonts w:ascii="Times New Roman" w:hAnsi="Times New Roman" w:hint="eastAsia"/>
          <w:szCs w:val="30"/>
        </w:rPr>
        <w:t>.4</w:t>
      </w:r>
      <w:r w:rsidR="00230813">
        <w:rPr>
          <w:rFonts w:ascii="Times New Roman" w:hAnsi="Times New Roman" w:hint="eastAsia"/>
          <w:szCs w:val="30"/>
        </w:rPr>
        <w:t xml:space="preserve">  </w:t>
      </w:r>
      <w:r w:rsidR="00230813" w:rsidRPr="00230813">
        <w:rPr>
          <w:rFonts w:ascii="Times New Roman" w:hAnsi="Times New Roman" w:hint="eastAsia"/>
          <w:szCs w:val="30"/>
        </w:rPr>
        <w:t>人员权限控制模块的具体实现</w:t>
      </w:r>
      <w:bookmarkEnd w:id="289"/>
      <w:bookmarkEnd w:id="290"/>
      <w:bookmarkEnd w:id="291"/>
    </w:p>
    <w:p w:rsidR="006B1FBB" w:rsidRPr="00B14FBC" w:rsidRDefault="00CD0AF4" w:rsidP="006E3188">
      <w:pPr>
        <w:pStyle w:val="3"/>
        <w:ind w:firstLineChars="0" w:firstLine="0"/>
      </w:pPr>
      <w:bookmarkStart w:id="292" w:name="_Toc325572525"/>
      <w:r w:rsidRPr="00B14FBC">
        <w:rPr>
          <w:rFonts w:hint="eastAsia"/>
        </w:rPr>
        <w:t>5</w:t>
      </w:r>
      <w:r w:rsidR="00E7121A" w:rsidRPr="00B14FBC">
        <w:rPr>
          <w:rFonts w:hint="eastAsia"/>
        </w:rPr>
        <w:t>.4</w:t>
      </w:r>
      <w:r w:rsidR="006B1FBB" w:rsidRPr="00B14FBC">
        <w:rPr>
          <w:rFonts w:hint="eastAsia"/>
        </w:rPr>
        <w:t xml:space="preserve">.1  </w:t>
      </w:r>
      <w:r w:rsidR="006B1FBB" w:rsidRPr="00B14FBC">
        <w:rPr>
          <w:rFonts w:hint="eastAsia"/>
        </w:rPr>
        <w:t>角色操作功能设置的功能实现</w:t>
      </w:r>
      <w:bookmarkEnd w:id="292"/>
    </w:p>
    <w:p w:rsidR="006B1FBB" w:rsidRPr="002D2D94" w:rsidRDefault="006B1FBB" w:rsidP="002D2D94">
      <w:pPr>
        <w:spacing w:line="360" w:lineRule="auto"/>
        <w:rPr>
          <w:sz w:val="24"/>
        </w:rPr>
      </w:pPr>
      <w:r w:rsidRPr="002D2D94">
        <w:rPr>
          <w:noProof/>
          <w:sz w:val="24"/>
        </w:rPr>
        <w:drawing>
          <wp:inline distT="0" distB="0" distL="0" distR="0">
            <wp:extent cx="4791075" cy="4724400"/>
            <wp:effectExtent l="19050" t="0" r="9525" b="0"/>
            <wp:docPr id="14" name="图片 7"/>
            <wp:cNvGraphicFramePr/>
            <a:graphic xmlns:a="http://schemas.openxmlformats.org/drawingml/2006/main">
              <a:graphicData uri="http://schemas.openxmlformats.org/drawingml/2006/picture">
                <pic:pic xmlns:pic="http://schemas.openxmlformats.org/drawingml/2006/picture">
                  <pic:nvPicPr>
                    <pic:cNvPr id="47165" name="Picture 56"/>
                    <pic:cNvPicPr>
                      <a:picLocks noChangeAspect="1" noChangeArrowheads="1"/>
                    </pic:cNvPicPr>
                  </pic:nvPicPr>
                  <pic:blipFill>
                    <a:blip r:embed="rId44"/>
                    <a:srcRect/>
                    <a:stretch>
                      <a:fillRect/>
                    </a:stretch>
                  </pic:blipFill>
                  <pic:spPr bwMode="auto">
                    <a:xfrm>
                      <a:off x="0" y="0"/>
                      <a:ext cx="4791075" cy="4724400"/>
                    </a:xfrm>
                    <a:prstGeom prst="rect">
                      <a:avLst/>
                    </a:prstGeom>
                    <a:noFill/>
                    <a:ln w="1">
                      <a:noFill/>
                      <a:miter lim="800000"/>
                      <a:headEnd/>
                      <a:tailEnd/>
                    </a:ln>
                  </pic:spPr>
                </pic:pic>
              </a:graphicData>
            </a:graphic>
          </wp:inline>
        </w:drawing>
      </w:r>
    </w:p>
    <w:p w:rsidR="00AB41C9" w:rsidRPr="002D2D94" w:rsidRDefault="00AB41C9" w:rsidP="002D2D94">
      <w:pPr>
        <w:spacing w:line="360" w:lineRule="auto"/>
        <w:rPr>
          <w:sz w:val="24"/>
        </w:rPr>
      </w:pPr>
      <w:r w:rsidRPr="002D2D94">
        <w:rPr>
          <w:rFonts w:hint="eastAsia"/>
          <w:sz w:val="24"/>
        </w:rPr>
        <w:t>选择角色，并多选其可操作的功能</w:t>
      </w:r>
      <w:r w:rsidR="00C95CD5" w:rsidRPr="002D2D94">
        <w:rPr>
          <w:rFonts w:hint="eastAsia"/>
          <w:sz w:val="24"/>
        </w:rPr>
        <w:t>。</w:t>
      </w:r>
    </w:p>
    <w:p w:rsidR="00C95CD5" w:rsidRPr="00B14FBC" w:rsidRDefault="00CD0AF4" w:rsidP="00DB598D">
      <w:pPr>
        <w:pStyle w:val="3"/>
        <w:ind w:firstLineChars="0" w:firstLine="0"/>
      </w:pPr>
      <w:bookmarkStart w:id="293" w:name="_Toc325572526"/>
      <w:r w:rsidRPr="00B14FBC">
        <w:rPr>
          <w:rFonts w:hint="eastAsia"/>
        </w:rPr>
        <w:t>5</w:t>
      </w:r>
      <w:r w:rsidR="00E7121A" w:rsidRPr="00B14FBC">
        <w:rPr>
          <w:rFonts w:hint="eastAsia"/>
        </w:rPr>
        <w:t>.4</w:t>
      </w:r>
      <w:r w:rsidR="00C95CD5" w:rsidRPr="00B14FBC">
        <w:rPr>
          <w:rFonts w:hint="eastAsia"/>
        </w:rPr>
        <w:t xml:space="preserve">.2  </w:t>
      </w:r>
      <w:r w:rsidR="00C95CD5" w:rsidRPr="00B14FBC">
        <w:rPr>
          <w:rFonts w:hint="eastAsia"/>
        </w:rPr>
        <w:t>人员角色设置功能的实现</w:t>
      </w:r>
      <w:bookmarkEnd w:id="293"/>
    </w:p>
    <w:p w:rsidR="00C95CD5" w:rsidRPr="002D2D94" w:rsidRDefault="00C95CD5" w:rsidP="002D2D94">
      <w:pPr>
        <w:spacing w:line="360" w:lineRule="auto"/>
        <w:rPr>
          <w:sz w:val="24"/>
        </w:rPr>
      </w:pPr>
      <w:r w:rsidRPr="002D2D94">
        <w:rPr>
          <w:noProof/>
          <w:sz w:val="24"/>
        </w:rPr>
        <w:drawing>
          <wp:inline distT="0" distB="0" distL="0" distR="0">
            <wp:extent cx="4657725" cy="2200275"/>
            <wp:effectExtent l="19050" t="0" r="9525" b="0"/>
            <wp:docPr id="15" name="图片 8" descr="捕获.PNG"/>
            <wp:cNvGraphicFramePr/>
            <a:graphic xmlns:a="http://schemas.openxmlformats.org/drawingml/2006/main">
              <a:graphicData uri="http://schemas.openxmlformats.org/drawingml/2006/picture">
                <pic:pic xmlns:pic="http://schemas.openxmlformats.org/drawingml/2006/picture">
                  <pic:nvPicPr>
                    <pic:cNvPr id="5193" name="图片 2" descr="捕获.PNG"/>
                    <pic:cNvPicPr>
                      <a:picLocks noChangeAspect="1"/>
                    </pic:cNvPicPr>
                  </pic:nvPicPr>
                  <pic:blipFill>
                    <a:blip r:embed="rId45"/>
                    <a:srcRect/>
                    <a:stretch>
                      <a:fillRect/>
                    </a:stretch>
                  </pic:blipFill>
                  <pic:spPr bwMode="auto">
                    <a:xfrm>
                      <a:off x="0" y="0"/>
                      <a:ext cx="4657725" cy="2200275"/>
                    </a:xfrm>
                    <a:prstGeom prst="rect">
                      <a:avLst/>
                    </a:prstGeom>
                    <a:noFill/>
                    <a:ln w="9525">
                      <a:noFill/>
                      <a:miter lim="800000"/>
                      <a:headEnd/>
                      <a:tailEnd/>
                    </a:ln>
                  </pic:spPr>
                </pic:pic>
              </a:graphicData>
            </a:graphic>
          </wp:inline>
        </w:drawing>
      </w:r>
    </w:p>
    <w:p w:rsidR="00C95CD5" w:rsidRPr="002D2D94" w:rsidRDefault="00C95CD5" w:rsidP="002D2D94">
      <w:pPr>
        <w:spacing w:line="360" w:lineRule="auto"/>
        <w:rPr>
          <w:sz w:val="24"/>
        </w:rPr>
      </w:pPr>
      <w:r w:rsidRPr="002D2D94">
        <w:rPr>
          <w:rFonts w:hint="eastAsia"/>
          <w:sz w:val="24"/>
        </w:rPr>
        <w:t>在查询人员列表的页面中，选中某一行信息单击“权限”选项以进入修改人员权限页面，</w:t>
      </w:r>
      <w:r w:rsidRPr="002D2D94">
        <w:rPr>
          <w:rFonts w:hint="eastAsia"/>
          <w:sz w:val="24"/>
        </w:rPr>
        <w:lastRenderedPageBreak/>
        <w:t>其中对人员权限</w:t>
      </w:r>
      <w:r w:rsidRPr="002D2D94">
        <w:rPr>
          <w:rFonts w:hint="eastAsia"/>
          <w:sz w:val="24"/>
        </w:rPr>
        <w:t>jsp</w:t>
      </w:r>
      <w:r w:rsidRPr="002D2D94">
        <w:rPr>
          <w:rFonts w:hint="eastAsia"/>
          <w:sz w:val="24"/>
        </w:rPr>
        <w:t>中处理业务的</w:t>
      </w:r>
      <w:r w:rsidRPr="002D2D94">
        <w:rPr>
          <w:rFonts w:hint="eastAsia"/>
          <w:sz w:val="24"/>
        </w:rPr>
        <w:t>java</w:t>
      </w:r>
      <w:r w:rsidRPr="002D2D94">
        <w:rPr>
          <w:rFonts w:hint="eastAsia"/>
          <w:sz w:val="24"/>
        </w:rPr>
        <w:t>代码为：</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BF5F3F"/>
          <w:kern w:val="0"/>
          <w:sz w:val="24"/>
        </w:rPr>
        <w:t>&lt;%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String authority=request.getParameter(</w:t>
      </w:r>
      <w:r w:rsidRPr="002D2D94">
        <w:rPr>
          <w:rFonts w:ascii="Courier New" w:eastAsiaTheme="minorEastAsia" w:hAnsi="Courier New" w:cs="Courier New"/>
          <w:color w:val="2A00FF"/>
          <w:kern w:val="0"/>
          <w:sz w:val="24"/>
        </w:rPr>
        <w:t>"authority"</w:t>
      </w:r>
      <w:r w:rsidRPr="002D2D94">
        <w:rPr>
          <w:rFonts w:ascii="Courier New" w:eastAsiaTheme="minorEastAsia" w:hAnsi="Courier New" w:cs="Courier New"/>
          <w:color w:val="000000"/>
          <w:kern w:val="0"/>
          <w:sz w:val="24"/>
        </w:rPr>
        <w:t>);</w:t>
      </w:r>
    </w:p>
    <w:p w:rsidR="00C95CD5" w:rsidRPr="002D2D94" w:rsidRDefault="005E5CD9"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Pr>
          <w:rFonts w:ascii="Courier New" w:eastAsiaTheme="minorEastAsia" w:hAnsi="Courier New" w:cs="Courier New"/>
          <w:color w:val="000000"/>
          <w:kern w:val="0"/>
          <w:sz w:val="24"/>
        </w:rPr>
        <w:t xml:space="preserve">     </w:t>
      </w:r>
      <w:r>
        <w:rPr>
          <w:rFonts w:ascii="Courier New" w:eastAsiaTheme="minorEastAsia" w:hAnsi="Courier New" w:cs="Courier New" w:hint="eastAsia"/>
          <w:color w:val="000000"/>
          <w:kern w:val="0"/>
          <w:sz w:val="24"/>
        </w:rPr>
        <w:t xml:space="preserve"> </w:t>
      </w:r>
      <w:r w:rsidR="00C95CD5" w:rsidRPr="002D2D94">
        <w:rPr>
          <w:rFonts w:ascii="Courier New" w:eastAsiaTheme="minorEastAsia" w:hAnsi="Courier New" w:cs="Courier New"/>
          <w:color w:val="000000"/>
          <w:kern w:val="0"/>
          <w:sz w:val="24"/>
        </w:rPr>
        <w:t>String authorityval=</w:t>
      </w:r>
      <w:r w:rsidR="00C95CD5" w:rsidRPr="002D2D94">
        <w:rPr>
          <w:rFonts w:ascii="Courier New" w:eastAsiaTheme="minorEastAsia" w:hAnsi="Courier New" w:cs="Courier New"/>
          <w:b/>
          <w:bCs/>
          <w:color w:val="7F0055"/>
          <w:kern w:val="0"/>
          <w:sz w:val="24"/>
        </w:rPr>
        <w:t>null</w:t>
      </w:r>
      <w:r w:rsidR="00C95CD5"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String msg = </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String table = </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(authority!=</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(authority==</w:t>
      </w:r>
      <w:r w:rsidRPr="002D2D94">
        <w:rPr>
          <w:rFonts w:ascii="Courier New" w:eastAsiaTheme="minorEastAsia" w:hAnsi="Courier New" w:cs="Courier New"/>
          <w:color w:val="2A00FF"/>
          <w:kern w:val="0"/>
          <w:sz w:val="24"/>
        </w:rPr>
        <w:t>"comadmin"</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authorityval=</w:t>
      </w:r>
      <w:r w:rsidRPr="002D2D94">
        <w:rPr>
          <w:rFonts w:ascii="Courier New" w:eastAsiaTheme="minorEastAsia" w:hAnsi="Courier New" w:cs="Courier New"/>
          <w:color w:val="2A00FF"/>
          <w:kern w:val="0"/>
          <w:sz w:val="24"/>
        </w:rPr>
        <w:t>"1"</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table = </w:t>
      </w:r>
      <w:r w:rsidRPr="002D2D94">
        <w:rPr>
          <w:rFonts w:ascii="Courier New" w:eastAsiaTheme="minorEastAsia" w:hAnsi="Courier New" w:cs="Courier New"/>
          <w:color w:val="2A00FF"/>
          <w:kern w:val="0"/>
          <w:sz w:val="24"/>
        </w:rPr>
        <w:t>"TAB_ADMIN"</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(authority==</w:t>
      </w:r>
      <w:r w:rsidRPr="002D2D94">
        <w:rPr>
          <w:rFonts w:ascii="Courier New" w:eastAsiaTheme="minorEastAsia" w:hAnsi="Courier New" w:cs="Courier New"/>
          <w:color w:val="2A00FF"/>
          <w:kern w:val="0"/>
          <w:sz w:val="24"/>
        </w:rPr>
        <w:t>"student"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authorityval=</w:t>
      </w:r>
      <w:r w:rsidRPr="002D2D94">
        <w:rPr>
          <w:rFonts w:ascii="Courier New" w:eastAsiaTheme="minorEastAsia" w:hAnsi="Courier New" w:cs="Courier New"/>
          <w:color w:val="2A00FF"/>
          <w:kern w:val="0"/>
          <w:sz w:val="24"/>
        </w:rPr>
        <w:t>"2"</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table = </w:t>
      </w:r>
      <w:r w:rsidRPr="002D2D94">
        <w:rPr>
          <w:rFonts w:ascii="Courier New" w:eastAsiaTheme="minorEastAsia" w:hAnsi="Courier New" w:cs="Courier New"/>
          <w:color w:val="2A00FF"/>
          <w:kern w:val="0"/>
          <w:sz w:val="24"/>
        </w:rPr>
        <w:t>"TAB_STUDENT"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(authority==</w:t>
      </w:r>
      <w:r w:rsidRPr="002D2D94">
        <w:rPr>
          <w:rFonts w:ascii="Courier New" w:eastAsiaTheme="minorEastAsia" w:hAnsi="Courier New" w:cs="Courier New"/>
          <w:color w:val="2A00FF"/>
          <w:kern w:val="0"/>
          <w:sz w:val="24"/>
        </w:rPr>
        <w:t>"teacher"</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authorityval=</w:t>
      </w:r>
      <w:r w:rsidRPr="002D2D94">
        <w:rPr>
          <w:rFonts w:ascii="Courier New" w:eastAsiaTheme="minorEastAsia" w:hAnsi="Courier New" w:cs="Courier New"/>
          <w:color w:val="2A00FF"/>
          <w:kern w:val="0"/>
          <w:sz w:val="24"/>
        </w:rPr>
        <w:t>"3"</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table = </w:t>
      </w:r>
      <w:r w:rsidRPr="002D2D94">
        <w:rPr>
          <w:rFonts w:ascii="Courier New" w:eastAsiaTheme="minorEastAsia" w:hAnsi="Courier New" w:cs="Courier New"/>
          <w:color w:val="2A00FF"/>
          <w:kern w:val="0"/>
          <w:sz w:val="24"/>
        </w:rPr>
        <w:t>"tab_TEACHER"</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(authority==</w:t>
      </w:r>
      <w:r w:rsidRPr="002D2D94">
        <w:rPr>
          <w:rFonts w:ascii="Courier New" w:eastAsiaTheme="minorEastAsia" w:hAnsi="Courier New" w:cs="Courier New"/>
          <w:color w:val="2A00FF"/>
          <w:kern w:val="0"/>
          <w:sz w:val="24"/>
        </w:rPr>
        <w:t>"parent"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authorityval=</w:t>
      </w:r>
      <w:r w:rsidRPr="002D2D94">
        <w:rPr>
          <w:rFonts w:ascii="Courier New" w:eastAsiaTheme="minorEastAsia" w:hAnsi="Courier New" w:cs="Courier New"/>
          <w:color w:val="2A00FF"/>
          <w:kern w:val="0"/>
          <w:sz w:val="24"/>
        </w:rPr>
        <w:t>"4"</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  table = </w:t>
      </w:r>
      <w:r w:rsidRPr="002D2D94">
        <w:rPr>
          <w:rFonts w:ascii="Courier New" w:eastAsiaTheme="minorEastAsia" w:hAnsi="Courier New" w:cs="Courier New"/>
          <w:color w:val="2A00FF"/>
          <w:kern w:val="0"/>
          <w:sz w:val="24"/>
        </w:rPr>
        <w:t>"tab_PARENT"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 xml:space="preserve">  </w:t>
      </w:r>
      <w:r w:rsidRPr="002D2D94">
        <w:rPr>
          <w:rFonts w:ascii="Courier New" w:eastAsiaTheme="minorEastAsia" w:hAnsi="Courier New" w:cs="Courier New"/>
          <w:color w:val="000000"/>
          <w:kern w:val="0"/>
          <w:sz w:val="24"/>
        </w:rPr>
        <w:tab/>
        <w:t xml:space="preserve">  }</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AuthorityDAO authorityDAO = </w:t>
      </w:r>
      <w:r w:rsidRPr="002D2D94">
        <w:rPr>
          <w:rFonts w:ascii="Courier New" w:eastAsiaTheme="minorEastAsia" w:hAnsi="Courier New" w:cs="Courier New"/>
          <w:b/>
          <w:bCs/>
          <w:color w:val="7F0055"/>
          <w:kern w:val="0"/>
          <w:sz w:val="24"/>
        </w:rPr>
        <w:t>new</w:t>
      </w:r>
      <w:r w:rsidRPr="002D2D94">
        <w:rPr>
          <w:rFonts w:ascii="Courier New" w:eastAsiaTheme="minorEastAsia" w:hAnsi="Courier New" w:cs="Courier New"/>
          <w:color w:val="000000"/>
          <w:kern w:val="0"/>
          <w:sz w:val="24"/>
        </w:rPr>
        <w:t xml:space="preserve"> AuthorityDAO();</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(authorityDAO.updateAuthPrority(table,authorityval,(String)session.getAttribute(</w:t>
      </w:r>
      <w:r w:rsidRPr="002D2D94">
        <w:rPr>
          <w:rFonts w:ascii="Courier New" w:eastAsiaTheme="minorEastAsia" w:hAnsi="Courier New" w:cs="Courier New"/>
          <w:color w:val="2A00FF"/>
          <w:kern w:val="0"/>
          <w:sz w:val="24"/>
        </w:rPr>
        <w:t>"userid"</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msg =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2A00FF"/>
          <w:kern w:val="0"/>
          <w:sz w:val="24"/>
        </w:rPr>
        <w:t>修改成功</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b/>
          <w:bCs/>
          <w:color w:val="7F0055"/>
          <w:kern w:val="0"/>
          <w:sz w:val="24"/>
        </w:rPr>
        <w:t>else</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msg =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2A00FF"/>
          <w:kern w:val="0"/>
          <w:sz w:val="24"/>
        </w:rPr>
        <w:t>修改失败</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lastRenderedPageBreak/>
        <w:tab/>
      </w:r>
      <w:r w:rsidRPr="002D2D94">
        <w:rPr>
          <w:rFonts w:ascii="Courier New" w:eastAsiaTheme="minorEastAsia" w:hAnsi="Courier New" w:cs="Courier New"/>
          <w:color w:val="000000"/>
          <w:kern w:val="0"/>
          <w:sz w:val="24"/>
        </w:rPr>
        <w:tab/>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System.out.println(</w:t>
      </w:r>
      <w:r w:rsidRPr="002D2D94">
        <w:rPr>
          <w:rFonts w:ascii="Courier New" w:eastAsiaTheme="minorEastAsia" w:hAnsi="Courier New" w:cs="Courier New"/>
          <w:color w:val="2A00FF"/>
          <w:kern w:val="0"/>
          <w:sz w:val="24"/>
        </w:rPr>
        <w:t>"&lt;br&gt;&lt;font color=red&gt;"</w:t>
      </w:r>
      <w:r w:rsidRPr="002D2D94">
        <w:rPr>
          <w:rFonts w:ascii="Courier New" w:eastAsiaTheme="minorEastAsia" w:hAnsi="Courier New" w:cs="Courier New"/>
          <w:color w:val="000000"/>
          <w:kern w:val="0"/>
          <w:sz w:val="24"/>
        </w:rPr>
        <w:t>+ msg +</w:t>
      </w:r>
      <w:r w:rsidRPr="002D2D94">
        <w:rPr>
          <w:rFonts w:ascii="Courier New" w:eastAsiaTheme="minorEastAsia" w:hAnsi="Courier New" w:cs="Courier New"/>
          <w:color w:val="2A00FF"/>
          <w:kern w:val="0"/>
          <w:sz w:val="24"/>
        </w:rPr>
        <w:t>"&lt;/font&gt;&lt;br&gt;&lt;br&gt;"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t xml:space="preserve">  }</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BF5F3F"/>
          <w:kern w:val="0"/>
          <w:sz w:val="24"/>
        </w:rPr>
        <w:t>%&gt;</w:t>
      </w:r>
    </w:p>
    <w:p w:rsidR="00C95CD5" w:rsidRPr="002D2D94" w:rsidRDefault="00C95CD5" w:rsidP="002D2D94">
      <w:pPr>
        <w:spacing w:line="360" w:lineRule="auto"/>
        <w:rPr>
          <w:rFonts w:ascii="Courier New" w:eastAsiaTheme="minorEastAsia" w:hAnsi="Courier New" w:cs="Courier New"/>
          <w:color w:val="000000"/>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hint="eastAsia"/>
          <w:color w:val="000000"/>
          <w:kern w:val="0"/>
          <w:sz w:val="24"/>
        </w:rPr>
        <w:t>AuhorityDAO</w:t>
      </w:r>
      <w:r w:rsidRPr="002D2D94">
        <w:rPr>
          <w:rFonts w:ascii="Courier New" w:eastAsiaTheme="minorEastAsia" w:hAnsi="Courier New" w:cs="Courier New" w:hint="eastAsia"/>
          <w:color w:val="000000"/>
          <w:kern w:val="0"/>
          <w:sz w:val="24"/>
        </w:rPr>
        <w:t>对象</w:t>
      </w:r>
      <w:r w:rsidRPr="002D2D94">
        <w:rPr>
          <w:rFonts w:ascii="Courier New" w:eastAsiaTheme="minorEastAsia" w:hAnsi="Courier New" w:cs="Courier New" w:hint="eastAsia"/>
          <w:color w:val="000000"/>
          <w:kern w:val="0"/>
          <w:sz w:val="24"/>
        </w:rPr>
        <w:t>authorityDAO</w:t>
      </w:r>
      <w:r w:rsidRPr="002D2D94">
        <w:rPr>
          <w:rFonts w:ascii="Courier New" w:eastAsiaTheme="minorEastAsia" w:hAnsi="Courier New" w:cs="Courier New" w:hint="eastAsia"/>
          <w:color w:val="000000"/>
          <w:kern w:val="0"/>
          <w:sz w:val="24"/>
        </w:rPr>
        <w:t>的</w:t>
      </w:r>
      <w:r w:rsidRPr="002D2D94">
        <w:rPr>
          <w:rFonts w:ascii="Courier New" w:eastAsiaTheme="minorEastAsia" w:hAnsi="Courier New" w:cs="Courier New" w:hint="eastAsia"/>
          <w:color w:val="000000"/>
          <w:kern w:val="0"/>
          <w:sz w:val="24"/>
        </w:rPr>
        <w:t>updateAuthPrority()</w:t>
      </w:r>
      <w:r w:rsidRPr="002D2D94">
        <w:rPr>
          <w:rFonts w:ascii="Courier New" w:eastAsiaTheme="minorEastAsia" w:hAnsi="Courier New" w:cs="Courier New" w:hint="eastAsia"/>
          <w:color w:val="000000"/>
          <w:kern w:val="0"/>
          <w:sz w:val="24"/>
        </w:rPr>
        <w:t>方法实现为：</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public</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highlight w:val="lightGray"/>
        </w:rPr>
        <w:t>updateAuthPrority</w:t>
      </w:r>
      <w:r w:rsidRPr="002D2D94">
        <w:rPr>
          <w:rFonts w:ascii="Courier New" w:eastAsiaTheme="minorEastAsia" w:hAnsi="Courier New" w:cs="Courier New"/>
          <w:color w:val="000000"/>
          <w:kern w:val="0"/>
          <w:sz w:val="24"/>
        </w:rPr>
        <w:t>(String table,String authorityval,String userId){</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String sql = </w:t>
      </w:r>
      <w:r w:rsidRPr="002D2D94">
        <w:rPr>
          <w:rFonts w:ascii="Courier New" w:eastAsiaTheme="minorEastAsia" w:hAnsi="Courier New" w:cs="Courier New"/>
          <w:color w:val="2A00FF"/>
          <w:kern w:val="0"/>
          <w:sz w:val="24"/>
        </w:rPr>
        <w:t>"update "</w:t>
      </w:r>
      <w:r w:rsidRPr="002D2D94">
        <w:rPr>
          <w:rFonts w:ascii="Courier New" w:eastAsiaTheme="minorEastAsia" w:hAnsi="Courier New" w:cs="Courier New"/>
          <w:color w:val="000000"/>
          <w:kern w:val="0"/>
          <w:sz w:val="24"/>
        </w:rPr>
        <w:t>+table+</w:t>
      </w:r>
      <w:r w:rsidRPr="002D2D94">
        <w:rPr>
          <w:rFonts w:ascii="Courier New" w:eastAsiaTheme="minorEastAsia" w:hAnsi="Courier New" w:cs="Courier New"/>
          <w:color w:val="2A00FF"/>
          <w:kern w:val="0"/>
          <w:sz w:val="24"/>
        </w:rPr>
        <w:t>" set PRORITY='"</w:t>
      </w:r>
      <w:r w:rsidRPr="002D2D94">
        <w:rPr>
          <w:rFonts w:ascii="Courier New" w:eastAsiaTheme="minorEastAsia" w:hAnsi="Courier New" w:cs="Courier New"/>
          <w:color w:val="000000"/>
          <w:kern w:val="0"/>
          <w:sz w:val="24"/>
        </w:rPr>
        <w:t>+authorityval</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color w:val="2A00FF"/>
          <w:kern w:val="0"/>
          <w:sz w:val="24"/>
        </w:rPr>
        <w:t>"' where u.id='"</w:t>
      </w:r>
      <w:r w:rsidRPr="002D2D94">
        <w:rPr>
          <w:rFonts w:ascii="Courier New" w:eastAsiaTheme="minorEastAsia" w:hAnsi="Courier New" w:cs="Courier New"/>
          <w:color w:val="000000"/>
          <w:kern w:val="0"/>
          <w:sz w:val="24"/>
        </w:rPr>
        <w:t>+userId+</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boolean</w:t>
      </w:r>
      <w:r w:rsidRPr="002D2D94">
        <w:rPr>
          <w:rFonts w:ascii="Courier New" w:eastAsiaTheme="minorEastAsia" w:hAnsi="Courier New" w:cs="Courier New"/>
          <w:color w:val="000000"/>
          <w:kern w:val="0"/>
          <w:sz w:val="24"/>
        </w:rPr>
        <w:t xml:space="preserve"> flag = </w:t>
      </w:r>
      <w:r w:rsidRPr="002D2D94">
        <w:rPr>
          <w:rFonts w:ascii="Courier New" w:eastAsiaTheme="minorEastAsia" w:hAnsi="Courier New" w:cs="Courier New"/>
          <w:b/>
          <w:bCs/>
          <w:color w:val="7F0055"/>
          <w:kern w:val="0"/>
          <w:sz w:val="24"/>
        </w:rPr>
        <w:t>false</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w:t>
      </w:r>
      <w:r w:rsidRPr="002D2D94">
        <w:rPr>
          <w:rFonts w:ascii="Courier New" w:eastAsiaTheme="minorEastAsia" w:hAnsi="Courier New" w:cs="Courier New"/>
          <w:i/>
          <w:iCs/>
          <w:color w:val="0000C0"/>
          <w:kern w:val="0"/>
          <w:sz w:val="24"/>
        </w:rPr>
        <w:t>dbUtil</w:t>
      </w:r>
      <w:r w:rsidRPr="002D2D94">
        <w:rPr>
          <w:rFonts w:ascii="Courier New" w:eastAsiaTheme="minorEastAsia" w:hAnsi="Courier New" w:cs="Courier New"/>
          <w:color w:val="000000"/>
          <w:kern w:val="0"/>
          <w:sz w:val="24"/>
        </w:rPr>
        <w:t>.update(sql)&gt;0){</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flag = </w:t>
      </w:r>
      <w:r w:rsidRPr="002D2D94">
        <w:rPr>
          <w:rFonts w:ascii="Courier New" w:eastAsiaTheme="minorEastAsia" w:hAnsi="Courier New" w:cs="Courier New"/>
          <w:b/>
          <w:bCs/>
          <w:color w:val="7F0055"/>
          <w:kern w:val="0"/>
          <w:sz w:val="24"/>
        </w:rPr>
        <w:t>true</w:t>
      </w:r>
      <w:r w:rsidRPr="002D2D94">
        <w:rPr>
          <w:rFonts w:ascii="Courier New" w:eastAsiaTheme="minorEastAsia" w:hAnsi="Courier New" w:cs="Courier New"/>
          <w:color w:val="000000"/>
          <w:kern w:val="0"/>
          <w:sz w:val="24"/>
        </w:rPr>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C95CD5" w:rsidRPr="002D2D94" w:rsidRDefault="00C95CD5"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return</w:t>
      </w:r>
      <w:r w:rsidRPr="002D2D94">
        <w:rPr>
          <w:rFonts w:ascii="Courier New" w:eastAsiaTheme="minorEastAsia" w:hAnsi="Courier New" w:cs="Courier New"/>
          <w:color w:val="000000"/>
          <w:kern w:val="0"/>
          <w:sz w:val="24"/>
        </w:rPr>
        <w:t xml:space="preserve"> flag;</w:t>
      </w:r>
    </w:p>
    <w:p w:rsidR="00C95CD5" w:rsidRPr="002D2D94" w:rsidRDefault="00C95CD5" w:rsidP="002D2D94">
      <w:pPr>
        <w:shd w:val="clear" w:color="auto" w:fill="C4BC96" w:themeFill="background2" w:themeFillShade="BF"/>
        <w:tabs>
          <w:tab w:val="left" w:pos="420"/>
          <w:tab w:val="left" w:pos="1239"/>
        </w:tabs>
        <w:spacing w:line="360" w:lineRule="auto"/>
        <w:rPr>
          <w:rFonts w:ascii="Courier New" w:eastAsiaTheme="minorEastAsia" w:hAnsi="Courier New" w:cs="Courier New"/>
          <w:color w:val="000000"/>
          <w:kern w:val="0"/>
          <w:sz w:val="24"/>
        </w:rPr>
      </w:pP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color w:val="000000"/>
          <w:kern w:val="0"/>
          <w:sz w:val="24"/>
        </w:rPr>
        <w:tab/>
      </w:r>
    </w:p>
    <w:p w:rsidR="00C95CD5" w:rsidRPr="002D2D94" w:rsidRDefault="00C95CD5" w:rsidP="002D2D94">
      <w:pPr>
        <w:tabs>
          <w:tab w:val="left" w:pos="420"/>
          <w:tab w:val="left" w:pos="1239"/>
        </w:tabs>
        <w:spacing w:line="360" w:lineRule="auto"/>
        <w:rPr>
          <w:sz w:val="24"/>
        </w:rPr>
      </w:pPr>
    </w:p>
    <w:p w:rsidR="00230813" w:rsidRDefault="00CD0AF4" w:rsidP="00230813">
      <w:pPr>
        <w:pStyle w:val="2"/>
        <w:rPr>
          <w:rFonts w:ascii="Times New Roman" w:hAnsi="Times New Roman"/>
          <w:szCs w:val="30"/>
        </w:rPr>
      </w:pPr>
      <w:bookmarkStart w:id="294" w:name="_Toc325309388"/>
      <w:bookmarkStart w:id="295" w:name="_Toc325309616"/>
      <w:bookmarkStart w:id="296" w:name="_Toc325572527"/>
      <w:r>
        <w:rPr>
          <w:rFonts w:ascii="Times New Roman" w:hAnsi="Times New Roman" w:hint="eastAsia"/>
          <w:szCs w:val="30"/>
        </w:rPr>
        <w:t>5</w:t>
      </w:r>
      <w:r w:rsidR="00E7121A">
        <w:rPr>
          <w:rFonts w:ascii="Times New Roman" w:hAnsi="Times New Roman" w:hint="eastAsia"/>
          <w:szCs w:val="30"/>
        </w:rPr>
        <w:t>.5</w:t>
      </w:r>
      <w:r w:rsidR="00230813" w:rsidRPr="00230813">
        <w:rPr>
          <w:rFonts w:ascii="Times New Roman" w:hAnsi="Times New Roman" w:hint="eastAsia"/>
          <w:szCs w:val="30"/>
        </w:rPr>
        <w:t xml:space="preserve"> </w:t>
      </w:r>
      <w:r w:rsidR="00230813">
        <w:rPr>
          <w:rFonts w:ascii="Times New Roman" w:hAnsi="Times New Roman" w:hint="eastAsia"/>
          <w:szCs w:val="30"/>
        </w:rPr>
        <w:t xml:space="preserve"> </w:t>
      </w:r>
      <w:r w:rsidR="00230813" w:rsidRPr="00230813">
        <w:rPr>
          <w:rFonts w:ascii="Times New Roman" w:hAnsi="Times New Roman" w:hint="eastAsia"/>
          <w:szCs w:val="30"/>
        </w:rPr>
        <w:t>修改密码模块的具体实现</w:t>
      </w:r>
      <w:bookmarkEnd w:id="294"/>
      <w:bookmarkEnd w:id="295"/>
      <w:bookmarkEnd w:id="296"/>
    </w:p>
    <w:p w:rsidR="00C95CD5" w:rsidRPr="002D2D94" w:rsidRDefault="00C95CD5" w:rsidP="002D2D94">
      <w:pPr>
        <w:spacing w:line="360" w:lineRule="auto"/>
        <w:rPr>
          <w:sz w:val="24"/>
        </w:rPr>
      </w:pPr>
      <w:r w:rsidRPr="002D2D94">
        <w:rPr>
          <w:noProof/>
          <w:sz w:val="24"/>
        </w:rPr>
        <w:drawing>
          <wp:inline distT="0" distB="0" distL="0" distR="0">
            <wp:extent cx="4706470" cy="2660837"/>
            <wp:effectExtent l="19050" t="0" r="0" b="0"/>
            <wp:docPr id="16" name="图片 9" descr="捕获3.PNG"/>
            <wp:cNvGraphicFramePr/>
            <a:graphic xmlns:a="http://schemas.openxmlformats.org/drawingml/2006/main">
              <a:graphicData uri="http://schemas.openxmlformats.org/drawingml/2006/picture">
                <pic:pic xmlns:pic="http://schemas.openxmlformats.org/drawingml/2006/picture">
                  <pic:nvPicPr>
                    <pic:cNvPr id="47145" name="图片 2" descr="捕获3.PNG"/>
                    <pic:cNvPicPr>
                      <a:picLocks noChangeAspect="1"/>
                    </pic:cNvPicPr>
                  </pic:nvPicPr>
                  <pic:blipFill>
                    <a:blip r:embed="rId46"/>
                    <a:srcRect/>
                    <a:stretch>
                      <a:fillRect/>
                    </a:stretch>
                  </pic:blipFill>
                  <pic:spPr bwMode="auto">
                    <a:xfrm>
                      <a:off x="0" y="0"/>
                      <a:ext cx="4706470" cy="2660837"/>
                    </a:xfrm>
                    <a:prstGeom prst="rect">
                      <a:avLst/>
                    </a:prstGeom>
                    <a:noFill/>
                    <a:ln w="9525">
                      <a:noFill/>
                      <a:miter lim="800000"/>
                      <a:headEnd/>
                      <a:tailEnd/>
                    </a:ln>
                  </pic:spPr>
                </pic:pic>
              </a:graphicData>
            </a:graphic>
          </wp:inline>
        </w:drawing>
      </w:r>
    </w:p>
    <w:p w:rsidR="00C95CD5" w:rsidRPr="002D2D94" w:rsidRDefault="00C95CD5" w:rsidP="002D2D94">
      <w:pPr>
        <w:spacing w:line="360" w:lineRule="auto"/>
        <w:rPr>
          <w:sz w:val="24"/>
        </w:rPr>
      </w:pPr>
      <w:r w:rsidRPr="002D2D94">
        <w:rPr>
          <w:rFonts w:hint="eastAsia"/>
          <w:sz w:val="24"/>
        </w:rPr>
        <w:lastRenderedPageBreak/>
        <w:t>账户</w:t>
      </w:r>
      <w:r w:rsidRPr="002D2D94">
        <w:rPr>
          <w:rFonts w:hint="eastAsia"/>
          <w:sz w:val="24"/>
        </w:rPr>
        <w:t>table</w:t>
      </w:r>
      <w:r w:rsidRPr="002D2D94">
        <w:rPr>
          <w:rFonts w:hint="eastAsia"/>
          <w:sz w:val="24"/>
        </w:rPr>
        <w:t>获取当前</w:t>
      </w:r>
      <w:r w:rsidRPr="002D2D94">
        <w:rPr>
          <w:rFonts w:hint="eastAsia"/>
          <w:sz w:val="24"/>
        </w:rPr>
        <w:t>session</w:t>
      </w:r>
      <w:r w:rsidRPr="002D2D94">
        <w:rPr>
          <w:rFonts w:hint="eastAsia"/>
          <w:sz w:val="24"/>
        </w:rPr>
        <w:t>对象的</w:t>
      </w:r>
      <w:r w:rsidRPr="002D2D94">
        <w:rPr>
          <w:rFonts w:hint="eastAsia"/>
          <w:sz w:val="24"/>
        </w:rPr>
        <w:t>username</w:t>
      </w:r>
      <w:r w:rsidR="00C36FDF" w:rsidRPr="002D2D94">
        <w:rPr>
          <w:rFonts w:hint="eastAsia"/>
          <w:sz w:val="24"/>
        </w:rPr>
        <w:t xml:space="preserve"> </w:t>
      </w:r>
      <w:r w:rsidR="00C36FDF" w:rsidRPr="002D2D94">
        <w:rPr>
          <w:rFonts w:hint="eastAsia"/>
          <w:sz w:val="24"/>
        </w:rPr>
        <w:t>，根据用户身份在不同的表里面查找到该用户再对其</w:t>
      </w:r>
      <w:r w:rsidR="00C36FDF" w:rsidRPr="002D2D94">
        <w:rPr>
          <w:rFonts w:hint="eastAsia"/>
          <w:sz w:val="24"/>
        </w:rPr>
        <w:t>password</w:t>
      </w:r>
      <w:r w:rsidR="00C36FDF" w:rsidRPr="002D2D94">
        <w:rPr>
          <w:rFonts w:hint="eastAsia"/>
          <w:sz w:val="24"/>
        </w:rPr>
        <w:t>进行修改。而更改的操作数据库方法跟上一个功能类同，不再展示。</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(prority!=</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&amp;&amp;username!=</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&amp;&amp;password!=</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&amp;&amp;cerPswd!=</w:t>
      </w:r>
      <w:r w:rsidRPr="002D2D94">
        <w:rPr>
          <w:rFonts w:ascii="Courier New" w:eastAsiaTheme="minorEastAsia" w:hAnsi="Courier New" w:cs="Courier New"/>
          <w:b/>
          <w:bCs/>
          <w:color w:val="7F0055"/>
          <w:kern w:val="0"/>
          <w:sz w:val="24"/>
        </w:rPr>
        <w:t>null</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(!password.equals(cerPswd)){</w:t>
      </w:r>
    </w:p>
    <w:p w:rsidR="00C87EF5"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t>response.sendRedirect(</w:t>
      </w:r>
      <w:r w:rsidRPr="002D2D94">
        <w:rPr>
          <w:rFonts w:ascii="Courier New" w:eastAsiaTheme="minorEastAsia" w:hAnsi="Courier New" w:cs="Courier New"/>
          <w:color w:val="2A00FF"/>
          <w:kern w:val="0"/>
          <w:sz w:val="24"/>
        </w:rPr>
        <w:t>"updateUserInfo.jsp?prority="</w:t>
      </w:r>
      <w:r w:rsidRPr="002D2D94">
        <w:rPr>
          <w:rFonts w:ascii="Courier New" w:eastAsiaTheme="minorEastAsia" w:hAnsi="Courier New" w:cs="Courier New"/>
          <w:color w:val="000000"/>
          <w:kern w:val="0"/>
          <w:sz w:val="24"/>
        </w:rPr>
        <w:t>+prority);}</w:t>
      </w:r>
    </w:p>
    <w:p w:rsidR="00C36FDF" w:rsidRPr="002D2D94" w:rsidRDefault="00C36FDF" w:rsidP="00C87EF5">
      <w:pPr>
        <w:shd w:val="clear" w:color="auto" w:fill="C4BC96" w:themeFill="background2" w:themeFillShade="BF"/>
        <w:autoSpaceDE w:val="0"/>
        <w:autoSpaceDN w:val="0"/>
        <w:adjustRightInd w:val="0"/>
        <w:spacing w:line="360" w:lineRule="auto"/>
        <w:ind w:firstLineChars="450" w:firstLine="1080"/>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UserDAO userDAO = </w:t>
      </w:r>
      <w:r w:rsidRPr="002D2D94">
        <w:rPr>
          <w:rFonts w:ascii="Courier New" w:eastAsiaTheme="minorEastAsia" w:hAnsi="Courier New" w:cs="Courier New"/>
          <w:b/>
          <w:bCs/>
          <w:color w:val="7F0055"/>
          <w:kern w:val="0"/>
          <w:sz w:val="24"/>
        </w:rPr>
        <w:t>new</w:t>
      </w:r>
      <w:r w:rsidRPr="002D2D94">
        <w:rPr>
          <w:rFonts w:ascii="Courier New" w:eastAsiaTheme="minorEastAsia" w:hAnsi="Courier New" w:cs="Courier New"/>
          <w:color w:val="000000"/>
          <w:kern w:val="0"/>
          <w:sz w:val="24"/>
        </w:rPr>
        <w:t xml:space="preserve"> UserDAO();</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(prority==</w:t>
      </w:r>
      <w:r w:rsidRPr="002D2D94">
        <w:rPr>
          <w:rFonts w:ascii="Courier New" w:eastAsiaTheme="minorEastAsia" w:hAnsi="Courier New" w:cs="Courier New"/>
          <w:color w:val="2A00FF"/>
          <w:kern w:val="0"/>
          <w:sz w:val="24"/>
        </w:rPr>
        <w:t>"1"</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table = </w:t>
      </w:r>
      <w:r w:rsidRPr="002D2D94">
        <w:rPr>
          <w:rFonts w:ascii="Courier New" w:eastAsiaTheme="minorEastAsia" w:hAnsi="Courier New" w:cs="Courier New"/>
          <w:color w:val="2A00FF"/>
          <w:kern w:val="0"/>
          <w:sz w:val="24"/>
        </w:rPr>
        <w:t>"TAB_ADMIN"</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b/>
          <w:bCs/>
          <w:color w:val="7F0055"/>
          <w:kern w:val="0"/>
          <w:sz w:val="24"/>
        </w:rPr>
        <w:t>else</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(prority==</w:t>
      </w:r>
      <w:r w:rsidRPr="002D2D94">
        <w:rPr>
          <w:rFonts w:ascii="Courier New" w:eastAsiaTheme="minorEastAsia" w:hAnsi="Courier New" w:cs="Courier New"/>
          <w:color w:val="2A00FF"/>
          <w:kern w:val="0"/>
          <w:sz w:val="24"/>
        </w:rPr>
        <w:t>"2"</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table = </w:t>
      </w:r>
      <w:r w:rsidRPr="002D2D94">
        <w:rPr>
          <w:rFonts w:ascii="Courier New" w:eastAsiaTheme="minorEastAsia" w:hAnsi="Courier New" w:cs="Courier New"/>
          <w:color w:val="2A00FF"/>
          <w:kern w:val="0"/>
          <w:sz w:val="24"/>
        </w:rPr>
        <w:t>"TAB_STUDENT"</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b/>
          <w:bCs/>
          <w:color w:val="7F0055"/>
          <w:kern w:val="0"/>
          <w:sz w:val="24"/>
        </w:rPr>
        <w:t>else</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(prority==</w:t>
      </w:r>
      <w:r w:rsidRPr="002D2D94">
        <w:rPr>
          <w:rFonts w:ascii="Courier New" w:eastAsiaTheme="minorEastAsia" w:hAnsi="Courier New" w:cs="Courier New"/>
          <w:color w:val="2A00FF"/>
          <w:kern w:val="0"/>
          <w:sz w:val="24"/>
        </w:rPr>
        <w:t>"3"</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table = </w:t>
      </w:r>
      <w:r w:rsidRPr="002D2D94">
        <w:rPr>
          <w:rFonts w:ascii="Courier New" w:eastAsiaTheme="minorEastAsia" w:hAnsi="Courier New" w:cs="Courier New"/>
          <w:color w:val="2A00FF"/>
          <w:kern w:val="0"/>
          <w:sz w:val="24"/>
        </w:rPr>
        <w:t>"tab_TEACHER"</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b/>
          <w:bCs/>
          <w:color w:val="7F0055"/>
          <w:kern w:val="0"/>
          <w:sz w:val="24"/>
        </w:rPr>
        <w:t>else</w:t>
      </w: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(prority==</w:t>
      </w:r>
      <w:r w:rsidRPr="002D2D94">
        <w:rPr>
          <w:rFonts w:ascii="Courier New" w:eastAsiaTheme="minorEastAsia" w:hAnsi="Courier New" w:cs="Courier New"/>
          <w:color w:val="2A00FF"/>
          <w:kern w:val="0"/>
          <w:sz w:val="24"/>
        </w:rPr>
        <w:t>"4"</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table = </w:t>
      </w:r>
      <w:r w:rsidRPr="002D2D94">
        <w:rPr>
          <w:rFonts w:ascii="Courier New" w:eastAsiaTheme="minorEastAsia" w:hAnsi="Courier New" w:cs="Courier New"/>
          <w:color w:val="2A00FF"/>
          <w:kern w:val="0"/>
          <w:sz w:val="24"/>
        </w:rPr>
        <w:t>"tab_PARENT"</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b/>
          <w:bCs/>
          <w:color w:val="7F0055"/>
          <w:kern w:val="0"/>
          <w:sz w:val="24"/>
        </w:rPr>
        <w:t>if</w:t>
      </w:r>
      <w:r w:rsidRPr="002D2D94">
        <w:rPr>
          <w:rFonts w:ascii="Courier New" w:eastAsiaTheme="minorEastAsia" w:hAnsi="Courier New" w:cs="Courier New"/>
          <w:color w:val="000000"/>
          <w:kern w:val="0"/>
          <w:sz w:val="24"/>
        </w:rPr>
        <w:t>(userDAO.updateUserPswd(table,password,username)){</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msg =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2A00FF"/>
          <w:kern w:val="0"/>
          <w:sz w:val="24"/>
        </w:rPr>
        <w:t>修改成功</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r w:rsidRPr="002D2D94">
        <w:rPr>
          <w:rFonts w:ascii="Courier New" w:eastAsiaTheme="minorEastAsia" w:hAnsi="Courier New" w:cs="Courier New"/>
          <w:b/>
          <w:bCs/>
          <w:color w:val="7F0055"/>
          <w:kern w:val="0"/>
          <w:sz w:val="24"/>
        </w:rPr>
        <w:t>else</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 xml:space="preserve">msg = </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2A00FF"/>
          <w:kern w:val="0"/>
          <w:sz w:val="24"/>
        </w:rPr>
        <w:t>修改失败</w:t>
      </w:r>
      <w:r w:rsidRPr="002D2D94">
        <w:rPr>
          <w:rFonts w:ascii="Courier New" w:eastAsiaTheme="minorEastAsia" w:hAnsi="Courier New" w:cs="Courier New"/>
          <w:color w:val="2A00FF"/>
          <w:kern w:val="0"/>
          <w:sz w:val="24"/>
        </w:rPr>
        <w:t>"</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System.out.println(</w:t>
      </w:r>
      <w:r w:rsidRPr="002D2D94">
        <w:rPr>
          <w:rFonts w:ascii="Courier New" w:eastAsiaTheme="minorEastAsia" w:hAnsi="Courier New" w:cs="Courier New"/>
          <w:color w:val="2A00FF"/>
          <w:kern w:val="0"/>
          <w:sz w:val="24"/>
        </w:rPr>
        <w:t>"&lt;br&gt;&lt;font color=red&gt;"</w:t>
      </w:r>
      <w:r w:rsidRPr="002D2D94">
        <w:rPr>
          <w:rFonts w:ascii="Courier New" w:eastAsiaTheme="minorEastAsia" w:hAnsi="Courier New" w:cs="Courier New"/>
          <w:color w:val="000000"/>
          <w:kern w:val="0"/>
          <w:sz w:val="24"/>
        </w:rPr>
        <w:t>+ msg +</w:t>
      </w:r>
      <w:r w:rsidRPr="002D2D94">
        <w:rPr>
          <w:rFonts w:ascii="Courier New" w:eastAsiaTheme="minorEastAsia" w:hAnsi="Courier New" w:cs="Courier New"/>
          <w:color w:val="2A00FF"/>
          <w:kern w:val="0"/>
          <w:sz w:val="24"/>
        </w:rPr>
        <w:t>"&lt;/font&gt;&lt;br&gt;&lt;br&gt;"</w:t>
      </w:r>
      <w:r w:rsidRPr="002D2D94">
        <w:rPr>
          <w:rFonts w:ascii="Courier New" w:eastAsiaTheme="minorEastAsia" w:hAnsi="Courier New" w:cs="Courier New"/>
          <w:color w:val="000000"/>
          <w:kern w:val="0"/>
          <w:sz w:val="24"/>
        </w:rPr>
        <w:t>);</w:t>
      </w:r>
    </w:p>
    <w:p w:rsidR="00C36FDF" w:rsidRPr="002D2D94" w:rsidRDefault="00C36FDF" w:rsidP="002D2D94">
      <w:pPr>
        <w:shd w:val="clear" w:color="auto" w:fill="C4BC96" w:themeFill="background2" w:themeFillShade="BF"/>
        <w:autoSpaceDE w:val="0"/>
        <w:autoSpaceDN w:val="0"/>
        <w:adjustRightInd w:val="0"/>
        <w:spacing w:line="360" w:lineRule="auto"/>
        <w:jc w:val="left"/>
        <w:rPr>
          <w:rFonts w:ascii="Courier New" w:eastAsiaTheme="minorEastAsia" w:hAnsi="Courier New" w:cs="Courier New"/>
          <w:kern w:val="0"/>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000000"/>
          <w:kern w:val="0"/>
          <w:sz w:val="24"/>
        </w:rPr>
        <w:tab/>
        <w:t>}</w:t>
      </w:r>
    </w:p>
    <w:p w:rsidR="00C36FDF" w:rsidRPr="002D2D94" w:rsidRDefault="00C36FDF" w:rsidP="002D2D94">
      <w:pPr>
        <w:shd w:val="clear" w:color="auto" w:fill="C4BC96" w:themeFill="background2" w:themeFillShade="BF"/>
        <w:spacing w:line="360" w:lineRule="auto"/>
        <w:rPr>
          <w:sz w:val="24"/>
        </w:rPr>
      </w:pPr>
      <w:r w:rsidRPr="002D2D94">
        <w:rPr>
          <w:rFonts w:ascii="Courier New" w:eastAsiaTheme="minorEastAsia" w:hAnsi="Courier New" w:cs="Courier New"/>
          <w:color w:val="000000"/>
          <w:kern w:val="0"/>
          <w:sz w:val="24"/>
        </w:rPr>
        <w:t xml:space="preserve">  </w:t>
      </w:r>
      <w:r w:rsidRPr="002D2D94">
        <w:rPr>
          <w:rFonts w:ascii="Courier New" w:eastAsiaTheme="minorEastAsia" w:hAnsi="Courier New" w:cs="Courier New"/>
          <w:color w:val="000000"/>
          <w:kern w:val="0"/>
          <w:sz w:val="24"/>
        </w:rPr>
        <w:tab/>
      </w:r>
      <w:r w:rsidRPr="002D2D94">
        <w:rPr>
          <w:rFonts w:ascii="Courier New" w:eastAsiaTheme="minorEastAsia" w:hAnsi="Courier New" w:cs="Courier New"/>
          <w:color w:val="BF5F3F"/>
          <w:kern w:val="0"/>
          <w:sz w:val="24"/>
        </w:rPr>
        <w:t>%&gt;</w:t>
      </w:r>
    </w:p>
    <w:p w:rsidR="00C36FDF" w:rsidRPr="002D2D94" w:rsidRDefault="00C36FDF"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2D2D94" w:rsidRDefault="00E97600" w:rsidP="002D2D94">
      <w:pPr>
        <w:spacing w:line="360" w:lineRule="auto"/>
        <w:rPr>
          <w:sz w:val="24"/>
        </w:rPr>
      </w:pPr>
    </w:p>
    <w:p w:rsidR="00E97600" w:rsidRPr="001A5610" w:rsidRDefault="00B81405" w:rsidP="001134F1">
      <w:pPr>
        <w:pStyle w:val="1"/>
        <w:spacing w:beforeLines="0" w:after="312"/>
        <w:rPr>
          <w:szCs w:val="36"/>
        </w:rPr>
      </w:pPr>
      <w:bookmarkStart w:id="297" w:name="_Toc293561060"/>
      <w:bookmarkStart w:id="298" w:name="_Toc325309390"/>
      <w:bookmarkStart w:id="299" w:name="_Toc325309618"/>
      <w:bookmarkStart w:id="300" w:name="_Toc325572528"/>
      <w:r>
        <w:rPr>
          <w:szCs w:val="36"/>
        </w:rPr>
        <w:t>第</w:t>
      </w:r>
      <w:r>
        <w:rPr>
          <w:rFonts w:hint="eastAsia"/>
          <w:szCs w:val="36"/>
        </w:rPr>
        <w:t>六</w:t>
      </w:r>
      <w:r w:rsidR="00E97600" w:rsidRPr="001A5610">
        <w:rPr>
          <w:szCs w:val="36"/>
        </w:rPr>
        <w:t>章</w:t>
      </w:r>
      <w:r w:rsidR="00E97600" w:rsidRPr="001A5610">
        <w:rPr>
          <w:szCs w:val="36"/>
        </w:rPr>
        <w:t xml:space="preserve">  </w:t>
      </w:r>
      <w:r w:rsidR="00E97600" w:rsidRPr="001A5610">
        <w:rPr>
          <w:szCs w:val="36"/>
        </w:rPr>
        <w:t>总结与展望</w:t>
      </w:r>
      <w:bookmarkEnd w:id="297"/>
      <w:bookmarkEnd w:id="298"/>
      <w:bookmarkEnd w:id="299"/>
      <w:bookmarkEnd w:id="300"/>
    </w:p>
    <w:p w:rsidR="00E97600" w:rsidRPr="001A5610" w:rsidRDefault="00B81405" w:rsidP="00E97600">
      <w:pPr>
        <w:pStyle w:val="2"/>
        <w:rPr>
          <w:rFonts w:ascii="Times New Roman" w:hAnsi="Times New Roman"/>
          <w:szCs w:val="30"/>
        </w:rPr>
      </w:pPr>
      <w:bookmarkStart w:id="301" w:name="_Toc105782197"/>
      <w:bookmarkStart w:id="302" w:name="_Toc105841820"/>
      <w:bookmarkStart w:id="303" w:name="_Toc105844927"/>
      <w:bookmarkStart w:id="304" w:name="_Toc105866937"/>
      <w:bookmarkStart w:id="305" w:name="_Toc106476396"/>
      <w:bookmarkStart w:id="306" w:name="_Toc136070927"/>
      <w:bookmarkStart w:id="307" w:name="_Toc137372548"/>
      <w:bookmarkStart w:id="308" w:name="_Toc167423118"/>
      <w:bookmarkStart w:id="309" w:name="_Toc167438409"/>
      <w:bookmarkStart w:id="310" w:name="_Toc167439284"/>
      <w:bookmarkStart w:id="311" w:name="_Toc231873356"/>
      <w:bookmarkStart w:id="312" w:name="_Toc293561061"/>
      <w:bookmarkStart w:id="313" w:name="_Toc325309391"/>
      <w:bookmarkStart w:id="314" w:name="_Toc325309619"/>
      <w:bookmarkStart w:id="315" w:name="_Toc325572529"/>
      <w:bookmarkStart w:id="316" w:name="_Toc230629493"/>
      <w:bookmarkStart w:id="317" w:name="_Toc168417360"/>
      <w:bookmarkStart w:id="318" w:name="_Toc168417490"/>
      <w:bookmarkStart w:id="319" w:name="_Toc168417770"/>
      <w:bookmarkStart w:id="320" w:name="_Toc168464163"/>
      <w:r>
        <w:rPr>
          <w:rFonts w:ascii="Times New Roman" w:hAnsi="Times New Roman" w:hint="eastAsia"/>
          <w:szCs w:val="30"/>
        </w:rPr>
        <w:t>6</w:t>
      </w:r>
      <w:r w:rsidR="00E97600" w:rsidRPr="001A5610">
        <w:rPr>
          <w:rFonts w:ascii="Times New Roman" w:hAnsi="Times New Roman"/>
          <w:szCs w:val="30"/>
        </w:rPr>
        <w:t xml:space="preserve">.1  </w:t>
      </w:r>
      <w:r w:rsidR="00E97600" w:rsidRPr="001A5610">
        <w:rPr>
          <w:rFonts w:ascii="Times New Roman" w:hAnsi="Times New Roman"/>
          <w:szCs w:val="30"/>
        </w:rPr>
        <w:t>课题总结</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E97600" w:rsidRPr="002D2D94" w:rsidRDefault="00E97600" w:rsidP="002D2D94">
      <w:pPr>
        <w:spacing w:line="360" w:lineRule="auto"/>
        <w:ind w:firstLineChars="200" w:firstLine="480"/>
        <w:rPr>
          <w:color w:val="000000"/>
          <w:sz w:val="24"/>
        </w:rPr>
      </w:pPr>
      <w:r w:rsidRPr="002D2D94">
        <w:rPr>
          <w:color w:val="000000"/>
          <w:sz w:val="24"/>
        </w:rPr>
        <w:t>通过三个月的努力，在老师与同学们的指导帮助下，</w:t>
      </w:r>
      <w:r w:rsidRPr="002D2D94">
        <w:rPr>
          <w:rFonts w:hint="eastAsia"/>
          <w:color w:val="000000"/>
          <w:sz w:val="24"/>
        </w:rPr>
        <w:t>课室自动点名</w:t>
      </w:r>
      <w:r w:rsidRPr="002D2D94">
        <w:rPr>
          <w:color w:val="000000"/>
          <w:sz w:val="24"/>
        </w:rPr>
        <w:t>系统顺利的完成了。</w:t>
      </w:r>
      <w:r w:rsidRPr="002D2D94">
        <w:rPr>
          <w:color w:val="000000"/>
          <w:sz w:val="24"/>
        </w:rPr>
        <w:t xml:space="preserve"> </w:t>
      </w:r>
    </w:p>
    <w:p w:rsidR="00E97600" w:rsidRPr="002D2D94" w:rsidRDefault="00E97600" w:rsidP="002D2D94">
      <w:pPr>
        <w:spacing w:line="360" w:lineRule="auto"/>
        <w:ind w:firstLineChars="200" w:firstLine="480"/>
        <w:rPr>
          <w:color w:val="000000"/>
          <w:sz w:val="24"/>
        </w:rPr>
      </w:pPr>
      <w:r w:rsidRPr="002D2D94">
        <w:rPr>
          <w:color w:val="000000"/>
          <w:sz w:val="24"/>
        </w:rPr>
        <w:t>本系统是按照软件工程学的方法来进行设计和开发的，</w:t>
      </w:r>
      <w:r w:rsidR="00320DEC" w:rsidRPr="002D2D94">
        <w:rPr>
          <w:rFonts w:hint="eastAsia"/>
          <w:color w:val="000000"/>
          <w:sz w:val="24"/>
        </w:rPr>
        <w:t>以实现课室自动化点名为目标</w:t>
      </w:r>
      <w:r w:rsidRPr="002D2D94">
        <w:rPr>
          <w:color w:val="000000"/>
          <w:sz w:val="24"/>
        </w:rPr>
        <w:t>。通过这次毕业设计，使我对一个系统开发的流程有了更为深刻的理解和认识。极大地增强了自己的动手能力，同时将自己在课堂中学到的理论知识更好地运用在实际应用中。</w:t>
      </w:r>
    </w:p>
    <w:p w:rsidR="00E97600" w:rsidRPr="002D2D94" w:rsidRDefault="00E97600" w:rsidP="002D2D94">
      <w:pPr>
        <w:spacing w:line="360" w:lineRule="auto"/>
        <w:ind w:firstLineChars="200" w:firstLine="480"/>
        <w:rPr>
          <w:color w:val="000000"/>
          <w:sz w:val="24"/>
        </w:rPr>
      </w:pPr>
      <w:r w:rsidRPr="002D2D94">
        <w:rPr>
          <w:color w:val="000000"/>
          <w:sz w:val="24"/>
        </w:rPr>
        <w:t>同时，在这次设计中，我也发现了自己的许多不足。首先，最初开发本系统时，</w:t>
      </w:r>
      <w:r w:rsidR="00320DEC" w:rsidRPr="002D2D94">
        <w:rPr>
          <w:rFonts w:hint="eastAsia"/>
          <w:color w:val="000000"/>
          <w:sz w:val="24"/>
        </w:rPr>
        <w:t>小组对这系统的具体要实现的功能讨论了好久</w:t>
      </w:r>
      <w:r w:rsidRPr="002D2D94">
        <w:rPr>
          <w:color w:val="000000"/>
          <w:sz w:val="24"/>
        </w:rPr>
        <w:t>，</w:t>
      </w:r>
      <w:r w:rsidR="00320DEC" w:rsidRPr="002D2D94">
        <w:rPr>
          <w:rFonts w:hint="eastAsia"/>
          <w:color w:val="000000"/>
          <w:sz w:val="24"/>
        </w:rPr>
        <w:t>也走了不少的弯路。</w:t>
      </w:r>
      <w:r w:rsidRPr="002D2D94">
        <w:rPr>
          <w:color w:val="000000"/>
          <w:sz w:val="24"/>
        </w:rPr>
        <w:t>其次，对系统没有一个完整的概貌，考虑不是很全面，所以系统功能扩充时，碰到不少困难。再次，我还应该全面地掌握</w:t>
      </w:r>
      <w:r w:rsidRPr="002D2D94">
        <w:rPr>
          <w:color w:val="000000"/>
          <w:sz w:val="24"/>
        </w:rPr>
        <w:t>SSH</w:t>
      </w:r>
      <w:r w:rsidRPr="002D2D94">
        <w:rPr>
          <w:color w:val="000000"/>
          <w:sz w:val="24"/>
        </w:rPr>
        <w:t>框架技术，好多的细节需要自己去研究学习，不断提高自己网站的开发能力。</w:t>
      </w:r>
    </w:p>
    <w:p w:rsidR="00E97600" w:rsidRPr="002D2D94" w:rsidRDefault="00E97600" w:rsidP="002D2D94">
      <w:pPr>
        <w:spacing w:line="360" w:lineRule="auto"/>
        <w:ind w:firstLineChars="200" w:firstLine="480"/>
        <w:rPr>
          <w:color w:val="000000"/>
          <w:sz w:val="24"/>
        </w:rPr>
      </w:pPr>
      <w:r w:rsidRPr="002D2D94">
        <w:rPr>
          <w:color w:val="000000"/>
          <w:sz w:val="24"/>
        </w:rPr>
        <w:t>通过这次毕业计，在以下几方面有了很大的提高：</w:t>
      </w:r>
    </w:p>
    <w:p w:rsidR="00E97600" w:rsidRPr="002D2D94" w:rsidRDefault="00E97600" w:rsidP="002D2D94">
      <w:pPr>
        <w:spacing w:line="360" w:lineRule="auto"/>
        <w:ind w:firstLineChars="200" w:firstLine="480"/>
        <w:rPr>
          <w:color w:val="000000"/>
          <w:sz w:val="24"/>
        </w:rPr>
      </w:pPr>
      <w:r w:rsidRPr="002D2D94">
        <w:rPr>
          <w:color w:val="000000"/>
          <w:sz w:val="24"/>
        </w:rPr>
        <w:lastRenderedPageBreak/>
        <w:t>1</w:t>
      </w:r>
      <w:r w:rsidRPr="002D2D94">
        <w:rPr>
          <w:color w:val="000000"/>
          <w:sz w:val="24"/>
        </w:rPr>
        <w:t>．熟悉了系统完整的开发流程，对开发的流程有了更为深刻的认识。</w:t>
      </w:r>
    </w:p>
    <w:p w:rsidR="00E97600" w:rsidRPr="002D2D94" w:rsidRDefault="00E97600" w:rsidP="002D2D94">
      <w:pPr>
        <w:spacing w:line="360" w:lineRule="auto"/>
        <w:ind w:firstLineChars="200" w:firstLine="480"/>
        <w:rPr>
          <w:color w:val="000000"/>
          <w:sz w:val="24"/>
        </w:rPr>
      </w:pPr>
      <w:r w:rsidRPr="002D2D94">
        <w:rPr>
          <w:color w:val="000000"/>
          <w:sz w:val="24"/>
        </w:rPr>
        <w:t>2</w:t>
      </w:r>
      <w:r w:rsidRPr="002D2D94">
        <w:rPr>
          <w:color w:val="000000"/>
          <w:sz w:val="24"/>
        </w:rPr>
        <w:t>．提高了英文阅读和理解能力，逻辑思维能力得到了提高。</w:t>
      </w:r>
    </w:p>
    <w:p w:rsidR="00E97600" w:rsidRPr="002D2D94" w:rsidRDefault="00E97600" w:rsidP="002D2D94">
      <w:pPr>
        <w:spacing w:line="360" w:lineRule="auto"/>
        <w:ind w:firstLineChars="200" w:firstLine="480"/>
        <w:rPr>
          <w:color w:val="000000"/>
          <w:sz w:val="24"/>
        </w:rPr>
      </w:pPr>
      <w:r w:rsidRPr="002D2D94">
        <w:rPr>
          <w:color w:val="000000"/>
          <w:sz w:val="24"/>
        </w:rPr>
        <w:t>3</w:t>
      </w:r>
      <w:r w:rsidRPr="002D2D94">
        <w:rPr>
          <w:color w:val="000000"/>
          <w:sz w:val="24"/>
        </w:rPr>
        <w:t>．分析问题和解决问题的能力得到了提高，掌握了解决问题的一般方法。</w:t>
      </w:r>
    </w:p>
    <w:p w:rsidR="00E97600" w:rsidRPr="002D2D94" w:rsidRDefault="00E97600" w:rsidP="002D2D94">
      <w:pPr>
        <w:spacing w:line="360" w:lineRule="auto"/>
        <w:ind w:firstLineChars="200" w:firstLine="480"/>
        <w:rPr>
          <w:color w:val="000000"/>
          <w:sz w:val="24"/>
        </w:rPr>
      </w:pPr>
      <w:r w:rsidRPr="002D2D94">
        <w:rPr>
          <w:color w:val="000000"/>
          <w:sz w:val="24"/>
        </w:rPr>
        <w:t>4</w:t>
      </w:r>
      <w:r w:rsidRPr="002D2D94">
        <w:rPr>
          <w:color w:val="000000"/>
          <w:sz w:val="24"/>
        </w:rPr>
        <w:t>．提高了技术总结和撰写论文的能力。</w:t>
      </w:r>
    </w:p>
    <w:p w:rsidR="00E97600" w:rsidRPr="001A5610" w:rsidRDefault="00B81405" w:rsidP="00E97600">
      <w:pPr>
        <w:pStyle w:val="2"/>
        <w:rPr>
          <w:rFonts w:ascii="Times New Roman" w:hAnsi="Times New Roman"/>
          <w:szCs w:val="30"/>
        </w:rPr>
      </w:pPr>
      <w:bookmarkStart w:id="321" w:name="_Toc136070928"/>
      <w:bookmarkStart w:id="322" w:name="_Toc137372549"/>
      <w:bookmarkStart w:id="323" w:name="_Toc167423119"/>
      <w:bookmarkStart w:id="324" w:name="_Toc167438410"/>
      <w:bookmarkStart w:id="325" w:name="_Toc167439285"/>
      <w:bookmarkStart w:id="326" w:name="_Toc231873357"/>
      <w:bookmarkStart w:id="327" w:name="_Toc105841876"/>
      <w:bookmarkStart w:id="328" w:name="_Toc105844983"/>
      <w:bookmarkStart w:id="329" w:name="_Toc105782251"/>
      <w:bookmarkStart w:id="330" w:name="_Toc106476450"/>
      <w:bookmarkStart w:id="331" w:name="_Toc105866991"/>
      <w:bookmarkStart w:id="332" w:name="_Toc293561062"/>
      <w:bookmarkStart w:id="333" w:name="_Toc325309392"/>
      <w:bookmarkStart w:id="334" w:name="_Toc325309620"/>
      <w:bookmarkStart w:id="335" w:name="_Toc325572530"/>
      <w:r>
        <w:rPr>
          <w:rFonts w:ascii="Times New Roman" w:hAnsi="Times New Roman" w:hint="eastAsia"/>
          <w:szCs w:val="30"/>
        </w:rPr>
        <w:t>6</w:t>
      </w:r>
      <w:r w:rsidR="00E97600" w:rsidRPr="001A5610">
        <w:rPr>
          <w:rFonts w:ascii="Times New Roman" w:hAnsi="Times New Roman"/>
          <w:szCs w:val="30"/>
        </w:rPr>
        <w:t xml:space="preserve">.2  </w:t>
      </w:r>
      <w:r w:rsidR="00E97600" w:rsidRPr="001A5610">
        <w:rPr>
          <w:rFonts w:ascii="Times New Roman" w:hAnsi="Times New Roman"/>
          <w:szCs w:val="30"/>
        </w:rPr>
        <w:t>进一步开发的展望</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E97600" w:rsidRPr="002D2D94" w:rsidRDefault="00E97600" w:rsidP="002D2D94">
      <w:pPr>
        <w:spacing w:line="360" w:lineRule="auto"/>
        <w:ind w:firstLineChars="200" w:firstLine="480"/>
        <w:rPr>
          <w:sz w:val="24"/>
        </w:rPr>
      </w:pPr>
      <w:r w:rsidRPr="002D2D94">
        <w:rPr>
          <w:sz w:val="24"/>
        </w:rPr>
        <w:t>当然，在短短的几个月中，开发出来的这个系统还有很多不足，功能还不是很完善，还有进一步扩展的空间。</w:t>
      </w:r>
    </w:p>
    <w:p w:rsidR="00F44DE1" w:rsidRPr="002D2D94" w:rsidRDefault="00E97600" w:rsidP="002D2D94">
      <w:pPr>
        <w:spacing w:line="360" w:lineRule="auto"/>
        <w:ind w:firstLine="420"/>
        <w:rPr>
          <w:sz w:val="24"/>
        </w:rPr>
      </w:pPr>
      <w:r w:rsidRPr="002D2D94">
        <w:rPr>
          <w:sz w:val="24"/>
        </w:rPr>
        <w:t>1.</w:t>
      </w:r>
      <w:r w:rsidR="00F44DE1" w:rsidRPr="002D2D94">
        <w:rPr>
          <w:rFonts w:hint="eastAsia"/>
          <w:sz w:val="24"/>
        </w:rPr>
        <w:t>后台用户应该可以可以设置各个角色的操作</w:t>
      </w:r>
      <w:r w:rsidR="00F44DE1" w:rsidRPr="002D2D94">
        <w:rPr>
          <w:rFonts w:hint="eastAsia"/>
          <w:sz w:val="24"/>
        </w:rPr>
        <w:t>,</w:t>
      </w:r>
      <w:r w:rsidR="00F44DE1" w:rsidRPr="002D2D94">
        <w:rPr>
          <w:rFonts w:hint="eastAsia"/>
          <w:sz w:val="24"/>
        </w:rPr>
        <w:t>如为学生添加</w:t>
      </w:r>
      <w:r w:rsidR="00F44DE1" w:rsidRPr="002D2D94">
        <w:rPr>
          <w:sz w:val="24"/>
        </w:rPr>
        <w:t>”</w:t>
      </w:r>
      <w:r w:rsidR="00F44DE1" w:rsidRPr="002D2D94">
        <w:rPr>
          <w:rFonts w:hint="eastAsia"/>
          <w:sz w:val="24"/>
        </w:rPr>
        <w:t>下载个人出勤表单</w:t>
      </w:r>
      <w:r w:rsidR="00F44DE1" w:rsidRPr="002D2D94">
        <w:rPr>
          <w:sz w:val="24"/>
        </w:rPr>
        <w:t xml:space="preserve">” </w:t>
      </w:r>
      <w:r w:rsidR="00F44DE1" w:rsidRPr="002D2D94">
        <w:rPr>
          <w:rFonts w:hint="eastAsia"/>
          <w:sz w:val="24"/>
        </w:rPr>
        <w:t>等功能</w:t>
      </w:r>
      <w:r w:rsidR="00F44DE1" w:rsidRPr="002D2D94">
        <w:rPr>
          <w:rFonts w:hint="eastAsia"/>
          <w:sz w:val="24"/>
        </w:rPr>
        <w:t>.</w:t>
      </w:r>
    </w:p>
    <w:p w:rsidR="00E97600" w:rsidRPr="002D2D94" w:rsidRDefault="00E97600" w:rsidP="002D2D94">
      <w:pPr>
        <w:spacing w:line="360" w:lineRule="auto"/>
        <w:ind w:firstLine="420"/>
        <w:rPr>
          <w:sz w:val="24"/>
        </w:rPr>
      </w:pPr>
      <w:r w:rsidRPr="002D2D94">
        <w:rPr>
          <w:sz w:val="24"/>
        </w:rPr>
        <w:t>2.</w:t>
      </w:r>
      <w:r w:rsidRPr="002D2D94">
        <w:rPr>
          <w:sz w:val="24"/>
        </w:rPr>
        <w:t>系统的交互界面可以变得更加友好，对页面的布局和版块，用户可以通过设置改变布局，个性化的定制自己的界面，只显示自己关注的部分功能。</w:t>
      </w:r>
    </w:p>
    <w:p w:rsidR="001134F1" w:rsidRPr="002D2D94" w:rsidRDefault="001134F1" w:rsidP="002D2D94">
      <w:pPr>
        <w:spacing w:line="360" w:lineRule="auto"/>
        <w:ind w:firstLine="420"/>
        <w:rPr>
          <w:b/>
          <w:color w:val="984806" w:themeColor="accent6" w:themeShade="80"/>
          <w:sz w:val="24"/>
        </w:rPr>
      </w:pPr>
      <w:r w:rsidRPr="002D2D94">
        <w:rPr>
          <w:rFonts w:hint="eastAsia"/>
          <w:sz w:val="24"/>
        </w:rPr>
        <w:t xml:space="preserve">3. </w:t>
      </w:r>
      <w:r w:rsidRPr="002D2D94">
        <w:rPr>
          <w:rFonts w:hint="eastAsia"/>
          <w:sz w:val="24"/>
        </w:rPr>
        <w:t>课室自动点名系统从长远来说，并不局限于学生出勤状况的自动化点名。以图像对比为工作原理的点名系统日后更可以为更多的场所提供服务，如停车场的空车位统计、会议厅的出勤状况统计。</w:t>
      </w:r>
    </w:p>
    <w:p w:rsidR="00E97600" w:rsidRPr="002D2D94" w:rsidRDefault="00E97600" w:rsidP="002D2D94">
      <w:pPr>
        <w:spacing w:line="360" w:lineRule="auto"/>
        <w:rPr>
          <w:color w:val="984806" w:themeColor="accent6" w:themeShade="80"/>
          <w:sz w:val="24"/>
        </w:rPr>
      </w:pPr>
    </w:p>
    <w:p w:rsidR="009C0E5A" w:rsidRDefault="009C0E5A" w:rsidP="00E97600">
      <w:pPr>
        <w:pStyle w:val="1"/>
        <w:spacing w:beforeLines="0" w:afterLines="0"/>
        <w:rPr>
          <w:rFonts w:eastAsia="宋体"/>
          <w:kern w:val="2"/>
          <w:sz w:val="30"/>
          <w:szCs w:val="30"/>
        </w:rPr>
      </w:pPr>
      <w:bookmarkStart w:id="336" w:name="_Toc231549190"/>
      <w:bookmarkStart w:id="337" w:name="_Toc231553351"/>
      <w:bookmarkStart w:id="338" w:name="_Toc293561063"/>
      <w:bookmarkStart w:id="339" w:name="_Toc325309393"/>
      <w:bookmarkStart w:id="340" w:name="_Toc325309621"/>
      <w:bookmarkEnd w:id="316"/>
      <w:bookmarkEnd w:id="317"/>
      <w:bookmarkEnd w:id="318"/>
      <w:bookmarkEnd w:id="319"/>
      <w:bookmarkEnd w:id="320"/>
    </w:p>
    <w:p w:rsidR="00E97600" w:rsidRPr="001A5610" w:rsidRDefault="00E97600" w:rsidP="00023D58">
      <w:pPr>
        <w:pStyle w:val="1"/>
        <w:spacing w:beforeLines="0" w:afterLines="0"/>
        <w:ind w:firstLineChars="1196" w:firstLine="3602"/>
        <w:jc w:val="both"/>
        <w:rPr>
          <w:rFonts w:eastAsia="宋体"/>
          <w:kern w:val="2"/>
          <w:sz w:val="30"/>
          <w:szCs w:val="30"/>
        </w:rPr>
      </w:pPr>
      <w:bookmarkStart w:id="341" w:name="_Toc325572531"/>
      <w:r w:rsidRPr="001A5610">
        <w:rPr>
          <w:rFonts w:eastAsia="宋体"/>
          <w:kern w:val="2"/>
          <w:sz w:val="30"/>
          <w:szCs w:val="30"/>
        </w:rPr>
        <w:t>参考文献</w:t>
      </w:r>
      <w:bookmarkEnd w:id="336"/>
      <w:bookmarkEnd w:id="337"/>
      <w:bookmarkEnd w:id="338"/>
      <w:bookmarkEnd w:id="339"/>
      <w:bookmarkEnd w:id="340"/>
      <w:bookmarkEnd w:id="341"/>
    </w:p>
    <w:p w:rsidR="00AD30C5" w:rsidRPr="00790A6A" w:rsidRDefault="00AD30C5" w:rsidP="002D2D94">
      <w:pPr>
        <w:spacing w:line="360" w:lineRule="auto"/>
        <w:rPr>
          <w:b/>
          <w:sz w:val="24"/>
        </w:rPr>
      </w:pPr>
      <w:r w:rsidRPr="00790A6A">
        <w:rPr>
          <w:b/>
          <w:sz w:val="24"/>
        </w:rPr>
        <w:t>[1]</w:t>
      </w:r>
      <w:r w:rsidRPr="00790A6A">
        <w:rPr>
          <w:rFonts w:hint="eastAsia"/>
          <w:b/>
          <w:sz w:val="24"/>
        </w:rPr>
        <w:t>《</w:t>
      </w:r>
      <w:r w:rsidRPr="00790A6A">
        <w:rPr>
          <w:rFonts w:hint="eastAsia"/>
          <w:b/>
          <w:sz w:val="24"/>
        </w:rPr>
        <w:t>Oracle 10g</w:t>
      </w:r>
      <w:r w:rsidRPr="00790A6A">
        <w:rPr>
          <w:rFonts w:hint="eastAsia"/>
          <w:b/>
          <w:sz w:val="24"/>
        </w:rPr>
        <w:t>宝典》路川</w:t>
      </w:r>
      <w:r w:rsidRPr="00790A6A">
        <w:rPr>
          <w:rFonts w:hint="eastAsia"/>
          <w:b/>
          <w:sz w:val="24"/>
        </w:rPr>
        <w:t>,</w:t>
      </w:r>
      <w:r w:rsidRPr="00790A6A">
        <w:rPr>
          <w:rFonts w:hint="eastAsia"/>
          <w:b/>
          <w:sz w:val="24"/>
        </w:rPr>
        <w:t>胡欣杰等编著</w:t>
      </w:r>
      <w:r w:rsidRPr="00790A6A">
        <w:rPr>
          <w:rFonts w:hint="eastAsia"/>
          <w:b/>
          <w:sz w:val="24"/>
        </w:rPr>
        <w:t>,</w:t>
      </w:r>
      <w:r w:rsidRPr="00790A6A">
        <w:rPr>
          <w:rFonts w:hint="eastAsia"/>
          <w:b/>
          <w:sz w:val="24"/>
        </w:rPr>
        <w:t>电子工业出版社</w:t>
      </w:r>
      <w:r w:rsidRPr="00790A6A">
        <w:rPr>
          <w:rFonts w:hint="eastAsia"/>
          <w:b/>
          <w:sz w:val="24"/>
        </w:rPr>
        <w:t>,</w:t>
      </w:r>
    </w:p>
    <w:p w:rsidR="00AD30C5" w:rsidRPr="00790A6A" w:rsidRDefault="00AD30C5" w:rsidP="002D2D94">
      <w:pPr>
        <w:spacing w:line="360" w:lineRule="auto"/>
        <w:rPr>
          <w:b/>
          <w:sz w:val="24"/>
        </w:rPr>
      </w:pPr>
      <w:r w:rsidRPr="00790A6A">
        <w:rPr>
          <w:b/>
          <w:sz w:val="24"/>
        </w:rPr>
        <w:t>[</w:t>
      </w:r>
      <w:r w:rsidRPr="00790A6A">
        <w:rPr>
          <w:rFonts w:hint="eastAsia"/>
          <w:b/>
          <w:sz w:val="24"/>
        </w:rPr>
        <w:t>2</w:t>
      </w:r>
      <w:r w:rsidRPr="00790A6A">
        <w:rPr>
          <w:b/>
          <w:sz w:val="24"/>
        </w:rPr>
        <w:t>]</w:t>
      </w:r>
      <w:r w:rsidRPr="00790A6A">
        <w:rPr>
          <w:rFonts w:hint="eastAsia"/>
          <w:b/>
          <w:sz w:val="24"/>
        </w:rPr>
        <w:t>《</w:t>
      </w:r>
      <w:hyperlink r:id="rId47" w:history="1">
        <w:r w:rsidRPr="00790A6A">
          <w:rPr>
            <w:b/>
            <w:sz w:val="24"/>
          </w:rPr>
          <w:t>Hibernate</w:t>
        </w:r>
        <w:r w:rsidRPr="00790A6A">
          <w:rPr>
            <w:b/>
            <w:sz w:val="24"/>
          </w:rPr>
          <w:t>开发与实战</w:t>
        </w:r>
        <w:r w:rsidRPr="00790A6A">
          <w:rPr>
            <w:rFonts w:hint="eastAsia"/>
            <w:b/>
            <w:sz w:val="24"/>
          </w:rPr>
          <w:t>》</w:t>
        </w:r>
        <w:r w:rsidRPr="00790A6A">
          <w:rPr>
            <w:rFonts w:hint="eastAsia"/>
            <w:b/>
            <w:sz w:val="24"/>
          </w:rPr>
          <w:t xml:space="preserve"> </w:t>
        </w:r>
        <w:r w:rsidRPr="00790A6A">
          <w:rPr>
            <w:b/>
            <w:sz w:val="24"/>
          </w:rPr>
          <w:t>刘伟</w:t>
        </w:r>
        <w:r w:rsidRPr="00790A6A">
          <w:rPr>
            <w:b/>
            <w:sz w:val="24"/>
          </w:rPr>
          <w:t>,</w:t>
        </w:r>
        <w:r w:rsidRPr="00790A6A">
          <w:rPr>
            <w:b/>
            <w:sz w:val="24"/>
          </w:rPr>
          <w:t>张利国编著</w:t>
        </w:r>
      </w:hyperlink>
      <w:r w:rsidRPr="00790A6A">
        <w:rPr>
          <w:b/>
          <w:sz w:val="24"/>
        </w:rPr>
        <w:t>,</w:t>
      </w:r>
      <w:r w:rsidRPr="00790A6A">
        <w:rPr>
          <w:b/>
          <w:sz w:val="24"/>
        </w:rPr>
        <w:t>电子工业出版社</w:t>
      </w:r>
      <w:r w:rsidRPr="00790A6A">
        <w:rPr>
          <w:b/>
          <w:sz w:val="24"/>
        </w:rPr>
        <w:t xml:space="preserve"> </w:t>
      </w:r>
    </w:p>
    <w:p w:rsidR="00AD30C5" w:rsidRPr="00790A6A" w:rsidRDefault="00AD30C5" w:rsidP="002D2D94">
      <w:pPr>
        <w:spacing w:line="360" w:lineRule="auto"/>
        <w:rPr>
          <w:b/>
          <w:sz w:val="24"/>
        </w:rPr>
      </w:pPr>
      <w:r w:rsidRPr="00790A6A">
        <w:rPr>
          <w:b/>
          <w:sz w:val="24"/>
        </w:rPr>
        <w:t>[</w:t>
      </w:r>
      <w:r w:rsidRPr="00790A6A">
        <w:rPr>
          <w:rFonts w:hint="eastAsia"/>
          <w:b/>
          <w:sz w:val="24"/>
        </w:rPr>
        <w:t>3</w:t>
      </w:r>
      <w:r w:rsidRPr="00790A6A">
        <w:rPr>
          <w:b/>
          <w:sz w:val="24"/>
        </w:rPr>
        <w:t>]</w:t>
      </w:r>
      <w:r w:rsidRPr="00790A6A">
        <w:rPr>
          <w:rFonts w:hint="eastAsia"/>
          <w:b/>
          <w:sz w:val="24"/>
        </w:rPr>
        <w:t>《</w:t>
      </w:r>
      <w:hyperlink r:id="rId48" w:history="1">
        <w:r w:rsidRPr="00790A6A">
          <w:rPr>
            <w:b/>
            <w:sz w:val="24"/>
          </w:rPr>
          <w:t>Spring</w:t>
        </w:r>
        <w:r w:rsidRPr="00790A6A">
          <w:rPr>
            <w:b/>
            <w:sz w:val="24"/>
          </w:rPr>
          <w:t>攻略</w:t>
        </w:r>
        <w:r w:rsidRPr="00790A6A">
          <w:rPr>
            <w:rFonts w:hint="eastAsia"/>
            <w:b/>
            <w:sz w:val="24"/>
          </w:rPr>
          <w:t>》</w:t>
        </w:r>
        <w:r w:rsidRPr="00790A6A">
          <w:rPr>
            <w:b/>
            <w:sz w:val="24"/>
          </w:rPr>
          <w:t>Gary Mak</w:t>
        </w:r>
        <w:r w:rsidRPr="00790A6A">
          <w:rPr>
            <w:b/>
            <w:sz w:val="24"/>
          </w:rPr>
          <w:t>著；丁雪丰</w:t>
        </w:r>
        <w:r w:rsidRPr="00790A6A">
          <w:rPr>
            <w:b/>
            <w:sz w:val="24"/>
          </w:rPr>
          <w:t>[</w:t>
        </w:r>
        <w:r w:rsidRPr="00790A6A">
          <w:rPr>
            <w:b/>
            <w:sz w:val="24"/>
          </w:rPr>
          <w:t>等</w:t>
        </w:r>
        <w:r w:rsidRPr="00790A6A">
          <w:rPr>
            <w:b/>
            <w:sz w:val="24"/>
          </w:rPr>
          <w:t>]</w:t>
        </w:r>
        <w:r w:rsidRPr="00790A6A">
          <w:rPr>
            <w:b/>
            <w:sz w:val="24"/>
          </w:rPr>
          <w:t>译</w:t>
        </w:r>
      </w:hyperlink>
      <w:r w:rsidRPr="00790A6A">
        <w:rPr>
          <w:b/>
          <w:sz w:val="24"/>
        </w:rPr>
        <w:t>,</w:t>
      </w:r>
      <w:r w:rsidRPr="00790A6A">
        <w:rPr>
          <w:b/>
          <w:sz w:val="24"/>
        </w:rPr>
        <w:t>人民邮电出版社</w:t>
      </w:r>
    </w:p>
    <w:p w:rsidR="00AD30C5" w:rsidRPr="00790A6A" w:rsidRDefault="00AD30C5" w:rsidP="002D2D94">
      <w:pPr>
        <w:spacing w:line="360" w:lineRule="auto"/>
        <w:rPr>
          <w:b/>
          <w:sz w:val="24"/>
        </w:rPr>
      </w:pPr>
      <w:r w:rsidRPr="00790A6A">
        <w:rPr>
          <w:b/>
          <w:sz w:val="24"/>
        </w:rPr>
        <w:t>[</w:t>
      </w:r>
      <w:r w:rsidRPr="00790A6A">
        <w:rPr>
          <w:rFonts w:hint="eastAsia"/>
          <w:b/>
          <w:sz w:val="24"/>
        </w:rPr>
        <w:t>4</w:t>
      </w:r>
      <w:r w:rsidRPr="00790A6A">
        <w:rPr>
          <w:b/>
          <w:sz w:val="24"/>
        </w:rPr>
        <w:t>]</w:t>
      </w:r>
      <w:r w:rsidRPr="00790A6A">
        <w:rPr>
          <w:rFonts w:hint="eastAsia"/>
          <w:b/>
          <w:sz w:val="24"/>
        </w:rPr>
        <w:t>《</w:t>
      </w:r>
      <w:r w:rsidRPr="00790A6A">
        <w:rPr>
          <w:b/>
          <w:sz w:val="24"/>
        </w:rPr>
        <w:t>Web 2.0</w:t>
      </w:r>
      <w:r w:rsidRPr="00790A6A">
        <w:rPr>
          <w:b/>
          <w:sz w:val="24"/>
        </w:rPr>
        <w:t>快速入门与项目实践</w:t>
      </w:r>
      <w:r w:rsidRPr="00790A6A">
        <w:rPr>
          <w:rFonts w:hint="eastAsia"/>
          <w:b/>
          <w:sz w:val="24"/>
        </w:rPr>
        <w:t>》</w:t>
      </w:r>
      <w:r w:rsidRPr="00790A6A">
        <w:rPr>
          <w:b/>
          <w:sz w:val="24"/>
        </w:rPr>
        <w:t>张桂元</w:t>
      </w:r>
      <w:r w:rsidRPr="00790A6A">
        <w:rPr>
          <w:b/>
          <w:sz w:val="24"/>
        </w:rPr>
        <w:t>,</w:t>
      </w:r>
      <w:r w:rsidRPr="00790A6A">
        <w:rPr>
          <w:b/>
          <w:sz w:val="24"/>
        </w:rPr>
        <w:t>贾燕枫</w:t>
      </w:r>
      <w:r w:rsidRPr="00790A6A">
        <w:rPr>
          <w:b/>
          <w:sz w:val="24"/>
        </w:rPr>
        <w:t>,</w:t>
      </w:r>
      <w:r w:rsidRPr="00790A6A">
        <w:rPr>
          <w:b/>
          <w:sz w:val="24"/>
        </w:rPr>
        <w:t>姜波编著</w:t>
      </w:r>
      <w:r w:rsidRPr="00790A6A">
        <w:rPr>
          <w:rFonts w:hint="eastAsia"/>
          <w:b/>
          <w:sz w:val="24"/>
        </w:rPr>
        <w:t>；</w:t>
      </w:r>
      <w:r w:rsidRPr="00790A6A">
        <w:rPr>
          <w:b/>
          <w:sz w:val="24"/>
        </w:rPr>
        <w:t>人民邮电出版社</w:t>
      </w:r>
    </w:p>
    <w:p w:rsidR="00AD30C5" w:rsidRPr="00790A6A" w:rsidRDefault="00AD30C5" w:rsidP="002D2D94">
      <w:pPr>
        <w:spacing w:line="360" w:lineRule="auto"/>
        <w:rPr>
          <w:b/>
          <w:sz w:val="24"/>
        </w:rPr>
      </w:pPr>
      <w:r w:rsidRPr="00790A6A">
        <w:rPr>
          <w:b/>
          <w:sz w:val="24"/>
        </w:rPr>
        <w:t>[</w:t>
      </w:r>
      <w:r w:rsidRPr="00790A6A">
        <w:rPr>
          <w:rFonts w:hint="eastAsia"/>
          <w:b/>
          <w:sz w:val="24"/>
        </w:rPr>
        <w:t>5</w:t>
      </w:r>
      <w:r w:rsidRPr="00790A6A">
        <w:rPr>
          <w:b/>
          <w:sz w:val="24"/>
        </w:rPr>
        <w:t>]</w:t>
      </w:r>
      <w:r w:rsidRPr="00790A6A">
        <w:rPr>
          <w:rFonts w:hint="eastAsia"/>
          <w:b/>
          <w:sz w:val="24"/>
        </w:rPr>
        <w:t>《</w:t>
      </w:r>
      <w:r w:rsidRPr="00790A6A">
        <w:rPr>
          <w:b/>
          <w:sz w:val="24"/>
        </w:rPr>
        <w:t>Ajax</w:t>
      </w:r>
      <w:r w:rsidRPr="00790A6A">
        <w:rPr>
          <w:b/>
          <w:sz w:val="24"/>
        </w:rPr>
        <w:t>实战</w:t>
      </w:r>
      <w:r w:rsidRPr="00790A6A">
        <w:rPr>
          <w:rFonts w:hint="eastAsia"/>
          <w:b/>
          <w:sz w:val="24"/>
        </w:rPr>
        <w:t>》</w:t>
      </w:r>
      <w:r w:rsidRPr="00790A6A">
        <w:rPr>
          <w:b/>
          <w:sz w:val="24"/>
        </w:rPr>
        <w:t>Dave Crane, Eric Pascarello, Darren James</w:t>
      </w:r>
      <w:r w:rsidRPr="00790A6A">
        <w:rPr>
          <w:b/>
          <w:sz w:val="24"/>
        </w:rPr>
        <w:t>著</w:t>
      </w:r>
      <w:r w:rsidRPr="00790A6A">
        <w:rPr>
          <w:rFonts w:hint="eastAsia"/>
          <w:b/>
          <w:sz w:val="24"/>
        </w:rPr>
        <w:t>；</w:t>
      </w:r>
      <w:r w:rsidRPr="00790A6A">
        <w:rPr>
          <w:b/>
          <w:sz w:val="24"/>
        </w:rPr>
        <w:t>人民邮电出版社</w:t>
      </w:r>
    </w:p>
    <w:p w:rsidR="00E97600" w:rsidRPr="00790A6A" w:rsidRDefault="00E97600" w:rsidP="002D2D94">
      <w:pPr>
        <w:spacing w:line="360" w:lineRule="auto"/>
        <w:rPr>
          <w:b/>
          <w:sz w:val="24"/>
        </w:rPr>
      </w:pPr>
      <w:r w:rsidRPr="00790A6A">
        <w:rPr>
          <w:b/>
          <w:sz w:val="24"/>
        </w:rPr>
        <w:br w:type="page"/>
      </w:r>
    </w:p>
    <w:p w:rsidR="00E97600" w:rsidRPr="00ED0DFD" w:rsidRDefault="00E97600" w:rsidP="00E97600">
      <w:pPr>
        <w:pStyle w:val="1"/>
        <w:spacing w:beforeLines="0" w:afterLines="0"/>
        <w:rPr>
          <w:rFonts w:eastAsia="宋体"/>
          <w:kern w:val="2"/>
          <w:sz w:val="30"/>
          <w:szCs w:val="30"/>
        </w:rPr>
      </w:pPr>
      <w:bookmarkStart w:id="342" w:name="_Toc168417361"/>
      <w:bookmarkStart w:id="343" w:name="_Toc168417491"/>
      <w:bookmarkStart w:id="344" w:name="_Toc168417771"/>
      <w:bookmarkStart w:id="345" w:name="_Toc168464164"/>
      <w:bookmarkStart w:id="346" w:name="_Toc230629494"/>
      <w:bookmarkStart w:id="347" w:name="_Toc231549191"/>
      <w:bookmarkStart w:id="348" w:name="_Toc231553352"/>
      <w:bookmarkStart w:id="349" w:name="_Toc293561064"/>
      <w:bookmarkStart w:id="350" w:name="_Toc325309394"/>
      <w:bookmarkStart w:id="351" w:name="_Toc325309622"/>
      <w:bookmarkStart w:id="352" w:name="_Toc325572532"/>
      <w:r w:rsidRPr="00ED0DFD">
        <w:rPr>
          <w:rFonts w:eastAsia="宋体"/>
          <w:kern w:val="2"/>
          <w:sz w:val="30"/>
          <w:szCs w:val="30"/>
        </w:rPr>
        <w:lastRenderedPageBreak/>
        <w:t>致</w:t>
      </w:r>
      <w:r w:rsidRPr="00ED0DFD">
        <w:rPr>
          <w:rFonts w:eastAsia="宋体"/>
          <w:kern w:val="2"/>
          <w:sz w:val="30"/>
          <w:szCs w:val="30"/>
        </w:rPr>
        <w:t xml:space="preserve">  </w:t>
      </w:r>
      <w:r w:rsidRPr="00ED0DFD">
        <w:rPr>
          <w:rFonts w:eastAsia="宋体"/>
          <w:kern w:val="2"/>
          <w:sz w:val="30"/>
          <w:szCs w:val="30"/>
        </w:rPr>
        <w:t>谢</w:t>
      </w:r>
      <w:bookmarkEnd w:id="342"/>
      <w:bookmarkEnd w:id="343"/>
      <w:bookmarkEnd w:id="344"/>
      <w:bookmarkEnd w:id="345"/>
      <w:bookmarkEnd w:id="346"/>
      <w:bookmarkEnd w:id="347"/>
      <w:bookmarkEnd w:id="348"/>
      <w:bookmarkEnd w:id="349"/>
      <w:bookmarkEnd w:id="350"/>
      <w:bookmarkEnd w:id="351"/>
      <w:bookmarkEnd w:id="352"/>
    </w:p>
    <w:p w:rsidR="00E97600" w:rsidRPr="002D2D94" w:rsidRDefault="00E97600" w:rsidP="002D2D94">
      <w:pPr>
        <w:spacing w:line="360" w:lineRule="auto"/>
        <w:ind w:firstLineChars="200" w:firstLine="480"/>
        <w:rPr>
          <w:sz w:val="24"/>
        </w:rPr>
      </w:pPr>
      <w:r w:rsidRPr="002D2D94">
        <w:rPr>
          <w:sz w:val="24"/>
        </w:rPr>
        <w:t>近三个月时间的毕业设计是我大学生活中忙碌而又充实一段时光。这里有治学严谨而又亲切的老师，有</w:t>
      </w:r>
      <w:r w:rsidR="00F44DE1" w:rsidRPr="002D2D94">
        <w:rPr>
          <w:rFonts w:hint="eastAsia"/>
          <w:sz w:val="24"/>
        </w:rPr>
        <w:t>团队里</w:t>
      </w:r>
      <w:r w:rsidRPr="002D2D94">
        <w:rPr>
          <w:sz w:val="24"/>
        </w:rPr>
        <w:t>互相帮助的同学，更有积极、向上、融洽的学习生活氛围。短短的时间里，我学到了很多的东西。不仅学到就更多的理论知识，扩展了知识面，提高了自己的实际操作能力；而且学会了如何去学习新的知识，学会了面对困难和挑战，学会了团结合作，互助互利。借此论文之际，向所有帮助、关心、支持我的老师、朋友同学，表达我最真诚的谢意。</w:t>
      </w:r>
    </w:p>
    <w:p w:rsidR="00E97600" w:rsidRPr="002D2D94" w:rsidRDefault="00E97600" w:rsidP="002D2D94">
      <w:pPr>
        <w:spacing w:line="360" w:lineRule="auto"/>
        <w:ind w:firstLineChars="200" w:firstLine="480"/>
        <w:rPr>
          <w:sz w:val="24"/>
        </w:rPr>
      </w:pPr>
      <w:r w:rsidRPr="002D2D94">
        <w:rPr>
          <w:sz w:val="24"/>
        </w:rPr>
        <w:t>首先感谢指导老师。本论文是在老师悉心指导和帮助下完成的。在此，我对</w:t>
      </w:r>
      <w:r w:rsidR="00023D58">
        <w:rPr>
          <w:rFonts w:hint="eastAsia"/>
          <w:sz w:val="24"/>
        </w:rPr>
        <w:t>彭刚</w:t>
      </w:r>
      <w:r w:rsidRPr="002D2D94">
        <w:rPr>
          <w:sz w:val="24"/>
        </w:rPr>
        <w:t>老师的耐心指导和帮助表达我最真诚的谢意，感谢他在这几个月来对我的帮助。在这段时间里，我从他身上，不仅学到了许多的专业知识，更感受到了他工作中</w:t>
      </w:r>
      <w:r w:rsidR="00F44DE1" w:rsidRPr="002D2D94">
        <w:rPr>
          <w:rFonts w:hint="eastAsia"/>
          <w:sz w:val="24"/>
        </w:rPr>
        <w:t>严谨的态度</w:t>
      </w:r>
      <w:r w:rsidR="00F44DE1" w:rsidRPr="002D2D94">
        <w:rPr>
          <w:rFonts w:hint="eastAsia"/>
          <w:sz w:val="24"/>
        </w:rPr>
        <w:t>,</w:t>
      </w:r>
      <w:r w:rsidR="00F44DE1" w:rsidRPr="002D2D94">
        <w:rPr>
          <w:rFonts w:hint="eastAsia"/>
          <w:sz w:val="24"/>
        </w:rPr>
        <w:t>对每一个细节都力求完美这都是非常值得我们学习的地方</w:t>
      </w:r>
      <w:r w:rsidRPr="002D2D94">
        <w:rPr>
          <w:sz w:val="24"/>
        </w:rPr>
        <w:t>。</w:t>
      </w:r>
    </w:p>
    <w:p w:rsidR="00E97600" w:rsidRPr="002D2D94" w:rsidRDefault="00E97600" w:rsidP="002D2D94">
      <w:pPr>
        <w:spacing w:line="360" w:lineRule="auto"/>
        <w:ind w:firstLineChars="200" w:firstLine="480"/>
        <w:rPr>
          <w:sz w:val="24"/>
        </w:rPr>
      </w:pPr>
      <w:r w:rsidRPr="002D2D94">
        <w:rPr>
          <w:sz w:val="24"/>
        </w:rPr>
        <w:t>非常感谢</w:t>
      </w:r>
      <w:r w:rsidR="00F44DE1" w:rsidRPr="002D2D94">
        <w:rPr>
          <w:rFonts w:hint="eastAsia"/>
          <w:sz w:val="24"/>
        </w:rPr>
        <w:t>队友们</w:t>
      </w:r>
      <w:r w:rsidRPr="002D2D94">
        <w:rPr>
          <w:sz w:val="24"/>
        </w:rPr>
        <w:t>。当我在毕业设计过程中遇到问题和困难时，是他们给我提出许多关键性的意见和建议，使我对整个毕业设计的思路有了总体的把握，并耐心的帮我解决了许多实际问题，使我获益良多。</w:t>
      </w:r>
    </w:p>
    <w:p w:rsidR="00E97600" w:rsidRPr="002D2D94" w:rsidRDefault="00E97600" w:rsidP="002D2D94">
      <w:pPr>
        <w:spacing w:line="360" w:lineRule="auto"/>
        <w:ind w:firstLineChars="200" w:firstLine="480"/>
        <w:rPr>
          <w:sz w:val="24"/>
        </w:rPr>
      </w:pPr>
      <w:r w:rsidRPr="002D2D94">
        <w:rPr>
          <w:sz w:val="24"/>
        </w:rPr>
        <w:t>同时，感谢四年来传授我知识的老师们，更要感谢我的家人及朋友对我学业上</w:t>
      </w:r>
      <w:r w:rsidR="00F44DE1" w:rsidRPr="002D2D94">
        <w:rPr>
          <w:sz w:val="24"/>
        </w:rPr>
        <w:t>的支持和鼓励，感谢所有关心、帮助过我的人。同时感谢我的大学，</w:t>
      </w:r>
      <w:r w:rsidRPr="002D2D94">
        <w:rPr>
          <w:sz w:val="24"/>
        </w:rPr>
        <w:t>我不会忘记你们。</w:t>
      </w:r>
    </w:p>
    <w:p w:rsidR="00E97600" w:rsidRPr="002D2D94" w:rsidRDefault="00E97600" w:rsidP="002D2D94">
      <w:pPr>
        <w:spacing w:line="360" w:lineRule="auto"/>
        <w:ind w:firstLineChars="200" w:firstLine="480"/>
        <w:rPr>
          <w:sz w:val="24"/>
        </w:rPr>
      </w:pPr>
      <w:r w:rsidRPr="002D2D94">
        <w:rPr>
          <w:sz w:val="24"/>
        </w:rPr>
        <w:t>总之，在以后的学习、工作、生活中我将更加努力，用自己的行动回报社会、学校、老师及同学。</w:t>
      </w:r>
    </w:p>
    <w:p w:rsidR="00E97600" w:rsidRDefault="00E97600"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Default="00FA17C2" w:rsidP="002D2D94">
      <w:pPr>
        <w:spacing w:line="360" w:lineRule="auto"/>
        <w:rPr>
          <w:color w:val="984806" w:themeColor="accent6" w:themeShade="80"/>
          <w:sz w:val="24"/>
        </w:rPr>
      </w:pPr>
    </w:p>
    <w:p w:rsidR="00FA17C2" w:rsidRPr="0056546E" w:rsidRDefault="00FA17C2" w:rsidP="00FA17C2">
      <w:pPr>
        <w:pStyle w:val="1"/>
        <w:spacing w:before="312" w:after="312"/>
        <w:jc w:val="both"/>
      </w:pPr>
      <w:bookmarkStart w:id="353" w:name="_Toc200625359"/>
      <w:bookmarkStart w:id="354" w:name="_Toc325572533"/>
      <w:r>
        <w:rPr>
          <w:rFonts w:hint="eastAsia"/>
        </w:rPr>
        <w:lastRenderedPageBreak/>
        <w:t>附录</w:t>
      </w:r>
      <w:r>
        <w:rPr>
          <w:rFonts w:hint="eastAsia"/>
        </w:rPr>
        <w:t xml:space="preserve">A  </w:t>
      </w:r>
      <w:r>
        <w:rPr>
          <w:rFonts w:hint="eastAsia"/>
        </w:rPr>
        <w:t>外文原文</w:t>
      </w:r>
      <w:bookmarkEnd w:id="353"/>
      <w:bookmarkEnd w:id="354"/>
    </w:p>
    <w:p w:rsidR="00FA17C2" w:rsidRPr="00C37D2F" w:rsidRDefault="00FA17C2" w:rsidP="00FA17C2">
      <w:pPr>
        <w:rPr>
          <w:rFonts w:ascii="宋体" w:hAnsi="宋体"/>
          <w:b/>
          <w:bCs/>
        </w:rPr>
      </w:pPr>
      <w:r>
        <w:rPr>
          <w:rFonts w:ascii="宋体" w:hAnsi="宋体" w:hint="eastAsia"/>
          <w:b/>
          <w:bCs/>
        </w:rPr>
        <w:t>(出处：</w:t>
      </w:r>
      <w:r w:rsidRPr="00C37D2F">
        <w:rPr>
          <w:rFonts w:ascii="宋体" w:hAnsi="宋体"/>
          <w:b/>
          <w:bCs/>
        </w:rPr>
        <w:t xml:space="preserve"> Malcolm Davis. Struts</w:t>
      </w:r>
      <w:r w:rsidRPr="00C37D2F">
        <w:rPr>
          <w:rFonts w:ascii="宋体" w:hAnsi="宋体" w:hint="eastAsia"/>
          <w:b/>
          <w:bCs/>
        </w:rPr>
        <w:t>--</w:t>
      </w:r>
      <w:r w:rsidRPr="00C37D2F">
        <w:rPr>
          <w:rFonts w:ascii="宋体" w:hAnsi="宋体"/>
          <w:b/>
          <w:bCs/>
        </w:rPr>
        <w:t>an open-source MVC implementation</w:t>
      </w:r>
    </w:p>
    <w:p w:rsidR="00FA17C2" w:rsidRPr="00C37D2F" w:rsidRDefault="00FA17C2" w:rsidP="00FA17C2">
      <w:pPr>
        <w:ind w:leftChars="67" w:left="1332" w:hanging="1191"/>
        <w:rPr>
          <w:rFonts w:ascii="宋体" w:hAnsi="宋体"/>
          <w:b/>
          <w:bCs/>
        </w:rPr>
      </w:pPr>
      <w:r w:rsidRPr="00C37D2F">
        <w:rPr>
          <w:rFonts w:ascii="宋体" w:hAnsi="宋体"/>
          <w:b/>
          <w:bCs/>
        </w:rPr>
        <w:t xml:space="preserve"> </w:t>
      </w:r>
      <w:r w:rsidRPr="00C37D2F">
        <w:rPr>
          <w:rFonts w:ascii="宋体" w:hAnsi="宋体" w:hint="eastAsia"/>
          <w:b/>
          <w:bCs/>
        </w:rPr>
        <w:t xml:space="preserve">    </w:t>
      </w:r>
      <w:r>
        <w:rPr>
          <w:rFonts w:ascii="宋体" w:hAnsi="宋体"/>
          <w:b/>
          <w:bCs/>
        </w:rPr>
        <w:t>[J]. IBM Systems Journal, 200</w:t>
      </w:r>
      <w:r>
        <w:rPr>
          <w:rFonts w:ascii="宋体" w:hAnsi="宋体" w:hint="eastAsia"/>
          <w:b/>
          <w:bCs/>
        </w:rPr>
        <w:t>6</w:t>
      </w:r>
      <w:r w:rsidRPr="00C37D2F">
        <w:rPr>
          <w:rFonts w:ascii="宋体" w:hAnsi="宋体"/>
          <w:b/>
          <w:bCs/>
        </w:rPr>
        <w:t>,44(2):33-37.</w:t>
      </w:r>
      <w:r>
        <w:rPr>
          <w:rFonts w:ascii="宋体" w:hAnsi="宋体" w:hint="eastAsia"/>
          <w:b/>
          <w:bCs/>
        </w:rPr>
        <w:t>)</w:t>
      </w:r>
    </w:p>
    <w:p w:rsidR="00FA17C2" w:rsidRDefault="00FA17C2" w:rsidP="00FA17C2">
      <w:pPr>
        <w:ind w:leftChars="67" w:left="1332" w:hanging="1191"/>
        <w:rPr>
          <w:rFonts w:ascii="宋体" w:hAnsi="宋体"/>
          <w:bCs/>
        </w:rPr>
      </w:pPr>
    </w:p>
    <w:p w:rsidR="00FA17C2" w:rsidRDefault="00FA17C2" w:rsidP="00FA17C2">
      <w:pPr>
        <w:ind w:leftChars="67" w:left="1332" w:hanging="1191"/>
        <w:rPr>
          <w:rFonts w:ascii="宋体" w:hAnsi="宋体"/>
          <w:bCs/>
        </w:rPr>
      </w:pPr>
    </w:p>
    <w:p w:rsidR="00FA17C2" w:rsidRPr="00E34ABB" w:rsidRDefault="00FA17C2" w:rsidP="00FA17C2">
      <w:pPr>
        <w:jc w:val="center"/>
        <w:rPr>
          <w:b/>
          <w:kern w:val="36"/>
          <w:sz w:val="36"/>
          <w:szCs w:val="36"/>
        </w:rPr>
      </w:pPr>
      <w:r>
        <w:rPr>
          <w:b/>
          <w:kern w:val="36"/>
          <w:sz w:val="36"/>
          <w:szCs w:val="36"/>
        </w:rPr>
        <w:t>Struts</w:t>
      </w:r>
      <w:r>
        <w:rPr>
          <w:rFonts w:hint="eastAsia"/>
          <w:b/>
          <w:kern w:val="36"/>
          <w:sz w:val="36"/>
          <w:szCs w:val="36"/>
        </w:rPr>
        <w:t>——</w:t>
      </w:r>
      <w:r w:rsidRPr="00E34ABB">
        <w:rPr>
          <w:b/>
          <w:kern w:val="36"/>
          <w:sz w:val="36"/>
          <w:szCs w:val="36"/>
        </w:rPr>
        <w:t>an open-source MVC implementation</w:t>
      </w:r>
    </w:p>
    <w:p w:rsidR="00FA17C2" w:rsidRDefault="00FA17C2" w:rsidP="00FA17C2">
      <w:pPr>
        <w:rPr>
          <w:rFonts w:ascii="Verdana" w:hAnsi="Verdana"/>
          <w:sz w:val="18"/>
          <w:szCs w:val="18"/>
        </w:rPr>
      </w:pPr>
    </w:p>
    <w:p w:rsidR="00FA17C2" w:rsidRPr="000C7946" w:rsidRDefault="00BA075B" w:rsidP="00FA17C2">
      <w:pPr>
        <w:jc w:val="center"/>
        <w:rPr>
          <w:rFonts w:ascii="Verdana" w:hAnsi="Verdana"/>
          <w:b/>
          <w:szCs w:val="21"/>
        </w:rPr>
      </w:pPr>
      <w:hyperlink r:id="rId49" w:anchor="author#author" w:history="1">
        <w:r w:rsidR="00FA17C2" w:rsidRPr="000C7946">
          <w:rPr>
            <w:rStyle w:val="a5"/>
            <w:rFonts w:ascii="Verdana" w:hAnsi="Verdana"/>
            <w:b/>
            <w:szCs w:val="21"/>
          </w:rPr>
          <w:t>Malcolm Davis</w:t>
        </w:r>
      </w:hyperlink>
    </w:p>
    <w:p w:rsidR="00FA17C2" w:rsidRDefault="00FA17C2" w:rsidP="00FA17C2">
      <w:pPr>
        <w:widowControl/>
        <w:jc w:val="left"/>
        <w:rPr>
          <w:rFonts w:ascii="Verdana" w:hAnsi="Verdana"/>
          <w:sz w:val="18"/>
          <w:szCs w:val="18"/>
        </w:rPr>
      </w:pP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This article introduces Struts, a Model-View-Controller implementation that uses servlets and JavaServer Pages (JSP) technology. Struts can help you control change in your Web project and promote specialization. Even if you never implement a system with Struts, you may get some ideas for your future servlets and JSP page implementation.</w:t>
      </w:r>
    </w:p>
    <w:p w:rsidR="00FA17C2" w:rsidRPr="000C7946" w:rsidRDefault="00FA17C2" w:rsidP="00FA17C2">
      <w:pPr>
        <w:widowControl/>
        <w:jc w:val="left"/>
        <w:rPr>
          <w:rFonts w:ascii="Verdana" w:hAnsi="Verdana" w:cs="宋体"/>
          <w:color w:val="000000"/>
          <w:kern w:val="0"/>
          <w:szCs w:val="21"/>
        </w:rPr>
      </w:pPr>
      <w:bookmarkStart w:id="355" w:name="h0"/>
      <w:r w:rsidRPr="000C7946">
        <w:rPr>
          <w:rFonts w:ascii="Arial" w:hAnsi="Arial" w:cs="Arial"/>
          <w:b/>
          <w:bCs/>
          <w:color w:val="000000"/>
          <w:kern w:val="0"/>
          <w:szCs w:val="21"/>
        </w:rPr>
        <w:t>Introduction</w:t>
      </w:r>
      <w:bookmarkEnd w:id="355"/>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Kids in grade school put HTML pages on the Internet. However, there is a monumental difference between a grade school page and a professionally developed Web site. The page designer (or HTML developer) must understand colors, the customer, product flow, page layout, browser compatibility, image creation, JavaScript, and more. Putting a great looking site together takes a lot of work, and most Java developers are more interested in creating a great looking object interface than a user interface. JavaServer Pages (JSP) technology provides the glue between the page designer and the Java developer.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If you have worked on a large-scale Web application, you understand the term </w:t>
      </w:r>
      <w:r w:rsidRPr="000C7946">
        <w:rPr>
          <w:rFonts w:ascii="Verdana" w:hAnsi="Verdana" w:cs="宋体"/>
          <w:i/>
          <w:iCs/>
          <w:color w:val="000000"/>
          <w:kern w:val="0"/>
          <w:sz w:val="18"/>
          <w:szCs w:val="18"/>
        </w:rPr>
        <w:t>change</w:t>
      </w:r>
      <w:r w:rsidRPr="000C7946">
        <w:rPr>
          <w:rFonts w:ascii="Verdana" w:hAnsi="Verdana" w:cs="宋体"/>
          <w:color w:val="000000"/>
          <w:kern w:val="0"/>
          <w:sz w:val="18"/>
          <w:szCs w:val="18"/>
        </w:rPr>
        <w:t>. Model-View-Controller (MVC) is a design pattern put together to help control change. MVC decouples interface from business logic and data. Struts is an MVC implementation that uses Servlets 2.2 and JSP 1.1 tags, from the J2EE specifications, as part of the implementation. You may never implement a system with Struts, but looking at Struts may give you some ideas on your future Servlets and JSP implementations.</w:t>
      </w:r>
    </w:p>
    <w:p w:rsidR="00FA17C2" w:rsidRPr="000C7946" w:rsidRDefault="00FA17C2" w:rsidP="00FA17C2">
      <w:pPr>
        <w:widowControl/>
        <w:jc w:val="left"/>
        <w:rPr>
          <w:rFonts w:ascii="Verdana" w:hAnsi="Verdana" w:cs="宋体"/>
          <w:color w:val="000000"/>
          <w:kern w:val="0"/>
          <w:szCs w:val="21"/>
        </w:rPr>
      </w:pPr>
      <w:bookmarkStart w:id="356" w:name="h3"/>
      <w:r w:rsidRPr="000C7946">
        <w:rPr>
          <w:rFonts w:ascii="Arial" w:hAnsi="Arial" w:cs="Arial"/>
          <w:b/>
          <w:bCs/>
          <w:color w:val="000000"/>
          <w:kern w:val="0"/>
          <w:szCs w:val="21"/>
        </w:rPr>
        <w:t>Model-View-Controller (MVC)</w:t>
      </w:r>
      <w:bookmarkEnd w:id="356"/>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JSP tags solved only part of our problem. We still have issues with validation, flow control, and updating the state of the application. This is where MVC comes to the rescue. MVC helps resolve some of the issues with the single module approach by dividing the problem into three categories: </w:t>
      </w:r>
    </w:p>
    <w:p w:rsidR="00FA17C2" w:rsidRPr="000C7946" w:rsidRDefault="00FA17C2" w:rsidP="00FA17C2">
      <w:pPr>
        <w:widowControl/>
        <w:numPr>
          <w:ilvl w:val="0"/>
          <w:numId w:val="19"/>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Model</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model contains the core of the application's functionality. The model encapsulates the state of the application. Sometimes the only functionality it contains is state. It knows nothing about the view or controller. </w:t>
      </w:r>
    </w:p>
    <w:p w:rsidR="00FA17C2" w:rsidRPr="000C7946" w:rsidRDefault="00FA17C2" w:rsidP="00FA17C2">
      <w:pPr>
        <w:widowControl/>
        <w:numPr>
          <w:ilvl w:val="0"/>
          <w:numId w:val="19"/>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View</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view provides the presentation of the model. It is the </w:t>
      </w:r>
      <w:r w:rsidRPr="000C7946">
        <w:rPr>
          <w:rFonts w:ascii="Verdana" w:hAnsi="Verdana" w:cs="宋体"/>
          <w:i/>
          <w:iCs/>
          <w:color w:val="000000"/>
          <w:kern w:val="0"/>
          <w:sz w:val="18"/>
          <w:szCs w:val="18"/>
        </w:rPr>
        <w:t>look</w:t>
      </w:r>
      <w:r w:rsidRPr="000C7946">
        <w:rPr>
          <w:rFonts w:ascii="Verdana" w:hAnsi="Verdana" w:cs="宋体"/>
          <w:color w:val="000000"/>
          <w:kern w:val="0"/>
          <w:sz w:val="18"/>
          <w:szCs w:val="18"/>
        </w:rPr>
        <w:t xml:space="preserve"> of the application. The view can access the model getters, but it has no knowledge of the setters. In addition, it knows nothing about the controller. The view should be notified when changes to the model occur. </w:t>
      </w:r>
    </w:p>
    <w:p w:rsidR="00FA17C2" w:rsidRPr="000C7946" w:rsidRDefault="00FA17C2" w:rsidP="00FA17C2">
      <w:pPr>
        <w:widowControl/>
        <w:numPr>
          <w:ilvl w:val="0"/>
          <w:numId w:val="19"/>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Controller</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controller reacts to the user input. It creates and sets the model. </w:t>
      </w:r>
    </w:p>
    <w:p w:rsidR="00FA17C2" w:rsidRPr="000C7946" w:rsidRDefault="00FA17C2" w:rsidP="00FA17C2">
      <w:pPr>
        <w:widowControl/>
        <w:jc w:val="left"/>
        <w:rPr>
          <w:rFonts w:ascii="Verdana" w:hAnsi="Verdana" w:cs="宋体"/>
          <w:color w:val="000000"/>
          <w:kern w:val="0"/>
          <w:szCs w:val="21"/>
        </w:rPr>
      </w:pPr>
      <w:bookmarkStart w:id="357" w:name="h4"/>
      <w:r w:rsidRPr="000C7946">
        <w:rPr>
          <w:rFonts w:ascii="Arial" w:hAnsi="Arial" w:cs="Arial"/>
          <w:b/>
          <w:bCs/>
          <w:color w:val="000000"/>
          <w:kern w:val="0"/>
          <w:szCs w:val="21"/>
        </w:rPr>
        <w:lastRenderedPageBreak/>
        <w:t>MVC Model 2</w:t>
      </w:r>
      <w:bookmarkEnd w:id="357"/>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The Web brought some unique challenges to software developers, most notably the stateless connection between the client and the server. This stateless behavior made it difficult for the model to notify the view of changes. On the Web, the browser has to re-query the server to discover modification to the state of the application.</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Another noticeable change is that the view uses different technology for implementation than the model or controller. Of course, we could use Java (or PERL, C/C++ or what ever) code to generate HTML. There are several disadvantages to that approach: </w:t>
      </w:r>
    </w:p>
    <w:p w:rsidR="00FA17C2" w:rsidRPr="000C7946" w:rsidRDefault="00FA17C2" w:rsidP="00FA17C2">
      <w:pPr>
        <w:widowControl/>
        <w:numPr>
          <w:ilvl w:val="0"/>
          <w:numId w:val="20"/>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Java programmers should develop services, not HTML. </w:t>
      </w:r>
    </w:p>
    <w:p w:rsidR="00FA17C2" w:rsidRPr="000C7946" w:rsidRDefault="00FA17C2" w:rsidP="00FA17C2">
      <w:pPr>
        <w:widowControl/>
        <w:numPr>
          <w:ilvl w:val="0"/>
          <w:numId w:val="20"/>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Changes to layout would require changes to code. </w:t>
      </w:r>
    </w:p>
    <w:p w:rsidR="00FA17C2" w:rsidRPr="000C7946" w:rsidRDefault="00FA17C2" w:rsidP="00FA17C2">
      <w:pPr>
        <w:widowControl/>
        <w:numPr>
          <w:ilvl w:val="0"/>
          <w:numId w:val="20"/>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Customers of the service should be able to create pages to meet their specific needs. </w:t>
      </w:r>
    </w:p>
    <w:p w:rsidR="00FA17C2" w:rsidRPr="000C7946" w:rsidRDefault="00FA17C2" w:rsidP="00FA17C2">
      <w:pPr>
        <w:widowControl/>
        <w:numPr>
          <w:ilvl w:val="0"/>
          <w:numId w:val="20"/>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page designer isn't able to have direct involvement in page development. </w:t>
      </w:r>
    </w:p>
    <w:p w:rsidR="00FA17C2" w:rsidRPr="000C7946" w:rsidRDefault="00FA17C2" w:rsidP="00FA17C2">
      <w:pPr>
        <w:widowControl/>
        <w:numPr>
          <w:ilvl w:val="0"/>
          <w:numId w:val="20"/>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HTML embedded into code is ugly.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For the Web, the classical form of MVC needed to change. Figure 4 displays the Web adaptation of MVC, also commonly known as MVC Model 2 or MVC 2. </w:t>
      </w:r>
    </w:p>
    <w:p w:rsidR="00FA17C2" w:rsidRDefault="00FA17C2" w:rsidP="00FA17C2">
      <w:pPr>
        <w:widowControl/>
        <w:jc w:val="left"/>
        <w:rPr>
          <w:rFonts w:ascii="Arial" w:hAnsi="Arial" w:cs="Arial"/>
          <w:b/>
          <w:bCs/>
          <w:color w:val="000000"/>
          <w:kern w:val="0"/>
          <w:szCs w:val="21"/>
        </w:rPr>
      </w:pPr>
      <w:bookmarkStart w:id="358" w:name="h6"/>
    </w:p>
    <w:p w:rsidR="00FA17C2" w:rsidRPr="000C7946" w:rsidRDefault="00FA17C2" w:rsidP="00FA17C2">
      <w:pPr>
        <w:widowControl/>
        <w:jc w:val="left"/>
        <w:rPr>
          <w:rFonts w:ascii="Verdana" w:hAnsi="Verdana" w:cs="宋体"/>
          <w:color w:val="000000"/>
          <w:kern w:val="0"/>
          <w:szCs w:val="21"/>
        </w:rPr>
      </w:pPr>
      <w:r w:rsidRPr="000C7946">
        <w:rPr>
          <w:rFonts w:ascii="Arial" w:hAnsi="Arial" w:cs="Arial"/>
          <w:b/>
          <w:bCs/>
          <w:color w:val="000000"/>
          <w:kern w:val="0"/>
          <w:szCs w:val="21"/>
        </w:rPr>
        <w:t>Struts details</w:t>
      </w:r>
      <w:bookmarkEnd w:id="358"/>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Displayed in Figure 6 is a stripped-down UML diagram of the </w:t>
      </w:r>
      <w:r w:rsidRPr="000C7946">
        <w:rPr>
          <w:rFonts w:ascii="Courier" w:hAnsi="Courier" w:cs="宋体"/>
          <w:color w:val="000000"/>
          <w:kern w:val="0"/>
          <w:sz w:val="18"/>
          <w:szCs w:val="18"/>
        </w:rPr>
        <w:t>org.apache.struts.action</w:t>
      </w:r>
      <w:r w:rsidRPr="000C7946">
        <w:rPr>
          <w:rFonts w:ascii="Verdana" w:hAnsi="Verdana" w:cs="宋体"/>
          <w:color w:val="000000"/>
          <w:kern w:val="0"/>
          <w:sz w:val="18"/>
          <w:szCs w:val="18"/>
        </w:rPr>
        <w:t xml:space="preserve"> package. Figure 6 shows the minimal relationships among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(Controller),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w:t>
      </w:r>
      <w:smartTag w:uri="urn:schemas-microsoft-com:office:smarttags" w:element="place">
        <w:smartTag w:uri="urn:schemas-microsoft-com:office:smarttags" w:element="PlaceName">
          <w:r w:rsidRPr="000C7946">
            <w:rPr>
              <w:rFonts w:ascii="Verdana" w:hAnsi="Verdana" w:cs="宋体"/>
              <w:color w:val="000000"/>
              <w:kern w:val="0"/>
              <w:sz w:val="18"/>
              <w:szCs w:val="18"/>
            </w:rPr>
            <w:t>Form</w:t>
          </w:r>
        </w:smartTag>
        <w:r w:rsidRPr="000C7946">
          <w:rPr>
            <w:rFonts w:ascii="Verdana" w:hAnsi="Verdana" w:cs="宋体"/>
            <w:color w:val="000000"/>
            <w:kern w:val="0"/>
            <w:sz w:val="18"/>
            <w:szCs w:val="18"/>
          </w:rPr>
          <w:t xml:space="preserve"> </w:t>
        </w:r>
        <w:smartTag w:uri="urn:schemas-microsoft-com:office:smarttags" w:element="PlaceType">
          <w:r w:rsidRPr="000C7946">
            <w:rPr>
              <w:rFonts w:ascii="Verdana" w:hAnsi="Verdana" w:cs="宋体"/>
              <w:color w:val="000000"/>
              <w:kern w:val="0"/>
              <w:sz w:val="18"/>
              <w:szCs w:val="18"/>
            </w:rPr>
            <w:t>State</w:t>
          </w:r>
        </w:smartTag>
      </w:smartTag>
      <w:r w:rsidRPr="000C7946">
        <w:rPr>
          <w:rFonts w:ascii="Verdana" w:hAnsi="Verdana" w:cs="宋体"/>
          <w:color w:val="000000"/>
          <w:kern w:val="0"/>
          <w:sz w:val="18"/>
          <w:szCs w:val="18"/>
        </w:rPr>
        <w:t xml:space="preserve">), and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(Model Wrapper).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br/>
      </w:r>
      <w:bookmarkStart w:id="359" w:name="N101FB"/>
      <w:r w:rsidRPr="000C7946">
        <w:rPr>
          <w:rFonts w:ascii="Verdana" w:hAnsi="Verdana" w:cs="宋体"/>
          <w:b/>
          <w:bCs/>
          <w:color w:val="000000"/>
          <w:kern w:val="0"/>
          <w:sz w:val="18"/>
          <w:szCs w:val="18"/>
        </w:rPr>
        <w:t>Figure 6. UML diagram of the relationship of the Command (ActionServlet) to the Model (Action &amp; ActionForm)</w:t>
      </w:r>
      <w:bookmarkEnd w:id="359"/>
      <w:r w:rsidRPr="000C7946">
        <w:rPr>
          <w:rFonts w:ascii="Verdana" w:hAnsi="Verdana" w:cs="宋体"/>
          <w:color w:val="000000"/>
          <w:kern w:val="0"/>
          <w:sz w:val="18"/>
          <w:szCs w:val="18"/>
        </w:rPr>
        <w:br/>
      </w:r>
      <w:r>
        <w:rPr>
          <w:rFonts w:ascii="Verdana" w:hAnsi="Verdana" w:cs="宋体"/>
          <w:noProof/>
          <w:color w:val="000000"/>
          <w:kern w:val="0"/>
          <w:sz w:val="18"/>
          <w:szCs w:val="18"/>
        </w:rPr>
        <w:drawing>
          <wp:inline distT="0" distB="0" distL="0" distR="0">
            <wp:extent cx="4913630" cy="2449195"/>
            <wp:effectExtent l="19050" t="0" r="1270" b="0"/>
            <wp:docPr id="44" name="图片 1" descr="Relationship of ActionServlet to Action and Ac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Relationship of ActionServlet to Action and ActionForm"/>
                    <pic:cNvPicPr>
                      <a:picLocks noChangeAspect="1" noChangeArrowheads="1"/>
                    </pic:cNvPicPr>
                  </pic:nvPicPr>
                  <pic:blipFill>
                    <a:blip r:embed="rId50"/>
                    <a:srcRect/>
                    <a:stretch>
                      <a:fillRect/>
                    </a:stretch>
                  </pic:blipFill>
                  <pic:spPr bwMode="auto">
                    <a:xfrm>
                      <a:off x="0" y="0"/>
                      <a:ext cx="4913630" cy="2449195"/>
                    </a:xfrm>
                    <a:prstGeom prst="rect">
                      <a:avLst/>
                    </a:prstGeom>
                    <a:noFill/>
                    <a:ln w="9525">
                      <a:noFill/>
                      <a:miter lim="800000"/>
                      <a:headEnd/>
                      <a:tailEnd/>
                    </a:ln>
                  </pic:spPr>
                </pic:pic>
              </a:graphicData>
            </a:graphic>
          </wp:inline>
        </w:drawing>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b/>
          <w:bCs/>
          <w:color w:val="000000"/>
          <w:kern w:val="0"/>
          <w:sz w:val="18"/>
          <w:szCs w:val="18"/>
        </w:rPr>
        <w:t xml:space="preserve">The </w:t>
      </w:r>
      <w:r w:rsidRPr="000C7946">
        <w:rPr>
          <w:rFonts w:ascii="Courier" w:hAnsi="Courier" w:cs="宋体"/>
          <w:b/>
          <w:bCs/>
          <w:color w:val="000000"/>
          <w:kern w:val="0"/>
          <w:sz w:val="18"/>
          <w:szCs w:val="18"/>
        </w:rPr>
        <w:t>ActionServlet</w:t>
      </w:r>
      <w:r w:rsidRPr="000C7946">
        <w:rPr>
          <w:rFonts w:ascii="Verdana" w:hAnsi="Verdana" w:cs="宋体"/>
          <w:b/>
          <w:bCs/>
          <w:color w:val="000000"/>
          <w:kern w:val="0"/>
          <w:sz w:val="18"/>
          <w:szCs w:val="18"/>
        </w:rPr>
        <w:t xml:space="preserve"> class</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Do you remember the days of function mappings? You would map some input event to a pointer to a function. If you where slick, you would place the configuration information into a file and load the file at run time. Function pointer arrays were the good old days of structured programming in C.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Life is better now that we have Java technology, XML, J2EE, and all that. The Struts Controller is a servlet that maps events (an event generally being an HTTP post) to classes. And guess what -- the </w:t>
      </w:r>
      <w:r w:rsidRPr="000C7946">
        <w:rPr>
          <w:rFonts w:ascii="Verdana" w:hAnsi="Verdana" w:cs="宋体"/>
          <w:color w:val="000000"/>
          <w:kern w:val="0"/>
          <w:sz w:val="18"/>
          <w:szCs w:val="18"/>
        </w:rPr>
        <w:lastRenderedPageBreak/>
        <w:t xml:space="preserve">Controller uses a configuration file so you don_t have to hard-code the values. Life changes, but stays the same. </w:t>
      </w:r>
    </w:p>
    <w:p w:rsidR="00FA17C2" w:rsidRPr="000C7946" w:rsidRDefault="00FA17C2" w:rsidP="00FA17C2">
      <w:pPr>
        <w:widowControl/>
        <w:jc w:val="left"/>
        <w:rPr>
          <w:rFonts w:ascii="Verdana" w:hAnsi="Verdana" w:cs="宋体"/>
          <w:color w:val="000000"/>
          <w:kern w:val="0"/>
          <w:sz w:val="18"/>
          <w:szCs w:val="18"/>
        </w:rPr>
      </w:pP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is the Command part of the MVC implementation and is the core of the Framework.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(Command) creates and uses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an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and </w:t>
      </w:r>
      <w:r w:rsidRPr="000C7946">
        <w:rPr>
          <w:rFonts w:ascii="Courier" w:hAnsi="Courier" w:cs="宋体"/>
          <w:color w:val="000000"/>
          <w:kern w:val="0"/>
          <w:sz w:val="18"/>
          <w:szCs w:val="18"/>
        </w:rPr>
        <w:t>ActionForward</w:t>
      </w:r>
      <w:r w:rsidRPr="000C7946">
        <w:rPr>
          <w:rFonts w:ascii="Verdana" w:hAnsi="Verdana" w:cs="宋体"/>
          <w:color w:val="000000"/>
          <w:kern w:val="0"/>
          <w:sz w:val="18"/>
          <w:szCs w:val="18"/>
        </w:rPr>
        <w:t xml:space="preserve">. As mentioned earlier, the </w:t>
      </w:r>
      <w:r w:rsidRPr="000C7946">
        <w:rPr>
          <w:rFonts w:ascii="Courier" w:hAnsi="Courier" w:cs="宋体"/>
          <w:color w:val="000000"/>
          <w:kern w:val="0"/>
          <w:sz w:val="18"/>
          <w:szCs w:val="18"/>
        </w:rPr>
        <w:t>struts-config.xml</w:t>
      </w:r>
      <w:r w:rsidRPr="000C7946">
        <w:rPr>
          <w:rFonts w:ascii="Verdana" w:hAnsi="Verdana" w:cs="宋体"/>
          <w:color w:val="000000"/>
          <w:kern w:val="0"/>
          <w:sz w:val="18"/>
          <w:szCs w:val="18"/>
        </w:rPr>
        <w:t xml:space="preserve"> file configures the Command. During the creation of the Web project,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and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are extended to solve the specific problem space. The file </w:t>
      </w:r>
      <w:r w:rsidRPr="000C7946">
        <w:rPr>
          <w:rFonts w:ascii="Courier" w:hAnsi="Courier" w:cs="宋体"/>
          <w:color w:val="000000"/>
          <w:kern w:val="0"/>
          <w:sz w:val="18"/>
          <w:szCs w:val="18"/>
        </w:rPr>
        <w:t>struts-config.xml</w:t>
      </w:r>
      <w:r w:rsidRPr="000C7946">
        <w:rPr>
          <w:rFonts w:ascii="Verdana" w:hAnsi="Verdana" w:cs="宋体"/>
          <w:color w:val="000000"/>
          <w:kern w:val="0"/>
          <w:sz w:val="18"/>
          <w:szCs w:val="18"/>
        </w:rPr>
        <w:t xml:space="preserve"> instructs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on how to use the extended classes. There are several advantages to this approach: </w:t>
      </w:r>
    </w:p>
    <w:p w:rsidR="00FA17C2" w:rsidRPr="000C7946" w:rsidRDefault="00FA17C2" w:rsidP="00FA17C2">
      <w:pPr>
        <w:widowControl/>
        <w:numPr>
          <w:ilvl w:val="0"/>
          <w:numId w:val="21"/>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entire logical flow of the application is in a hierarchical text file. This makes it easier to view and understand, especially with large applications. </w:t>
      </w:r>
    </w:p>
    <w:p w:rsidR="00FA17C2" w:rsidRPr="000C7946" w:rsidRDefault="00FA17C2" w:rsidP="00FA17C2">
      <w:pPr>
        <w:widowControl/>
        <w:numPr>
          <w:ilvl w:val="0"/>
          <w:numId w:val="21"/>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page designer does not have to wade through Java code to understand the flow of the application. </w:t>
      </w:r>
    </w:p>
    <w:p w:rsidR="00FA17C2" w:rsidRPr="000C7946" w:rsidRDefault="00FA17C2" w:rsidP="00FA17C2">
      <w:pPr>
        <w:widowControl/>
        <w:numPr>
          <w:ilvl w:val="0"/>
          <w:numId w:val="21"/>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Java developer does not need to recompile code when making flow changes.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Command functionality can be added by extending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b/>
          <w:bCs/>
          <w:color w:val="000000"/>
          <w:kern w:val="0"/>
          <w:sz w:val="18"/>
          <w:szCs w:val="18"/>
        </w:rPr>
        <w:t xml:space="preserve">The </w:t>
      </w:r>
      <w:r w:rsidRPr="000C7946">
        <w:rPr>
          <w:rFonts w:ascii="Courier" w:hAnsi="Courier" w:cs="宋体"/>
          <w:b/>
          <w:bCs/>
          <w:color w:val="000000"/>
          <w:kern w:val="0"/>
          <w:sz w:val="18"/>
          <w:szCs w:val="18"/>
        </w:rPr>
        <w:t>ActionForm</w:t>
      </w:r>
      <w:r w:rsidRPr="000C7946">
        <w:rPr>
          <w:rFonts w:ascii="Verdana" w:hAnsi="Verdana" w:cs="宋体"/>
          <w:b/>
          <w:bCs/>
          <w:color w:val="000000"/>
          <w:kern w:val="0"/>
          <w:sz w:val="18"/>
          <w:szCs w:val="18"/>
        </w:rPr>
        <w:t xml:space="preserve"> class</w:t>
      </w:r>
      <w:r w:rsidRPr="000C7946">
        <w:rPr>
          <w:rFonts w:ascii="Verdana" w:hAnsi="Verdana" w:cs="宋体"/>
          <w:color w:val="000000"/>
          <w:kern w:val="0"/>
          <w:sz w:val="18"/>
          <w:szCs w:val="18"/>
        </w:rPr>
        <w:t xml:space="preserve"> </w:t>
      </w:r>
    </w:p>
    <w:p w:rsidR="00FA17C2" w:rsidRPr="000C7946" w:rsidRDefault="00FA17C2" w:rsidP="00FA17C2">
      <w:pPr>
        <w:widowControl/>
        <w:jc w:val="left"/>
        <w:rPr>
          <w:rFonts w:ascii="Verdana" w:hAnsi="Verdana" w:cs="宋体"/>
          <w:color w:val="000000"/>
          <w:kern w:val="0"/>
          <w:sz w:val="18"/>
          <w:szCs w:val="18"/>
        </w:rPr>
      </w:pP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maintains the session state for the Web application. </w:t>
      </w:r>
      <w:r w:rsidRPr="000C7946">
        <w:rPr>
          <w:rFonts w:ascii="Courier" w:hAnsi="Courier" w:cs="宋体"/>
          <w:color w:val="000000"/>
          <w:kern w:val="0"/>
          <w:sz w:val="18"/>
          <w:szCs w:val="18"/>
        </w:rPr>
        <w:t xml:space="preserve">ActionForm </w:t>
      </w:r>
      <w:r w:rsidRPr="000C7946">
        <w:rPr>
          <w:rFonts w:ascii="Verdana" w:hAnsi="Verdana" w:cs="宋体"/>
          <w:color w:val="000000"/>
          <w:kern w:val="0"/>
          <w:sz w:val="18"/>
          <w:szCs w:val="18"/>
        </w:rPr>
        <w:t xml:space="preserve">is an abstract class that is sub-classed for each input form model. When I say </w:t>
      </w:r>
      <w:r w:rsidRPr="000C7946">
        <w:rPr>
          <w:rFonts w:ascii="Verdana" w:hAnsi="Verdana" w:cs="宋体"/>
          <w:i/>
          <w:iCs/>
          <w:color w:val="000000"/>
          <w:kern w:val="0"/>
          <w:sz w:val="18"/>
          <w:szCs w:val="18"/>
        </w:rPr>
        <w:t>input form model</w:t>
      </w:r>
      <w:r w:rsidRPr="000C7946">
        <w:rPr>
          <w:rFonts w:ascii="Verdana" w:hAnsi="Verdana" w:cs="宋体"/>
          <w:color w:val="000000"/>
          <w:kern w:val="0"/>
          <w:sz w:val="18"/>
          <w:szCs w:val="18"/>
        </w:rPr>
        <w:t xml:space="preserve">, I am saying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represents a general concept of data that is set or updated by a HTML form. For instance, you may have a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that is set by an HTML Form. The Struts framework will: </w:t>
      </w:r>
    </w:p>
    <w:p w:rsidR="00FA17C2" w:rsidRPr="000C7946" w:rsidRDefault="00FA17C2" w:rsidP="00FA17C2">
      <w:pPr>
        <w:widowControl/>
        <w:numPr>
          <w:ilvl w:val="0"/>
          <w:numId w:val="22"/>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Check to see if a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exists; if not, it will create an instance of the class. </w:t>
      </w:r>
    </w:p>
    <w:p w:rsidR="00FA17C2" w:rsidRPr="000C7946" w:rsidRDefault="00FA17C2" w:rsidP="00FA17C2">
      <w:pPr>
        <w:widowControl/>
        <w:numPr>
          <w:ilvl w:val="0"/>
          <w:numId w:val="22"/>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Struts will set the state of the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using corresponding fields from the HttpServletRequest. No more dreadful </w:t>
      </w:r>
      <w:r w:rsidRPr="000C7946">
        <w:rPr>
          <w:rFonts w:ascii="Courier" w:hAnsi="Courier" w:cs="宋体"/>
          <w:color w:val="000000"/>
          <w:kern w:val="0"/>
          <w:sz w:val="18"/>
          <w:szCs w:val="18"/>
        </w:rPr>
        <w:t>request.getParameter()</w:t>
      </w:r>
      <w:r w:rsidRPr="000C7946">
        <w:rPr>
          <w:rFonts w:ascii="Verdana" w:hAnsi="Verdana" w:cs="宋体"/>
          <w:color w:val="000000"/>
          <w:kern w:val="0"/>
          <w:sz w:val="18"/>
          <w:szCs w:val="18"/>
        </w:rPr>
        <w:t xml:space="preserve"> calls. For instance, the Struts framework will take </w:t>
      </w:r>
      <w:r w:rsidRPr="000C7946">
        <w:rPr>
          <w:rFonts w:ascii="Courier" w:hAnsi="Courier" w:cs="宋体"/>
          <w:color w:val="000000"/>
          <w:kern w:val="0"/>
          <w:sz w:val="18"/>
          <w:szCs w:val="18"/>
        </w:rPr>
        <w:t>fname</w:t>
      </w:r>
      <w:r w:rsidRPr="000C7946">
        <w:rPr>
          <w:rFonts w:ascii="Verdana" w:hAnsi="Verdana" w:cs="宋体"/>
          <w:color w:val="000000"/>
          <w:kern w:val="0"/>
          <w:sz w:val="18"/>
          <w:szCs w:val="18"/>
        </w:rPr>
        <w:t xml:space="preserve"> from request stream and call </w:t>
      </w:r>
      <w:r w:rsidRPr="000C7946">
        <w:rPr>
          <w:rFonts w:ascii="Courier" w:hAnsi="Courier" w:cs="宋体"/>
          <w:color w:val="000000"/>
          <w:kern w:val="0"/>
          <w:sz w:val="18"/>
          <w:szCs w:val="18"/>
        </w:rPr>
        <w:t>UserActionForm.setFname()</w:t>
      </w:r>
      <w:r w:rsidRPr="000C7946">
        <w:rPr>
          <w:rFonts w:ascii="Verdana" w:hAnsi="Verdana" w:cs="宋体"/>
          <w:color w:val="000000"/>
          <w:kern w:val="0"/>
          <w:sz w:val="18"/>
          <w:szCs w:val="18"/>
        </w:rPr>
        <w:t xml:space="preserve">. </w:t>
      </w:r>
    </w:p>
    <w:p w:rsidR="00FA17C2" w:rsidRPr="000C7946" w:rsidRDefault="00FA17C2" w:rsidP="00FA17C2">
      <w:pPr>
        <w:widowControl/>
        <w:numPr>
          <w:ilvl w:val="0"/>
          <w:numId w:val="22"/>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Struts framework updates the state of the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before passing it to the business wrapper </w:t>
      </w:r>
      <w:r w:rsidRPr="000C7946">
        <w:rPr>
          <w:rFonts w:ascii="Courier" w:hAnsi="Courier" w:cs="宋体"/>
          <w:color w:val="000000"/>
          <w:kern w:val="0"/>
          <w:sz w:val="18"/>
          <w:szCs w:val="18"/>
        </w:rPr>
        <w:t>UserAction</w:t>
      </w:r>
      <w:r w:rsidRPr="000C7946">
        <w:rPr>
          <w:rFonts w:ascii="Verdana" w:hAnsi="Verdana" w:cs="宋体"/>
          <w:color w:val="000000"/>
          <w:kern w:val="0"/>
          <w:sz w:val="18"/>
          <w:szCs w:val="18"/>
        </w:rPr>
        <w:t xml:space="preserve">. </w:t>
      </w:r>
    </w:p>
    <w:p w:rsidR="00FA17C2" w:rsidRPr="000C7946" w:rsidRDefault="00FA17C2" w:rsidP="00FA17C2">
      <w:pPr>
        <w:widowControl/>
        <w:numPr>
          <w:ilvl w:val="0"/>
          <w:numId w:val="22"/>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Before passing it to 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Struts will also conduct form state validation by calling the </w:t>
      </w:r>
      <w:r w:rsidRPr="000C7946">
        <w:rPr>
          <w:rFonts w:ascii="Courier" w:hAnsi="Courier" w:cs="宋体"/>
          <w:color w:val="000000"/>
          <w:kern w:val="0"/>
          <w:sz w:val="18"/>
          <w:szCs w:val="18"/>
        </w:rPr>
        <w:t>validation()</w:t>
      </w:r>
      <w:r w:rsidRPr="000C7946">
        <w:rPr>
          <w:rFonts w:ascii="Verdana" w:hAnsi="Verdana" w:cs="宋体"/>
          <w:color w:val="000000"/>
          <w:kern w:val="0"/>
          <w:sz w:val="18"/>
          <w:szCs w:val="18"/>
        </w:rPr>
        <w:t xml:space="preserve"> method on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w:t>
      </w:r>
      <w:r w:rsidRPr="000C7946">
        <w:rPr>
          <w:rFonts w:ascii="Verdana" w:hAnsi="Verdana" w:cs="宋体"/>
          <w:b/>
          <w:bCs/>
          <w:color w:val="000000"/>
          <w:kern w:val="0"/>
          <w:sz w:val="18"/>
          <w:szCs w:val="18"/>
        </w:rPr>
        <w:t>Note:</w:t>
      </w:r>
      <w:r w:rsidRPr="000C7946">
        <w:rPr>
          <w:rFonts w:ascii="Verdana" w:hAnsi="Verdana" w:cs="宋体"/>
          <w:color w:val="000000"/>
          <w:kern w:val="0"/>
          <w:sz w:val="18"/>
          <w:szCs w:val="18"/>
        </w:rPr>
        <w:t xml:space="preserve"> This is not always wise to do. There might be ways of using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in other pages or business objects, where the validation might be different. Validation of the state might be better in the </w:t>
      </w:r>
      <w:r w:rsidRPr="000C7946">
        <w:rPr>
          <w:rFonts w:ascii="Courier" w:hAnsi="Courier" w:cs="宋体"/>
          <w:color w:val="000000"/>
          <w:kern w:val="0"/>
          <w:sz w:val="18"/>
          <w:szCs w:val="18"/>
        </w:rPr>
        <w:t>UserAction</w:t>
      </w:r>
      <w:r w:rsidRPr="000C7946">
        <w:rPr>
          <w:rFonts w:ascii="Verdana" w:hAnsi="Verdana" w:cs="宋体"/>
          <w:color w:val="000000"/>
          <w:kern w:val="0"/>
          <w:sz w:val="18"/>
          <w:szCs w:val="18"/>
        </w:rPr>
        <w:t xml:space="preserve"> class. </w:t>
      </w:r>
    </w:p>
    <w:p w:rsidR="00FA17C2" w:rsidRPr="000C7946" w:rsidRDefault="00FA17C2" w:rsidP="00FA17C2">
      <w:pPr>
        <w:widowControl/>
        <w:numPr>
          <w:ilvl w:val="0"/>
          <w:numId w:val="22"/>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can be maintained at a session level.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Notes: </w:t>
      </w:r>
    </w:p>
    <w:p w:rsidR="00FA17C2" w:rsidRPr="000C7946" w:rsidRDefault="00FA17C2" w:rsidP="00FA17C2">
      <w:pPr>
        <w:widowControl/>
        <w:numPr>
          <w:ilvl w:val="0"/>
          <w:numId w:val="23"/>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w:t>
      </w:r>
      <w:r w:rsidRPr="000C7946">
        <w:rPr>
          <w:rFonts w:ascii="Courier" w:hAnsi="Courier" w:cs="宋体"/>
          <w:color w:val="000000"/>
          <w:kern w:val="0"/>
          <w:sz w:val="18"/>
          <w:szCs w:val="18"/>
        </w:rPr>
        <w:t>struts-config.xml</w:t>
      </w:r>
      <w:r w:rsidRPr="000C7946">
        <w:rPr>
          <w:rFonts w:ascii="Verdana" w:hAnsi="Verdana" w:cs="宋体"/>
          <w:color w:val="000000"/>
          <w:kern w:val="0"/>
          <w:sz w:val="18"/>
          <w:szCs w:val="18"/>
        </w:rPr>
        <w:t xml:space="preserve"> file controls which HTML form request maps to which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w:t>
      </w:r>
    </w:p>
    <w:p w:rsidR="00FA17C2" w:rsidRPr="000C7946" w:rsidRDefault="00FA17C2" w:rsidP="00FA17C2">
      <w:pPr>
        <w:widowControl/>
        <w:numPr>
          <w:ilvl w:val="0"/>
          <w:numId w:val="23"/>
        </w:numPr>
        <w:spacing w:before="100" w:beforeAutospacing="1" w:after="100" w:afterAutospacing="1"/>
        <w:jc w:val="left"/>
        <w:rPr>
          <w:rFonts w:ascii="Verdana" w:hAnsi="Verdana" w:cs="宋体"/>
          <w:color w:val="000000"/>
          <w:kern w:val="0"/>
          <w:sz w:val="18"/>
          <w:szCs w:val="18"/>
        </w:rPr>
      </w:pPr>
      <w:r w:rsidRPr="000C7946">
        <w:rPr>
          <w:rFonts w:ascii="Verdana" w:hAnsi="Verdana" w:cs="宋体"/>
          <w:color w:val="000000"/>
          <w:kern w:val="0"/>
          <w:sz w:val="18"/>
          <w:szCs w:val="18"/>
        </w:rPr>
        <w:t xml:space="preserve">Multiple requests can be mapped </w:t>
      </w: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w:t>
      </w:r>
    </w:p>
    <w:p w:rsidR="00FA17C2" w:rsidRPr="000C7946" w:rsidRDefault="00FA17C2" w:rsidP="00FA17C2">
      <w:pPr>
        <w:widowControl/>
        <w:numPr>
          <w:ilvl w:val="0"/>
          <w:numId w:val="23"/>
        </w:numPr>
        <w:spacing w:before="100" w:beforeAutospacing="1" w:after="100" w:afterAutospacing="1"/>
        <w:jc w:val="left"/>
        <w:rPr>
          <w:rFonts w:ascii="Verdana" w:hAnsi="Verdana" w:cs="宋体"/>
          <w:color w:val="000000"/>
          <w:kern w:val="0"/>
          <w:sz w:val="18"/>
          <w:szCs w:val="18"/>
        </w:rPr>
      </w:pPr>
      <w:r w:rsidRPr="000C7946">
        <w:rPr>
          <w:rFonts w:ascii="Courier" w:hAnsi="Courier" w:cs="宋体"/>
          <w:color w:val="000000"/>
          <w:kern w:val="0"/>
          <w:sz w:val="18"/>
          <w:szCs w:val="18"/>
        </w:rPr>
        <w:t>UserActionForm</w:t>
      </w:r>
      <w:r w:rsidRPr="000C7946">
        <w:rPr>
          <w:rFonts w:ascii="Verdana" w:hAnsi="Verdana" w:cs="宋体"/>
          <w:color w:val="000000"/>
          <w:kern w:val="0"/>
          <w:sz w:val="18"/>
          <w:szCs w:val="18"/>
        </w:rPr>
        <w:t xml:space="preserve"> can be mapped over multiple pages for things such as wizards.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b/>
          <w:bCs/>
          <w:color w:val="000000"/>
          <w:kern w:val="0"/>
          <w:sz w:val="18"/>
          <w:szCs w:val="18"/>
        </w:rPr>
        <w:t xml:space="preserve">The </w:t>
      </w:r>
      <w:r w:rsidRPr="000C7946">
        <w:rPr>
          <w:rFonts w:ascii="Courier" w:hAnsi="Courier" w:cs="宋体"/>
          <w:b/>
          <w:bCs/>
          <w:color w:val="000000"/>
          <w:kern w:val="0"/>
          <w:sz w:val="18"/>
          <w:szCs w:val="18"/>
        </w:rPr>
        <w:t>Action</w:t>
      </w:r>
      <w:r w:rsidRPr="000C7946">
        <w:rPr>
          <w:rFonts w:ascii="Verdana" w:hAnsi="Verdana" w:cs="宋体"/>
          <w:b/>
          <w:bCs/>
          <w:color w:val="000000"/>
          <w:kern w:val="0"/>
          <w:sz w:val="18"/>
          <w:szCs w:val="18"/>
        </w:rPr>
        <w:t xml:space="preserve"> class</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is a wrapper around the business logic. The purpose of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is to translate the </w:t>
      </w:r>
      <w:r w:rsidRPr="000C7946">
        <w:rPr>
          <w:rFonts w:ascii="Courier" w:hAnsi="Courier" w:cs="宋体"/>
          <w:color w:val="000000"/>
          <w:kern w:val="0"/>
          <w:sz w:val="18"/>
          <w:szCs w:val="18"/>
        </w:rPr>
        <w:t>HttpServletRequest</w:t>
      </w:r>
      <w:r w:rsidRPr="000C7946">
        <w:rPr>
          <w:rFonts w:ascii="Verdana" w:hAnsi="Verdana" w:cs="宋体"/>
          <w:color w:val="000000"/>
          <w:kern w:val="0"/>
          <w:sz w:val="18"/>
          <w:szCs w:val="18"/>
        </w:rPr>
        <w:t xml:space="preserve"> to the business logic. To use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subclass and overwrite the </w:t>
      </w:r>
      <w:r w:rsidRPr="000C7946">
        <w:rPr>
          <w:rFonts w:ascii="Courier" w:hAnsi="Courier" w:cs="宋体"/>
          <w:color w:val="000000"/>
          <w:kern w:val="0"/>
          <w:sz w:val="18"/>
          <w:szCs w:val="18"/>
        </w:rPr>
        <w:t>process()</w:t>
      </w:r>
      <w:r w:rsidRPr="000C7946">
        <w:rPr>
          <w:rFonts w:ascii="Verdana" w:hAnsi="Verdana" w:cs="宋体"/>
          <w:color w:val="000000"/>
          <w:kern w:val="0"/>
          <w:sz w:val="18"/>
          <w:szCs w:val="18"/>
        </w:rPr>
        <w:t xml:space="preserve"> method.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lastRenderedPageBreak/>
        <w:t xml:space="preserve">The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(Command) passes the parameterized classes to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using the </w:t>
      </w:r>
      <w:r w:rsidRPr="000C7946">
        <w:rPr>
          <w:rFonts w:ascii="Courier" w:hAnsi="Courier" w:cs="宋体"/>
          <w:color w:val="000000"/>
          <w:kern w:val="0"/>
          <w:sz w:val="18"/>
          <w:szCs w:val="18"/>
        </w:rPr>
        <w:t>perform()</w:t>
      </w:r>
      <w:r w:rsidRPr="000C7946">
        <w:rPr>
          <w:rFonts w:ascii="Verdana" w:hAnsi="Verdana" w:cs="宋体"/>
          <w:color w:val="000000"/>
          <w:kern w:val="0"/>
          <w:sz w:val="18"/>
          <w:szCs w:val="18"/>
        </w:rPr>
        <w:t xml:space="preserve"> method. Again, no more dreadful </w:t>
      </w:r>
      <w:r w:rsidRPr="000C7946">
        <w:rPr>
          <w:rFonts w:ascii="Courier" w:hAnsi="Courier" w:cs="宋体"/>
          <w:color w:val="000000"/>
          <w:kern w:val="0"/>
          <w:sz w:val="18"/>
          <w:szCs w:val="18"/>
        </w:rPr>
        <w:t>request.getParameter()</w:t>
      </w:r>
      <w:r w:rsidRPr="000C7946">
        <w:rPr>
          <w:rFonts w:ascii="Verdana" w:hAnsi="Verdana" w:cs="宋体"/>
          <w:color w:val="000000"/>
          <w:kern w:val="0"/>
          <w:sz w:val="18"/>
          <w:szCs w:val="18"/>
        </w:rPr>
        <w:t xml:space="preserve"> calls. By the time the event gets here, the input form data (or HTML form data) has already been translated out of the request stream and into an </w:t>
      </w:r>
      <w:r w:rsidRPr="000C7946">
        <w:rPr>
          <w:rFonts w:ascii="Courier" w:hAnsi="Courier" w:cs="宋体"/>
          <w:color w:val="000000"/>
          <w:kern w:val="0"/>
          <w:sz w:val="18"/>
          <w:szCs w:val="18"/>
        </w:rPr>
        <w:t>ActionForm</w:t>
      </w:r>
      <w:r w:rsidRPr="000C7946">
        <w:rPr>
          <w:rFonts w:ascii="Verdana" w:hAnsi="Verdana" w:cs="宋体"/>
          <w:color w:val="000000"/>
          <w:kern w:val="0"/>
          <w:sz w:val="18"/>
          <w:szCs w:val="18"/>
        </w:rPr>
        <w:t xml:space="preserve"> class. </w:t>
      </w:r>
    </w:p>
    <w:p w:rsidR="00FA17C2" w:rsidRPr="000C7946" w:rsidRDefault="00FA17C2" w:rsidP="00FA17C2">
      <w:pPr>
        <w:widowControl/>
        <w:spacing w:after="240"/>
        <w:jc w:val="left"/>
        <w:rPr>
          <w:rFonts w:ascii="Verdana" w:hAnsi="Verdana" w:cs="宋体"/>
          <w:color w:val="000000"/>
          <w:kern w:val="0"/>
          <w:sz w:val="18"/>
          <w:szCs w:val="18"/>
        </w:rPr>
      </w:pPr>
      <w:r w:rsidRPr="000C7946">
        <w:rPr>
          <w:rFonts w:ascii="Verdana" w:hAnsi="Verdana" w:cs="宋体"/>
          <w:color w:val="000000"/>
          <w:kern w:val="0"/>
          <w:sz w:val="18"/>
          <w:szCs w:val="18"/>
        </w:rPr>
        <w:br/>
      </w:r>
      <w:bookmarkStart w:id="360" w:name="N1030E"/>
      <w:r w:rsidRPr="000C7946">
        <w:rPr>
          <w:rFonts w:ascii="Verdana" w:hAnsi="Verdana" w:cs="宋体"/>
          <w:b/>
          <w:bCs/>
          <w:color w:val="000000"/>
          <w:kern w:val="0"/>
          <w:sz w:val="18"/>
          <w:szCs w:val="18"/>
        </w:rPr>
        <w:t>Figure 4. MVC Model 2</w:t>
      </w:r>
      <w:bookmarkEnd w:id="360"/>
      <w:r w:rsidRPr="000C7946">
        <w:rPr>
          <w:rFonts w:ascii="Verdana" w:hAnsi="Verdana" w:cs="宋体"/>
          <w:color w:val="000000"/>
          <w:kern w:val="0"/>
          <w:sz w:val="18"/>
          <w:szCs w:val="18"/>
        </w:rPr>
        <w:br/>
      </w:r>
      <w:r>
        <w:rPr>
          <w:rFonts w:ascii="Verdana" w:hAnsi="Verdana" w:cs="宋体"/>
          <w:noProof/>
          <w:color w:val="000000"/>
          <w:kern w:val="0"/>
          <w:sz w:val="18"/>
          <w:szCs w:val="18"/>
        </w:rPr>
        <w:drawing>
          <wp:inline distT="0" distB="0" distL="0" distR="0">
            <wp:extent cx="3903980" cy="1614170"/>
            <wp:effectExtent l="19050" t="0" r="1270" b="0"/>
            <wp:docPr id="43" name="图片 2" descr="MVC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VC Model 2"/>
                    <pic:cNvPicPr>
                      <a:picLocks noChangeAspect="1" noChangeArrowheads="1"/>
                    </pic:cNvPicPr>
                  </pic:nvPicPr>
                  <pic:blipFill>
                    <a:blip r:embed="rId51"/>
                    <a:srcRect/>
                    <a:stretch>
                      <a:fillRect/>
                    </a:stretch>
                  </pic:blipFill>
                  <pic:spPr bwMode="auto">
                    <a:xfrm>
                      <a:off x="0" y="0"/>
                      <a:ext cx="3903980" cy="1614170"/>
                    </a:xfrm>
                    <a:prstGeom prst="rect">
                      <a:avLst/>
                    </a:prstGeom>
                    <a:noFill/>
                    <a:ln w="9525">
                      <a:noFill/>
                      <a:miter lim="800000"/>
                      <a:headEnd/>
                      <a:tailEnd/>
                    </a:ln>
                  </pic:spPr>
                </pic:pic>
              </a:graphicData>
            </a:graphic>
          </wp:inline>
        </w:drawing>
      </w:r>
      <w:bookmarkStart w:id="361" w:name="5"/>
    </w:p>
    <w:bookmarkEnd w:id="361"/>
    <w:p w:rsidR="00FA17C2" w:rsidRPr="000C7946" w:rsidRDefault="00FA17C2" w:rsidP="00FA17C2">
      <w:pPr>
        <w:widowControl/>
        <w:spacing w:after="240"/>
        <w:jc w:val="left"/>
        <w:rPr>
          <w:rFonts w:ascii="Verdana" w:hAnsi="Verdana" w:cs="宋体"/>
          <w:color w:val="000000"/>
          <w:kern w:val="0"/>
          <w:sz w:val="18"/>
          <w:szCs w:val="18"/>
        </w:rPr>
      </w:pPr>
    </w:p>
    <w:p w:rsidR="00FA17C2" w:rsidRPr="000C7946" w:rsidRDefault="00FA17C2" w:rsidP="00FA17C2">
      <w:pPr>
        <w:widowControl/>
        <w:jc w:val="left"/>
        <w:rPr>
          <w:rFonts w:ascii="Verdana" w:hAnsi="Verdana" w:cs="宋体"/>
          <w:color w:val="000000"/>
          <w:kern w:val="0"/>
          <w:szCs w:val="21"/>
        </w:rPr>
      </w:pPr>
      <w:bookmarkStart w:id="362" w:name="h5"/>
      <w:r w:rsidRPr="000C7946">
        <w:rPr>
          <w:rFonts w:ascii="Arial" w:hAnsi="Arial" w:cs="Arial"/>
          <w:b/>
          <w:bCs/>
          <w:color w:val="000000"/>
          <w:kern w:val="0"/>
          <w:szCs w:val="21"/>
        </w:rPr>
        <w:t>Struts, an MVC 2 implementation</w:t>
      </w:r>
      <w:bookmarkEnd w:id="362"/>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Struts is a set of cooperating classes, servlets, and JSP tags that make up a reusable MVC 2 design. This definition implies that Struts is a framework, rather than a library, but Struts also contains an extensive tag library and utility classes that work independently of the framework. Figure 5 displays an overview of Struts.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br/>
      </w:r>
      <w:bookmarkStart w:id="363" w:name="N10322"/>
      <w:r w:rsidRPr="000C7946">
        <w:rPr>
          <w:rFonts w:ascii="Verdana" w:hAnsi="Verdana" w:cs="宋体"/>
          <w:b/>
          <w:bCs/>
          <w:color w:val="000000"/>
          <w:kern w:val="0"/>
          <w:sz w:val="18"/>
          <w:szCs w:val="18"/>
        </w:rPr>
        <w:t>Figure 5. Struts overview</w:t>
      </w:r>
      <w:bookmarkEnd w:id="363"/>
      <w:r w:rsidRPr="000C7946">
        <w:rPr>
          <w:rFonts w:ascii="Verdana" w:hAnsi="Verdana" w:cs="宋体"/>
          <w:color w:val="000000"/>
          <w:kern w:val="0"/>
          <w:sz w:val="18"/>
          <w:szCs w:val="18"/>
        </w:rPr>
        <w:br/>
      </w:r>
      <w:r>
        <w:rPr>
          <w:rFonts w:ascii="Verdana" w:hAnsi="Verdana" w:cs="宋体"/>
          <w:noProof/>
          <w:color w:val="000000"/>
          <w:kern w:val="0"/>
          <w:sz w:val="18"/>
          <w:szCs w:val="18"/>
        </w:rPr>
        <w:drawing>
          <wp:inline distT="0" distB="0" distL="0" distR="0">
            <wp:extent cx="3903980" cy="1614170"/>
            <wp:effectExtent l="19050" t="0" r="1270" b="0"/>
            <wp:docPr id="42" name="图片 3" descr="Stru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Struts overview"/>
                    <pic:cNvPicPr>
                      <a:picLocks noChangeAspect="1" noChangeArrowheads="1"/>
                    </pic:cNvPicPr>
                  </pic:nvPicPr>
                  <pic:blipFill>
                    <a:blip r:embed="rId52"/>
                    <a:srcRect/>
                    <a:stretch>
                      <a:fillRect/>
                    </a:stretch>
                  </pic:blipFill>
                  <pic:spPr bwMode="auto">
                    <a:xfrm>
                      <a:off x="0" y="0"/>
                      <a:ext cx="3903980" cy="1614170"/>
                    </a:xfrm>
                    <a:prstGeom prst="rect">
                      <a:avLst/>
                    </a:prstGeom>
                    <a:noFill/>
                    <a:ln w="9525">
                      <a:noFill/>
                      <a:miter lim="800000"/>
                      <a:headEnd/>
                      <a:tailEnd/>
                    </a:ln>
                  </pic:spPr>
                </pic:pic>
              </a:graphicData>
            </a:graphic>
          </wp:inline>
        </w:drawing>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b/>
          <w:bCs/>
          <w:color w:val="000000"/>
          <w:kern w:val="0"/>
          <w:sz w:val="18"/>
          <w:szCs w:val="18"/>
        </w:rPr>
        <w:t>Struts overview</w:t>
      </w:r>
      <w:r w:rsidRPr="000C7946">
        <w:rPr>
          <w:rFonts w:ascii="Verdana" w:hAnsi="Verdana" w:cs="宋体"/>
          <w:color w:val="000000"/>
          <w:kern w:val="0"/>
          <w:sz w:val="18"/>
          <w:szCs w:val="18"/>
        </w:rPr>
        <w:t xml:space="preserve"> </w:t>
      </w:r>
    </w:p>
    <w:p w:rsidR="00FA17C2" w:rsidRPr="000C7946" w:rsidRDefault="00FA17C2" w:rsidP="00FA17C2">
      <w:pPr>
        <w:widowControl/>
        <w:numPr>
          <w:ilvl w:val="0"/>
          <w:numId w:val="24"/>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Client browser</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An HTTP request from the client browser creates an event. The Web container will respond with an HTTP response. </w:t>
      </w:r>
    </w:p>
    <w:p w:rsidR="00FA17C2" w:rsidRPr="000C7946" w:rsidRDefault="00FA17C2" w:rsidP="00FA17C2">
      <w:pPr>
        <w:widowControl/>
        <w:numPr>
          <w:ilvl w:val="0"/>
          <w:numId w:val="24"/>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Controller</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Controller receives the request from the browser, and makes the decision where to send the request. With Struts, the Controller is a command design pattern implemented as a servlet. The </w:t>
      </w:r>
      <w:r w:rsidRPr="000C7946">
        <w:rPr>
          <w:rFonts w:ascii="Courier" w:hAnsi="Courier" w:cs="宋体"/>
          <w:color w:val="000000"/>
          <w:kern w:val="0"/>
          <w:sz w:val="18"/>
          <w:szCs w:val="18"/>
        </w:rPr>
        <w:t>struts-config.xml</w:t>
      </w:r>
      <w:r w:rsidRPr="000C7946">
        <w:rPr>
          <w:rFonts w:ascii="Verdana" w:hAnsi="Verdana" w:cs="宋体"/>
          <w:color w:val="000000"/>
          <w:kern w:val="0"/>
          <w:sz w:val="18"/>
          <w:szCs w:val="18"/>
        </w:rPr>
        <w:t xml:space="preserve"> file configures the Controller. </w:t>
      </w:r>
    </w:p>
    <w:p w:rsidR="00FA17C2" w:rsidRPr="000C7946" w:rsidRDefault="00FA17C2" w:rsidP="00FA17C2">
      <w:pPr>
        <w:widowControl/>
        <w:numPr>
          <w:ilvl w:val="0"/>
          <w:numId w:val="24"/>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lastRenderedPageBreak/>
        <w:t>Business logic</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business logic updates the state of the model and helps control the flow of the application. With Struts this is done with an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as a thin wrapper to the actual business logic. </w:t>
      </w:r>
    </w:p>
    <w:p w:rsidR="00FA17C2" w:rsidRPr="000C7946" w:rsidRDefault="00FA17C2" w:rsidP="00FA17C2">
      <w:pPr>
        <w:widowControl/>
        <w:numPr>
          <w:ilvl w:val="0"/>
          <w:numId w:val="24"/>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Model state</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model represents the state of the application. The business objects update the application state. ActionForm bean represents the Model state at a session or request level, and not at a persistent level. The JSP file reads information from the ActionForm bean using JSP tags. </w:t>
      </w:r>
    </w:p>
    <w:p w:rsidR="00FA17C2" w:rsidRPr="000C7946" w:rsidRDefault="00FA17C2" w:rsidP="00FA17C2">
      <w:pPr>
        <w:widowControl/>
        <w:numPr>
          <w:ilvl w:val="0"/>
          <w:numId w:val="24"/>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View</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view is simply a JSP file. There is no flow logic, no business logic, and no model information -- just tags. Tags are one of the things that make Struts unique compared to other frameworks like Velocity.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Note: "Think thin" when extending 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should control the flow and not the logic of the application. By placing the business logic in a separate package or EJB, we allow flexibility and reuse.</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Another way of thinking about </w:t>
      </w:r>
      <w:r w:rsidRPr="000C7946">
        <w:rPr>
          <w:rFonts w:ascii="Courier" w:hAnsi="Courier" w:cs="宋体"/>
          <w:color w:val="000000"/>
          <w:kern w:val="0"/>
          <w:sz w:val="18"/>
          <w:szCs w:val="18"/>
        </w:rPr>
        <w:t xml:space="preserve">Action </w:t>
      </w:r>
      <w:r w:rsidRPr="000C7946">
        <w:rPr>
          <w:rFonts w:ascii="Verdana" w:hAnsi="Verdana" w:cs="宋体"/>
          <w:color w:val="000000"/>
          <w:kern w:val="0"/>
          <w:sz w:val="18"/>
          <w:szCs w:val="18"/>
        </w:rPr>
        <w:t xml:space="preserve">class is as the Adapter design pattern. The purpose of 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is to "Convert the interface of a class into another interface the clients expect. Adapter lets classes work together that couldn_t otherwise because of incompatibility interface" (from </w:t>
      </w:r>
      <w:r w:rsidRPr="000C7946">
        <w:rPr>
          <w:rFonts w:ascii="Verdana" w:hAnsi="Verdana" w:cs="宋体"/>
          <w:i/>
          <w:iCs/>
          <w:color w:val="000000"/>
          <w:kern w:val="0"/>
          <w:sz w:val="18"/>
          <w:szCs w:val="18"/>
        </w:rPr>
        <w:t>Design Patterns - Elements of Reusable OO Software</w:t>
      </w:r>
      <w:r w:rsidRPr="000C7946">
        <w:rPr>
          <w:rFonts w:ascii="Verdana" w:hAnsi="Verdana" w:cs="宋体"/>
          <w:color w:val="000000"/>
          <w:kern w:val="0"/>
          <w:sz w:val="18"/>
          <w:szCs w:val="18"/>
        </w:rPr>
        <w:t xml:space="preserve"> by Gof). The client in this instance is the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that knows nothing about our specific business class interface. Therefore, Struts provides a business interface it does understand,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By extending 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we make our business interface compatible with Struts business interface. (An interesting observation is that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is a class and not an interface.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started as an interface and changed into a class over time. Nothing's perfect.) </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b/>
          <w:bCs/>
          <w:color w:val="000000"/>
          <w:kern w:val="0"/>
          <w:sz w:val="18"/>
          <w:szCs w:val="18"/>
        </w:rPr>
        <w:t xml:space="preserve">The </w:t>
      </w:r>
      <w:r w:rsidRPr="000C7946">
        <w:rPr>
          <w:rFonts w:ascii="Courier" w:hAnsi="Courier" w:cs="宋体"/>
          <w:b/>
          <w:bCs/>
          <w:color w:val="000000"/>
          <w:kern w:val="0"/>
          <w:sz w:val="18"/>
          <w:szCs w:val="18"/>
        </w:rPr>
        <w:t>Error</w:t>
      </w:r>
      <w:r w:rsidRPr="000C7946">
        <w:rPr>
          <w:rFonts w:ascii="Verdana" w:hAnsi="Verdana" w:cs="宋体"/>
          <w:b/>
          <w:bCs/>
          <w:color w:val="000000"/>
          <w:kern w:val="0"/>
          <w:sz w:val="18"/>
          <w:szCs w:val="18"/>
        </w:rPr>
        <w:t xml:space="preserve"> classes</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UML diagram (Figure 6) also included </w:t>
      </w:r>
      <w:r w:rsidRPr="000C7946">
        <w:rPr>
          <w:rFonts w:ascii="Courier" w:hAnsi="Courier" w:cs="宋体"/>
          <w:color w:val="000000"/>
          <w:kern w:val="0"/>
          <w:sz w:val="18"/>
          <w:szCs w:val="18"/>
        </w:rPr>
        <w:t>ActionError</w:t>
      </w:r>
      <w:r w:rsidRPr="000C7946">
        <w:rPr>
          <w:rFonts w:ascii="Verdana" w:hAnsi="Verdana" w:cs="宋体"/>
          <w:color w:val="000000"/>
          <w:kern w:val="0"/>
          <w:sz w:val="18"/>
          <w:szCs w:val="18"/>
        </w:rPr>
        <w:t xml:space="preserve"> and </w:t>
      </w:r>
      <w:r w:rsidRPr="000C7946">
        <w:rPr>
          <w:rFonts w:ascii="Courier" w:hAnsi="Courier" w:cs="宋体"/>
          <w:color w:val="000000"/>
          <w:kern w:val="0"/>
          <w:sz w:val="18"/>
          <w:szCs w:val="18"/>
        </w:rPr>
        <w:t>ActionErrors</w:t>
      </w:r>
      <w:r w:rsidRPr="000C7946">
        <w:rPr>
          <w:rFonts w:ascii="Verdana" w:hAnsi="Verdana" w:cs="宋体"/>
          <w:color w:val="000000"/>
          <w:kern w:val="0"/>
          <w:sz w:val="18"/>
          <w:szCs w:val="18"/>
        </w:rPr>
        <w:t xml:space="preserve">. </w:t>
      </w:r>
      <w:r w:rsidRPr="000C7946">
        <w:rPr>
          <w:rFonts w:ascii="Courier" w:hAnsi="Courier" w:cs="宋体"/>
          <w:color w:val="000000"/>
          <w:kern w:val="0"/>
          <w:sz w:val="18"/>
          <w:szCs w:val="18"/>
        </w:rPr>
        <w:t>ActionError</w:t>
      </w:r>
      <w:r w:rsidRPr="000C7946">
        <w:rPr>
          <w:rFonts w:ascii="Verdana" w:hAnsi="Verdana" w:cs="宋体"/>
          <w:color w:val="000000"/>
          <w:kern w:val="0"/>
          <w:sz w:val="18"/>
          <w:szCs w:val="18"/>
        </w:rPr>
        <w:t xml:space="preserve"> encapsulates an individual error message. </w:t>
      </w:r>
      <w:r w:rsidRPr="000C7946">
        <w:rPr>
          <w:rFonts w:ascii="Courier" w:hAnsi="Courier" w:cs="宋体"/>
          <w:color w:val="000000"/>
          <w:kern w:val="0"/>
          <w:sz w:val="18"/>
          <w:szCs w:val="18"/>
        </w:rPr>
        <w:t>ActionErrors</w:t>
      </w:r>
      <w:r w:rsidRPr="000C7946">
        <w:rPr>
          <w:rFonts w:ascii="Verdana" w:hAnsi="Verdana" w:cs="宋体"/>
          <w:color w:val="000000"/>
          <w:kern w:val="0"/>
          <w:sz w:val="18"/>
          <w:szCs w:val="18"/>
        </w:rPr>
        <w:t xml:space="preserve"> is a container of </w:t>
      </w:r>
      <w:r w:rsidRPr="000C7946">
        <w:rPr>
          <w:rFonts w:ascii="Courier" w:hAnsi="Courier" w:cs="宋体"/>
          <w:color w:val="000000"/>
          <w:kern w:val="0"/>
          <w:sz w:val="18"/>
          <w:szCs w:val="18"/>
        </w:rPr>
        <w:t>ActionError</w:t>
      </w:r>
      <w:r w:rsidRPr="000C7946">
        <w:rPr>
          <w:rFonts w:ascii="Verdana" w:hAnsi="Verdana" w:cs="宋体"/>
          <w:color w:val="000000"/>
          <w:kern w:val="0"/>
          <w:sz w:val="18"/>
          <w:szCs w:val="18"/>
        </w:rPr>
        <w:t xml:space="preserve"> classes that the View can access using tags. </w:t>
      </w:r>
      <w:r w:rsidRPr="000C7946">
        <w:rPr>
          <w:rFonts w:ascii="Courier" w:hAnsi="Courier" w:cs="宋体"/>
          <w:color w:val="000000"/>
          <w:kern w:val="0"/>
          <w:sz w:val="18"/>
          <w:szCs w:val="18"/>
        </w:rPr>
        <w:t>ActionError</w:t>
      </w:r>
      <w:r w:rsidRPr="000C7946">
        <w:rPr>
          <w:rFonts w:ascii="Verdana" w:hAnsi="Verdana" w:cs="宋体"/>
          <w:color w:val="000000"/>
          <w:kern w:val="0"/>
          <w:sz w:val="18"/>
          <w:szCs w:val="18"/>
        </w:rPr>
        <w:t>s is Struts way of keeping up with a list of errors.</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br/>
      </w:r>
      <w:bookmarkStart w:id="364" w:name="N103B4"/>
      <w:r w:rsidRPr="000C7946">
        <w:rPr>
          <w:rFonts w:ascii="Verdana" w:hAnsi="Verdana" w:cs="宋体"/>
          <w:b/>
          <w:bCs/>
          <w:color w:val="000000"/>
          <w:kern w:val="0"/>
          <w:sz w:val="18"/>
          <w:szCs w:val="18"/>
        </w:rPr>
        <w:t>Figure 7. UML diagram of the relationship of the Command (ActionServlet) to the Model (Action)</w:t>
      </w:r>
      <w:bookmarkEnd w:id="364"/>
      <w:r w:rsidRPr="000C7946">
        <w:rPr>
          <w:rFonts w:ascii="Verdana" w:hAnsi="Verdana" w:cs="宋体"/>
          <w:color w:val="000000"/>
          <w:kern w:val="0"/>
          <w:sz w:val="18"/>
          <w:szCs w:val="18"/>
        </w:rPr>
        <w:br/>
      </w:r>
      <w:r>
        <w:rPr>
          <w:rFonts w:ascii="Verdana" w:hAnsi="Verdana" w:cs="宋体"/>
          <w:noProof/>
          <w:color w:val="000000"/>
          <w:kern w:val="0"/>
          <w:sz w:val="18"/>
          <w:szCs w:val="18"/>
        </w:rPr>
        <w:drawing>
          <wp:inline distT="0" distB="0" distL="0" distR="0">
            <wp:extent cx="4993640" cy="2488565"/>
            <wp:effectExtent l="19050" t="0" r="0" b="0"/>
            <wp:docPr id="41" name="图片 4" descr="Relationship of ActionServlet t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Relationship of ActionServlet to Action"/>
                    <pic:cNvPicPr>
                      <a:picLocks noChangeAspect="1" noChangeArrowheads="1"/>
                    </pic:cNvPicPr>
                  </pic:nvPicPr>
                  <pic:blipFill>
                    <a:blip r:embed="rId53"/>
                    <a:srcRect/>
                    <a:stretch>
                      <a:fillRect/>
                    </a:stretch>
                  </pic:blipFill>
                  <pic:spPr bwMode="auto">
                    <a:xfrm>
                      <a:off x="0" y="0"/>
                      <a:ext cx="4993640" cy="2488565"/>
                    </a:xfrm>
                    <a:prstGeom prst="rect">
                      <a:avLst/>
                    </a:prstGeom>
                    <a:noFill/>
                    <a:ln w="9525">
                      <a:noFill/>
                      <a:miter lim="800000"/>
                      <a:headEnd/>
                      <a:tailEnd/>
                    </a:ln>
                  </pic:spPr>
                </pic:pic>
              </a:graphicData>
            </a:graphic>
          </wp:inline>
        </w:drawing>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b/>
          <w:bCs/>
          <w:color w:val="000000"/>
          <w:kern w:val="0"/>
          <w:sz w:val="18"/>
          <w:szCs w:val="18"/>
        </w:rPr>
        <w:t xml:space="preserve">The </w:t>
      </w:r>
      <w:r w:rsidRPr="000C7946">
        <w:rPr>
          <w:rFonts w:ascii="Courier" w:hAnsi="Courier" w:cs="宋体"/>
          <w:b/>
          <w:bCs/>
          <w:color w:val="000000"/>
          <w:kern w:val="0"/>
          <w:sz w:val="18"/>
          <w:szCs w:val="18"/>
        </w:rPr>
        <w:t>ActionMapping</w:t>
      </w:r>
      <w:r w:rsidRPr="000C7946">
        <w:rPr>
          <w:rFonts w:ascii="Verdana" w:hAnsi="Verdana" w:cs="宋体"/>
          <w:b/>
          <w:bCs/>
          <w:color w:val="000000"/>
          <w:kern w:val="0"/>
          <w:sz w:val="18"/>
          <w:szCs w:val="18"/>
        </w:rPr>
        <w:t xml:space="preserve"> class</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An incoming event is normally in the form of an HTTP request, which the servlet Container turns into </w:t>
      </w:r>
      <w:r w:rsidRPr="000C7946">
        <w:rPr>
          <w:rFonts w:ascii="Verdana" w:hAnsi="Verdana" w:cs="宋体"/>
          <w:color w:val="000000"/>
          <w:kern w:val="0"/>
          <w:sz w:val="18"/>
          <w:szCs w:val="18"/>
        </w:rPr>
        <w:lastRenderedPageBreak/>
        <w:t xml:space="preserve">an </w:t>
      </w:r>
      <w:r w:rsidRPr="000C7946">
        <w:rPr>
          <w:rFonts w:ascii="Courier" w:hAnsi="Courier" w:cs="宋体"/>
          <w:color w:val="000000"/>
          <w:kern w:val="0"/>
          <w:sz w:val="18"/>
          <w:szCs w:val="18"/>
        </w:rPr>
        <w:t>HttpServletRequest</w:t>
      </w:r>
      <w:r w:rsidRPr="000C7946">
        <w:rPr>
          <w:rFonts w:ascii="Verdana" w:hAnsi="Verdana" w:cs="宋体"/>
          <w:color w:val="000000"/>
          <w:kern w:val="0"/>
          <w:sz w:val="18"/>
          <w:szCs w:val="18"/>
        </w:rPr>
        <w:t xml:space="preserve">. The Controller looks at the incoming event and dispatches the request to an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The </w:t>
      </w:r>
      <w:r w:rsidRPr="000C7946">
        <w:rPr>
          <w:rFonts w:ascii="Courier" w:hAnsi="Courier" w:cs="宋体"/>
          <w:color w:val="000000"/>
          <w:kern w:val="0"/>
          <w:sz w:val="18"/>
          <w:szCs w:val="18"/>
        </w:rPr>
        <w:t>struts-config.xml</w:t>
      </w:r>
      <w:r w:rsidRPr="000C7946">
        <w:rPr>
          <w:rFonts w:ascii="Verdana" w:hAnsi="Verdana" w:cs="宋体"/>
          <w:color w:val="000000"/>
          <w:kern w:val="0"/>
          <w:sz w:val="18"/>
          <w:szCs w:val="18"/>
        </w:rPr>
        <w:t xml:space="preserve"> determines what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the Controller calls. The </w:t>
      </w:r>
      <w:r w:rsidRPr="000C7946">
        <w:rPr>
          <w:rFonts w:ascii="Courier" w:hAnsi="Courier" w:cs="宋体"/>
          <w:color w:val="000000"/>
          <w:kern w:val="0"/>
          <w:sz w:val="18"/>
          <w:szCs w:val="18"/>
        </w:rPr>
        <w:t>struts-config.xml</w:t>
      </w:r>
      <w:r w:rsidRPr="000C7946">
        <w:rPr>
          <w:rFonts w:ascii="Verdana" w:hAnsi="Verdana" w:cs="宋体"/>
          <w:color w:val="000000"/>
          <w:kern w:val="0"/>
          <w:sz w:val="18"/>
          <w:szCs w:val="18"/>
        </w:rPr>
        <w:t xml:space="preserve"> configuration information is translated into a set of </w:t>
      </w:r>
      <w:r w:rsidRPr="000C7946">
        <w:rPr>
          <w:rFonts w:ascii="Courier" w:hAnsi="Courier" w:cs="宋体"/>
          <w:color w:val="000000"/>
          <w:kern w:val="0"/>
          <w:sz w:val="18"/>
          <w:szCs w:val="18"/>
        </w:rPr>
        <w:t>ActionMapping</w:t>
      </w:r>
      <w:r w:rsidRPr="000C7946">
        <w:rPr>
          <w:rFonts w:ascii="Verdana" w:hAnsi="Verdana" w:cs="宋体"/>
          <w:color w:val="000000"/>
          <w:kern w:val="0"/>
          <w:sz w:val="18"/>
          <w:szCs w:val="18"/>
        </w:rPr>
        <w:t xml:space="preserve">, which are put into container of </w:t>
      </w:r>
      <w:r w:rsidRPr="000C7946">
        <w:rPr>
          <w:rFonts w:ascii="Courier" w:hAnsi="Courier" w:cs="宋体"/>
          <w:color w:val="000000"/>
          <w:kern w:val="0"/>
          <w:sz w:val="18"/>
          <w:szCs w:val="18"/>
        </w:rPr>
        <w:t>ActionMappings</w:t>
      </w:r>
      <w:r w:rsidRPr="000C7946">
        <w:rPr>
          <w:rFonts w:ascii="Verdana" w:hAnsi="Verdana" w:cs="宋体"/>
          <w:color w:val="000000"/>
          <w:kern w:val="0"/>
          <w:sz w:val="18"/>
          <w:szCs w:val="18"/>
        </w:rPr>
        <w:t xml:space="preserve">. (If you have not noticed it, classes that end with </w:t>
      </w:r>
      <w:r w:rsidRPr="000C7946">
        <w:rPr>
          <w:rFonts w:ascii="Verdana" w:hAnsi="Verdana" w:cs="宋体"/>
          <w:i/>
          <w:iCs/>
          <w:color w:val="000000"/>
          <w:kern w:val="0"/>
          <w:sz w:val="18"/>
          <w:szCs w:val="18"/>
        </w:rPr>
        <w:t>s</w:t>
      </w:r>
      <w:r w:rsidRPr="000C7946">
        <w:rPr>
          <w:rFonts w:ascii="Verdana" w:hAnsi="Verdana" w:cs="宋体"/>
          <w:color w:val="000000"/>
          <w:kern w:val="0"/>
          <w:sz w:val="18"/>
          <w:szCs w:val="18"/>
        </w:rPr>
        <w:t xml:space="preserve"> are containers)</w:t>
      </w:r>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 xml:space="preserve">The </w:t>
      </w:r>
      <w:r w:rsidRPr="000C7946">
        <w:rPr>
          <w:rFonts w:ascii="Courier" w:hAnsi="Courier" w:cs="宋体"/>
          <w:color w:val="000000"/>
          <w:kern w:val="0"/>
          <w:sz w:val="18"/>
          <w:szCs w:val="18"/>
        </w:rPr>
        <w:t>ActionMapping</w:t>
      </w:r>
      <w:r w:rsidRPr="000C7946">
        <w:rPr>
          <w:rFonts w:ascii="Verdana" w:hAnsi="Verdana" w:cs="宋体"/>
          <w:color w:val="000000"/>
          <w:kern w:val="0"/>
          <w:sz w:val="18"/>
          <w:szCs w:val="18"/>
        </w:rPr>
        <w:t xml:space="preserve"> contains the knowledge of how a specific event maps to specific </w:t>
      </w:r>
      <w:r w:rsidRPr="000C7946">
        <w:rPr>
          <w:rFonts w:ascii="Courier" w:hAnsi="Courier" w:cs="宋体"/>
          <w:color w:val="000000"/>
          <w:kern w:val="0"/>
          <w:sz w:val="18"/>
          <w:szCs w:val="18"/>
        </w:rPr>
        <w:t>Actions</w:t>
      </w:r>
      <w:r w:rsidRPr="000C7946">
        <w:rPr>
          <w:rFonts w:ascii="Verdana" w:hAnsi="Verdana" w:cs="宋体"/>
          <w:color w:val="000000"/>
          <w:kern w:val="0"/>
          <w:sz w:val="18"/>
          <w:szCs w:val="18"/>
        </w:rPr>
        <w:t xml:space="preserve">. The </w:t>
      </w:r>
      <w:r w:rsidRPr="000C7946">
        <w:rPr>
          <w:rFonts w:ascii="Courier" w:hAnsi="Courier" w:cs="宋体"/>
          <w:color w:val="000000"/>
          <w:kern w:val="0"/>
          <w:sz w:val="18"/>
          <w:szCs w:val="18"/>
        </w:rPr>
        <w:t>ActionServlet</w:t>
      </w:r>
      <w:r w:rsidRPr="000C7946">
        <w:rPr>
          <w:rFonts w:ascii="Verdana" w:hAnsi="Verdana" w:cs="宋体"/>
          <w:color w:val="000000"/>
          <w:kern w:val="0"/>
          <w:sz w:val="18"/>
          <w:szCs w:val="18"/>
        </w:rPr>
        <w:t xml:space="preserve"> (Command) passes the </w:t>
      </w:r>
      <w:r w:rsidRPr="000C7946">
        <w:rPr>
          <w:rFonts w:ascii="Courier" w:hAnsi="Courier" w:cs="宋体"/>
          <w:color w:val="000000"/>
          <w:kern w:val="0"/>
          <w:sz w:val="18"/>
          <w:szCs w:val="18"/>
        </w:rPr>
        <w:t>ActionMapping</w:t>
      </w:r>
      <w:r w:rsidRPr="000C7946">
        <w:rPr>
          <w:rFonts w:ascii="Verdana" w:hAnsi="Verdana" w:cs="宋体"/>
          <w:color w:val="000000"/>
          <w:kern w:val="0"/>
          <w:sz w:val="18"/>
          <w:szCs w:val="18"/>
        </w:rPr>
        <w:t xml:space="preserve"> to the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class via the </w:t>
      </w:r>
      <w:r w:rsidRPr="000C7946">
        <w:rPr>
          <w:rFonts w:ascii="Courier" w:hAnsi="Courier" w:cs="宋体"/>
          <w:color w:val="000000"/>
          <w:kern w:val="0"/>
          <w:sz w:val="18"/>
          <w:szCs w:val="18"/>
        </w:rPr>
        <w:t>perform()</w:t>
      </w:r>
      <w:r w:rsidRPr="000C7946">
        <w:rPr>
          <w:rFonts w:ascii="Verdana" w:hAnsi="Verdana" w:cs="宋体"/>
          <w:color w:val="000000"/>
          <w:kern w:val="0"/>
          <w:sz w:val="18"/>
          <w:szCs w:val="18"/>
        </w:rPr>
        <w:t xml:space="preserve"> method. This allows </w:t>
      </w:r>
      <w:r w:rsidRPr="000C7946">
        <w:rPr>
          <w:rFonts w:ascii="Courier" w:hAnsi="Courier" w:cs="宋体"/>
          <w:color w:val="000000"/>
          <w:kern w:val="0"/>
          <w:sz w:val="18"/>
          <w:szCs w:val="18"/>
        </w:rPr>
        <w:t>Action</w:t>
      </w:r>
      <w:r w:rsidRPr="000C7946">
        <w:rPr>
          <w:rFonts w:ascii="Verdana" w:hAnsi="Verdana" w:cs="宋体"/>
          <w:color w:val="000000"/>
          <w:kern w:val="0"/>
          <w:sz w:val="18"/>
          <w:szCs w:val="18"/>
        </w:rPr>
        <w:t xml:space="preserve"> to access the information to control flow.</w:t>
      </w:r>
    </w:p>
    <w:p w:rsidR="00FA17C2" w:rsidRPr="000C7946" w:rsidRDefault="00FA17C2" w:rsidP="00FA17C2">
      <w:pPr>
        <w:widowControl/>
        <w:jc w:val="left"/>
        <w:rPr>
          <w:rFonts w:ascii="Verdana" w:hAnsi="Verdana" w:cs="宋体"/>
          <w:color w:val="000000"/>
          <w:kern w:val="0"/>
          <w:sz w:val="18"/>
          <w:szCs w:val="18"/>
        </w:rPr>
      </w:pPr>
      <w:r w:rsidRPr="000C7946">
        <w:rPr>
          <w:rFonts w:ascii="Courier" w:hAnsi="Courier" w:cs="宋体"/>
          <w:b/>
          <w:bCs/>
          <w:color w:val="000000"/>
          <w:kern w:val="0"/>
          <w:sz w:val="18"/>
          <w:szCs w:val="18"/>
        </w:rPr>
        <w:t>ActionMappings</w:t>
      </w:r>
      <w:r w:rsidRPr="000C7946">
        <w:rPr>
          <w:rFonts w:ascii="Verdana" w:hAnsi="Verdana" w:cs="宋体"/>
          <w:b/>
          <w:bCs/>
          <w:color w:val="000000"/>
          <w:kern w:val="0"/>
          <w:sz w:val="18"/>
          <w:szCs w:val="18"/>
        </w:rPr>
        <w:t xml:space="preserve"> </w:t>
      </w:r>
      <w:r w:rsidRPr="000C7946">
        <w:rPr>
          <w:rFonts w:ascii="Verdana" w:hAnsi="Verdana" w:cs="宋体"/>
          <w:color w:val="000000"/>
          <w:kern w:val="0"/>
          <w:sz w:val="18"/>
          <w:szCs w:val="18"/>
        </w:rPr>
        <w:br/>
      </w:r>
      <w:r w:rsidRPr="000C7946">
        <w:rPr>
          <w:rFonts w:ascii="Courier" w:hAnsi="Courier" w:cs="宋体"/>
          <w:color w:val="000000"/>
          <w:kern w:val="0"/>
          <w:sz w:val="18"/>
          <w:szCs w:val="18"/>
        </w:rPr>
        <w:t>ActionMappings</w:t>
      </w:r>
      <w:r w:rsidRPr="000C7946">
        <w:rPr>
          <w:rFonts w:ascii="Verdana" w:hAnsi="Verdana" w:cs="宋体"/>
          <w:color w:val="000000"/>
          <w:kern w:val="0"/>
          <w:sz w:val="18"/>
          <w:szCs w:val="18"/>
        </w:rPr>
        <w:t xml:space="preserve"> is a collection of </w:t>
      </w:r>
      <w:r w:rsidRPr="000C7946">
        <w:rPr>
          <w:rFonts w:ascii="Courier" w:hAnsi="Courier" w:cs="宋体"/>
          <w:color w:val="000000"/>
          <w:kern w:val="0"/>
          <w:sz w:val="18"/>
          <w:szCs w:val="18"/>
        </w:rPr>
        <w:t>ActionMapping</w:t>
      </w:r>
      <w:r w:rsidRPr="000C7946">
        <w:rPr>
          <w:rFonts w:ascii="Verdana" w:hAnsi="Verdana" w:cs="宋体"/>
          <w:color w:val="000000"/>
          <w:kern w:val="0"/>
          <w:sz w:val="18"/>
          <w:szCs w:val="18"/>
        </w:rPr>
        <w:t xml:space="preserve"> objects.</w:t>
      </w:r>
    </w:p>
    <w:p w:rsidR="00FA17C2" w:rsidRPr="000C7946" w:rsidRDefault="00FA17C2" w:rsidP="00FA17C2">
      <w:pPr>
        <w:widowControl/>
        <w:jc w:val="left"/>
        <w:rPr>
          <w:rFonts w:ascii="Verdana" w:hAnsi="Verdana" w:cs="宋体"/>
          <w:color w:val="000000"/>
          <w:kern w:val="0"/>
          <w:sz w:val="18"/>
          <w:szCs w:val="18"/>
        </w:rPr>
      </w:pPr>
    </w:p>
    <w:p w:rsidR="00FA17C2" w:rsidRPr="000C7946" w:rsidRDefault="00FA17C2" w:rsidP="00FA17C2">
      <w:pPr>
        <w:widowControl/>
        <w:jc w:val="left"/>
        <w:rPr>
          <w:rFonts w:ascii="Verdana" w:hAnsi="Verdana" w:cs="宋体"/>
          <w:color w:val="000000"/>
          <w:kern w:val="0"/>
          <w:szCs w:val="21"/>
        </w:rPr>
      </w:pPr>
      <w:r w:rsidRPr="000C7946">
        <w:rPr>
          <w:rFonts w:ascii="Verdana" w:hAnsi="Verdana" w:cs="宋体"/>
          <w:b/>
          <w:bCs/>
          <w:color w:val="000000"/>
          <w:kern w:val="0"/>
          <w:szCs w:val="21"/>
        </w:rPr>
        <w:t>Struts pros</w:t>
      </w:r>
      <w:r w:rsidRPr="000C7946">
        <w:rPr>
          <w:rFonts w:ascii="Verdana" w:hAnsi="Verdana" w:cs="宋体"/>
          <w:color w:val="000000"/>
          <w:kern w:val="0"/>
          <w:szCs w:val="21"/>
        </w:rPr>
        <w:t xml:space="preserve"> </w:t>
      </w:r>
    </w:p>
    <w:p w:rsidR="00FA17C2" w:rsidRPr="000C7946" w:rsidRDefault="00FA17C2" w:rsidP="00FA17C2">
      <w:pPr>
        <w:widowControl/>
        <w:numPr>
          <w:ilvl w:val="0"/>
          <w:numId w:val="25"/>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Use of JSP tag mechanism</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tag feature promotes reusable code and abstracts Java code from the JSP file. This feature allows nice integration into JSP-based development tools that allow authoring with tags. </w:t>
      </w:r>
    </w:p>
    <w:p w:rsidR="00FA17C2" w:rsidRPr="000C7946" w:rsidRDefault="00FA17C2" w:rsidP="00FA17C2">
      <w:pPr>
        <w:widowControl/>
        <w:numPr>
          <w:ilvl w:val="0"/>
          <w:numId w:val="25"/>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Tag library</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Why re-invent the wheel, or a tag library? If you cannot find something you need in the library, contribute. In addition, Struts provides a starting point if you are learning JSP tag technology. </w:t>
      </w:r>
    </w:p>
    <w:p w:rsidR="00FA17C2" w:rsidRPr="000C7946" w:rsidRDefault="00FA17C2" w:rsidP="00FA17C2">
      <w:pPr>
        <w:widowControl/>
        <w:numPr>
          <w:ilvl w:val="0"/>
          <w:numId w:val="25"/>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Open source</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You have all the advantages of open source, such as being able to see the code and having everyone else using the library reviewing the code. Many eyes make for great code review. </w:t>
      </w:r>
    </w:p>
    <w:p w:rsidR="00FA17C2" w:rsidRPr="000C7946" w:rsidRDefault="00FA17C2" w:rsidP="00FA17C2">
      <w:pPr>
        <w:widowControl/>
        <w:numPr>
          <w:ilvl w:val="0"/>
          <w:numId w:val="25"/>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Sample MVC implementation</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Struts offers some insight if you want to create your own MVC implementation. </w:t>
      </w:r>
    </w:p>
    <w:p w:rsidR="00FA17C2" w:rsidRPr="000C7946" w:rsidRDefault="00FA17C2" w:rsidP="00FA17C2">
      <w:pPr>
        <w:widowControl/>
        <w:numPr>
          <w:ilvl w:val="0"/>
          <w:numId w:val="25"/>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Manage the problem space</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Divide and conquer is a nice way of solving the problem and making the problem manageable. Of course, the sword cuts both ways. The problem is more complex and needs more management. </w:t>
      </w:r>
    </w:p>
    <w:p w:rsidR="00FA17C2" w:rsidRPr="000C7946" w:rsidRDefault="00FA17C2" w:rsidP="00FA17C2">
      <w:pPr>
        <w:widowControl/>
        <w:jc w:val="left"/>
        <w:rPr>
          <w:rFonts w:ascii="Verdana" w:hAnsi="Verdana" w:cs="宋体"/>
          <w:color w:val="000000"/>
          <w:kern w:val="0"/>
          <w:szCs w:val="21"/>
        </w:rPr>
      </w:pPr>
      <w:r w:rsidRPr="000C7946">
        <w:rPr>
          <w:rFonts w:ascii="Verdana" w:hAnsi="Verdana" w:cs="宋体"/>
          <w:b/>
          <w:bCs/>
          <w:color w:val="000000"/>
          <w:kern w:val="0"/>
          <w:szCs w:val="21"/>
        </w:rPr>
        <w:t>Struts cons</w:t>
      </w:r>
      <w:r w:rsidRPr="000C7946">
        <w:rPr>
          <w:rFonts w:ascii="Verdana" w:hAnsi="Verdana" w:cs="宋体"/>
          <w:color w:val="000000"/>
          <w:kern w:val="0"/>
          <w:szCs w:val="21"/>
        </w:rPr>
        <w:t xml:space="preserve">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Youth</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Struts development is still in preliminary form. They are working toward releasing a version 1.0, but as with any 1.0 version, it does not provide all the bells and whistles.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Change</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The framework is undergoing a rapid amount of change. A great deal of change has occurred between Struts 0.5 and 1.0. You may want to download the most current Struts nightly distributions, to avoid deprecated methods. In the last 6 months, I have seen the Struts library grow from 90K to over 270K. I had to modify my examples several times because of changes in Struts, and I am not going to guarantee my examples will work with the version of Struts you download.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Correct level of abstraction</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Does Struts provide the correct level of abstraction? What is the proper level of abstraction for the page designer? That is the $64K question. Should we allow a page designer access to Java </w:t>
      </w:r>
      <w:r w:rsidRPr="000C7946">
        <w:rPr>
          <w:rFonts w:ascii="Verdana" w:hAnsi="Verdana" w:cs="宋体"/>
          <w:color w:val="000000"/>
          <w:kern w:val="0"/>
          <w:sz w:val="18"/>
          <w:szCs w:val="18"/>
        </w:rPr>
        <w:lastRenderedPageBreak/>
        <w:t xml:space="preserve">code in page development? Some frameworks like Velocity say no, and provide yet another language to learn for Web development. There is some validity to limiting Java code access in UI development. Most importantly, give a page designer a little bit of Java, and he will use a lot of Java. I saw this happen all the time in Microsoft ASP development. In ASP development, you were supposed to create COM objects and then write a little ASP script to glue it all together. Instead, the ASP developers would go crazy with ASP script. I would hear "Why wait for a COM developer to create it when I can program it directly with VBScript?" Struts helps limit the amount of Java code required in a JSP file via tag libraries. One such library is the Logic Tag, which manages conditional generation of output, but this does not prevent the UI developer from going nuts with Java code. Whatever type of framework you decide to use, you should understand the environment in which you are deploying and maintaining the framework. Of course, this task is easier said than done.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Limited scope</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Struts is a Web-based MVC solution that is meant be implemented with HTML, JSP files, and servlets.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J2EE application support</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Struts requires a servlet container that supports JSP 1.1 and Servlet 2.2 specifications. This alone will not solve all your install issues, unless you are using Tomcat 3.2. I have had a great deal of problems installing the library with Netscape iPlanet 6.0, which is supposedly the first J2EE-compliant application server. I recommend visiting the Struts User Mailing List archive (see </w:t>
      </w:r>
      <w:hyperlink r:id="rId54" w:anchor="resources#resources" w:history="1">
        <w:r w:rsidRPr="000C7946">
          <w:rPr>
            <w:rFonts w:ascii="Verdana" w:hAnsi="Verdana" w:cs="宋体"/>
            <w:color w:val="5C81A7"/>
            <w:kern w:val="0"/>
            <w:sz w:val="18"/>
            <w:szCs w:val="18"/>
            <w:u w:val="single"/>
          </w:rPr>
          <w:t>Resources</w:t>
        </w:r>
      </w:hyperlink>
      <w:r w:rsidRPr="000C7946">
        <w:rPr>
          <w:rFonts w:ascii="Verdana" w:hAnsi="Verdana" w:cs="宋体"/>
          <w:color w:val="000000"/>
          <w:kern w:val="0"/>
          <w:sz w:val="18"/>
          <w:szCs w:val="18"/>
        </w:rPr>
        <w:t xml:space="preserve">) when you run into problems.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Complexity</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Separating the problem into parts introduces complexity. There is no question that some education will have to go on to understand Struts. With the constant changes occurring, this can be frustrating at times. Welcome to the Web. </w:t>
      </w:r>
    </w:p>
    <w:p w:rsidR="00FA17C2" w:rsidRPr="000C7946" w:rsidRDefault="00FA17C2" w:rsidP="00FA17C2">
      <w:pPr>
        <w:widowControl/>
        <w:numPr>
          <w:ilvl w:val="0"/>
          <w:numId w:val="26"/>
        </w:numPr>
        <w:spacing w:before="100" w:beforeAutospacing="1" w:after="100" w:afterAutospacing="1"/>
        <w:jc w:val="left"/>
        <w:rPr>
          <w:rFonts w:ascii="Verdana" w:hAnsi="Verdana" w:cs="宋体"/>
          <w:color w:val="000000"/>
          <w:kern w:val="0"/>
          <w:sz w:val="18"/>
          <w:szCs w:val="18"/>
        </w:rPr>
      </w:pPr>
      <w:r w:rsidRPr="000C7946">
        <w:rPr>
          <w:rFonts w:ascii="Verdana" w:hAnsi="Verdana" w:cs="宋体"/>
          <w:b/>
          <w:bCs/>
          <w:color w:val="000000"/>
          <w:kern w:val="0"/>
          <w:sz w:val="18"/>
          <w:szCs w:val="18"/>
        </w:rPr>
        <w:t>Where is...</w:t>
      </w:r>
      <w:r w:rsidRPr="000C7946">
        <w:rPr>
          <w:rFonts w:ascii="Verdana" w:hAnsi="Verdana" w:cs="宋体"/>
          <w:color w:val="000000"/>
          <w:kern w:val="0"/>
          <w:sz w:val="18"/>
          <w:szCs w:val="18"/>
        </w:rPr>
        <w:t xml:space="preserve"> </w:t>
      </w:r>
      <w:r w:rsidRPr="000C7946">
        <w:rPr>
          <w:rFonts w:ascii="Verdana" w:hAnsi="Verdana" w:cs="宋体"/>
          <w:color w:val="000000"/>
          <w:kern w:val="0"/>
          <w:sz w:val="18"/>
          <w:szCs w:val="18"/>
        </w:rPr>
        <w:br/>
        <w:t xml:space="preserve">I could point out other issues, for instance, where are the client side validations, adaptable workflow, and dynamic strategy pattern for the controller? However, at this point, it is too easy to be a critic, and some of the issues are insignificant, or are reasonable for a 1.0 release. The way the Struts team goes at it, Struts might have these features by the time you read this article, or soon after. </w:t>
      </w:r>
    </w:p>
    <w:p w:rsidR="00FA17C2" w:rsidRDefault="00FA17C2" w:rsidP="00FA17C2">
      <w:pPr>
        <w:widowControl/>
        <w:jc w:val="left"/>
        <w:rPr>
          <w:rFonts w:ascii="Arial" w:hAnsi="Arial" w:cs="Arial"/>
          <w:b/>
          <w:bCs/>
          <w:color w:val="000000"/>
          <w:kern w:val="0"/>
          <w:sz w:val="18"/>
          <w:szCs w:val="18"/>
        </w:rPr>
      </w:pPr>
      <w:bookmarkStart w:id="365" w:name="h9"/>
    </w:p>
    <w:p w:rsidR="00FA17C2" w:rsidRDefault="00FA17C2" w:rsidP="00FA17C2">
      <w:pPr>
        <w:widowControl/>
        <w:jc w:val="left"/>
        <w:rPr>
          <w:rFonts w:ascii="Arial" w:hAnsi="Arial" w:cs="Arial"/>
          <w:b/>
          <w:bCs/>
          <w:color w:val="000000"/>
          <w:kern w:val="0"/>
          <w:sz w:val="18"/>
          <w:szCs w:val="18"/>
        </w:rPr>
      </w:pPr>
    </w:p>
    <w:p w:rsidR="00FA17C2" w:rsidRDefault="00FA17C2" w:rsidP="00FA17C2">
      <w:pPr>
        <w:widowControl/>
        <w:jc w:val="left"/>
        <w:rPr>
          <w:rFonts w:ascii="Arial" w:hAnsi="Arial" w:cs="Arial"/>
          <w:b/>
          <w:bCs/>
          <w:color w:val="000000"/>
          <w:kern w:val="0"/>
          <w:sz w:val="18"/>
          <w:szCs w:val="18"/>
        </w:rPr>
      </w:pPr>
    </w:p>
    <w:p w:rsidR="00FA17C2" w:rsidRPr="000C7946" w:rsidRDefault="00FA17C2" w:rsidP="00FA17C2">
      <w:pPr>
        <w:widowControl/>
        <w:jc w:val="left"/>
        <w:rPr>
          <w:rFonts w:ascii="Verdana" w:hAnsi="Verdana" w:cs="宋体"/>
          <w:color w:val="000000"/>
          <w:kern w:val="0"/>
          <w:sz w:val="18"/>
          <w:szCs w:val="18"/>
        </w:rPr>
      </w:pPr>
      <w:r w:rsidRPr="000C7946">
        <w:rPr>
          <w:rFonts w:ascii="Arial" w:hAnsi="Arial" w:cs="Arial"/>
          <w:b/>
          <w:bCs/>
          <w:color w:val="000000"/>
          <w:kern w:val="0"/>
          <w:sz w:val="18"/>
          <w:szCs w:val="18"/>
        </w:rPr>
        <w:t>Future of Struts</w:t>
      </w:r>
      <w:bookmarkEnd w:id="365"/>
    </w:p>
    <w:p w:rsidR="00FA17C2" w:rsidRPr="000C7946" w:rsidRDefault="00FA17C2" w:rsidP="00FA17C2">
      <w:pPr>
        <w:widowControl/>
        <w:jc w:val="left"/>
        <w:rPr>
          <w:rFonts w:ascii="Verdana" w:hAnsi="Verdana" w:cs="宋体"/>
          <w:color w:val="000000"/>
          <w:kern w:val="0"/>
          <w:sz w:val="18"/>
          <w:szCs w:val="18"/>
        </w:rPr>
      </w:pPr>
      <w:r w:rsidRPr="000C7946">
        <w:rPr>
          <w:rFonts w:ascii="Verdana" w:hAnsi="Verdana" w:cs="宋体"/>
          <w:color w:val="000000"/>
          <w:kern w:val="0"/>
          <w:sz w:val="18"/>
          <w:szCs w:val="18"/>
        </w:rPr>
        <w:t>Things change rapidly in this new age of software development. In less than 5 years, I have seen things go from cgi/perl, to ISAPI/NSAPI, to ASP with VB, and now Java and J2EE. Sun is working hard to adapt changes to the JSP/servlet architecture, just as they have in the past with the Java language and API. You can obtain drafts of the new JSP 1.2 and Servlet 2.3 specifications from the Sun Web site. Additionally, a standard tag library for JSP files is appearing</w:t>
      </w:r>
      <w:r w:rsidRPr="000C7946">
        <w:rPr>
          <w:rFonts w:ascii="Verdana" w:hAnsi="Verdana" w:cs="宋体" w:hint="eastAsia"/>
          <w:color w:val="000000"/>
          <w:kern w:val="0"/>
          <w:sz w:val="18"/>
          <w:szCs w:val="18"/>
        </w:rPr>
        <w:t>.</w:t>
      </w:r>
    </w:p>
    <w:p w:rsidR="00FA17C2" w:rsidRDefault="00FA17C2" w:rsidP="00FA17C2"/>
    <w:p w:rsidR="00FA17C2" w:rsidRDefault="00FA17C2" w:rsidP="00FA17C2"/>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Default="00FA17C2" w:rsidP="00FA17C2">
      <w:pPr>
        <w:spacing w:line="360" w:lineRule="auto"/>
      </w:pPr>
    </w:p>
    <w:p w:rsidR="00FA17C2" w:rsidRPr="00A60ED5" w:rsidRDefault="00FA17C2" w:rsidP="00FA17C2">
      <w:pPr>
        <w:spacing w:line="360" w:lineRule="auto"/>
      </w:pPr>
    </w:p>
    <w:p w:rsidR="00FA17C2" w:rsidRPr="002676BE" w:rsidRDefault="00FA17C2" w:rsidP="00FA17C2">
      <w:pPr>
        <w:spacing w:line="360" w:lineRule="auto"/>
      </w:pPr>
    </w:p>
    <w:p w:rsidR="00FA17C2" w:rsidRDefault="00FA17C2" w:rsidP="00FA17C2">
      <w:pPr>
        <w:pStyle w:val="1"/>
        <w:spacing w:before="312" w:after="312"/>
        <w:jc w:val="both"/>
        <w:rPr>
          <w:kern w:val="36"/>
        </w:rPr>
      </w:pPr>
      <w:bookmarkStart w:id="366" w:name="_Toc200625360"/>
      <w:bookmarkStart w:id="367" w:name="_Toc325572534"/>
      <w:r>
        <w:rPr>
          <w:rFonts w:hint="eastAsia"/>
          <w:kern w:val="36"/>
        </w:rPr>
        <w:t>附录</w:t>
      </w:r>
      <w:r>
        <w:rPr>
          <w:rFonts w:hint="eastAsia"/>
          <w:kern w:val="36"/>
        </w:rPr>
        <w:t xml:space="preserve">B  </w:t>
      </w:r>
      <w:r>
        <w:rPr>
          <w:rFonts w:hint="eastAsia"/>
          <w:kern w:val="36"/>
        </w:rPr>
        <w:t>外文译文</w:t>
      </w:r>
      <w:bookmarkEnd w:id="366"/>
      <w:bookmarkEnd w:id="367"/>
    </w:p>
    <w:p w:rsidR="00FA17C2" w:rsidRPr="00C37D2F" w:rsidRDefault="00FA17C2" w:rsidP="00FA17C2">
      <w:pPr>
        <w:spacing w:line="360" w:lineRule="auto"/>
        <w:rPr>
          <w:rFonts w:ascii="宋体" w:hAnsi="宋体"/>
          <w:b/>
          <w:bCs/>
        </w:rPr>
      </w:pPr>
      <w:r>
        <w:rPr>
          <w:rFonts w:ascii="宋体" w:hAnsi="宋体" w:hint="eastAsia"/>
          <w:b/>
          <w:bCs/>
        </w:rPr>
        <w:t>(译自：</w:t>
      </w:r>
      <w:r w:rsidRPr="00C37D2F">
        <w:rPr>
          <w:rFonts w:ascii="宋体" w:hAnsi="宋体"/>
          <w:b/>
          <w:bCs/>
        </w:rPr>
        <w:t xml:space="preserve"> Malcolm Davis. Struts</w:t>
      </w:r>
      <w:r w:rsidRPr="00C37D2F">
        <w:rPr>
          <w:rFonts w:ascii="宋体" w:hAnsi="宋体" w:hint="eastAsia"/>
          <w:b/>
          <w:bCs/>
        </w:rPr>
        <w:t>--</w:t>
      </w:r>
      <w:r w:rsidRPr="00C37D2F">
        <w:rPr>
          <w:rFonts w:ascii="宋体" w:hAnsi="宋体"/>
          <w:b/>
          <w:bCs/>
        </w:rPr>
        <w:t>an open-source MVC implementation</w:t>
      </w:r>
    </w:p>
    <w:p w:rsidR="00FA17C2" w:rsidRPr="00C37D2F" w:rsidRDefault="00FA17C2" w:rsidP="00FA17C2">
      <w:pPr>
        <w:spacing w:line="360" w:lineRule="auto"/>
        <w:ind w:leftChars="67" w:left="1332" w:hanging="1191"/>
        <w:rPr>
          <w:rFonts w:ascii="宋体" w:hAnsi="宋体"/>
          <w:b/>
          <w:bCs/>
        </w:rPr>
      </w:pPr>
      <w:r w:rsidRPr="00C37D2F">
        <w:rPr>
          <w:rFonts w:ascii="宋体" w:hAnsi="宋体"/>
          <w:b/>
          <w:bCs/>
        </w:rPr>
        <w:t xml:space="preserve"> </w:t>
      </w:r>
      <w:r w:rsidRPr="00C37D2F">
        <w:rPr>
          <w:rFonts w:ascii="宋体" w:hAnsi="宋体" w:hint="eastAsia"/>
          <w:b/>
          <w:bCs/>
        </w:rPr>
        <w:t xml:space="preserve">    </w:t>
      </w:r>
      <w:r>
        <w:rPr>
          <w:rFonts w:ascii="宋体" w:hAnsi="宋体"/>
          <w:b/>
          <w:bCs/>
        </w:rPr>
        <w:t>[J]. IBM Systems Journal , 200</w:t>
      </w:r>
      <w:r>
        <w:rPr>
          <w:rFonts w:ascii="宋体" w:hAnsi="宋体" w:hint="eastAsia"/>
          <w:b/>
          <w:bCs/>
        </w:rPr>
        <w:t>6</w:t>
      </w:r>
      <w:r w:rsidRPr="00C37D2F">
        <w:rPr>
          <w:rFonts w:ascii="宋体" w:hAnsi="宋体"/>
          <w:b/>
          <w:bCs/>
        </w:rPr>
        <w:t>,44(2):33-37.</w:t>
      </w:r>
      <w:r>
        <w:rPr>
          <w:rFonts w:ascii="宋体" w:hAnsi="宋体" w:hint="eastAsia"/>
          <w:b/>
          <w:bCs/>
        </w:rPr>
        <w:t>)</w:t>
      </w:r>
    </w:p>
    <w:p w:rsidR="00FA17C2" w:rsidRDefault="00FA17C2" w:rsidP="00FA17C2">
      <w:pPr>
        <w:spacing w:line="360" w:lineRule="auto"/>
      </w:pPr>
    </w:p>
    <w:p w:rsidR="00FA17C2" w:rsidRPr="006D0BD3" w:rsidRDefault="00FA17C2" w:rsidP="00FA17C2">
      <w:pPr>
        <w:spacing w:line="360" w:lineRule="auto"/>
      </w:pPr>
    </w:p>
    <w:p w:rsidR="00FA17C2" w:rsidRPr="00E34ABB" w:rsidRDefault="00FA17C2" w:rsidP="00FA17C2">
      <w:pPr>
        <w:spacing w:line="360" w:lineRule="auto"/>
        <w:jc w:val="center"/>
        <w:rPr>
          <w:b/>
          <w:kern w:val="36"/>
          <w:sz w:val="44"/>
          <w:szCs w:val="44"/>
        </w:rPr>
      </w:pPr>
      <w:r w:rsidRPr="00E34ABB">
        <w:rPr>
          <w:b/>
          <w:kern w:val="36"/>
          <w:sz w:val="44"/>
          <w:szCs w:val="44"/>
        </w:rPr>
        <w:t>Struts</w:t>
      </w:r>
      <w:r>
        <w:rPr>
          <w:rFonts w:hint="eastAsia"/>
          <w:b/>
          <w:kern w:val="36"/>
          <w:sz w:val="44"/>
          <w:szCs w:val="44"/>
        </w:rPr>
        <w:t>——</w:t>
      </w:r>
      <w:r w:rsidRPr="00E34ABB">
        <w:rPr>
          <w:b/>
          <w:kern w:val="36"/>
          <w:sz w:val="44"/>
          <w:szCs w:val="44"/>
        </w:rPr>
        <w:t xml:space="preserve">MVC </w:t>
      </w:r>
      <w:r w:rsidRPr="00E34ABB">
        <w:rPr>
          <w:b/>
          <w:kern w:val="36"/>
          <w:sz w:val="44"/>
          <w:szCs w:val="44"/>
        </w:rPr>
        <w:t>的一种开放源码实现</w:t>
      </w:r>
    </w:p>
    <w:p w:rsidR="00FA17C2" w:rsidRDefault="00FA17C2" w:rsidP="00FA17C2">
      <w:pPr>
        <w:spacing w:line="360" w:lineRule="auto"/>
        <w:jc w:val="center"/>
        <w:rPr>
          <w:rFonts w:ascii="Verdana" w:hAnsi="Verdana"/>
          <w:sz w:val="18"/>
          <w:szCs w:val="18"/>
        </w:rPr>
      </w:pPr>
      <w:r>
        <w:rPr>
          <w:rFonts w:ascii="Verdana" w:hAnsi="Verdana" w:cs="宋体"/>
          <w:noProof/>
          <w:kern w:val="0"/>
          <w:sz w:val="18"/>
          <w:szCs w:val="18"/>
        </w:rPr>
        <w:drawing>
          <wp:inline distT="0" distB="0" distL="0" distR="0">
            <wp:extent cx="8255" cy="55880"/>
            <wp:effectExtent l="0" t="0" r="0" b="0"/>
            <wp:docPr id="40" name="图片 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
                    <pic:cNvPicPr>
                      <a:picLocks noChangeAspect="1" noChangeArrowheads="1"/>
                    </pic:cNvPicPr>
                  </pic:nvPicPr>
                  <pic:blipFill>
                    <a:blip r:embed="rId55"/>
                    <a:srcRect/>
                    <a:stretch>
                      <a:fillRect/>
                    </a:stretch>
                  </pic:blipFill>
                  <pic:spPr bwMode="auto">
                    <a:xfrm>
                      <a:off x="0" y="0"/>
                      <a:ext cx="8255" cy="55880"/>
                    </a:xfrm>
                    <a:prstGeom prst="rect">
                      <a:avLst/>
                    </a:prstGeom>
                    <a:noFill/>
                    <a:ln w="9525">
                      <a:noFill/>
                      <a:miter lim="800000"/>
                      <a:headEnd/>
                      <a:tailEnd/>
                    </a:ln>
                  </pic:spPr>
                </pic:pic>
              </a:graphicData>
            </a:graphic>
          </wp:inline>
        </w:drawing>
      </w:r>
      <w:hyperlink r:id="rId56" w:anchor="author#author" w:history="1">
        <w:r w:rsidRPr="00EF3D9D">
          <w:rPr>
            <w:rStyle w:val="a5"/>
            <w:rFonts w:ascii="Verdana" w:hAnsi="Verdana"/>
            <w:b/>
            <w:szCs w:val="21"/>
          </w:rPr>
          <w:t>Malcolm Davis</w:t>
        </w:r>
      </w:hyperlink>
    </w:p>
    <w:p w:rsidR="00FA17C2" w:rsidRDefault="00FA17C2" w:rsidP="00FA17C2">
      <w:pPr>
        <w:widowControl/>
        <w:spacing w:line="360" w:lineRule="auto"/>
        <w:jc w:val="left"/>
        <w:rPr>
          <w:rFonts w:ascii="Verdana" w:hAnsi="Verdana" w:cs="宋体"/>
          <w:color w:val="000000"/>
          <w:kern w:val="0"/>
          <w:sz w:val="18"/>
          <w:szCs w:val="18"/>
        </w:rPr>
      </w:pPr>
    </w:p>
    <w:p w:rsidR="00FA17C2" w:rsidRPr="003B40A4" w:rsidRDefault="00FA17C2" w:rsidP="00FA17C2">
      <w:pPr>
        <w:spacing w:line="360" w:lineRule="auto"/>
        <w:ind w:firstLine="420"/>
        <w:rPr>
          <w:rFonts w:ascii="宋体" w:hAnsi="宋体"/>
          <w:szCs w:val="21"/>
        </w:rPr>
      </w:pPr>
      <w:r w:rsidRPr="003B40A4">
        <w:rPr>
          <w:rFonts w:ascii="宋体" w:hAnsi="宋体"/>
          <w:szCs w:val="21"/>
        </w:rPr>
        <w:t>本文介绍 Struts，它是使用 servlet 和 JavaServer Pages 技术的一种 Model-View-Controller 实现。Struts 可帮助您控制 Web 项目中的变化并提高专业化水平。尽管</w:t>
      </w:r>
      <w:r w:rsidRPr="003B40A4">
        <w:rPr>
          <w:rFonts w:ascii="宋体" w:hAnsi="宋体"/>
          <w:szCs w:val="21"/>
        </w:rPr>
        <w:lastRenderedPageBreak/>
        <w:t>您可能永远不会用 Struts 实现一个系统，但您可以将其中的一些思想用于您以后的 servlet 和 JSP 网页的实现中。</w:t>
      </w:r>
    </w:p>
    <w:p w:rsidR="00FA17C2" w:rsidRPr="003B40A4" w:rsidRDefault="00FA17C2" w:rsidP="00FA17C2">
      <w:pPr>
        <w:widowControl/>
        <w:spacing w:line="360" w:lineRule="auto"/>
        <w:jc w:val="left"/>
        <w:rPr>
          <w:rFonts w:ascii="宋体" w:hAnsi="宋体" w:cs="Arial"/>
          <w:b/>
          <w:bCs/>
          <w:color w:val="000000"/>
          <w:kern w:val="0"/>
          <w:szCs w:val="21"/>
        </w:rPr>
      </w:pPr>
      <w:bookmarkStart w:id="368" w:name="1"/>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Arial"/>
          <w:b/>
          <w:bCs/>
          <w:color w:val="000000"/>
          <w:kern w:val="0"/>
          <w:szCs w:val="21"/>
        </w:rPr>
        <w:t>简介</w:t>
      </w:r>
      <w:bookmarkEnd w:id="368"/>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t>小学生也可以在因特网上发布 HTML 网页。但是，小学生的网页和专业开发的网站有质的区别。网页设计人员（或者 HTML 开发人员）必须理解颜色、用户、生产流程、网页布局、浏览器兼容性、图像创建和 JavaScript 等等。设计漂亮的网站需要做大量的工作，大多数 Java 开发人员更注重创建优美的对象接口，而不是用户界面。JavaServer Pages (JSP) 技术为网页设计人员和 Java 开发人员提供了一种联系钮带。</w:t>
      </w:r>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t xml:space="preserve">如果您开发过大型 Web 应用程序，您就理解 </w:t>
      </w:r>
      <w:r w:rsidRPr="003B40A4">
        <w:rPr>
          <w:rFonts w:ascii="宋体" w:hAnsi="宋体" w:cs="宋体"/>
          <w:i/>
          <w:iCs/>
          <w:color w:val="000000"/>
          <w:kern w:val="0"/>
          <w:szCs w:val="21"/>
        </w:rPr>
        <w:t>变化</w:t>
      </w:r>
      <w:r w:rsidRPr="003B40A4">
        <w:rPr>
          <w:rFonts w:ascii="宋体" w:hAnsi="宋体" w:cs="宋体"/>
          <w:color w:val="000000"/>
          <w:kern w:val="0"/>
          <w:szCs w:val="21"/>
        </w:rPr>
        <w:t xml:space="preserve"> 这个词的含义。“模型-视图-控制器”(MVC) 就是用来帮助您控制变化的一种设计模式。MVC 减弱了业务逻辑接口和数据接口之间的耦合。Struts 是一种 MVC 实现，它将 Servlet 2.2 和 JSP 1.1 标记（属于 J2EE 规范）用作实现的一部分。尽管您可能永远不会用 Struts 实现一个系统，但了解一下 Struts 或许使您能将其中的一些思想用于您以后的 Servlet 的 JSP 实现中。 </w:t>
      </w:r>
    </w:p>
    <w:p w:rsidR="00FA17C2" w:rsidRPr="003B40A4" w:rsidRDefault="00FA17C2" w:rsidP="00FA17C2">
      <w:pPr>
        <w:spacing w:line="360" w:lineRule="auto"/>
        <w:rPr>
          <w:rFonts w:ascii="宋体" w:hAnsi="宋体"/>
          <w:szCs w:val="21"/>
        </w:rPr>
      </w:pPr>
    </w:p>
    <w:p w:rsidR="00FA17C2" w:rsidRPr="003B40A4" w:rsidRDefault="00FA17C2" w:rsidP="00FA17C2">
      <w:pPr>
        <w:widowControl/>
        <w:spacing w:line="360" w:lineRule="auto"/>
        <w:jc w:val="left"/>
        <w:rPr>
          <w:rFonts w:ascii="宋体" w:hAnsi="宋体" w:cs="宋体"/>
          <w:color w:val="000000"/>
          <w:kern w:val="0"/>
          <w:szCs w:val="21"/>
        </w:rPr>
      </w:pPr>
      <w:bookmarkStart w:id="369" w:name="4"/>
      <w:r w:rsidRPr="003B40A4">
        <w:rPr>
          <w:rFonts w:ascii="宋体" w:hAnsi="宋体" w:cs="Arial"/>
          <w:b/>
          <w:bCs/>
          <w:color w:val="000000"/>
          <w:kern w:val="0"/>
          <w:szCs w:val="21"/>
        </w:rPr>
        <w:t>模型-视图-控制器 (MVC)</w:t>
      </w:r>
      <w:bookmarkEnd w:id="369"/>
    </w:p>
    <w:p w:rsidR="00FA17C2" w:rsidRPr="003B40A4" w:rsidRDefault="00FA17C2" w:rsidP="00FA17C2">
      <w:pPr>
        <w:widowControl/>
        <w:spacing w:line="360" w:lineRule="auto"/>
        <w:ind w:firstLine="360"/>
        <w:jc w:val="left"/>
        <w:rPr>
          <w:rFonts w:ascii="宋体" w:hAnsi="宋体" w:cs="宋体"/>
          <w:color w:val="000000"/>
          <w:kern w:val="0"/>
          <w:szCs w:val="21"/>
        </w:rPr>
      </w:pPr>
      <w:r w:rsidRPr="003B40A4">
        <w:rPr>
          <w:rFonts w:ascii="宋体" w:hAnsi="宋体" w:cs="宋体"/>
          <w:color w:val="000000"/>
          <w:kern w:val="0"/>
          <w:szCs w:val="21"/>
        </w:rPr>
        <w:t>JSP 标记只解决了部分问题。我们还得处理验证、流程控制和更新应用程序的状态等问题。这正是 MVC 发挥作用的地方。MVC 通过将问题分为三个类别来帮助解决单一模块方法所遇到的某些问题：</w:t>
      </w:r>
    </w:p>
    <w:p w:rsidR="00FA17C2" w:rsidRPr="003B40A4" w:rsidRDefault="00FA17C2" w:rsidP="00FA17C2">
      <w:pPr>
        <w:widowControl/>
        <w:numPr>
          <w:ilvl w:val="0"/>
          <w:numId w:val="27"/>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Model（模型）</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模型包含应用程序的核心功能。模型封装了应用程序的状态。有时它包含的唯一功能就是状态。它对视图或控制器一无所知。 </w:t>
      </w:r>
    </w:p>
    <w:p w:rsidR="00FA17C2" w:rsidRPr="003B40A4" w:rsidRDefault="00FA17C2" w:rsidP="00FA17C2">
      <w:pPr>
        <w:widowControl/>
        <w:numPr>
          <w:ilvl w:val="0"/>
          <w:numId w:val="27"/>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View（视图）</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视图提供模型的表示。它是应用程序的 </w:t>
      </w:r>
      <w:r w:rsidRPr="003B40A4">
        <w:rPr>
          <w:rFonts w:ascii="宋体" w:hAnsi="宋体" w:cs="宋体"/>
          <w:i/>
          <w:iCs/>
          <w:color w:val="000000"/>
          <w:kern w:val="0"/>
          <w:szCs w:val="21"/>
        </w:rPr>
        <w:t>外观</w:t>
      </w:r>
      <w:r w:rsidRPr="003B40A4">
        <w:rPr>
          <w:rFonts w:ascii="宋体" w:hAnsi="宋体" w:cs="宋体"/>
          <w:color w:val="000000"/>
          <w:kern w:val="0"/>
          <w:szCs w:val="21"/>
        </w:rPr>
        <w:t xml:space="preserve">。视图可以访问模型的读方法，但不能访问写方法。此外，它对控制器一无所知。当更改模型时，视图应得到通知。 </w:t>
      </w:r>
    </w:p>
    <w:p w:rsidR="00FA17C2" w:rsidRPr="003B40A4" w:rsidRDefault="00FA17C2" w:rsidP="00FA17C2">
      <w:pPr>
        <w:widowControl/>
        <w:numPr>
          <w:ilvl w:val="0"/>
          <w:numId w:val="27"/>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Controller（控制器）</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控制器对用户的输入作出反应。它创建并设置模型。 </w:t>
      </w:r>
    </w:p>
    <w:p w:rsidR="00FA17C2" w:rsidRPr="003B40A4" w:rsidRDefault="00FA17C2" w:rsidP="00FA17C2">
      <w:pPr>
        <w:widowControl/>
        <w:spacing w:line="360" w:lineRule="auto"/>
        <w:ind w:firstLineChars="147" w:firstLine="310"/>
        <w:jc w:val="left"/>
        <w:rPr>
          <w:rFonts w:ascii="宋体" w:hAnsi="宋体" w:cs="宋体"/>
          <w:color w:val="000000"/>
          <w:kern w:val="0"/>
          <w:szCs w:val="21"/>
        </w:rPr>
      </w:pPr>
      <w:r w:rsidRPr="003B40A4">
        <w:rPr>
          <w:rFonts w:ascii="宋体" w:hAnsi="宋体" w:cs="Arial"/>
          <w:b/>
          <w:bCs/>
          <w:color w:val="000000"/>
          <w:kern w:val="0"/>
          <w:szCs w:val="21"/>
        </w:rPr>
        <w:t>MVC Model 2</w:t>
      </w:r>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lastRenderedPageBreak/>
        <w:t>Web 向软件开发人员提出了一些特有的挑战，最明显的就是客户机和服务器的无状态连接。这种无状态行为使得模型很难将更改通知视图。在 Web 上，为了发现对应用程序状态的修改，浏览器必须重新查询服务器。</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另一个重大变化是实现视图所用的技术与实现模型或控制器的技术不同。当然，我们可以使用 Java（或者 PERL、C/C++ 或别的语言）代码生成 HTML。这种方法有几个缺点：</w:t>
      </w:r>
    </w:p>
    <w:p w:rsidR="00FA17C2" w:rsidRPr="003B40A4" w:rsidRDefault="00FA17C2" w:rsidP="00FA17C2">
      <w:pPr>
        <w:widowControl/>
        <w:numPr>
          <w:ilvl w:val="0"/>
          <w:numId w:val="28"/>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Java 程序员应该开发服务，而不是 HTML。 </w:t>
      </w:r>
    </w:p>
    <w:p w:rsidR="00FA17C2" w:rsidRPr="003B40A4" w:rsidRDefault="00FA17C2" w:rsidP="00FA17C2">
      <w:pPr>
        <w:widowControl/>
        <w:numPr>
          <w:ilvl w:val="0"/>
          <w:numId w:val="28"/>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更改布局时需要更改代码。 </w:t>
      </w:r>
    </w:p>
    <w:p w:rsidR="00FA17C2" w:rsidRPr="003B40A4" w:rsidRDefault="00FA17C2" w:rsidP="00FA17C2">
      <w:pPr>
        <w:widowControl/>
        <w:numPr>
          <w:ilvl w:val="0"/>
          <w:numId w:val="28"/>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服务的用户应该能够创建网页来满足它们的特定需要。 </w:t>
      </w:r>
    </w:p>
    <w:p w:rsidR="00FA17C2" w:rsidRPr="003B40A4" w:rsidRDefault="00FA17C2" w:rsidP="00FA17C2">
      <w:pPr>
        <w:widowControl/>
        <w:numPr>
          <w:ilvl w:val="0"/>
          <w:numId w:val="28"/>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网页设计人员不能直接参与网页开发。 </w:t>
      </w:r>
    </w:p>
    <w:p w:rsidR="00FA17C2" w:rsidRPr="003B40A4" w:rsidRDefault="00FA17C2" w:rsidP="00FA17C2">
      <w:pPr>
        <w:widowControl/>
        <w:numPr>
          <w:ilvl w:val="0"/>
          <w:numId w:val="28"/>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嵌在代码中的 HTML 很难看。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对于 Web，需要修改标准的 MVC 形式。图 4 显示了 MVC 的 Web 改写版，通常也称为 MVC Model 2 或 MVC 2。</w:t>
      </w:r>
    </w:p>
    <w:p w:rsidR="00FA17C2" w:rsidRPr="003B40A4" w:rsidRDefault="00FA17C2" w:rsidP="00FA17C2">
      <w:pPr>
        <w:spacing w:line="360" w:lineRule="auto"/>
        <w:rPr>
          <w:rFonts w:ascii="宋体" w:hAnsi="宋体" w:cs="宋体"/>
          <w:color w:val="000000"/>
          <w:kern w:val="0"/>
          <w:szCs w:val="21"/>
        </w:rPr>
      </w:pPr>
      <w:r w:rsidRPr="003B40A4">
        <w:rPr>
          <w:rFonts w:ascii="宋体" w:hAnsi="宋体" w:cs="宋体"/>
          <w:color w:val="000000"/>
          <w:kern w:val="0"/>
          <w:szCs w:val="21"/>
        </w:rPr>
        <w:br/>
      </w:r>
      <w:bookmarkStart w:id="370" w:name="N101F6"/>
      <w:r w:rsidRPr="003B40A4">
        <w:rPr>
          <w:rFonts w:ascii="宋体" w:hAnsi="宋体" w:cs="宋体"/>
          <w:b/>
          <w:bCs/>
          <w:color w:val="000000"/>
          <w:kern w:val="0"/>
          <w:szCs w:val="21"/>
        </w:rPr>
        <w:t>图 4. MVC Model 2</w:t>
      </w:r>
      <w:bookmarkEnd w:id="370"/>
      <w:r w:rsidRPr="003B40A4">
        <w:rPr>
          <w:rFonts w:ascii="宋体" w:hAnsi="宋体" w:cs="宋体"/>
          <w:color w:val="000000"/>
          <w:kern w:val="0"/>
          <w:szCs w:val="21"/>
        </w:rPr>
        <w:br/>
      </w:r>
      <w:r>
        <w:rPr>
          <w:rFonts w:ascii="宋体" w:hAnsi="宋体" w:cs="宋体"/>
          <w:noProof/>
          <w:color w:val="000000"/>
          <w:kern w:val="0"/>
          <w:szCs w:val="21"/>
        </w:rPr>
        <w:drawing>
          <wp:inline distT="0" distB="0" distL="0" distR="0">
            <wp:extent cx="3903980" cy="1614170"/>
            <wp:effectExtent l="19050" t="0" r="1270" b="0"/>
            <wp:docPr id="39" name="图片 6" descr="MVC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MVC Model 2"/>
                    <pic:cNvPicPr>
                      <a:picLocks noChangeAspect="1" noChangeArrowheads="1"/>
                    </pic:cNvPicPr>
                  </pic:nvPicPr>
                  <pic:blipFill>
                    <a:blip r:embed="rId51"/>
                    <a:srcRect/>
                    <a:stretch>
                      <a:fillRect/>
                    </a:stretch>
                  </pic:blipFill>
                  <pic:spPr bwMode="auto">
                    <a:xfrm>
                      <a:off x="0" y="0"/>
                      <a:ext cx="3903980" cy="1614170"/>
                    </a:xfrm>
                    <a:prstGeom prst="rect">
                      <a:avLst/>
                    </a:prstGeom>
                    <a:noFill/>
                    <a:ln w="9525">
                      <a:noFill/>
                      <a:miter lim="800000"/>
                      <a:headEnd/>
                      <a:tailEnd/>
                    </a:ln>
                  </pic:spPr>
                </pic:pic>
              </a:graphicData>
            </a:graphic>
          </wp:inline>
        </w:drawing>
      </w:r>
    </w:p>
    <w:p w:rsidR="00FA17C2" w:rsidRPr="003B40A4" w:rsidRDefault="00FA17C2" w:rsidP="00FA17C2">
      <w:pPr>
        <w:widowControl/>
        <w:spacing w:line="360" w:lineRule="auto"/>
        <w:jc w:val="left"/>
        <w:rPr>
          <w:rFonts w:ascii="宋体" w:hAnsi="宋体" w:cs="宋体"/>
          <w:color w:val="000000"/>
          <w:kern w:val="0"/>
          <w:szCs w:val="21"/>
        </w:rPr>
      </w:pPr>
      <w:bookmarkStart w:id="371" w:name="6"/>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Arial"/>
          <w:b/>
          <w:bCs/>
          <w:color w:val="000000"/>
          <w:kern w:val="0"/>
          <w:szCs w:val="21"/>
        </w:rPr>
        <w:t>Struts，MVC 2 的一种实现</w:t>
      </w:r>
      <w:bookmarkEnd w:id="371"/>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Struts 是一组相互协作的类、servlet 和 JSP 标记，它们组成一个可重用的 MVC 2 设计。这个定义表示 Struts 是一个框架，而不是一个库，但 Struts 也包含了丰富的标记库和独立于该框架工作的实用程序类。图 5 显示了 Struts 的一个概览。</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lastRenderedPageBreak/>
        <w:br/>
      </w:r>
      <w:bookmarkStart w:id="372" w:name="N1020E"/>
      <w:r w:rsidRPr="003B40A4">
        <w:rPr>
          <w:rFonts w:ascii="宋体" w:hAnsi="宋体" w:cs="宋体"/>
          <w:b/>
          <w:bCs/>
          <w:color w:val="000000"/>
          <w:kern w:val="0"/>
          <w:szCs w:val="21"/>
        </w:rPr>
        <w:t>图 5. Struts 概览</w:t>
      </w:r>
      <w:bookmarkEnd w:id="372"/>
      <w:r w:rsidRPr="003B40A4">
        <w:rPr>
          <w:rFonts w:ascii="宋体" w:hAnsi="宋体" w:cs="宋体"/>
          <w:color w:val="000000"/>
          <w:kern w:val="0"/>
          <w:szCs w:val="21"/>
        </w:rPr>
        <w:br/>
      </w:r>
      <w:r>
        <w:rPr>
          <w:rFonts w:ascii="宋体" w:hAnsi="宋体" w:cs="宋体"/>
          <w:noProof/>
          <w:color w:val="000000"/>
          <w:kern w:val="0"/>
          <w:szCs w:val="21"/>
        </w:rPr>
        <w:drawing>
          <wp:inline distT="0" distB="0" distL="0" distR="0">
            <wp:extent cx="3903980" cy="1614170"/>
            <wp:effectExtent l="19050" t="0" r="1270" b="0"/>
            <wp:docPr id="38" name="图片 7" descr="Stru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Struts overview"/>
                    <pic:cNvPicPr>
                      <a:picLocks noChangeAspect="1" noChangeArrowheads="1"/>
                    </pic:cNvPicPr>
                  </pic:nvPicPr>
                  <pic:blipFill>
                    <a:blip r:embed="rId52"/>
                    <a:srcRect/>
                    <a:stretch>
                      <a:fillRect/>
                    </a:stretch>
                  </pic:blipFill>
                  <pic:spPr bwMode="auto">
                    <a:xfrm>
                      <a:off x="0" y="0"/>
                      <a:ext cx="3903980" cy="1614170"/>
                    </a:xfrm>
                    <a:prstGeom prst="rect">
                      <a:avLst/>
                    </a:prstGeom>
                    <a:noFill/>
                    <a:ln w="9525">
                      <a:noFill/>
                      <a:miter lim="800000"/>
                      <a:headEnd/>
                      <a:tailEnd/>
                    </a:ln>
                  </pic:spPr>
                </pic:pic>
              </a:graphicData>
            </a:graphic>
          </wp:inline>
        </w:drawing>
      </w:r>
    </w:p>
    <w:p w:rsidR="00FA17C2" w:rsidRPr="003B40A4" w:rsidRDefault="00FA17C2" w:rsidP="00FA17C2">
      <w:pPr>
        <w:widowControl/>
        <w:spacing w:line="360" w:lineRule="auto"/>
        <w:jc w:val="left"/>
        <w:rPr>
          <w:rFonts w:ascii="宋体" w:hAnsi="宋体" w:cs="宋体"/>
          <w:color w:val="000000"/>
          <w:kern w:val="0"/>
          <w:szCs w:val="21"/>
        </w:rPr>
      </w:pPr>
      <w:bookmarkStart w:id="373" w:name="N1021B"/>
      <w:r w:rsidRPr="003B40A4">
        <w:rPr>
          <w:rFonts w:ascii="宋体" w:hAnsi="宋体" w:cs="Arial"/>
          <w:b/>
          <w:bCs/>
          <w:color w:val="000000"/>
          <w:kern w:val="0"/>
          <w:szCs w:val="21"/>
        </w:rPr>
        <w:t>Struts 概览</w:t>
      </w:r>
      <w:bookmarkEnd w:id="373"/>
    </w:p>
    <w:p w:rsidR="00FA17C2" w:rsidRPr="003B40A4" w:rsidRDefault="00FA17C2" w:rsidP="00FA17C2">
      <w:pPr>
        <w:widowControl/>
        <w:numPr>
          <w:ilvl w:val="0"/>
          <w:numId w:val="29"/>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Client browser（客户浏览器）</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来自客户浏览器的每个 HTTP 请求创建一个事件。Web 容器将用一个 HTTP 响应作出响应。 </w:t>
      </w:r>
    </w:p>
    <w:p w:rsidR="00FA17C2" w:rsidRPr="003B40A4" w:rsidRDefault="00FA17C2" w:rsidP="00FA17C2">
      <w:pPr>
        <w:widowControl/>
        <w:numPr>
          <w:ilvl w:val="0"/>
          <w:numId w:val="29"/>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Controller（控制器）</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控制器接收来自浏览器的请求，并决定将这个请求发往何处。就 Struts 而言，控制器是以 servlet 实现的一个命令设计模式。 struts-config.xml 文件配置控制器。 </w:t>
      </w:r>
    </w:p>
    <w:p w:rsidR="00FA17C2" w:rsidRPr="003B40A4" w:rsidRDefault="00FA17C2" w:rsidP="00FA17C2">
      <w:pPr>
        <w:widowControl/>
        <w:numPr>
          <w:ilvl w:val="0"/>
          <w:numId w:val="29"/>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业务逻辑</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业务逻辑更新模型的状态，并帮助控制应用程序的流程。就 Struts 而言，这是通过作为实际业务逻辑“瘦”包装的 Action 类完成的。 </w:t>
      </w:r>
    </w:p>
    <w:p w:rsidR="00FA17C2" w:rsidRPr="003B40A4" w:rsidRDefault="00FA17C2" w:rsidP="00FA17C2">
      <w:pPr>
        <w:widowControl/>
        <w:numPr>
          <w:ilvl w:val="0"/>
          <w:numId w:val="29"/>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Model（模型）的状态</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模型表示应用程序的状态。业务对象更新应用程序的状态。ActionForm bean 在会话级或请求级表示模型的状态，而不是在持久级。JSP 文件使用 JSP 标记读取来自 ActionForm bean 的信息。 </w:t>
      </w:r>
    </w:p>
    <w:p w:rsidR="00FA17C2" w:rsidRPr="003B40A4" w:rsidRDefault="00FA17C2" w:rsidP="00FA17C2">
      <w:pPr>
        <w:widowControl/>
        <w:numPr>
          <w:ilvl w:val="0"/>
          <w:numId w:val="29"/>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View（视图）</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视图就是一个 JSP 文件。其中没有流程逻辑，没有业务逻辑，也没有模型信息 -- 只有标记。标记是使 Struts 有别于其他框架（如 Velocity）的因素之一。 </w:t>
      </w:r>
    </w:p>
    <w:p w:rsidR="00FA17C2" w:rsidRPr="003B40A4" w:rsidRDefault="00FA17C2" w:rsidP="00FA17C2">
      <w:pPr>
        <w:widowControl/>
        <w:spacing w:after="240" w:line="360" w:lineRule="auto"/>
        <w:jc w:val="left"/>
        <w:rPr>
          <w:rFonts w:ascii="宋体" w:hAnsi="宋体" w:cs="宋体"/>
          <w:color w:val="000000"/>
          <w:kern w:val="0"/>
          <w:szCs w:val="21"/>
        </w:rPr>
      </w:pPr>
    </w:p>
    <w:p w:rsidR="00FA17C2" w:rsidRPr="003B40A4" w:rsidRDefault="00FA17C2" w:rsidP="00FA17C2">
      <w:pPr>
        <w:widowControl/>
        <w:spacing w:line="360" w:lineRule="auto"/>
        <w:jc w:val="left"/>
        <w:rPr>
          <w:rFonts w:ascii="宋体" w:hAnsi="宋体" w:cs="宋体"/>
          <w:color w:val="000000"/>
          <w:kern w:val="0"/>
          <w:szCs w:val="21"/>
        </w:rPr>
      </w:pPr>
      <w:bookmarkStart w:id="374" w:name="7"/>
      <w:r w:rsidRPr="003B40A4">
        <w:rPr>
          <w:rFonts w:ascii="宋体" w:hAnsi="宋体" w:cs="Arial"/>
          <w:b/>
          <w:bCs/>
          <w:color w:val="000000"/>
          <w:kern w:val="0"/>
          <w:szCs w:val="21"/>
        </w:rPr>
        <w:t>详细分析 Struts</w:t>
      </w:r>
      <w:bookmarkEnd w:id="374"/>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图 6 显示的是 org.apache.struts.action 包的一个最简 UML 图。图 6 显示了 ActionServlet (Controller)、 ActionForm (Form State) 和 Action (Model Wrapper) 之间的最简关系。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lastRenderedPageBreak/>
        <w:br/>
      </w:r>
      <w:bookmarkStart w:id="375" w:name="N10273"/>
      <w:r w:rsidRPr="003B40A4">
        <w:rPr>
          <w:rFonts w:ascii="宋体" w:hAnsi="宋体" w:cs="宋体"/>
          <w:b/>
          <w:bCs/>
          <w:color w:val="000000"/>
          <w:kern w:val="0"/>
          <w:szCs w:val="21"/>
        </w:rPr>
        <w:t>图 6. Command (ActionServlet) 与 Model (Action &amp; ActionForm) 之间的关系的 UML 图</w:t>
      </w:r>
      <w:bookmarkEnd w:id="375"/>
      <w:r w:rsidRPr="003B40A4">
        <w:rPr>
          <w:rFonts w:ascii="宋体" w:hAnsi="宋体" w:cs="宋体"/>
          <w:color w:val="000000"/>
          <w:kern w:val="0"/>
          <w:szCs w:val="21"/>
        </w:rPr>
        <w:br/>
      </w:r>
      <w:r>
        <w:rPr>
          <w:rFonts w:ascii="宋体" w:hAnsi="宋体" w:cs="宋体"/>
          <w:noProof/>
          <w:color w:val="000000"/>
          <w:kern w:val="0"/>
          <w:szCs w:val="21"/>
        </w:rPr>
        <w:drawing>
          <wp:inline distT="0" distB="0" distL="0" distR="0">
            <wp:extent cx="4572000" cy="2170430"/>
            <wp:effectExtent l="19050" t="0" r="0" b="0"/>
            <wp:docPr id="34" name="图片 8" descr="Relationship of ActionServlet to Action and Ac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Relationship of ActionServlet to Action and ActionForm"/>
                    <pic:cNvPicPr>
                      <a:picLocks noChangeAspect="1" noChangeArrowheads="1"/>
                    </pic:cNvPicPr>
                  </pic:nvPicPr>
                  <pic:blipFill>
                    <a:blip r:embed="rId50"/>
                    <a:srcRect/>
                    <a:stretch>
                      <a:fillRect/>
                    </a:stretch>
                  </pic:blipFill>
                  <pic:spPr bwMode="auto">
                    <a:xfrm>
                      <a:off x="0" y="0"/>
                      <a:ext cx="4572000" cy="2170430"/>
                    </a:xfrm>
                    <a:prstGeom prst="rect">
                      <a:avLst/>
                    </a:prstGeom>
                    <a:noFill/>
                    <a:ln w="9525">
                      <a:noFill/>
                      <a:miter lim="800000"/>
                      <a:headEnd/>
                      <a:tailEnd/>
                    </a:ln>
                  </pic:spPr>
                </pic:pic>
              </a:graphicData>
            </a:graphic>
          </wp:inline>
        </w:drawing>
      </w:r>
    </w:p>
    <w:p w:rsidR="00FA17C2" w:rsidRPr="003B40A4" w:rsidRDefault="00FA17C2" w:rsidP="00FA17C2">
      <w:pPr>
        <w:widowControl/>
        <w:spacing w:line="360" w:lineRule="auto"/>
        <w:jc w:val="left"/>
        <w:rPr>
          <w:rFonts w:ascii="宋体" w:hAnsi="宋体" w:cs="宋体"/>
          <w:color w:val="000000"/>
          <w:kern w:val="0"/>
          <w:szCs w:val="21"/>
        </w:rPr>
      </w:pPr>
      <w:bookmarkStart w:id="376" w:name="N10280"/>
      <w:r w:rsidRPr="003B40A4">
        <w:rPr>
          <w:rFonts w:ascii="宋体" w:hAnsi="宋体" w:cs="Arial"/>
          <w:b/>
          <w:bCs/>
          <w:color w:val="000000"/>
          <w:kern w:val="0"/>
          <w:szCs w:val="21"/>
        </w:rPr>
        <w:t xml:space="preserve">ActionServlet 类 </w:t>
      </w:r>
      <w:bookmarkEnd w:id="376"/>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t>您还记得函数映射的日子吗？在那时，您会将某些输入事件映射到一个函数指针上。如果您对此比较熟悉，您会将配置信息放入一个文件，并在运行时加载这个文件。函数指针数组曾经是用 C 语言进行结构化编程的很好方法。</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现在好多了，我们有了 Java 技术、XML、J2EE，等等。Struts 的控制器是将事件（事件通常是 HTTP post）映射到类的一个 servlet。正如您所料 -- 控制器使用配置文件以使您不必对这些值进行硬编码。时代变了，但方法依旧。</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ActionServlet 是该 MVC 实现的 Command 部分，它是这一框架的核心。 ActionServlet (Command) 创建并使用 Action 、 ActionForm 和 ActionForward 。如前所述， struts-config.xml 文件配置该 Command。在创建 Web 项目时，您将扩展 Action 和 ActionForm 来解决特定的问题。文件 struts-config.xml 指示 ActionServlet 如何使用这些扩展的类。这种方法有几个优点： </w:t>
      </w:r>
    </w:p>
    <w:p w:rsidR="00FA17C2" w:rsidRPr="003B40A4" w:rsidRDefault="00FA17C2" w:rsidP="00FA17C2">
      <w:pPr>
        <w:widowControl/>
        <w:numPr>
          <w:ilvl w:val="0"/>
          <w:numId w:val="30"/>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应用程序的整个逻辑流程都存储在一个分层的文本文件中。这使得人们更容易查看和理解它，尤其是对于大型应用程序而言。 </w:t>
      </w:r>
    </w:p>
    <w:p w:rsidR="00FA17C2" w:rsidRPr="003B40A4" w:rsidRDefault="00FA17C2" w:rsidP="00FA17C2">
      <w:pPr>
        <w:widowControl/>
        <w:numPr>
          <w:ilvl w:val="0"/>
          <w:numId w:val="30"/>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网页设计人员不必费力地阅读 Java 代码来理解应用程序的流程。 </w:t>
      </w:r>
    </w:p>
    <w:p w:rsidR="00FA17C2" w:rsidRPr="003B40A4" w:rsidRDefault="00FA17C2" w:rsidP="00FA17C2">
      <w:pPr>
        <w:widowControl/>
        <w:numPr>
          <w:ilvl w:val="0"/>
          <w:numId w:val="30"/>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Java 开发人员也不必在更改流程以后重新编译代码。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可以通过扩展 ActionServlet 来添加 Command 功能。 </w:t>
      </w:r>
    </w:p>
    <w:p w:rsidR="00FA17C2" w:rsidRPr="003B40A4" w:rsidRDefault="00FA17C2" w:rsidP="00FA17C2">
      <w:pPr>
        <w:widowControl/>
        <w:spacing w:line="360" w:lineRule="auto"/>
        <w:jc w:val="left"/>
        <w:rPr>
          <w:rFonts w:ascii="宋体" w:hAnsi="宋体" w:cs="宋体"/>
          <w:color w:val="000000"/>
          <w:kern w:val="0"/>
          <w:szCs w:val="21"/>
        </w:rPr>
      </w:pPr>
      <w:bookmarkStart w:id="377" w:name="N102CE"/>
      <w:r w:rsidRPr="003B40A4">
        <w:rPr>
          <w:rFonts w:ascii="宋体" w:hAnsi="宋体" w:cs="Arial"/>
          <w:b/>
          <w:bCs/>
          <w:color w:val="000000"/>
          <w:kern w:val="0"/>
          <w:szCs w:val="21"/>
        </w:rPr>
        <w:t xml:space="preserve">ActionForm 类 </w:t>
      </w:r>
      <w:bookmarkEnd w:id="377"/>
    </w:p>
    <w:p w:rsidR="00FA17C2" w:rsidRPr="003B40A4" w:rsidRDefault="00FA17C2" w:rsidP="00FA17C2">
      <w:pPr>
        <w:widowControl/>
        <w:spacing w:line="360" w:lineRule="auto"/>
        <w:ind w:firstLine="360"/>
        <w:jc w:val="left"/>
        <w:rPr>
          <w:rFonts w:ascii="宋体" w:hAnsi="宋体" w:cs="宋体"/>
          <w:color w:val="000000"/>
          <w:kern w:val="0"/>
          <w:szCs w:val="21"/>
        </w:rPr>
      </w:pPr>
      <w:r w:rsidRPr="003B40A4">
        <w:rPr>
          <w:rFonts w:ascii="宋体" w:hAnsi="宋体" w:cs="宋体"/>
          <w:color w:val="000000"/>
          <w:kern w:val="0"/>
          <w:szCs w:val="21"/>
        </w:rPr>
        <w:t xml:space="preserve">ActionForm 维护 Web 应用程序的会话状态。 ActionForm 是一个抽象类，必须为每个输入表单模型创建该类的子类。当我说 </w:t>
      </w:r>
      <w:r w:rsidRPr="003B40A4">
        <w:rPr>
          <w:rFonts w:ascii="宋体" w:hAnsi="宋体" w:cs="宋体"/>
          <w:i/>
          <w:iCs/>
          <w:color w:val="000000"/>
          <w:kern w:val="0"/>
          <w:szCs w:val="21"/>
        </w:rPr>
        <w:t>输入表单模型</w:t>
      </w:r>
      <w:r w:rsidRPr="003B40A4">
        <w:rPr>
          <w:rFonts w:ascii="宋体" w:hAnsi="宋体" w:cs="宋体"/>
          <w:color w:val="000000"/>
          <w:kern w:val="0"/>
          <w:szCs w:val="21"/>
        </w:rPr>
        <w:t xml:space="preserve"> 时,是指 ActionForm 表示的是由 HTML 表单设置或</w:t>
      </w:r>
      <w:r w:rsidRPr="003B40A4">
        <w:rPr>
          <w:rFonts w:ascii="宋体" w:hAnsi="宋体" w:cs="宋体"/>
          <w:color w:val="000000"/>
          <w:kern w:val="0"/>
          <w:szCs w:val="21"/>
        </w:rPr>
        <w:lastRenderedPageBreak/>
        <w:t xml:space="preserve">更新的一般意义上的数据。例如，您可能有一个由 HTML 表单设置的 UserActionForm 。Struts 框架将执行以下操作： </w:t>
      </w:r>
    </w:p>
    <w:p w:rsidR="00FA17C2" w:rsidRPr="003B40A4" w:rsidRDefault="00FA17C2" w:rsidP="00FA17C2">
      <w:pPr>
        <w:widowControl/>
        <w:numPr>
          <w:ilvl w:val="0"/>
          <w:numId w:val="31"/>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检查 UserActionForm 是否存在；如果不存在，它将创建该类的一个实例。 </w:t>
      </w:r>
    </w:p>
    <w:p w:rsidR="00FA17C2" w:rsidRPr="003B40A4" w:rsidRDefault="00FA17C2" w:rsidP="00FA17C2">
      <w:pPr>
        <w:widowControl/>
        <w:numPr>
          <w:ilvl w:val="0"/>
          <w:numId w:val="31"/>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Struts 将使用 HttpServletRequest 中相应的域设置 UserActionForm 的状态。没有太多讨厌的 request.getParameter() 调用。例如，Struts 框架将从请求流中提取 fname ，并调用 UserActionForm.setFname() 。 </w:t>
      </w:r>
    </w:p>
    <w:p w:rsidR="00FA17C2" w:rsidRPr="003B40A4" w:rsidRDefault="00FA17C2" w:rsidP="00FA17C2">
      <w:pPr>
        <w:widowControl/>
        <w:numPr>
          <w:ilvl w:val="0"/>
          <w:numId w:val="31"/>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Struts 框架在将 UserActionForm 传递给业务包装 UserAction 之前将更新它的状态。 </w:t>
      </w:r>
    </w:p>
    <w:p w:rsidR="00FA17C2" w:rsidRPr="003B40A4" w:rsidRDefault="00FA17C2" w:rsidP="00FA17C2">
      <w:pPr>
        <w:widowControl/>
        <w:numPr>
          <w:ilvl w:val="0"/>
          <w:numId w:val="31"/>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在将它传递给 Action 类之前，Struts 还会对 UserActionForm 调用 validation() 方法进行表单状态验证。 </w:t>
      </w:r>
      <w:r w:rsidRPr="003B40A4">
        <w:rPr>
          <w:rFonts w:ascii="宋体" w:hAnsi="宋体" w:cs="宋体"/>
          <w:b/>
          <w:bCs/>
          <w:color w:val="000000"/>
          <w:kern w:val="0"/>
          <w:szCs w:val="21"/>
        </w:rPr>
        <w:t>注：</w:t>
      </w:r>
      <w:r w:rsidRPr="003B40A4">
        <w:rPr>
          <w:rFonts w:ascii="宋体" w:hAnsi="宋体" w:cs="宋体"/>
          <w:color w:val="000000"/>
          <w:kern w:val="0"/>
          <w:szCs w:val="21"/>
        </w:rPr>
        <w:t xml:space="preserve"> 这并不总是明智之举。别的网页或业务可能使用 UserActionForm ，在这些地方，验证可能有所不同。在 UserAction 类中进行状态验证可能更好。 </w:t>
      </w:r>
    </w:p>
    <w:p w:rsidR="00FA17C2" w:rsidRPr="003B40A4" w:rsidRDefault="00FA17C2" w:rsidP="00FA17C2">
      <w:pPr>
        <w:widowControl/>
        <w:numPr>
          <w:ilvl w:val="0"/>
          <w:numId w:val="31"/>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可在会话级维护 UserActionForm 。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注：</w:t>
      </w:r>
    </w:p>
    <w:p w:rsidR="00FA17C2" w:rsidRPr="003B40A4" w:rsidRDefault="00FA17C2" w:rsidP="00FA17C2">
      <w:pPr>
        <w:widowControl/>
        <w:numPr>
          <w:ilvl w:val="0"/>
          <w:numId w:val="32"/>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struts-config.xml 文件控制 HTML 表单请求与 ActionForm 之间的映射关系。 </w:t>
      </w:r>
    </w:p>
    <w:p w:rsidR="00FA17C2" w:rsidRPr="003B40A4" w:rsidRDefault="00FA17C2" w:rsidP="00FA17C2">
      <w:pPr>
        <w:widowControl/>
        <w:numPr>
          <w:ilvl w:val="0"/>
          <w:numId w:val="32"/>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可将多个请求映射到 UserActionForm 。 </w:t>
      </w:r>
    </w:p>
    <w:p w:rsidR="00FA17C2" w:rsidRPr="003B40A4" w:rsidRDefault="00FA17C2" w:rsidP="00FA17C2">
      <w:pPr>
        <w:widowControl/>
        <w:numPr>
          <w:ilvl w:val="0"/>
          <w:numId w:val="32"/>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color w:val="000000"/>
          <w:kern w:val="0"/>
          <w:szCs w:val="21"/>
        </w:rPr>
        <w:t xml:space="preserve">UserActionForm 可跨多页进行映射，以执行诸如向导之类的操作。 </w:t>
      </w:r>
    </w:p>
    <w:p w:rsidR="00FA17C2" w:rsidRPr="003B40A4" w:rsidRDefault="00FA17C2" w:rsidP="00FA17C2">
      <w:pPr>
        <w:widowControl/>
        <w:spacing w:line="360" w:lineRule="auto"/>
        <w:jc w:val="left"/>
        <w:rPr>
          <w:rFonts w:ascii="宋体" w:hAnsi="宋体" w:cs="宋体"/>
          <w:color w:val="000000"/>
          <w:kern w:val="0"/>
          <w:szCs w:val="21"/>
        </w:rPr>
      </w:pPr>
      <w:bookmarkStart w:id="378" w:name="N1035E"/>
      <w:r w:rsidRPr="003B40A4">
        <w:rPr>
          <w:rFonts w:ascii="宋体" w:hAnsi="宋体" w:cs="Arial"/>
          <w:b/>
          <w:bCs/>
          <w:color w:val="000000"/>
          <w:kern w:val="0"/>
          <w:szCs w:val="21"/>
        </w:rPr>
        <w:t xml:space="preserve">Action 类 </w:t>
      </w:r>
      <w:bookmarkEnd w:id="378"/>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t>Action 类是业务逻辑的一个包装。 Action 类的用途是将 HttpServletRequest 转换为业务逻辑。要使用 Action ，请创建它的子类并覆盖</w:t>
      </w:r>
      <w:r w:rsidR="008676F6">
        <w:rPr>
          <w:rFonts w:ascii="宋体" w:hAnsi="宋体" w:cs="宋体"/>
          <w:color w:val="000000"/>
          <w:kern w:val="0"/>
          <w:szCs w:val="21"/>
        </w:rPr>
        <w:t>process()</w:t>
      </w:r>
      <w:r w:rsidRPr="003B40A4">
        <w:rPr>
          <w:rFonts w:ascii="宋体" w:hAnsi="宋体" w:cs="宋体"/>
          <w:color w:val="000000"/>
          <w:kern w:val="0"/>
          <w:szCs w:val="21"/>
        </w:rPr>
        <w:t xml:space="preserve">方法。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ActionServlet (Command) 使用 perform() 方法将参数化的类传递给 ActionForm 。仍然没有太多讨厌的 request.getParameter() 调用。当事件进展到这一步时，输入表单数据（或 HTML 表单数据）已被从请求流中提取出来并转移到 ActionForm 类中。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注：扩展 Action 类时请注意简洁。 Action 类应该控制应用程序的流程，而不应该控制应用程序的逻辑。通过将业务逻辑放在单独的包或 EJB 中，我们就可以提供更大的灵活性和可重用性。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考虑 Action 类的另一种方式是 Adapter 设计模式。 Action 的用途是“将类的接口转换为客户机所需的另一个接口。Adapter 使类能够协同工作，如果没有 Adapter，则这些类会因为不兼容的接口而无法协同工作。”（摘自 Gof 所著的 </w:t>
      </w:r>
      <w:r w:rsidRPr="003B40A4">
        <w:rPr>
          <w:rFonts w:ascii="宋体" w:hAnsi="宋体" w:cs="宋体"/>
          <w:i/>
          <w:iCs/>
          <w:color w:val="000000"/>
          <w:kern w:val="0"/>
          <w:szCs w:val="21"/>
        </w:rPr>
        <w:t>Design Patterns - Elements of Reusable OO Software</w:t>
      </w:r>
      <w:r w:rsidRPr="003B40A4">
        <w:rPr>
          <w:rFonts w:ascii="宋体" w:hAnsi="宋体" w:cs="宋体"/>
          <w:color w:val="000000"/>
          <w:kern w:val="0"/>
          <w:szCs w:val="21"/>
        </w:rPr>
        <w:t xml:space="preserve"> ）。本例中的客户机是 ActionServlet ，它对我们的具体业务类接口一无所知。因此，Struts 提供了</w:t>
      </w:r>
      <w:r w:rsidRPr="003B40A4">
        <w:rPr>
          <w:rFonts w:ascii="宋体" w:hAnsi="宋体" w:cs="宋体"/>
          <w:color w:val="000000"/>
          <w:kern w:val="0"/>
          <w:szCs w:val="21"/>
        </w:rPr>
        <w:lastRenderedPageBreak/>
        <w:t xml:space="preserve">它能够理解的一个业务接口，即 Action 。通过扩展 Action ，我们使得我们的业务接口与 Struts 业务接口保持兼容。（一个有趣的发现是， Action 是类而不是接口）。 Action 开始为一个接口，后来却变成了一个类。真是金无足赤。） </w:t>
      </w:r>
    </w:p>
    <w:p w:rsidR="00FA17C2" w:rsidRPr="003B40A4" w:rsidRDefault="00FA17C2" w:rsidP="00FA17C2">
      <w:pPr>
        <w:widowControl/>
        <w:spacing w:line="360" w:lineRule="auto"/>
        <w:jc w:val="left"/>
        <w:rPr>
          <w:rFonts w:ascii="宋体" w:hAnsi="宋体" w:cs="宋体"/>
          <w:color w:val="000000"/>
          <w:kern w:val="0"/>
          <w:szCs w:val="21"/>
        </w:rPr>
      </w:pPr>
      <w:bookmarkStart w:id="379" w:name="N103C3"/>
      <w:r w:rsidRPr="003B40A4">
        <w:rPr>
          <w:rFonts w:ascii="宋体" w:hAnsi="宋体" w:cs="Arial"/>
          <w:b/>
          <w:bCs/>
          <w:color w:val="000000"/>
          <w:kern w:val="0"/>
          <w:szCs w:val="21"/>
        </w:rPr>
        <w:t xml:space="preserve">Error 类 </w:t>
      </w:r>
      <w:bookmarkEnd w:id="379"/>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t xml:space="preserve">UML 图（图 6）还包括 ActionError 和 ActionErrors 。 ActionError 封装了单个错误消息。 ActionErrors 是 ActionError 类的容器，View 可以使用标记访问这些类。 ActionError 是 Struts 保持错误列表的方式。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br/>
      </w:r>
      <w:bookmarkStart w:id="380" w:name="N103EA"/>
      <w:r w:rsidRPr="003B40A4">
        <w:rPr>
          <w:rFonts w:ascii="宋体" w:hAnsi="宋体" w:cs="宋体"/>
          <w:b/>
          <w:bCs/>
          <w:color w:val="000000"/>
          <w:kern w:val="0"/>
          <w:szCs w:val="21"/>
        </w:rPr>
        <w:t>图 7. Command (ActionServlet) 与 Model (Action) 之间的关系的 UML 图</w:t>
      </w:r>
      <w:bookmarkEnd w:id="380"/>
      <w:r w:rsidRPr="003B40A4">
        <w:rPr>
          <w:rFonts w:ascii="宋体" w:hAnsi="宋体" w:cs="宋体"/>
          <w:color w:val="000000"/>
          <w:kern w:val="0"/>
          <w:szCs w:val="21"/>
        </w:rPr>
        <w:br/>
      </w:r>
      <w:r>
        <w:rPr>
          <w:rFonts w:ascii="宋体" w:hAnsi="宋体" w:cs="宋体"/>
          <w:noProof/>
          <w:color w:val="000000"/>
          <w:kern w:val="0"/>
          <w:szCs w:val="21"/>
        </w:rPr>
        <w:drawing>
          <wp:inline distT="0" distB="0" distL="0" distR="0">
            <wp:extent cx="4659630" cy="2488565"/>
            <wp:effectExtent l="19050" t="0" r="7620" b="0"/>
            <wp:docPr id="11" name="图片 9" descr="Relationship of ActionServlet t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Relationship of ActionServlet to Action"/>
                    <pic:cNvPicPr>
                      <a:picLocks noChangeAspect="1" noChangeArrowheads="1"/>
                    </pic:cNvPicPr>
                  </pic:nvPicPr>
                  <pic:blipFill>
                    <a:blip r:embed="rId53"/>
                    <a:srcRect/>
                    <a:stretch>
                      <a:fillRect/>
                    </a:stretch>
                  </pic:blipFill>
                  <pic:spPr bwMode="auto">
                    <a:xfrm>
                      <a:off x="0" y="0"/>
                      <a:ext cx="4659630" cy="2488565"/>
                    </a:xfrm>
                    <a:prstGeom prst="rect">
                      <a:avLst/>
                    </a:prstGeom>
                    <a:noFill/>
                    <a:ln w="9525">
                      <a:noFill/>
                      <a:miter lim="800000"/>
                      <a:headEnd/>
                      <a:tailEnd/>
                    </a:ln>
                  </pic:spPr>
                </pic:pic>
              </a:graphicData>
            </a:graphic>
          </wp:inline>
        </w:drawing>
      </w:r>
    </w:p>
    <w:p w:rsidR="00FA17C2" w:rsidRPr="003B40A4" w:rsidRDefault="00FA17C2" w:rsidP="00FA17C2">
      <w:pPr>
        <w:widowControl/>
        <w:spacing w:line="360" w:lineRule="auto"/>
        <w:jc w:val="left"/>
        <w:rPr>
          <w:rFonts w:ascii="宋体" w:hAnsi="宋体" w:cs="宋体"/>
          <w:color w:val="000000"/>
          <w:kern w:val="0"/>
          <w:szCs w:val="21"/>
        </w:rPr>
      </w:pPr>
      <w:bookmarkStart w:id="381" w:name="N103F7"/>
      <w:r w:rsidRPr="003B40A4">
        <w:rPr>
          <w:rFonts w:ascii="宋体" w:hAnsi="宋体" w:cs="Arial"/>
          <w:b/>
          <w:bCs/>
          <w:color w:val="000000"/>
          <w:kern w:val="0"/>
          <w:szCs w:val="21"/>
        </w:rPr>
        <w:t xml:space="preserve">ActionMapping 类 </w:t>
      </w:r>
      <w:bookmarkEnd w:id="381"/>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输入事件通常是在 HTTP 请求表单中发生的，servlet 容器将 HTTP 请求转换为 HttpServletRequest 。控制器查看输入事件并将请求分派给某个 Action 类。 struts-config.xml 确定 Controller 调用哪个 Action 类。 struts-config.xml 配置信息被转换为一组 ActionMapping ，而后者又被放入 ActionMappings 容器中。（您可能尚未注意到这一点，以 </w:t>
      </w:r>
      <w:r w:rsidRPr="003B40A4">
        <w:rPr>
          <w:rFonts w:ascii="宋体" w:hAnsi="宋体" w:cs="宋体"/>
          <w:i/>
          <w:iCs/>
          <w:color w:val="000000"/>
          <w:kern w:val="0"/>
          <w:szCs w:val="21"/>
        </w:rPr>
        <w:t>s</w:t>
      </w:r>
      <w:r w:rsidRPr="003B40A4">
        <w:rPr>
          <w:rFonts w:ascii="宋体" w:hAnsi="宋体" w:cs="宋体"/>
          <w:color w:val="000000"/>
          <w:kern w:val="0"/>
          <w:szCs w:val="21"/>
        </w:rPr>
        <w:t xml:space="preserve">结尾的类就是容器） </w:t>
      </w:r>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 xml:space="preserve">ActionMapping 包含有关特定事件如何映射到特定 Action 的信息。 ActionServlet (Command) 通过 perform() 方法将 ActionMapping 传递给 Action 类。这样就使 Action 可访问用于控制流程的信息。 </w:t>
      </w:r>
    </w:p>
    <w:p w:rsidR="00FA17C2" w:rsidRPr="003B40A4" w:rsidRDefault="00FA17C2" w:rsidP="00FA17C2">
      <w:pPr>
        <w:widowControl/>
        <w:spacing w:line="360" w:lineRule="auto"/>
        <w:jc w:val="left"/>
        <w:rPr>
          <w:rFonts w:ascii="宋体" w:hAnsi="宋体" w:cs="宋体"/>
          <w:color w:val="000000"/>
          <w:kern w:val="0"/>
          <w:szCs w:val="21"/>
        </w:rPr>
      </w:pPr>
      <w:bookmarkStart w:id="382" w:name="N10442"/>
      <w:r w:rsidRPr="003B40A4">
        <w:rPr>
          <w:rFonts w:ascii="宋体" w:hAnsi="宋体" w:cs="Arial"/>
          <w:b/>
          <w:bCs/>
          <w:color w:val="000000"/>
          <w:kern w:val="0"/>
          <w:szCs w:val="21"/>
        </w:rPr>
        <w:t xml:space="preserve">ActionMappings </w:t>
      </w:r>
      <w:bookmarkEnd w:id="382"/>
    </w:p>
    <w:p w:rsidR="00FA17C2" w:rsidRPr="003B40A4" w:rsidRDefault="00FA17C2" w:rsidP="00FA17C2">
      <w:pPr>
        <w:widowControl/>
        <w:spacing w:line="360" w:lineRule="auto"/>
        <w:ind w:firstLine="420"/>
        <w:jc w:val="left"/>
        <w:rPr>
          <w:rFonts w:ascii="宋体" w:hAnsi="宋体" w:cs="宋体"/>
          <w:color w:val="000000"/>
          <w:kern w:val="0"/>
          <w:szCs w:val="21"/>
        </w:rPr>
      </w:pPr>
      <w:r w:rsidRPr="003B40A4">
        <w:rPr>
          <w:rFonts w:ascii="宋体" w:hAnsi="宋体" w:cs="宋体"/>
          <w:color w:val="000000"/>
          <w:kern w:val="0"/>
          <w:szCs w:val="21"/>
        </w:rPr>
        <w:t xml:space="preserve">ActionMappings 是 ActionMapping 对象的一个集合。 </w:t>
      </w:r>
    </w:p>
    <w:p w:rsidR="00FA17C2" w:rsidRPr="003B40A4" w:rsidRDefault="00FA17C2" w:rsidP="00FA17C2">
      <w:pPr>
        <w:widowControl/>
        <w:spacing w:line="360" w:lineRule="auto"/>
        <w:jc w:val="left"/>
        <w:rPr>
          <w:rFonts w:ascii="宋体" w:hAnsi="宋体" w:cs="Arial"/>
          <w:b/>
          <w:bCs/>
          <w:color w:val="000000"/>
          <w:kern w:val="0"/>
          <w:szCs w:val="21"/>
        </w:rPr>
      </w:pPr>
      <w:bookmarkStart w:id="383" w:name="N10632"/>
    </w:p>
    <w:p w:rsidR="00FA17C2" w:rsidRPr="003B40A4" w:rsidRDefault="00FA17C2" w:rsidP="00FA17C2">
      <w:pPr>
        <w:widowControl/>
        <w:spacing w:line="360" w:lineRule="auto"/>
        <w:jc w:val="left"/>
        <w:rPr>
          <w:rFonts w:ascii="宋体" w:hAnsi="宋体" w:cs="宋体"/>
          <w:color w:val="000000"/>
          <w:kern w:val="0"/>
          <w:szCs w:val="21"/>
        </w:rPr>
      </w:pPr>
      <w:r w:rsidRPr="003B40A4">
        <w:rPr>
          <w:rFonts w:ascii="宋体" w:hAnsi="宋体" w:cs="Arial"/>
          <w:b/>
          <w:bCs/>
          <w:color w:val="000000"/>
          <w:kern w:val="0"/>
          <w:szCs w:val="21"/>
        </w:rPr>
        <w:lastRenderedPageBreak/>
        <w:t>Struts 的优点</w:t>
      </w:r>
      <w:bookmarkEnd w:id="383"/>
    </w:p>
    <w:p w:rsidR="00FA17C2" w:rsidRPr="003B40A4" w:rsidRDefault="00FA17C2" w:rsidP="00FA17C2">
      <w:pPr>
        <w:widowControl/>
        <w:numPr>
          <w:ilvl w:val="0"/>
          <w:numId w:val="33"/>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JSP 标记机制的使用</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标记特性从 JSP 文件获得可重用代码和抽象 Java 代码。这个特性能很好地集成到基于 JSP 的开发工具中，这些工具允许用标记编写代码。 </w:t>
      </w:r>
    </w:p>
    <w:p w:rsidR="00FA17C2" w:rsidRPr="003B40A4" w:rsidRDefault="00FA17C2" w:rsidP="00FA17C2">
      <w:pPr>
        <w:widowControl/>
        <w:numPr>
          <w:ilvl w:val="0"/>
          <w:numId w:val="33"/>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标记库</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为什么要另发明一种轮子，或标记库呢？如果您在库中找不到您所要的标记，那就自己定义吧。此外，如果您正在学习 JSP 标记技术，则 Struts 为您提供了一个起点。 </w:t>
      </w:r>
    </w:p>
    <w:p w:rsidR="00FA17C2" w:rsidRPr="003B40A4" w:rsidRDefault="00FA17C2" w:rsidP="00FA17C2">
      <w:pPr>
        <w:widowControl/>
        <w:numPr>
          <w:ilvl w:val="0"/>
          <w:numId w:val="33"/>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开放源码</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您可以获得开放源码的全部优点，比如可以查看代码并让使用库的每个人检查代码。许多人都可以进行很好的代码检查。 </w:t>
      </w:r>
    </w:p>
    <w:p w:rsidR="00FA17C2" w:rsidRPr="003B40A4" w:rsidRDefault="00FA17C2" w:rsidP="00FA17C2">
      <w:pPr>
        <w:widowControl/>
        <w:numPr>
          <w:ilvl w:val="0"/>
          <w:numId w:val="33"/>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MVC 实现样例</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如果您希望创建您自己的 MVC 实现，则 Struts 可增加您的见识。 </w:t>
      </w:r>
    </w:p>
    <w:p w:rsidR="00FA17C2" w:rsidRPr="003B40A4" w:rsidRDefault="00FA17C2" w:rsidP="00FA17C2">
      <w:pPr>
        <w:widowControl/>
        <w:numPr>
          <w:ilvl w:val="0"/>
          <w:numId w:val="33"/>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管理问题空间</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分治是解决问题并使问题可管理的极好方法。当然，这是一把双刃剑。问题越来越复杂，并且需要越来越多的管理。 </w:t>
      </w:r>
    </w:p>
    <w:p w:rsidR="00FA17C2" w:rsidRPr="003B40A4" w:rsidRDefault="00FA17C2" w:rsidP="00FA17C2">
      <w:pPr>
        <w:widowControl/>
        <w:spacing w:line="360" w:lineRule="auto"/>
        <w:jc w:val="left"/>
        <w:rPr>
          <w:rFonts w:ascii="宋体" w:hAnsi="宋体" w:cs="宋体"/>
          <w:color w:val="000000"/>
          <w:kern w:val="0"/>
          <w:szCs w:val="21"/>
        </w:rPr>
      </w:pPr>
      <w:bookmarkStart w:id="384" w:name="N10663"/>
      <w:r w:rsidRPr="003B40A4">
        <w:rPr>
          <w:rFonts w:ascii="宋体" w:hAnsi="宋体" w:cs="Arial"/>
          <w:b/>
          <w:bCs/>
          <w:color w:val="000000"/>
          <w:kern w:val="0"/>
          <w:szCs w:val="21"/>
        </w:rPr>
        <w:t>Struts 的缺点</w:t>
      </w:r>
      <w:bookmarkEnd w:id="384"/>
    </w:p>
    <w:p w:rsidR="00FA17C2" w:rsidRPr="003B40A4" w:rsidRDefault="00FA17C2" w:rsidP="00FA17C2">
      <w:pPr>
        <w:widowControl/>
        <w:numPr>
          <w:ilvl w:val="0"/>
          <w:numId w:val="34"/>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仍处于发展初期</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Struts 开发仍处于初级阶段。他们正在向着发行版本 1.0 而努力，但与任何 1.0 版本一样，它不可能尽善尽美。 </w:t>
      </w:r>
    </w:p>
    <w:p w:rsidR="00FA17C2" w:rsidRPr="003B40A4" w:rsidRDefault="00FA17C2" w:rsidP="00FA17C2">
      <w:pPr>
        <w:widowControl/>
        <w:numPr>
          <w:ilvl w:val="0"/>
          <w:numId w:val="34"/>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仍在变化中</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这个框架仍在快速变化。Struts 1.0 与 Struts 0.5 相比变化极大。为了避免使用不赞成使用的方法，您可能隔一天就需要下载最新的 Struts。在过去的 6 个月中，我目睹 Struts 库从 90K 增大到 270K 以上。由于 Struts 中的变化，我不得不数次修改我的示例，但我不保证我的示例能与您下载的 Struts 协同工作。 </w:t>
      </w:r>
    </w:p>
    <w:p w:rsidR="00FA17C2" w:rsidRPr="003B40A4" w:rsidRDefault="00FA17C2" w:rsidP="00FA17C2">
      <w:pPr>
        <w:widowControl/>
        <w:numPr>
          <w:ilvl w:val="0"/>
          <w:numId w:val="34"/>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正确的抽象级别</w:t>
      </w:r>
      <w:r w:rsidRPr="003B40A4">
        <w:rPr>
          <w:rFonts w:ascii="宋体" w:hAnsi="宋体" w:cs="宋体"/>
          <w:color w:val="000000"/>
          <w:kern w:val="0"/>
          <w:szCs w:val="21"/>
        </w:rPr>
        <w:t xml:space="preserve"> </w:t>
      </w:r>
      <w:r w:rsidRPr="003B40A4">
        <w:rPr>
          <w:rFonts w:ascii="宋体" w:hAnsi="宋体" w:cs="宋体"/>
          <w:color w:val="000000"/>
          <w:kern w:val="0"/>
          <w:szCs w:val="21"/>
        </w:rPr>
        <w:br/>
        <w:t>Struts 是否提供了正确的抽象级别？对于网页设计人员而言，什么是正确的抽象级别呢？这是一个用 $64K 的文字才能解释清楚的问题。在开发网页的过程中，我们是否应该让网页设计人员访问 Java 代码？某些框架（如 Velocity）说不应该，但它提供了另一种 Web 开</w:t>
      </w:r>
      <w:r w:rsidRPr="003B40A4">
        <w:rPr>
          <w:rFonts w:ascii="宋体" w:hAnsi="宋体" w:cs="宋体"/>
          <w:color w:val="000000"/>
          <w:kern w:val="0"/>
          <w:szCs w:val="21"/>
        </w:rPr>
        <w:lastRenderedPageBreak/>
        <w:t xml:space="preserve">发语言让我们学习。在 UI 开发中限制访问 Java 有一定的合理性。最重要的是，如果让网页设计人员使用一点 Java，他将使用大量的 Java。在 Microsoft ASP 的开发中，我总是看到这样的情况。在 ASP 开发中，您应该创建 COM 对象，然后编写少量的 ASP 脚本将这些 COM 对象联系起来。但是，ASP 开发人员会疯狂地使用 ASP 脚本。我会听到这样的话，“既然我可以用 VBScript 直接编写 COM 对象，为什么还要等 COM 开发人员来创建它呢？”通过使用标记库，Struts 有助于限制 JSP 文件中所需的 Java 代码的数量。Logic Tag 就是这样的一种库，它对有条件地生成输出进行管理，但这并不能阻止 UI 开发人员对 Java 代码的狂热。无论您决定使用哪种类型的框架，您都应该了解您要在其中部署和维护该框架的环境。当然，这项任务真是说起来容易做起来难。 </w:t>
      </w:r>
    </w:p>
    <w:p w:rsidR="00FA17C2" w:rsidRPr="003B40A4" w:rsidRDefault="00FA17C2" w:rsidP="00FA17C2">
      <w:pPr>
        <w:widowControl/>
        <w:numPr>
          <w:ilvl w:val="0"/>
          <w:numId w:val="34"/>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有限的适用范围</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Struts 是一种基于 Web 的 MVC 解决方案，所以必须用 HTML、JSP 文件和 servlet 来实现它。 </w:t>
      </w:r>
    </w:p>
    <w:p w:rsidR="00FA17C2" w:rsidRPr="003B40A4" w:rsidRDefault="00FA17C2" w:rsidP="00FA17C2">
      <w:pPr>
        <w:widowControl/>
        <w:numPr>
          <w:ilvl w:val="0"/>
          <w:numId w:val="34"/>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J2EE 应用程序支持</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Struts 需要支持 JSP 1.1 和 Servlet 2.2 规范的 servlet 容器。仅凭这一点远不能解决您的全部安装问题，除非使用 Tomcat 3.2。我用 Netscape iPlanet 6.0 安装这个库时遇到一大堆问题，按理说它是第一种符合 J2EE 的应用程序服务器。我建议您在遇到问题时访问 Struts 用户邮件列表的归档资料（请参阅 </w:t>
      </w:r>
      <w:hyperlink r:id="rId57" w:anchor="resources#resources" w:history="1">
        <w:r w:rsidRPr="003B40A4">
          <w:rPr>
            <w:rFonts w:ascii="宋体" w:hAnsi="宋体" w:cs="宋体"/>
            <w:color w:val="5C81A7"/>
            <w:kern w:val="0"/>
            <w:szCs w:val="21"/>
            <w:u w:val="single"/>
          </w:rPr>
          <w:t>参考资源</w:t>
        </w:r>
      </w:hyperlink>
      <w:r w:rsidRPr="003B40A4">
        <w:rPr>
          <w:rFonts w:ascii="宋体" w:hAnsi="宋体" w:cs="宋体"/>
          <w:color w:val="000000"/>
          <w:kern w:val="0"/>
          <w:szCs w:val="21"/>
        </w:rPr>
        <w:t xml:space="preserve">）。 </w:t>
      </w:r>
    </w:p>
    <w:p w:rsidR="00FA17C2" w:rsidRPr="003B40A4" w:rsidRDefault="00FA17C2" w:rsidP="00FA17C2">
      <w:pPr>
        <w:widowControl/>
        <w:numPr>
          <w:ilvl w:val="0"/>
          <w:numId w:val="34"/>
        </w:numPr>
        <w:spacing w:before="100" w:beforeAutospacing="1" w:after="100" w:afterAutospacing="1" w:line="360" w:lineRule="auto"/>
        <w:jc w:val="left"/>
        <w:rPr>
          <w:rFonts w:ascii="宋体" w:hAnsi="宋体" w:cs="宋体"/>
          <w:color w:val="000000"/>
          <w:kern w:val="0"/>
          <w:szCs w:val="21"/>
        </w:rPr>
      </w:pPr>
      <w:r w:rsidRPr="003B40A4">
        <w:rPr>
          <w:rFonts w:ascii="宋体" w:hAnsi="宋体" w:cs="宋体"/>
          <w:b/>
          <w:bCs/>
          <w:color w:val="000000"/>
          <w:kern w:val="0"/>
          <w:szCs w:val="21"/>
        </w:rPr>
        <w:t>复杂性</w:t>
      </w:r>
      <w:r w:rsidRPr="003B40A4">
        <w:rPr>
          <w:rFonts w:ascii="宋体" w:hAnsi="宋体" w:cs="宋体"/>
          <w:color w:val="000000"/>
          <w:kern w:val="0"/>
          <w:szCs w:val="21"/>
        </w:rPr>
        <w:t xml:space="preserve"> </w:t>
      </w:r>
      <w:r w:rsidRPr="003B40A4">
        <w:rPr>
          <w:rFonts w:ascii="宋体" w:hAnsi="宋体" w:cs="宋体"/>
          <w:color w:val="000000"/>
          <w:kern w:val="0"/>
          <w:szCs w:val="21"/>
        </w:rPr>
        <w:br/>
        <w:t xml:space="preserve">在将问题分为几个部分的同时也引入了复杂性。毫无疑问，要理解 Struts 必须接受一定的培训。随着变化的不断加入，这有时会令人很沮丧。欢迎访问本网站。 </w:t>
      </w:r>
    </w:p>
    <w:p w:rsidR="006B3812" w:rsidRDefault="00FA17C2" w:rsidP="006B3812">
      <w:pPr>
        <w:widowControl/>
        <w:spacing w:line="360" w:lineRule="auto"/>
        <w:jc w:val="left"/>
        <w:rPr>
          <w:rFonts w:ascii="宋体" w:hAnsi="宋体" w:cs="宋体" w:hint="eastAsia"/>
          <w:color w:val="000000"/>
          <w:kern w:val="0"/>
          <w:szCs w:val="21"/>
        </w:rPr>
      </w:pPr>
      <w:bookmarkStart w:id="385" w:name="10"/>
      <w:r w:rsidRPr="003B40A4">
        <w:rPr>
          <w:rFonts w:ascii="宋体" w:hAnsi="宋体" w:cs="Arial"/>
          <w:b/>
          <w:bCs/>
          <w:color w:val="000000"/>
          <w:kern w:val="0"/>
          <w:szCs w:val="21"/>
        </w:rPr>
        <w:t>Struts 的前景</w:t>
      </w:r>
      <w:bookmarkEnd w:id="385"/>
    </w:p>
    <w:p w:rsidR="00FA17C2" w:rsidRPr="003B40A4" w:rsidRDefault="00FA17C2" w:rsidP="006B3812">
      <w:pPr>
        <w:widowControl/>
        <w:spacing w:line="360" w:lineRule="auto"/>
        <w:jc w:val="left"/>
        <w:rPr>
          <w:rFonts w:ascii="宋体" w:hAnsi="宋体" w:cs="宋体"/>
          <w:color w:val="000000"/>
          <w:kern w:val="0"/>
          <w:szCs w:val="21"/>
        </w:rPr>
      </w:pPr>
      <w:r w:rsidRPr="003B40A4">
        <w:rPr>
          <w:rFonts w:ascii="宋体" w:hAnsi="宋体" w:cs="宋体"/>
          <w:color w:val="000000"/>
          <w:kern w:val="0"/>
          <w:szCs w:val="21"/>
        </w:rPr>
        <w:t>在这个软件开发的新时代，一切都变得很快。在不到 5 年的时间内，我已经目睹了从 cgi/perl 到 ISAPI/NSAPI、再到使用 VB 的 ASP、一直到现在的 Java 和 J2EE 的变迁。Sun 正在尽力将新的变化反映到 JSP/servlet 体系结构中，正如他们对 Java 语言和 API 所作的更改一样。您可以从 Sun 的网站获得新的 JSP 1.2 和 Servlet 2.3 规范的草案。此外，一个标准 JSP 标记库即将出现</w:t>
      </w:r>
      <w:r w:rsidRPr="003B40A4">
        <w:rPr>
          <w:rFonts w:ascii="宋体" w:hAnsi="宋体" w:cs="宋体" w:hint="eastAsia"/>
          <w:color w:val="000000"/>
          <w:kern w:val="0"/>
          <w:szCs w:val="21"/>
        </w:rPr>
        <w:t>。</w:t>
      </w:r>
      <w:r w:rsidRPr="003B40A4">
        <w:rPr>
          <w:rFonts w:ascii="宋体" w:hAnsi="宋体" w:cs="宋体"/>
          <w:color w:val="000000"/>
          <w:kern w:val="0"/>
          <w:szCs w:val="21"/>
        </w:rPr>
        <w:t xml:space="preserve"> </w:t>
      </w:r>
    </w:p>
    <w:p w:rsidR="00FA17C2" w:rsidRPr="005E62E1" w:rsidRDefault="00FA17C2" w:rsidP="00FA17C2"/>
    <w:p w:rsidR="00FA17C2" w:rsidRPr="00FA17C2" w:rsidRDefault="00FA17C2" w:rsidP="002D2D94">
      <w:pPr>
        <w:spacing w:line="360" w:lineRule="auto"/>
        <w:rPr>
          <w:color w:val="984806" w:themeColor="accent6" w:themeShade="80"/>
          <w:sz w:val="24"/>
        </w:rPr>
      </w:pPr>
    </w:p>
    <w:sectPr w:rsidR="00FA17C2" w:rsidRPr="00FA17C2" w:rsidSect="00C54EDD">
      <w:headerReference w:type="default" r:id="rId58"/>
      <w:footerReference w:type="default" r:id="rId59"/>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F35" w:rsidRDefault="00FD6F35" w:rsidP="00FC175D">
      <w:r>
        <w:separator/>
      </w:r>
    </w:p>
  </w:endnote>
  <w:endnote w:type="continuationSeparator" w:id="1">
    <w:p w:rsidR="00FD6F35" w:rsidRDefault="00FD6F35" w:rsidP="00FC17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Gungsuh">
    <w:altName w:val="Arial Unicode MS"/>
    <w:panose1 w:val="02030600000101010101"/>
    <w:charset w:val="81"/>
    <w:family w:val="roman"/>
    <w:pitch w:val="variable"/>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9407"/>
      <w:docPartObj>
        <w:docPartGallery w:val="Page Numbers (Bottom of Page)"/>
        <w:docPartUnique/>
      </w:docPartObj>
    </w:sdtPr>
    <w:sdtContent>
      <w:sdt>
        <w:sdtPr>
          <w:id w:val="171357217"/>
          <w:docPartObj>
            <w:docPartGallery w:val="Page Numbers (Top of Page)"/>
            <w:docPartUnique/>
          </w:docPartObj>
        </w:sdtPr>
        <w:sdtContent>
          <w:p w:rsidR="008676F6" w:rsidRDefault="008676F6">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8A6ACE">
              <w:rPr>
                <w:b/>
                <w:noProof/>
              </w:rPr>
              <w:t>40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A6ACE">
              <w:rPr>
                <w:b/>
                <w:noProof/>
              </w:rPr>
              <w:t>81</w:t>
            </w:r>
            <w:r>
              <w:rPr>
                <w:b/>
                <w:sz w:val="24"/>
                <w:szCs w:val="24"/>
              </w:rPr>
              <w:fldChar w:fldCharType="end"/>
            </w:r>
          </w:p>
        </w:sdtContent>
      </w:sdt>
    </w:sdtContent>
  </w:sdt>
  <w:p w:rsidR="008676F6" w:rsidRDefault="008676F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F35" w:rsidRDefault="00FD6F35" w:rsidP="00FC175D">
      <w:r>
        <w:separator/>
      </w:r>
    </w:p>
  </w:footnote>
  <w:footnote w:type="continuationSeparator" w:id="1">
    <w:p w:rsidR="00FD6F35" w:rsidRDefault="00FD6F35" w:rsidP="00FC17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F6" w:rsidRDefault="008676F6">
    <w:pPr>
      <w:pStyle w:val="a3"/>
    </w:pPr>
    <w:r>
      <w:rPr>
        <w:rFonts w:hint="eastAsia"/>
      </w:rPr>
      <w:t>惠州学院本科生毕业设计</w:t>
    </w:r>
    <w:r>
      <w:rPr>
        <w:rFonts w:hint="eastAsia"/>
      </w:rPr>
      <w:t>(</w:t>
    </w:r>
    <w:r>
      <w:rPr>
        <w:rFonts w:hint="eastAsia"/>
      </w:rPr>
      <w:t>论文</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0000003"/>
    <w:multiLevelType w:val="multilevel"/>
    <w:tmpl w:val="00000003"/>
    <w:lvl w:ilvl="0">
      <w:start w:val="1"/>
      <w:numFmt w:val="decimal"/>
      <w:lvlText w:val="(%1)"/>
      <w:lvlJc w:val="left"/>
      <w:pPr>
        <w:tabs>
          <w:tab w:val="num" w:pos="885"/>
        </w:tabs>
        <w:ind w:left="885" w:hanging="360"/>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
    <w:nsid w:val="00000008"/>
    <w:multiLevelType w:val="multilevel"/>
    <w:tmpl w:val="00000008"/>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00000009"/>
    <w:multiLevelType w:val="singleLevel"/>
    <w:tmpl w:val="00000009"/>
    <w:lvl w:ilvl="0">
      <w:start w:val="1"/>
      <w:numFmt w:val="decimal"/>
      <w:isLgl/>
      <w:lvlText w:val="（%1)"/>
      <w:lvlJc w:val="left"/>
      <w:pPr>
        <w:tabs>
          <w:tab w:val="num" w:pos="1143"/>
        </w:tabs>
        <w:ind w:left="850" w:hanging="850"/>
      </w:pPr>
      <w:rPr>
        <w:rFonts w:ascii="宋体" w:eastAsia="宋体" w:hAnsi="宋体" w:hint="default"/>
      </w:rPr>
    </w:lvl>
  </w:abstractNum>
  <w:abstractNum w:abstractNumId="4">
    <w:nsid w:val="0000000C"/>
    <w:multiLevelType w:val="singleLevel"/>
    <w:tmpl w:val="0000000C"/>
    <w:lvl w:ilvl="0">
      <w:start w:val="1"/>
      <w:numFmt w:val="decimal"/>
      <w:suff w:val="nothing"/>
      <w:lvlText w:val="%1."/>
      <w:lvlJc w:val="left"/>
    </w:lvl>
  </w:abstractNum>
  <w:abstractNum w:abstractNumId="5">
    <w:nsid w:val="00000018"/>
    <w:multiLevelType w:val="multilevel"/>
    <w:tmpl w:val="000000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432AFA"/>
    <w:multiLevelType w:val="hybridMultilevel"/>
    <w:tmpl w:val="EE8028AC"/>
    <w:lvl w:ilvl="0" w:tplc="499416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6C27A1B"/>
    <w:multiLevelType w:val="multilevel"/>
    <w:tmpl w:val="4F12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A477BE"/>
    <w:multiLevelType w:val="multilevel"/>
    <w:tmpl w:val="1F70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FD3A26"/>
    <w:multiLevelType w:val="multilevel"/>
    <w:tmpl w:val="FDF06938"/>
    <w:lvl w:ilvl="0">
      <w:start w:val="1"/>
      <w:numFmt w:val="decimal"/>
      <w:lvlText w:val="(%1)"/>
      <w:lvlJc w:val="left"/>
      <w:pPr>
        <w:tabs>
          <w:tab w:val="num" w:pos="915"/>
        </w:tabs>
        <w:ind w:left="915" w:hanging="420"/>
      </w:pPr>
      <w:rPr>
        <w:rFonts w:hint="default"/>
      </w:r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10">
    <w:nsid w:val="0E88395C"/>
    <w:multiLevelType w:val="hybridMultilevel"/>
    <w:tmpl w:val="7D9890E8"/>
    <w:lvl w:ilvl="0" w:tplc="ED56A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9B3555"/>
    <w:multiLevelType w:val="multilevel"/>
    <w:tmpl w:val="744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B10E7D"/>
    <w:multiLevelType w:val="multilevel"/>
    <w:tmpl w:val="FDF06938"/>
    <w:lvl w:ilvl="0">
      <w:start w:val="1"/>
      <w:numFmt w:val="decimal"/>
      <w:lvlText w:val="(%1)"/>
      <w:lvlJc w:val="left"/>
      <w:pPr>
        <w:tabs>
          <w:tab w:val="num" w:pos="915"/>
        </w:tabs>
        <w:ind w:left="915" w:hanging="420"/>
      </w:pPr>
      <w:rPr>
        <w:rFonts w:hint="default"/>
      </w:r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13">
    <w:nsid w:val="11DB35BF"/>
    <w:multiLevelType w:val="multilevel"/>
    <w:tmpl w:val="318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227E6A"/>
    <w:multiLevelType w:val="multilevel"/>
    <w:tmpl w:val="FED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20166C"/>
    <w:multiLevelType w:val="multilevel"/>
    <w:tmpl w:val="DA6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6B163C"/>
    <w:multiLevelType w:val="hybridMultilevel"/>
    <w:tmpl w:val="4502F11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nsid w:val="1C8257BD"/>
    <w:multiLevelType w:val="hybridMultilevel"/>
    <w:tmpl w:val="49BAB5B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79940B6"/>
    <w:multiLevelType w:val="hybridMultilevel"/>
    <w:tmpl w:val="9CBC4D74"/>
    <w:lvl w:ilvl="0" w:tplc="49941620">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9">
    <w:nsid w:val="2A110E13"/>
    <w:multiLevelType w:val="multilevel"/>
    <w:tmpl w:val="5EE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D40EE7"/>
    <w:multiLevelType w:val="multilevel"/>
    <w:tmpl w:val="8BF49FE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nsid w:val="30894075"/>
    <w:multiLevelType w:val="hybridMultilevel"/>
    <w:tmpl w:val="09765576"/>
    <w:lvl w:ilvl="0" w:tplc="499416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63A09C2"/>
    <w:multiLevelType w:val="hybridMultilevel"/>
    <w:tmpl w:val="188E5B86"/>
    <w:lvl w:ilvl="0" w:tplc="4994162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35615D"/>
    <w:multiLevelType w:val="multilevel"/>
    <w:tmpl w:val="053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2A26A4"/>
    <w:multiLevelType w:val="multilevel"/>
    <w:tmpl w:val="1D6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FC735C"/>
    <w:multiLevelType w:val="multilevel"/>
    <w:tmpl w:val="AD3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74992"/>
    <w:multiLevelType w:val="multilevel"/>
    <w:tmpl w:val="612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9E674F"/>
    <w:multiLevelType w:val="multilevel"/>
    <w:tmpl w:val="FF12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924261"/>
    <w:multiLevelType w:val="multilevel"/>
    <w:tmpl w:val="8DF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F741AB"/>
    <w:multiLevelType w:val="multilevel"/>
    <w:tmpl w:val="190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7D4A34"/>
    <w:multiLevelType w:val="multilevel"/>
    <w:tmpl w:val="C678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455A87"/>
    <w:multiLevelType w:val="hybridMultilevel"/>
    <w:tmpl w:val="6F1E6DC4"/>
    <w:lvl w:ilvl="0" w:tplc="499416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99E0519"/>
    <w:multiLevelType w:val="multilevel"/>
    <w:tmpl w:val="5BAC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927382"/>
    <w:multiLevelType w:val="hybridMultilevel"/>
    <w:tmpl w:val="19121192"/>
    <w:lvl w:ilvl="0" w:tplc="4994162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2"/>
  </w:num>
  <w:num w:numId="3">
    <w:abstractNumId w:val="33"/>
  </w:num>
  <w:num w:numId="4">
    <w:abstractNumId w:val="21"/>
  </w:num>
  <w:num w:numId="5">
    <w:abstractNumId w:val="31"/>
  </w:num>
  <w:num w:numId="6">
    <w:abstractNumId w:val="22"/>
  </w:num>
  <w:num w:numId="7">
    <w:abstractNumId w:val="9"/>
  </w:num>
  <w:num w:numId="8">
    <w:abstractNumId w:val="20"/>
  </w:num>
  <w:num w:numId="9">
    <w:abstractNumId w:val="16"/>
  </w:num>
  <w:num w:numId="10">
    <w:abstractNumId w:val="18"/>
  </w:num>
  <w:num w:numId="11">
    <w:abstractNumId w:val="2"/>
  </w:num>
  <w:num w:numId="12">
    <w:abstractNumId w:val="17"/>
  </w:num>
  <w:num w:numId="13">
    <w:abstractNumId w:val="1"/>
  </w:num>
  <w:num w:numId="14">
    <w:abstractNumId w:val="3"/>
  </w:num>
  <w:num w:numId="15">
    <w:abstractNumId w:val="0"/>
  </w:num>
  <w:num w:numId="16">
    <w:abstractNumId w:val="5"/>
  </w:num>
  <w:num w:numId="17">
    <w:abstractNumId w:val="4"/>
  </w:num>
  <w:num w:numId="18">
    <w:abstractNumId w:val="10"/>
  </w:num>
  <w:num w:numId="19">
    <w:abstractNumId w:val="19"/>
  </w:num>
  <w:num w:numId="20">
    <w:abstractNumId w:val="23"/>
  </w:num>
  <w:num w:numId="21">
    <w:abstractNumId w:val="29"/>
  </w:num>
  <w:num w:numId="22">
    <w:abstractNumId w:val="32"/>
  </w:num>
  <w:num w:numId="23">
    <w:abstractNumId w:val="8"/>
  </w:num>
  <w:num w:numId="24">
    <w:abstractNumId w:val="25"/>
  </w:num>
  <w:num w:numId="25">
    <w:abstractNumId w:val="11"/>
  </w:num>
  <w:num w:numId="26">
    <w:abstractNumId w:val="13"/>
  </w:num>
  <w:num w:numId="27">
    <w:abstractNumId w:val="24"/>
  </w:num>
  <w:num w:numId="28">
    <w:abstractNumId w:val="15"/>
  </w:num>
  <w:num w:numId="29">
    <w:abstractNumId w:val="26"/>
  </w:num>
  <w:num w:numId="30">
    <w:abstractNumId w:val="27"/>
  </w:num>
  <w:num w:numId="31">
    <w:abstractNumId w:val="14"/>
  </w:num>
  <w:num w:numId="32">
    <w:abstractNumId w:val="30"/>
  </w:num>
  <w:num w:numId="33">
    <w:abstractNumId w:val="28"/>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175D"/>
    <w:rsid w:val="00023A32"/>
    <w:rsid w:val="00023D58"/>
    <w:rsid w:val="0006461A"/>
    <w:rsid w:val="00091B3C"/>
    <w:rsid w:val="000C7DD6"/>
    <w:rsid w:val="001134F1"/>
    <w:rsid w:val="00182C09"/>
    <w:rsid w:val="001A62F2"/>
    <w:rsid w:val="001C40C2"/>
    <w:rsid w:val="001F14AF"/>
    <w:rsid w:val="001F61C5"/>
    <w:rsid w:val="00204B33"/>
    <w:rsid w:val="0021407F"/>
    <w:rsid w:val="00216689"/>
    <w:rsid w:val="002221D9"/>
    <w:rsid w:val="00230813"/>
    <w:rsid w:val="00233F5A"/>
    <w:rsid w:val="00242CD6"/>
    <w:rsid w:val="002602BD"/>
    <w:rsid w:val="0027336F"/>
    <w:rsid w:val="00286206"/>
    <w:rsid w:val="002C1FA6"/>
    <w:rsid w:val="002D2D94"/>
    <w:rsid w:val="002F1B67"/>
    <w:rsid w:val="002F7C64"/>
    <w:rsid w:val="00301385"/>
    <w:rsid w:val="003125EF"/>
    <w:rsid w:val="00320DEC"/>
    <w:rsid w:val="0033063D"/>
    <w:rsid w:val="00352E65"/>
    <w:rsid w:val="003845A5"/>
    <w:rsid w:val="00384722"/>
    <w:rsid w:val="00387F17"/>
    <w:rsid w:val="00394D2E"/>
    <w:rsid w:val="003A0CAD"/>
    <w:rsid w:val="003A125A"/>
    <w:rsid w:val="003A3E85"/>
    <w:rsid w:val="003A7DC3"/>
    <w:rsid w:val="003B2757"/>
    <w:rsid w:val="003C7A39"/>
    <w:rsid w:val="003E08D7"/>
    <w:rsid w:val="003F175C"/>
    <w:rsid w:val="00403D71"/>
    <w:rsid w:val="004139BE"/>
    <w:rsid w:val="00433FBE"/>
    <w:rsid w:val="00450532"/>
    <w:rsid w:val="00465EAF"/>
    <w:rsid w:val="00475356"/>
    <w:rsid w:val="00475968"/>
    <w:rsid w:val="004775CF"/>
    <w:rsid w:val="004B0F51"/>
    <w:rsid w:val="004D2F51"/>
    <w:rsid w:val="004D780B"/>
    <w:rsid w:val="0050018C"/>
    <w:rsid w:val="00516E98"/>
    <w:rsid w:val="0052203B"/>
    <w:rsid w:val="00541FF0"/>
    <w:rsid w:val="005517ED"/>
    <w:rsid w:val="005738D8"/>
    <w:rsid w:val="00573BB2"/>
    <w:rsid w:val="00575E42"/>
    <w:rsid w:val="005961CD"/>
    <w:rsid w:val="005A4D0E"/>
    <w:rsid w:val="005B50BE"/>
    <w:rsid w:val="005E3B36"/>
    <w:rsid w:val="005E5CD9"/>
    <w:rsid w:val="005F3D20"/>
    <w:rsid w:val="00602796"/>
    <w:rsid w:val="00627FD3"/>
    <w:rsid w:val="006940A9"/>
    <w:rsid w:val="006A4EE9"/>
    <w:rsid w:val="006B1FBB"/>
    <w:rsid w:val="006B3812"/>
    <w:rsid w:val="006C1828"/>
    <w:rsid w:val="006C3C70"/>
    <w:rsid w:val="006D0276"/>
    <w:rsid w:val="006E171D"/>
    <w:rsid w:val="006E3188"/>
    <w:rsid w:val="006F0B09"/>
    <w:rsid w:val="00732C80"/>
    <w:rsid w:val="00774D6E"/>
    <w:rsid w:val="00784BD5"/>
    <w:rsid w:val="007902C7"/>
    <w:rsid w:val="00790A6A"/>
    <w:rsid w:val="007A420D"/>
    <w:rsid w:val="007C6A09"/>
    <w:rsid w:val="007E223D"/>
    <w:rsid w:val="007E25A4"/>
    <w:rsid w:val="007E53FB"/>
    <w:rsid w:val="007F12A6"/>
    <w:rsid w:val="00810629"/>
    <w:rsid w:val="008114E9"/>
    <w:rsid w:val="008162FA"/>
    <w:rsid w:val="008218ED"/>
    <w:rsid w:val="00823B1E"/>
    <w:rsid w:val="00835534"/>
    <w:rsid w:val="00836DF5"/>
    <w:rsid w:val="00865124"/>
    <w:rsid w:val="008676F6"/>
    <w:rsid w:val="00874488"/>
    <w:rsid w:val="008A33EC"/>
    <w:rsid w:val="008A5C06"/>
    <w:rsid w:val="008A6ACE"/>
    <w:rsid w:val="008B0213"/>
    <w:rsid w:val="008C0247"/>
    <w:rsid w:val="008C68BB"/>
    <w:rsid w:val="008D01A0"/>
    <w:rsid w:val="008D67BA"/>
    <w:rsid w:val="008E34DC"/>
    <w:rsid w:val="008F5189"/>
    <w:rsid w:val="00943536"/>
    <w:rsid w:val="0094449D"/>
    <w:rsid w:val="00955DB6"/>
    <w:rsid w:val="00972B65"/>
    <w:rsid w:val="00975020"/>
    <w:rsid w:val="0098232D"/>
    <w:rsid w:val="00994643"/>
    <w:rsid w:val="009A1117"/>
    <w:rsid w:val="009A2D4E"/>
    <w:rsid w:val="009C0E5A"/>
    <w:rsid w:val="009C74D4"/>
    <w:rsid w:val="009C7749"/>
    <w:rsid w:val="009C7E12"/>
    <w:rsid w:val="009E2BA4"/>
    <w:rsid w:val="009E7DDA"/>
    <w:rsid w:val="009F69B3"/>
    <w:rsid w:val="00A031E8"/>
    <w:rsid w:val="00A06991"/>
    <w:rsid w:val="00A103FB"/>
    <w:rsid w:val="00A13B3D"/>
    <w:rsid w:val="00A32E2B"/>
    <w:rsid w:val="00A3505C"/>
    <w:rsid w:val="00A36FB0"/>
    <w:rsid w:val="00A40A11"/>
    <w:rsid w:val="00AA11E1"/>
    <w:rsid w:val="00AA2FE1"/>
    <w:rsid w:val="00AA626A"/>
    <w:rsid w:val="00AB41C9"/>
    <w:rsid w:val="00AB6D69"/>
    <w:rsid w:val="00AD30C5"/>
    <w:rsid w:val="00AF2CA7"/>
    <w:rsid w:val="00B04644"/>
    <w:rsid w:val="00B05EC8"/>
    <w:rsid w:val="00B1055C"/>
    <w:rsid w:val="00B14FBC"/>
    <w:rsid w:val="00B15C10"/>
    <w:rsid w:val="00B3308B"/>
    <w:rsid w:val="00B53009"/>
    <w:rsid w:val="00B75E6F"/>
    <w:rsid w:val="00B81405"/>
    <w:rsid w:val="00B8590F"/>
    <w:rsid w:val="00BA0588"/>
    <w:rsid w:val="00BA075B"/>
    <w:rsid w:val="00BC07EC"/>
    <w:rsid w:val="00BF559D"/>
    <w:rsid w:val="00C36FDF"/>
    <w:rsid w:val="00C44B3D"/>
    <w:rsid w:val="00C54EDD"/>
    <w:rsid w:val="00C803B2"/>
    <w:rsid w:val="00C84793"/>
    <w:rsid w:val="00C87A2A"/>
    <w:rsid w:val="00C87EF5"/>
    <w:rsid w:val="00C9264B"/>
    <w:rsid w:val="00C95CD5"/>
    <w:rsid w:val="00CB3D7D"/>
    <w:rsid w:val="00CD0AF4"/>
    <w:rsid w:val="00CD20B1"/>
    <w:rsid w:val="00CF7046"/>
    <w:rsid w:val="00D17D5F"/>
    <w:rsid w:val="00D235DD"/>
    <w:rsid w:val="00D41D2D"/>
    <w:rsid w:val="00D93A7A"/>
    <w:rsid w:val="00DA0333"/>
    <w:rsid w:val="00DB44FD"/>
    <w:rsid w:val="00DB598D"/>
    <w:rsid w:val="00DD1D0D"/>
    <w:rsid w:val="00DE3D35"/>
    <w:rsid w:val="00DE7C69"/>
    <w:rsid w:val="00DF4BE6"/>
    <w:rsid w:val="00E23C53"/>
    <w:rsid w:val="00E23E6B"/>
    <w:rsid w:val="00E253DF"/>
    <w:rsid w:val="00E275D8"/>
    <w:rsid w:val="00E32116"/>
    <w:rsid w:val="00E477B3"/>
    <w:rsid w:val="00E55738"/>
    <w:rsid w:val="00E7121A"/>
    <w:rsid w:val="00E91A2C"/>
    <w:rsid w:val="00E97600"/>
    <w:rsid w:val="00EA3147"/>
    <w:rsid w:val="00ED0DFD"/>
    <w:rsid w:val="00EF2DCD"/>
    <w:rsid w:val="00EF47C2"/>
    <w:rsid w:val="00EF48A9"/>
    <w:rsid w:val="00F015F4"/>
    <w:rsid w:val="00F244F8"/>
    <w:rsid w:val="00F26209"/>
    <w:rsid w:val="00F27A5B"/>
    <w:rsid w:val="00F4004F"/>
    <w:rsid w:val="00F44DE1"/>
    <w:rsid w:val="00F473E7"/>
    <w:rsid w:val="00F66F47"/>
    <w:rsid w:val="00FA17C2"/>
    <w:rsid w:val="00FA32F8"/>
    <w:rsid w:val="00FB2241"/>
    <w:rsid w:val="00FC175D"/>
    <w:rsid w:val="00FD022D"/>
    <w:rsid w:val="00FD52B6"/>
    <w:rsid w:val="00FD6F35"/>
    <w:rsid w:val="00FF07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75D"/>
    <w:pPr>
      <w:widowControl w:val="0"/>
      <w:jc w:val="both"/>
    </w:pPr>
    <w:rPr>
      <w:rFonts w:ascii="Times New Roman" w:eastAsia="宋体" w:hAnsi="Times New Roman" w:cs="Times New Roman"/>
      <w:szCs w:val="24"/>
    </w:rPr>
  </w:style>
  <w:style w:type="paragraph" w:styleId="1">
    <w:name w:val="heading 1"/>
    <w:basedOn w:val="a"/>
    <w:next w:val="a"/>
    <w:link w:val="1Char"/>
    <w:qFormat/>
    <w:rsid w:val="00FC175D"/>
    <w:pPr>
      <w:keepNext/>
      <w:keepLines/>
      <w:spacing w:beforeLines="100" w:afterLines="100" w:line="440" w:lineRule="exact"/>
      <w:jc w:val="center"/>
      <w:outlineLvl w:val="0"/>
    </w:pPr>
    <w:rPr>
      <w:rFonts w:eastAsia="黑体"/>
      <w:b/>
      <w:bCs/>
      <w:kern w:val="44"/>
      <w:sz w:val="36"/>
      <w:szCs w:val="44"/>
    </w:rPr>
  </w:style>
  <w:style w:type="paragraph" w:styleId="2">
    <w:name w:val="heading 2"/>
    <w:basedOn w:val="a"/>
    <w:next w:val="a"/>
    <w:link w:val="2Char"/>
    <w:uiPriority w:val="9"/>
    <w:unhideWhenUsed/>
    <w:qFormat/>
    <w:rsid w:val="00B15C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94D2E"/>
    <w:pPr>
      <w:spacing w:line="360" w:lineRule="auto"/>
      <w:ind w:firstLineChars="300" w:firstLine="843"/>
      <w:outlineLvl w:val="2"/>
    </w:pPr>
    <w:rPr>
      <w:b/>
      <w:bCs/>
      <w:sz w:val="24"/>
    </w:rPr>
  </w:style>
  <w:style w:type="paragraph" w:styleId="4">
    <w:name w:val="heading 4"/>
    <w:basedOn w:val="a"/>
    <w:next w:val="a"/>
    <w:link w:val="4Char"/>
    <w:uiPriority w:val="9"/>
    <w:unhideWhenUsed/>
    <w:qFormat/>
    <w:rsid w:val="004759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17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175D"/>
    <w:rPr>
      <w:sz w:val="18"/>
      <w:szCs w:val="18"/>
    </w:rPr>
  </w:style>
  <w:style w:type="paragraph" w:styleId="a4">
    <w:name w:val="footer"/>
    <w:basedOn w:val="a"/>
    <w:link w:val="Char0"/>
    <w:uiPriority w:val="99"/>
    <w:unhideWhenUsed/>
    <w:rsid w:val="00FC175D"/>
    <w:pPr>
      <w:tabs>
        <w:tab w:val="center" w:pos="4153"/>
        <w:tab w:val="right" w:pos="8306"/>
      </w:tabs>
      <w:snapToGrid w:val="0"/>
      <w:jc w:val="left"/>
    </w:pPr>
    <w:rPr>
      <w:sz w:val="18"/>
      <w:szCs w:val="18"/>
    </w:rPr>
  </w:style>
  <w:style w:type="character" w:customStyle="1" w:styleId="Char0">
    <w:name w:val="页脚 Char"/>
    <w:basedOn w:val="a0"/>
    <w:link w:val="a4"/>
    <w:uiPriority w:val="99"/>
    <w:rsid w:val="00FC175D"/>
    <w:rPr>
      <w:sz w:val="18"/>
      <w:szCs w:val="18"/>
    </w:rPr>
  </w:style>
  <w:style w:type="character" w:customStyle="1" w:styleId="1Char">
    <w:name w:val="标题 1 Char"/>
    <w:basedOn w:val="a0"/>
    <w:link w:val="1"/>
    <w:rsid w:val="00FC175D"/>
    <w:rPr>
      <w:rFonts w:ascii="Times New Roman" w:eastAsia="黑体" w:hAnsi="Times New Roman" w:cs="Times New Roman"/>
      <w:b/>
      <w:bCs/>
      <w:kern w:val="44"/>
      <w:sz w:val="36"/>
      <w:szCs w:val="44"/>
    </w:rPr>
  </w:style>
  <w:style w:type="character" w:styleId="a5">
    <w:name w:val="Hyperlink"/>
    <w:uiPriority w:val="99"/>
    <w:rsid w:val="00FC175D"/>
    <w:rPr>
      <w:color w:val="0000FF"/>
      <w:u w:val="single"/>
    </w:rPr>
  </w:style>
  <w:style w:type="paragraph" w:styleId="10">
    <w:name w:val="toc 1"/>
    <w:basedOn w:val="a"/>
    <w:next w:val="a"/>
    <w:uiPriority w:val="39"/>
    <w:qFormat/>
    <w:rsid w:val="00FC175D"/>
    <w:pPr>
      <w:tabs>
        <w:tab w:val="right" w:leader="dot" w:pos="9343"/>
      </w:tabs>
      <w:spacing w:line="440" w:lineRule="exact"/>
      <w:jc w:val="center"/>
    </w:pPr>
    <w:rPr>
      <w:rFonts w:ascii="黑体" w:eastAsia="黑体" w:hAnsi="宋体"/>
      <w:bCs/>
      <w:caps/>
      <w:color w:val="000000"/>
      <w:kern w:val="0"/>
      <w:sz w:val="28"/>
      <w:szCs w:val="28"/>
    </w:rPr>
  </w:style>
  <w:style w:type="paragraph" w:styleId="20">
    <w:name w:val="toc 2"/>
    <w:basedOn w:val="a"/>
    <w:next w:val="a"/>
    <w:uiPriority w:val="39"/>
    <w:qFormat/>
    <w:rsid w:val="00FC175D"/>
    <w:pPr>
      <w:tabs>
        <w:tab w:val="right" w:leader="dot" w:pos="9343"/>
      </w:tabs>
      <w:spacing w:line="440" w:lineRule="exact"/>
      <w:ind w:left="210"/>
      <w:jc w:val="left"/>
    </w:pPr>
    <w:rPr>
      <w:rFonts w:ascii="宋体" w:hAnsi="宋体"/>
      <w:smallCaps/>
      <w:sz w:val="28"/>
      <w:szCs w:val="20"/>
    </w:rPr>
  </w:style>
  <w:style w:type="paragraph" w:styleId="30">
    <w:name w:val="toc 3"/>
    <w:basedOn w:val="a"/>
    <w:next w:val="a"/>
    <w:uiPriority w:val="39"/>
    <w:qFormat/>
    <w:rsid w:val="00FC175D"/>
    <w:pPr>
      <w:tabs>
        <w:tab w:val="right" w:leader="dot" w:pos="9343"/>
      </w:tabs>
      <w:spacing w:line="440" w:lineRule="exact"/>
      <w:ind w:left="420"/>
      <w:jc w:val="left"/>
    </w:pPr>
    <w:rPr>
      <w:rFonts w:ascii="宋体" w:hAnsi="宋体"/>
      <w:iCs/>
      <w:sz w:val="28"/>
      <w:szCs w:val="20"/>
    </w:rPr>
  </w:style>
  <w:style w:type="paragraph" w:styleId="a6">
    <w:name w:val="No Spacing"/>
    <w:uiPriority w:val="1"/>
    <w:qFormat/>
    <w:rsid w:val="00B15C10"/>
    <w:pPr>
      <w:widowControl w:val="0"/>
      <w:jc w:val="both"/>
    </w:pPr>
    <w:rPr>
      <w:rFonts w:ascii="Times New Roman" w:eastAsia="宋体" w:hAnsi="Times New Roman" w:cs="Times New Roman"/>
      <w:szCs w:val="24"/>
    </w:rPr>
  </w:style>
  <w:style w:type="character" w:customStyle="1" w:styleId="2Char">
    <w:name w:val="标题 2 Char"/>
    <w:basedOn w:val="a0"/>
    <w:link w:val="2"/>
    <w:uiPriority w:val="9"/>
    <w:rsid w:val="00B15C10"/>
    <w:rPr>
      <w:rFonts w:asciiTheme="majorHAnsi" w:eastAsiaTheme="majorEastAsia" w:hAnsiTheme="majorHAnsi" w:cstheme="majorBidi"/>
      <w:b/>
      <w:bCs/>
      <w:sz w:val="32"/>
      <w:szCs w:val="32"/>
    </w:rPr>
  </w:style>
  <w:style w:type="character" w:customStyle="1" w:styleId="3Char">
    <w:name w:val="标题 3 Char"/>
    <w:basedOn w:val="a0"/>
    <w:link w:val="3"/>
    <w:rsid w:val="00394D2E"/>
    <w:rPr>
      <w:rFonts w:ascii="Times New Roman" w:eastAsia="宋体" w:hAnsi="Times New Roman" w:cs="Times New Roman"/>
      <w:b/>
      <w:bCs/>
      <w:sz w:val="24"/>
      <w:szCs w:val="24"/>
    </w:rPr>
  </w:style>
  <w:style w:type="character" w:customStyle="1" w:styleId="4Char">
    <w:name w:val="标题 4 Char"/>
    <w:basedOn w:val="a0"/>
    <w:link w:val="4"/>
    <w:uiPriority w:val="9"/>
    <w:rsid w:val="00475968"/>
    <w:rPr>
      <w:rFonts w:asciiTheme="majorHAnsi" w:eastAsiaTheme="majorEastAsia" w:hAnsiTheme="majorHAnsi" w:cstheme="majorBidi"/>
      <w:b/>
      <w:bCs/>
      <w:sz w:val="28"/>
      <w:szCs w:val="28"/>
    </w:rPr>
  </w:style>
  <w:style w:type="paragraph" w:styleId="a7">
    <w:name w:val="caption"/>
    <w:basedOn w:val="a"/>
    <w:next w:val="a"/>
    <w:uiPriority w:val="35"/>
    <w:unhideWhenUsed/>
    <w:qFormat/>
    <w:rsid w:val="00475968"/>
    <w:rPr>
      <w:rFonts w:ascii="Cambria" w:eastAsia="黑体" w:hAnsi="Cambria"/>
      <w:sz w:val="20"/>
      <w:szCs w:val="20"/>
    </w:rPr>
  </w:style>
  <w:style w:type="paragraph" w:styleId="a8">
    <w:name w:val="Balloon Text"/>
    <w:basedOn w:val="a"/>
    <w:link w:val="Char1"/>
    <w:uiPriority w:val="99"/>
    <w:semiHidden/>
    <w:unhideWhenUsed/>
    <w:rsid w:val="00230813"/>
    <w:rPr>
      <w:sz w:val="18"/>
      <w:szCs w:val="18"/>
    </w:rPr>
  </w:style>
  <w:style w:type="character" w:customStyle="1" w:styleId="Char1">
    <w:name w:val="批注框文本 Char"/>
    <w:basedOn w:val="a0"/>
    <w:link w:val="a8"/>
    <w:uiPriority w:val="99"/>
    <w:semiHidden/>
    <w:rsid w:val="00230813"/>
    <w:rPr>
      <w:rFonts w:ascii="Times New Roman" w:eastAsia="宋体" w:hAnsi="Times New Roman" w:cs="Times New Roman"/>
      <w:sz w:val="18"/>
      <w:szCs w:val="18"/>
    </w:rPr>
  </w:style>
  <w:style w:type="character" w:customStyle="1" w:styleId="Char2">
    <w:name w:val="正文文本缩进 Char"/>
    <w:link w:val="a9"/>
    <w:rsid w:val="00230813"/>
    <w:rPr>
      <w:rFonts w:eastAsia="宋体"/>
      <w:sz w:val="24"/>
    </w:rPr>
  </w:style>
  <w:style w:type="paragraph" w:styleId="a9">
    <w:name w:val="Body Text Indent"/>
    <w:basedOn w:val="a"/>
    <w:link w:val="Char2"/>
    <w:rsid w:val="00230813"/>
    <w:pPr>
      <w:spacing w:beforeLines="50"/>
      <w:ind w:firstLine="482"/>
    </w:pPr>
    <w:rPr>
      <w:rFonts w:asciiTheme="minorHAnsi" w:hAnsiTheme="minorHAnsi" w:cstheme="minorBidi"/>
      <w:sz w:val="24"/>
      <w:szCs w:val="22"/>
    </w:rPr>
  </w:style>
  <w:style w:type="character" w:customStyle="1" w:styleId="Char10">
    <w:name w:val="正文文本缩进 Char1"/>
    <w:basedOn w:val="a0"/>
    <w:link w:val="a9"/>
    <w:uiPriority w:val="99"/>
    <w:semiHidden/>
    <w:rsid w:val="00230813"/>
    <w:rPr>
      <w:rFonts w:ascii="Times New Roman" w:eastAsia="宋体" w:hAnsi="Times New Roman" w:cs="Times New Roman"/>
      <w:szCs w:val="24"/>
    </w:rPr>
  </w:style>
  <w:style w:type="paragraph" w:styleId="aa">
    <w:name w:val="List Paragraph"/>
    <w:basedOn w:val="a"/>
    <w:qFormat/>
    <w:rsid w:val="00AD30C5"/>
    <w:pPr>
      <w:widowControl/>
      <w:ind w:firstLineChars="200" w:firstLine="420"/>
      <w:jc w:val="left"/>
    </w:pPr>
    <w:rPr>
      <w:rFonts w:ascii="宋体" w:hAnsi="宋体" w:cs="宋体"/>
      <w:kern w:val="0"/>
      <w:sz w:val="24"/>
    </w:rPr>
  </w:style>
  <w:style w:type="paragraph" w:styleId="TOC">
    <w:name w:val="TOC Heading"/>
    <w:basedOn w:val="1"/>
    <w:next w:val="a"/>
    <w:uiPriority w:val="39"/>
    <w:unhideWhenUsed/>
    <w:qFormat/>
    <w:rsid w:val="003C7A39"/>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footnote text"/>
    <w:basedOn w:val="a"/>
    <w:link w:val="Char3"/>
    <w:uiPriority w:val="99"/>
    <w:semiHidden/>
    <w:unhideWhenUsed/>
    <w:rsid w:val="00D17D5F"/>
    <w:pPr>
      <w:snapToGrid w:val="0"/>
      <w:jc w:val="left"/>
    </w:pPr>
    <w:rPr>
      <w:sz w:val="18"/>
      <w:szCs w:val="18"/>
    </w:rPr>
  </w:style>
  <w:style w:type="character" w:customStyle="1" w:styleId="Char3">
    <w:name w:val="脚注文本 Char"/>
    <w:basedOn w:val="a0"/>
    <w:link w:val="ab"/>
    <w:uiPriority w:val="99"/>
    <w:semiHidden/>
    <w:rsid w:val="00D17D5F"/>
    <w:rPr>
      <w:rFonts w:ascii="Times New Roman" w:eastAsia="宋体" w:hAnsi="Times New Roman" w:cs="Times New Roman"/>
      <w:sz w:val="18"/>
      <w:szCs w:val="18"/>
    </w:rPr>
  </w:style>
  <w:style w:type="character" w:styleId="ac">
    <w:name w:val="footnote reference"/>
    <w:basedOn w:val="a0"/>
    <w:uiPriority w:val="99"/>
    <w:semiHidden/>
    <w:unhideWhenUsed/>
    <w:rsid w:val="00D17D5F"/>
    <w:rPr>
      <w:vertAlign w:val="superscript"/>
    </w:rPr>
  </w:style>
  <w:style w:type="paragraph" w:styleId="ad">
    <w:name w:val="Closing"/>
    <w:basedOn w:val="a"/>
    <w:link w:val="Char4"/>
    <w:rsid w:val="0050018C"/>
    <w:pPr>
      <w:jc w:val="right"/>
    </w:pPr>
    <w:rPr>
      <w:rFonts w:ascii="MS Gothic" w:eastAsia="MS Gothic" w:hAnsi="MS Gothic"/>
      <w:sz w:val="20"/>
    </w:rPr>
  </w:style>
  <w:style w:type="character" w:customStyle="1" w:styleId="Char4">
    <w:name w:val="结束语 Char"/>
    <w:basedOn w:val="a0"/>
    <w:link w:val="ad"/>
    <w:rsid w:val="0050018C"/>
    <w:rPr>
      <w:rFonts w:ascii="MS Gothic" w:eastAsia="MS Gothic" w:hAnsi="MS Gothic"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27.png"/><Relationship Id="rId21" Type="http://schemas.openxmlformats.org/officeDocument/2006/relationships/image" Target="media/image14.emf"/><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hyperlink" Target="http://seek.hzu.edu.cn/detail.htm?292857" TargetMode="External"/><Relationship Id="rId50" Type="http://schemas.openxmlformats.org/officeDocument/2006/relationships/image" Target="media/image35.jpe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diagramData" Target="diagrams/data1.xml"/><Relationship Id="rId41" Type="http://schemas.openxmlformats.org/officeDocument/2006/relationships/image" Target="media/image29.png"/><Relationship Id="rId54" Type="http://schemas.openxmlformats.org/officeDocument/2006/relationships/hyperlink" Target="http://www.ibm.com/developerworks/library/j-struts/index.html?S_TACT=105AGX52&amp;S_CMP=cn-a-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diagramColors" Target="diagrams/colors1.xml"/><Relationship Id="rId37" Type="http://schemas.openxmlformats.org/officeDocument/2006/relationships/hyperlink" Target="http://baike.baidu.com/view/125370.htm" TargetMode="External"/><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8.jpe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5.png"/><Relationship Id="rId49" Type="http://schemas.openxmlformats.org/officeDocument/2006/relationships/hyperlink" Target="http://www.ibm.com/developerworks/cn/java/j-struts/" TargetMode="External"/><Relationship Id="rId57" Type="http://schemas.openxmlformats.org/officeDocument/2006/relationships/hyperlink" Target="http://www.ibm.com/developerworks/cn/java/j-struts/"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QuickStyle" Target="diagrams/quickStyle1.xml"/><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diagramLayout" Target="diagrams/layout1.xml"/><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hyperlink" Target="http://seek.hzu.edu.cn/detail.htm?298757" TargetMode="External"/><Relationship Id="rId56" Type="http://schemas.openxmlformats.org/officeDocument/2006/relationships/hyperlink" Target="http://www.ibm.com/developerworks/cn/java/j-struts/" TargetMode="External"/><Relationship Id="rId8" Type="http://schemas.openxmlformats.org/officeDocument/2006/relationships/image" Target="media/image1.jpe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51D59D-8AE7-4039-BFCE-BBB5257F0BD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CN" altLang="en-US"/>
        </a:p>
      </dgm:t>
    </dgm:pt>
    <dgm:pt modelId="{0FAE10B9-2259-4D42-9C81-E99E14A3EED2}">
      <dgm:prSet phldrT="[文本]"/>
      <dgm:spPr/>
      <dgm:t>
        <a:bodyPr/>
        <a:lstStyle/>
        <a:p>
          <a:r>
            <a:rPr lang="zh-CN" altLang="en-US"/>
            <a:t>表现层</a:t>
          </a:r>
        </a:p>
      </dgm:t>
    </dgm:pt>
    <dgm:pt modelId="{1438A87C-17B7-4996-B31C-779D8A8CE49D}" type="parTrans" cxnId="{89C09397-B84E-4BC0-A73D-DA6C92CC0178}">
      <dgm:prSet/>
      <dgm:spPr/>
      <dgm:t>
        <a:bodyPr/>
        <a:lstStyle/>
        <a:p>
          <a:endParaRPr lang="zh-CN" altLang="en-US"/>
        </a:p>
      </dgm:t>
    </dgm:pt>
    <dgm:pt modelId="{B8D16532-F16A-4A7B-A355-2084916791AA}" type="sibTrans" cxnId="{89C09397-B84E-4BC0-A73D-DA6C92CC0178}">
      <dgm:prSet/>
      <dgm:spPr/>
      <dgm:t>
        <a:bodyPr/>
        <a:lstStyle/>
        <a:p>
          <a:endParaRPr lang="zh-CN" altLang="en-US"/>
        </a:p>
      </dgm:t>
    </dgm:pt>
    <dgm:pt modelId="{B8EFABCF-0B46-40EC-BDD7-C2343E2A6804}">
      <dgm:prSet phldrT="[文本]" custT="1"/>
      <dgm:spPr/>
      <dgm:t>
        <a:bodyPr/>
        <a:lstStyle/>
        <a:p>
          <a:r>
            <a:rPr lang="en-US" altLang="zh-CN" sz="1600"/>
            <a:t>JSP</a:t>
          </a:r>
          <a:endParaRPr lang="zh-CN" altLang="en-US" sz="1600"/>
        </a:p>
      </dgm:t>
    </dgm:pt>
    <dgm:pt modelId="{5B60C83E-5191-48BD-86C0-14A7284B4113}" type="parTrans" cxnId="{1A1587BA-05B1-4573-922B-EAFF4B8BEB4E}">
      <dgm:prSet/>
      <dgm:spPr/>
      <dgm:t>
        <a:bodyPr/>
        <a:lstStyle/>
        <a:p>
          <a:endParaRPr lang="zh-CN" altLang="en-US"/>
        </a:p>
      </dgm:t>
    </dgm:pt>
    <dgm:pt modelId="{F8C9DCFD-5758-4229-9DD2-B5C134CF3503}" type="sibTrans" cxnId="{1A1587BA-05B1-4573-922B-EAFF4B8BEB4E}">
      <dgm:prSet/>
      <dgm:spPr/>
      <dgm:t>
        <a:bodyPr/>
        <a:lstStyle/>
        <a:p>
          <a:endParaRPr lang="zh-CN" altLang="en-US"/>
        </a:p>
      </dgm:t>
    </dgm:pt>
    <dgm:pt modelId="{0421A5F0-2CDE-4D9E-B2A6-1CAF389111EE}">
      <dgm:prSet phldrT="[文本]"/>
      <dgm:spPr/>
      <dgm:t>
        <a:bodyPr/>
        <a:lstStyle/>
        <a:p>
          <a:r>
            <a:rPr lang="zh-CN" altLang="en-US"/>
            <a:t>控制层</a:t>
          </a:r>
        </a:p>
      </dgm:t>
    </dgm:pt>
    <dgm:pt modelId="{D87138A3-C5F9-4E8B-8806-E5711F02C6A2}" type="parTrans" cxnId="{C9722B60-AD77-4711-AE36-9F975F6D2A96}">
      <dgm:prSet/>
      <dgm:spPr/>
      <dgm:t>
        <a:bodyPr/>
        <a:lstStyle/>
        <a:p>
          <a:endParaRPr lang="zh-CN" altLang="en-US"/>
        </a:p>
      </dgm:t>
    </dgm:pt>
    <dgm:pt modelId="{F1CDBFDF-3B05-49D0-B236-D118D550662F}" type="sibTrans" cxnId="{C9722B60-AD77-4711-AE36-9F975F6D2A96}">
      <dgm:prSet/>
      <dgm:spPr/>
      <dgm:t>
        <a:bodyPr/>
        <a:lstStyle/>
        <a:p>
          <a:endParaRPr lang="zh-CN" altLang="en-US"/>
        </a:p>
      </dgm:t>
    </dgm:pt>
    <dgm:pt modelId="{27681DF3-9A37-4C2E-8432-DBDA9C4F50DA}">
      <dgm:prSet phldrT="[文本]" custT="1"/>
      <dgm:spPr/>
      <dgm:t>
        <a:bodyPr/>
        <a:lstStyle/>
        <a:p>
          <a:r>
            <a:rPr lang="en-US" altLang="zh-CN" sz="1600"/>
            <a:t>Actionservlet</a:t>
          </a:r>
          <a:endParaRPr lang="zh-CN" altLang="en-US" sz="1600"/>
        </a:p>
      </dgm:t>
    </dgm:pt>
    <dgm:pt modelId="{9EBD1E9F-248F-4182-A612-BE45E1FCDEFE}" type="parTrans" cxnId="{4D1069AC-BF57-4424-B3DA-60B7A56B54F5}">
      <dgm:prSet/>
      <dgm:spPr/>
      <dgm:t>
        <a:bodyPr/>
        <a:lstStyle/>
        <a:p>
          <a:endParaRPr lang="zh-CN" altLang="en-US"/>
        </a:p>
      </dgm:t>
    </dgm:pt>
    <dgm:pt modelId="{70056A1E-3D35-49F8-85F4-D8A3962F19D6}" type="sibTrans" cxnId="{4D1069AC-BF57-4424-B3DA-60B7A56B54F5}">
      <dgm:prSet/>
      <dgm:spPr/>
      <dgm:t>
        <a:bodyPr/>
        <a:lstStyle/>
        <a:p>
          <a:endParaRPr lang="zh-CN" altLang="en-US"/>
        </a:p>
      </dgm:t>
    </dgm:pt>
    <dgm:pt modelId="{8AD57397-3A44-4092-9E19-C5F741BE747F}">
      <dgm:prSet phldrT="[文本]"/>
      <dgm:spPr/>
      <dgm:t>
        <a:bodyPr/>
        <a:lstStyle/>
        <a:p>
          <a:r>
            <a:rPr lang="zh-CN" altLang="en-US"/>
            <a:t>逻辑层</a:t>
          </a:r>
        </a:p>
      </dgm:t>
    </dgm:pt>
    <dgm:pt modelId="{AAD0474E-49B7-46B5-8243-5F5815DED684}" type="parTrans" cxnId="{AE191840-99ED-43F5-8874-CDC841160BC5}">
      <dgm:prSet/>
      <dgm:spPr/>
      <dgm:t>
        <a:bodyPr/>
        <a:lstStyle/>
        <a:p>
          <a:endParaRPr lang="zh-CN" altLang="en-US"/>
        </a:p>
      </dgm:t>
    </dgm:pt>
    <dgm:pt modelId="{6C9FC8CA-320F-435B-B2D0-9325DFA6FBF9}" type="sibTrans" cxnId="{AE191840-99ED-43F5-8874-CDC841160BC5}">
      <dgm:prSet/>
      <dgm:spPr/>
      <dgm:t>
        <a:bodyPr/>
        <a:lstStyle/>
        <a:p>
          <a:endParaRPr lang="zh-CN" altLang="en-US"/>
        </a:p>
      </dgm:t>
    </dgm:pt>
    <dgm:pt modelId="{101DF8B4-A908-458F-8B95-E0A47AC2512D}">
      <dgm:prSet phldrT="[文本]" custT="1"/>
      <dgm:spPr/>
      <dgm:t>
        <a:bodyPr/>
        <a:lstStyle/>
        <a:p>
          <a:r>
            <a:rPr lang="en-US" altLang="zh-CN" sz="1600"/>
            <a:t>Bo</a:t>
          </a:r>
          <a:endParaRPr lang="zh-CN" altLang="en-US" sz="1600"/>
        </a:p>
      </dgm:t>
    </dgm:pt>
    <dgm:pt modelId="{0069F7F0-338B-4999-9370-ABB670E6FAAB}" type="parTrans" cxnId="{5465EDA5-B56B-45AB-8CD3-07BD82002068}">
      <dgm:prSet/>
      <dgm:spPr/>
      <dgm:t>
        <a:bodyPr/>
        <a:lstStyle/>
        <a:p>
          <a:endParaRPr lang="zh-CN" altLang="en-US"/>
        </a:p>
      </dgm:t>
    </dgm:pt>
    <dgm:pt modelId="{7F547B13-080F-4688-BEDA-BD077DB76545}" type="sibTrans" cxnId="{5465EDA5-B56B-45AB-8CD3-07BD82002068}">
      <dgm:prSet/>
      <dgm:spPr/>
      <dgm:t>
        <a:bodyPr/>
        <a:lstStyle/>
        <a:p>
          <a:endParaRPr lang="zh-CN" altLang="en-US"/>
        </a:p>
      </dgm:t>
    </dgm:pt>
    <dgm:pt modelId="{D67B791F-38B1-4989-840B-96615CABD797}">
      <dgm:prSet phldrT="[文本]"/>
      <dgm:spPr/>
      <dgm:t>
        <a:bodyPr/>
        <a:lstStyle/>
        <a:p>
          <a:r>
            <a:rPr lang="zh-CN" altLang="en-US"/>
            <a:t>访问层</a:t>
          </a:r>
        </a:p>
      </dgm:t>
    </dgm:pt>
    <dgm:pt modelId="{BB0CBC0E-AFAA-42C6-80DF-C1124CF69345}" type="parTrans" cxnId="{161344BB-E00E-40F0-BBEC-07C9755E32A6}">
      <dgm:prSet/>
      <dgm:spPr/>
      <dgm:t>
        <a:bodyPr/>
        <a:lstStyle/>
        <a:p>
          <a:endParaRPr lang="zh-CN" altLang="en-US"/>
        </a:p>
      </dgm:t>
    </dgm:pt>
    <dgm:pt modelId="{C9280528-230C-40A5-9736-47A2B54A52B3}" type="sibTrans" cxnId="{161344BB-E00E-40F0-BBEC-07C9755E32A6}">
      <dgm:prSet/>
      <dgm:spPr/>
      <dgm:t>
        <a:bodyPr/>
        <a:lstStyle/>
        <a:p>
          <a:endParaRPr lang="zh-CN" altLang="en-US"/>
        </a:p>
      </dgm:t>
    </dgm:pt>
    <dgm:pt modelId="{08FA688E-72F6-4CEB-BCA4-41CBDDD062B2}">
      <dgm:prSet phldrT="[文本]"/>
      <dgm:spPr/>
      <dgm:t>
        <a:bodyPr/>
        <a:lstStyle/>
        <a:p>
          <a:r>
            <a:rPr lang="zh-CN" altLang="en-US"/>
            <a:t>数据层</a:t>
          </a:r>
        </a:p>
      </dgm:t>
    </dgm:pt>
    <dgm:pt modelId="{A38FC9E3-FB26-4A57-AF42-897A4ECC149C}" type="parTrans" cxnId="{B827331E-5642-43D0-9D07-FF05E378F042}">
      <dgm:prSet/>
      <dgm:spPr/>
      <dgm:t>
        <a:bodyPr/>
        <a:lstStyle/>
        <a:p>
          <a:endParaRPr lang="zh-CN" altLang="en-US"/>
        </a:p>
      </dgm:t>
    </dgm:pt>
    <dgm:pt modelId="{FB4931AE-268B-4CEA-A28A-F104F15CBF57}" type="sibTrans" cxnId="{B827331E-5642-43D0-9D07-FF05E378F042}">
      <dgm:prSet/>
      <dgm:spPr/>
      <dgm:t>
        <a:bodyPr/>
        <a:lstStyle/>
        <a:p>
          <a:endParaRPr lang="zh-CN" altLang="en-US"/>
        </a:p>
      </dgm:t>
    </dgm:pt>
    <dgm:pt modelId="{57C41E01-E7B8-48DA-9044-4650152A51F4}">
      <dgm:prSet custT="1"/>
      <dgm:spPr/>
      <dgm:t>
        <a:bodyPr/>
        <a:lstStyle/>
        <a:p>
          <a:r>
            <a:rPr lang="en-US" altLang="zh-CN" sz="1600"/>
            <a:t>Hibernate</a:t>
          </a:r>
          <a:endParaRPr lang="zh-CN" altLang="en-US" sz="1600"/>
        </a:p>
      </dgm:t>
    </dgm:pt>
    <dgm:pt modelId="{D6A1CE4D-4F27-4CB1-8FE3-A636FB945C86}" type="parTrans" cxnId="{A4926305-9CCC-4C13-A53E-7D6A9A9B7AE5}">
      <dgm:prSet/>
      <dgm:spPr/>
      <dgm:t>
        <a:bodyPr/>
        <a:lstStyle/>
        <a:p>
          <a:endParaRPr lang="zh-CN" altLang="en-US"/>
        </a:p>
      </dgm:t>
    </dgm:pt>
    <dgm:pt modelId="{81F01742-31C2-4CCD-9D01-E6C68C9B9F95}" type="sibTrans" cxnId="{A4926305-9CCC-4C13-A53E-7D6A9A9B7AE5}">
      <dgm:prSet/>
      <dgm:spPr/>
      <dgm:t>
        <a:bodyPr/>
        <a:lstStyle/>
        <a:p>
          <a:endParaRPr lang="zh-CN" altLang="en-US"/>
        </a:p>
      </dgm:t>
    </dgm:pt>
    <dgm:pt modelId="{19816050-7CAA-455C-A665-C9F4BCB32190}">
      <dgm:prSet/>
      <dgm:spPr/>
      <dgm:t>
        <a:bodyPr/>
        <a:lstStyle/>
        <a:p>
          <a:endParaRPr lang="zh-CN" altLang="en-US" sz="1300"/>
        </a:p>
      </dgm:t>
    </dgm:pt>
    <dgm:pt modelId="{8C6EB3A0-07AA-4503-B605-40D7AFE1C3F3}" type="parTrans" cxnId="{DF8B01AF-E19F-4B51-9AE5-88197FE0DD55}">
      <dgm:prSet/>
      <dgm:spPr/>
      <dgm:t>
        <a:bodyPr/>
        <a:lstStyle/>
        <a:p>
          <a:endParaRPr lang="zh-CN" altLang="en-US"/>
        </a:p>
      </dgm:t>
    </dgm:pt>
    <dgm:pt modelId="{4B892962-E6A0-4B73-92B6-17AB7C59D495}" type="sibTrans" cxnId="{DF8B01AF-E19F-4B51-9AE5-88197FE0DD55}">
      <dgm:prSet/>
      <dgm:spPr/>
      <dgm:t>
        <a:bodyPr/>
        <a:lstStyle/>
        <a:p>
          <a:endParaRPr lang="zh-CN" altLang="en-US"/>
        </a:p>
      </dgm:t>
    </dgm:pt>
    <dgm:pt modelId="{E43E2A89-68A6-433B-B810-F6C7D901FAC6}">
      <dgm:prSet custT="1"/>
      <dgm:spPr/>
      <dgm:t>
        <a:bodyPr/>
        <a:lstStyle/>
        <a:p>
          <a:r>
            <a:rPr lang="en-US" altLang="zh-CN" sz="1600"/>
            <a:t>Oracle</a:t>
          </a:r>
          <a:endParaRPr lang="zh-CN" altLang="en-US" sz="1600"/>
        </a:p>
      </dgm:t>
    </dgm:pt>
    <dgm:pt modelId="{E50B07C3-4805-461E-9572-7FADC17A3155}" type="parTrans" cxnId="{47D94F7A-55BA-4086-A1A3-A17C0D43BF41}">
      <dgm:prSet/>
      <dgm:spPr/>
      <dgm:t>
        <a:bodyPr/>
        <a:lstStyle/>
        <a:p>
          <a:endParaRPr lang="zh-CN" altLang="en-US"/>
        </a:p>
      </dgm:t>
    </dgm:pt>
    <dgm:pt modelId="{A1528CF5-E580-4108-A6E2-4D2ADAC04679}" type="sibTrans" cxnId="{47D94F7A-55BA-4086-A1A3-A17C0D43BF41}">
      <dgm:prSet/>
      <dgm:spPr/>
      <dgm:t>
        <a:bodyPr/>
        <a:lstStyle/>
        <a:p>
          <a:endParaRPr lang="zh-CN" altLang="en-US"/>
        </a:p>
      </dgm:t>
    </dgm:pt>
    <dgm:pt modelId="{EB460553-79E2-4DE0-9FF0-13C50E9EFAA8}">
      <dgm:prSet/>
      <dgm:spPr/>
      <dgm:t>
        <a:bodyPr/>
        <a:lstStyle/>
        <a:p>
          <a:endParaRPr lang="zh-CN" altLang="en-US" sz="500"/>
        </a:p>
      </dgm:t>
    </dgm:pt>
    <dgm:pt modelId="{AEC04584-53E5-4901-A6BE-56C59D5537A4}" type="parTrans" cxnId="{3707E527-0BC9-465C-AD15-3F5A1D631C14}">
      <dgm:prSet/>
      <dgm:spPr/>
      <dgm:t>
        <a:bodyPr/>
        <a:lstStyle/>
        <a:p>
          <a:endParaRPr lang="zh-CN" altLang="en-US"/>
        </a:p>
      </dgm:t>
    </dgm:pt>
    <dgm:pt modelId="{6A9C8CE1-25ED-465B-B05E-25A13118CB91}" type="sibTrans" cxnId="{3707E527-0BC9-465C-AD15-3F5A1D631C14}">
      <dgm:prSet/>
      <dgm:spPr/>
      <dgm:t>
        <a:bodyPr/>
        <a:lstStyle/>
        <a:p>
          <a:endParaRPr lang="zh-CN" altLang="en-US"/>
        </a:p>
      </dgm:t>
    </dgm:pt>
    <dgm:pt modelId="{78A2D688-7E28-4E0D-9ADE-8CC80BE4CD2E}" type="pres">
      <dgm:prSet presAssocID="{ED51D59D-8AE7-4039-BFCE-BBB5257F0BDF}" presName="Name0" presStyleCnt="0">
        <dgm:presLayoutVars>
          <dgm:dir/>
          <dgm:animLvl val="lvl"/>
          <dgm:resizeHandles val="exact"/>
        </dgm:presLayoutVars>
      </dgm:prSet>
      <dgm:spPr/>
      <dgm:t>
        <a:bodyPr/>
        <a:lstStyle/>
        <a:p>
          <a:endParaRPr lang="zh-CN" altLang="en-US"/>
        </a:p>
      </dgm:t>
    </dgm:pt>
    <dgm:pt modelId="{CBDFEBE1-2C43-4C74-A9E1-2BEF283AAC1C}" type="pres">
      <dgm:prSet presAssocID="{0FAE10B9-2259-4D42-9C81-E99E14A3EED2}" presName="composite" presStyleCnt="0"/>
      <dgm:spPr/>
    </dgm:pt>
    <dgm:pt modelId="{60E01891-75CD-4A7C-9CAC-A17EA38359EA}" type="pres">
      <dgm:prSet presAssocID="{0FAE10B9-2259-4D42-9C81-E99E14A3EED2}" presName="parTx" presStyleLbl="alignNode1" presStyleIdx="0" presStyleCnt="5">
        <dgm:presLayoutVars>
          <dgm:chMax val="0"/>
          <dgm:chPref val="0"/>
          <dgm:bulletEnabled val="1"/>
        </dgm:presLayoutVars>
      </dgm:prSet>
      <dgm:spPr/>
      <dgm:t>
        <a:bodyPr/>
        <a:lstStyle/>
        <a:p>
          <a:endParaRPr lang="zh-CN" altLang="en-US"/>
        </a:p>
      </dgm:t>
    </dgm:pt>
    <dgm:pt modelId="{75791D15-867C-4B09-9C96-01E692BACD10}" type="pres">
      <dgm:prSet presAssocID="{0FAE10B9-2259-4D42-9C81-E99E14A3EED2}" presName="desTx" presStyleLbl="alignAccFollowNode1" presStyleIdx="0" presStyleCnt="5">
        <dgm:presLayoutVars>
          <dgm:bulletEnabled val="1"/>
        </dgm:presLayoutVars>
      </dgm:prSet>
      <dgm:spPr/>
      <dgm:t>
        <a:bodyPr/>
        <a:lstStyle/>
        <a:p>
          <a:endParaRPr lang="zh-CN" altLang="en-US"/>
        </a:p>
      </dgm:t>
    </dgm:pt>
    <dgm:pt modelId="{2E7CAC2F-13CA-4FF7-B938-8CB9A4597CD0}" type="pres">
      <dgm:prSet presAssocID="{B8D16532-F16A-4A7B-A355-2084916791AA}" presName="space" presStyleCnt="0"/>
      <dgm:spPr/>
    </dgm:pt>
    <dgm:pt modelId="{DAF4DBF9-A157-48BE-82E7-E5853319E684}" type="pres">
      <dgm:prSet presAssocID="{0421A5F0-2CDE-4D9E-B2A6-1CAF389111EE}" presName="composite" presStyleCnt="0"/>
      <dgm:spPr/>
    </dgm:pt>
    <dgm:pt modelId="{CABC5610-CAB9-4F72-9E45-95F9AAE39680}" type="pres">
      <dgm:prSet presAssocID="{0421A5F0-2CDE-4D9E-B2A6-1CAF389111EE}" presName="parTx" presStyleLbl="alignNode1" presStyleIdx="1" presStyleCnt="5" custScaleX="168829">
        <dgm:presLayoutVars>
          <dgm:chMax val="0"/>
          <dgm:chPref val="0"/>
          <dgm:bulletEnabled val="1"/>
        </dgm:presLayoutVars>
      </dgm:prSet>
      <dgm:spPr/>
      <dgm:t>
        <a:bodyPr/>
        <a:lstStyle/>
        <a:p>
          <a:endParaRPr lang="zh-CN" altLang="en-US"/>
        </a:p>
      </dgm:t>
    </dgm:pt>
    <dgm:pt modelId="{C5403EC3-990C-449A-875E-2BE7BC172145}" type="pres">
      <dgm:prSet presAssocID="{0421A5F0-2CDE-4D9E-B2A6-1CAF389111EE}" presName="desTx" presStyleLbl="alignAccFollowNode1" presStyleIdx="1" presStyleCnt="5" custScaleX="171922">
        <dgm:presLayoutVars>
          <dgm:bulletEnabled val="1"/>
        </dgm:presLayoutVars>
      </dgm:prSet>
      <dgm:spPr/>
      <dgm:t>
        <a:bodyPr/>
        <a:lstStyle/>
        <a:p>
          <a:endParaRPr lang="zh-CN" altLang="en-US"/>
        </a:p>
      </dgm:t>
    </dgm:pt>
    <dgm:pt modelId="{29BC3734-CA28-4FBB-A115-55410099D590}" type="pres">
      <dgm:prSet presAssocID="{F1CDBFDF-3B05-49D0-B236-D118D550662F}" presName="space" presStyleCnt="0"/>
      <dgm:spPr/>
    </dgm:pt>
    <dgm:pt modelId="{39DAEDDB-DBB0-42F3-879F-479D4B27BE1A}" type="pres">
      <dgm:prSet presAssocID="{8AD57397-3A44-4092-9E19-C5F741BE747F}" presName="composite" presStyleCnt="0"/>
      <dgm:spPr/>
    </dgm:pt>
    <dgm:pt modelId="{BAA93448-157A-494E-8BF3-944F3A2088D9}" type="pres">
      <dgm:prSet presAssocID="{8AD57397-3A44-4092-9E19-C5F741BE747F}" presName="parTx" presStyleLbl="alignNode1" presStyleIdx="2" presStyleCnt="5">
        <dgm:presLayoutVars>
          <dgm:chMax val="0"/>
          <dgm:chPref val="0"/>
          <dgm:bulletEnabled val="1"/>
        </dgm:presLayoutVars>
      </dgm:prSet>
      <dgm:spPr/>
      <dgm:t>
        <a:bodyPr/>
        <a:lstStyle/>
        <a:p>
          <a:endParaRPr lang="zh-CN" altLang="en-US"/>
        </a:p>
      </dgm:t>
    </dgm:pt>
    <dgm:pt modelId="{F15F20B4-B15C-45CD-9F85-47EACAA25198}" type="pres">
      <dgm:prSet presAssocID="{8AD57397-3A44-4092-9E19-C5F741BE747F}" presName="desTx" presStyleLbl="alignAccFollowNode1" presStyleIdx="2" presStyleCnt="5">
        <dgm:presLayoutVars>
          <dgm:bulletEnabled val="1"/>
        </dgm:presLayoutVars>
      </dgm:prSet>
      <dgm:spPr/>
      <dgm:t>
        <a:bodyPr/>
        <a:lstStyle/>
        <a:p>
          <a:endParaRPr lang="zh-CN" altLang="en-US"/>
        </a:p>
      </dgm:t>
    </dgm:pt>
    <dgm:pt modelId="{6BB7BF80-A7D2-41F4-9417-D169A4563867}" type="pres">
      <dgm:prSet presAssocID="{6C9FC8CA-320F-435B-B2D0-9325DFA6FBF9}" presName="space" presStyleCnt="0"/>
      <dgm:spPr/>
    </dgm:pt>
    <dgm:pt modelId="{8EE05145-18A6-43F8-A580-ACF1652B760F}" type="pres">
      <dgm:prSet presAssocID="{D67B791F-38B1-4989-840B-96615CABD797}" presName="composite" presStyleCnt="0"/>
      <dgm:spPr/>
    </dgm:pt>
    <dgm:pt modelId="{550E3E56-FE6A-4E65-A18B-7AA3642359E8}" type="pres">
      <dgm:prSet presAssocID="{D67B791F-38B1-4989-840B-96615CABD797}" presName="parTx" presStyleLbl="alignNode1" presStyleIdx="3" presStyleCnt="5" custScaleX="125959">
        <dgm:presLayoutVars>
          <dgm:chMax val="0"/>
          <dgm:chPref val="0"/>
          <dgm:bulletEnabled val="1"/>
        </dgm:presLayoutVars>
      </dgm:prSet>
      <dgm:spPr/>
      <dgm:t>
        <a:bodyPr/>
        <a:lstStyle/>
        <a:p>
          <a:endParaRPr lang="zh-CN" altLang="en-US"/>
        </a:p>
      </dgm:t>
    </dgm:pt>
    <dgm:pt modelId="{BB886C08-69EA-468F-B808-EA9644C52684}" type="pres">
      <dgm:prSet presAssocID="{D67B791F-38B1-4989-840B-96615CABD797}" presName="desTx" presStyleLbl="alignAccFollowNode1" presStyleIdx="3" presStyleCnt="5" custScaleX="127809">
        <dgm:presLayoutVars>
          <dgm:bulletEnabled val="1"/>
        </dgm:presLayoutVars>
      </dgm:prSet>
      <dgm:spPr/>
      <dgm:t>
        <a:bodyPr/>
        <a:lstStyle/>
        <a:p>
          <a:endParaRPr lang="zh-CN" altLang="en-US"/>
        </a:p>
      </dgm:t>
    </dgm:pt>
    <dgm:pt modelId="{3E6C981E-0BF7-4D99-B8D9-153D28A0ADED}" type="pres">
      <dgm:prSet presAssocID="{C9280528-230C-40A5-9736-47A2B54A52B3}" presName="space" presStyleCnt="0"/>
      <dgm:spPr/>
    </dgm:pt>
    <dgm:pt modelId="{8A084650-90AA-4414-9F7D-E8FFA314E417}" type="pres">
      <dgm:prSet presAssocID="{08FA688E-72F6-4CEB-BCA4-41CBDDD062B2}" presName="composite" presStyleCnt="0"/>
      <dgm:spPr/>
    </dgm:pt>
    <dgm:pt modelId="{2FD2C513-8BA1-4941-9D61-5BBFCAC3020E}" type="pres">
      <dgm:prSet presAssocID="{08FA688E-72F6-4CEB-BCA4-41CBDDD062B2}" presName="parTx" presStyleLbl="alignNode1" presStyleIdx="4" presStyleCnt="5">
        <dgm:presLayoutVars>
          <dgm:chMax val="0"/>
          <dgm:chPref val="0"/>
          <dgm:bulletEnabled val="1"/>
        </dgm:presLayoutVars>
      </dgm:prSet>
      <dgm:spPr/>
      <dgm:t>
        <a:bodyPr/>
        <a:lstStyle/>
        <a:p>
          <a:endParaRPr lang="zh-CN" altLang="en-US"/>
        </a:p>
      </dgm:t>
    </dgm:pt>
    <dgm:pt modelId="{25708E9B-543D-42AC-8176-1D42E56A0B94}" type="pres">
      <dgm:prSet presAssocID="{08FA688E-72F6-4CEB-BCA4-41CBDDD062B2}" presName="desTx" presStyleLbl="alignAccFollowNode1" presStyleIdx="4" presStyleCnt="5" custLinFactNeighborX="2211" custLinFactNeighborY="253">
        <dgm:presLayoutVars>
          <dgm:bulletEnabled val="1"/>
        </dgm:presLayoutVars>
      </dgm:prSet>
      <dgm:spPr/>
      <dgm:t>
        <a:bodyPr/>
        <a:lstStyle/>
        <a:p>
          <a:endParaRPr lang="zh-CN" altLang="en-US"/>
        </a:p>
      </dgm:t>
    </dgm:pt>
  </dgm:ptLst>
  <dgm:cxnLst>
    <dgm:cxn modelId="{161344BB-E00E-40F0-BBEC-07C9755E32A6}" srcId="{ED51D59D-8AE7-4039-BFCE-BBB5257F0BDF}" destId="{D67B791F-38B1-4989-840B-96615CABD797}" srcOrd="3" destOrd="0" parTransId="{BB0CBC0E-AFAA-42C6-80DF-C1124CF69345}" sibTransId="{C9280528-230C-40A5-9736-47A2B54A52B3}"/>
    <dgm:cxn modelId="{B827331E-5642-43D0-9D07-FF05E378F042}" srcId="{ED51D59D-8AE7-4039-BFCE-BBB5257F0BDF}" destId="{08FA688E-72F6-4CEB-BCA4-41CBDDD062B2}" srcOrd="4" destOrd="0" parTransId="{A38FC9E3-FB26-4A57-AF42-897A4ECC149C}" sibTransId="{FB4931AE-268B-4CEA-A28A-F104F15CBF57}"/>
    <dgm:cxn modelId="{9E9315C4-A355-442A-9538-CD91D357D261}" type="presOf" srcId="{B8EFABCF-0B46-40EC-BDD7-C2343E2A6804}" destId="{75791D15-867C-4B09-9C96-01E692BACD10}" srcOrd="0" destOrd="0" presId="urn:microsoft.com/office/officeart/2005/8/layout/hList1"/>
    <dgm:cxn modelId="{18E8C1C8-267D-4795-A297-2448C2A8924E}" type="presOf" srcId="{101DF8B4-A908-458F-8B95-E0A47AC2512D}" destId="{F15F20B4-B15C-45CD-9F85-47EACAA25198}" srcOrd="0" destOrd="0" presId="urn:microsoft.com/office/officeart/2005/8/layout/hList1"/>
    <dgm:cxn modelId="{FF9B93C5-5AA0-4CFD-BAB0-845720FF9D87}" type="presOf" srcId="{0FAE10B9-2259-4D42-9C81-E99E14A3EED2}" destId="{60E01891-75CD-4A7C-9CAC-A17EA38359EA}" srcOrd="0" destOrd="0" presId="urn:microsoft.com/office/officeart/2005/8/layout/hList1"/>
    <dgm:cxn modelId="{47D94F7A-55BA-4086-A1A3-A17C0D43BF41}" srcId="{08FA688E-72F6-4CEB-BCA4-41CBDDD062B2}" destId="{E43E2A89-68A6-433B-B810-F6C7D901FAC6}" srcOrd="0" destOrd="0" parTransId="{E50B07C3-4805-461E-9572-7FADC17A3155}" sibTransId="{A1528CF5-E580-4108-A6E2-4D2ADAC04679}"/>
    <dgm:cxn modelId="{89C09397-B84E-4BC0-A73D-DA6C92CC0178}" srcId="{ED51D59D-8AE7-4039-BFCE-BBB5257F0BDF}" destId="{0FAE10B9-2259-4D42-9C81-E99E14A3EED2}" srcOrd="0" destOrd="0" parTransId="{1438A87C-17B7-4996-B31C-779D8A8CE49D}" sibTransId="{B8D16532-F16A-4A7B-A355-2084916791AA}"/>
    <dgm:cxn modelId="{AE191840-99ED-43F5-8874-CDC841160BC5}" srcId="{ED51D59D-8AE7-4039-BFCE-BBB5257F0BDF}" destId="{8AD57397-3A44-4092-9E19-C5F741BE747F}" srcOrd="2" destOrd="0" parTransId="{AAD0474E-49B7-46B5-8243-5F5815DED684}" sibTransId="{6C9FC8CA-320F-435B-B2D0-9325DFA6FBF9}"/>
    <dgm:cxn modelId="{C9722B60-AD77-4711-AE36-9F975F6D2A96}" srcId="{ED51D59D-8AE7-4039-BFCE-BBB5257F0BDF}" destId="{0421A5F0-2CDE-4D9E-B2A6-1CAF389111EE}" srcOrd="1" destOrd="0" parTransId="{D87138A3-C5F9-4E8B-8806-E5711F02C6A2}" sibTransId="{F1CDBFDF-3B05-49D0-B236-D118D550662F}"/>
    <dgm:cxn modelId="{78EDEA61-120B-4968-A63A-CC9C84E4A10C}" type="presOf" srcId="{ED51D59D-8AE7-4039-BFCE-BBB5257F0BDF}" destId="{78A2D688-7E28-4E0D-9ADE-8CC80BE4CD2E}" srcOrd="0" destOrd="0" presId="urn:microsoft.com/office/officeart/2005/8/layout/hList1"/>
    <dgm:cxn modelId="{3707E527-0BC9-465C-AD15-3F5A1D631C14}" srcId="{08FA688E-72F6-4CEB-BCA4-41CBDDD062B2}" destId="{EB460553-79E2-4DE0-9FF0-13C50E9EFAA8}" srcOrd="1" destOrd="0" parTransId="{AEC04584-53E5-4901-A6BE-56C59D5537A4}" sibTransId="{6A9C8CE1-25ED-465B-B05E-25A13118CB91}"/>
    <dgm:cxn modelId="{7B25A66C-5E9E-422D-8851-03F8EC610075}" type="presOf" srcId="{0421A5F0-2CDE-4D9E-B2A6-1CAF389111EE}" destId="{CABC5610-CAB9-4F72-9E45-95F9AAE39680}" srcOrd="0" destOrd="0" presId="urn:microsoft.com/office/officeart/2005/8/layout/hList1"/>
    <dgm:cxn modelId="{A4926305-9CCC-4C13-A53E-7D6A9A9B7AE5}" srcId="{D67B791F-38B1-4989-840B-96615CABD797}" destId="{57C41E01-E7B8-48DA-9044-4650152A51F4}" srcOrd="0" destOrd="0" parTransId="{D6A1CE4D-4F27-4CB1-8FE3-A636FB945C86}" sibTransId="{81F01742-31C2-4CCD-9D01-E6C68C9B9F95}"/>
    <dgm:cxn modelId="{B1E0312A-3397-4FCE-BD61-2C3AC89373BA}" type="presOf" srcId="{D67B791F-38B1-4989-840B-96615CABD797}" destId="{550E3E56-FE6A-4E65-A18B-7AA3642359E8}" srcOrd="0" destOrd="0" presId="urn:microsoft.com/office/officeart/2005/8/layout/hList1"/>
    <dgm:cxn modelId="{E40A4AA6-A601-4057-8BF1-57D924FF94A9}" type="presOf" srcId="{8AD57397-3A44-4092-9E19-C5F741BE747F}" destId="{BAA93448-157A-494E-8BF3-944F3A2088D9}" srcOrd="0" destOrd="0" presId="urn:microsoft.com/office/officeart/2005/8/layout/hList1"/>
    <dgm:cxn modelId="{862219D3-6DF3-41E3-885D-7E0741207A73}" type="presOf" srcId="{EB460553-79E2-4DE0-9FF0-13C50E9EFAA8}" destId="{25708E9B-543D-42AC-8176-1D42E56A0B94}" srcOrd="0" destOrd="1" presId="urn:microsoft.com/office/officeart/2005/8/layout/hList1"/>
    <dgm:cxn modelId="{0E0212ED-F735-456D-AD2E-1DFE9C88DAEB}" type="presOf" srcId="{57C41E01-E7B8-48DA-9044-4650152A51F4}" destId="{BB886C08-69EA-468F-B808-EA9644C52684}" srcOrd="0" destOrd="0" presId="urn:microsoft.com/office/officeart/2005/8/layout/hList1"/>
    <dgm:cxn modelId="{DF8B01AF-E19F-4B51-9AE5-88197FE0DD55}" srcId="{D67B791F-38B1-4989-840B-96615CABD797}" destId="{19816050-7CAA-455C-A665-C9F4BCB32190}" srcOrd="1" destOrd="0" parTransId="{8C6EB3A0-07AA-4503-B605-40D7AFE1C3F3}" sibTransId="{4B892962-E6A0-4B73-92B6-17AB7C59D495}"/>
    <dgm:cxn modelId="{936D8128-CDC4-4146-BB22-48D99FE985E6}" type="presOf" srcId="{27681DF3-9A37-4C2E-8432-DBDA9C4F50DA}" destId="{C5403EC3-990C-449A-875E-2BE7BC172145}" srcOrd="0" destOrd="0" presId="urn:microsoft.com/office/officeart/2005/8/layout/hList1"/>
    <dgm:cxn modelId="{0F3F9F8F-1F2D-4B57-8FB8-A98FDD266CC1}" type="presOf" srcId="{19816050-7CAA-455C-A665-C9F4BCB32190}" destId="{BB886C08-69EA-468F-B808-EA9644C52684}" srcOrd="0" destOrd="1" presId="urn:microsoft.com/office/officeart/2005/8/layout/hList1"/>
    <dgm:cxn modelId="{17C9475C-723E-4D83-8BB0-385076D3A668}" type="presOf" srcId="{08FA688E-72F6-4CEB-BCA4-41CBDDD062B2}" destId="{2FD2C513-8BA1-4941-9D61-5BBFCAC3020E}" srcOrd="0" destOrd="0" presId="urn:microsoft.com/office/officeart/2005/8/layout/hList1"/>
    <dgm:cxn modelId="{1A1587BA-05B1-4573-922B-EAFF4B8BEB4E}" srcId="{0FAE10B9-2259-4D42-9C81-E99E14A3EED2}" destId="{B8EFABCF-0B46-40EC-BDD7-C2343E2A6804}" srcOrd="0" destOrd="0" parTransId="{5B60C83E-5191-48BD-86C0-14A7284B4113}" sibTransId="{F8C9DCFD-5758-4229-9DD2-B5C134CF3503}"/>
    <dgm:cxn modelId="{4D1069AC-BF57-4424-B3DA-60B7A56B54F5}" srcId="{0421A5F0-2CDE-4D9E-B2A6-1CAF389111EE}" destId="{27681DF3-9A37-4C2E-8432-DBDA9C4F50DA}" srcOrd="0" destOrd="0" parTransId="{9EBD1E9F-248F-4182-A612-BE45E1FCDEFE}" sibTransId="{70056A1E-3D35-49F8-85F4-D8A3962F19D6}"/>
    <dgm:cxn modelId="{FA7B069F-3369-4E13-969D-ABF947A5B6E9}" type="presOf" srcId="{E43E2A89-68A6-433B-B810-F6C7D901FAC6}" destId="{25708E9B-543D-42AC-8176-1D42E56A0B94}" srcOrd="0" destOrd="0" presId="urn:microsoft.com/office/officeart/2005/8/layout/hList1"/>
    <dgm:cxn modelId="{5465EDA5-B56B-45AB-8CD3-07BD82002068}" srcId="{8AD57397-3A44-4092-9E19-C5F741BE747F}" destId="{101DF8B4-A908-458F-8B95-E0A47AC2512D}" srcOrd="0" destOrd="0" parTransId="{0069F7F0-338B-4999-9370-ABB670E6FAAB}" sibTransId="{7F547B13-080F-4688-BEDA-BD077DB76545}"/>
    <dgm:cxn modelId="{AA36F77A-59BE-43B4-90BA-C1A31F2B80D1}" type="presParOf" srcId="{78A2D688-7E28-4E0D-9ADE-8CC80BE4CD2E}" destId="{CBDFEBE1-2C43-4C74-A9E1-2BEF283AAC1C}" srcOrd="0" destOrd="0" presId="urn:microsoft.com/office/officeart/2005/8/layout/hList1"/>
    <dgm:cxn modelId="{01130A11-564C-4CE3-B513-031E65A243C1}" type="presParOf" srcId="{CBDFEBE1-2C43-4C74-A9E1-2BEF283AAC1C}" destId="{60E01891-75CD-4A7C-9CAC-A17EA38359EA}" srcOrd="0" destOrd="0" presId="urn:microsoft.com/office/officeart/2005/8/layout/hList1"/>
    <dgm:cxn modelId="{8D28A4B8-1BA8-4EC4-B57C-49A2E57E1A78}" type="presParOf" srcId="{CBDFEBE1-2C43-4C74-A9E1-2BEF283AAC1C}" destId="{75791D15-867C-4B09-9C96-01E692BACD10}" srcOrd="1" destOrd="0" presId="urn:microsoft.com/office/officeart/2005/8/layout/hList1"/>
    <dgm:cxn modelId="{5BA089E9-A54A-4ECB-9B03-CAACA65C06CF}" type="presParOf" srcId="{78A2D688-7E28-4E0D-9ADE-8CC80BE4CD2E}" destId="{2E7CAC2F-13CA-4FF7-B938-8CB9A4597CD0}" srcOrd="1" destOrd="0" presId="urn:microsoft.com/office/officeart/2005/8/layout/hList1"/>
    <dgm:cxn modelId="{FEDED475-E382-415A-872B-A7FD6DB705F9}" type="presParOf" srcId="{78A2D688-7E28-4E0D-9ADE-8CC80BE4CD2E}" destId="{DAF4DBF9-A157-48BE-82E7-E5853319E684}" srcOrd="2" destOrd="0" presId="urn:microsoft.com/office/officeart/2005/8/layout/hList1"/>
    <dgm:cxn modelId="{7CC393F1-62C7-4BD3-B1BF-8146C34FAF53}" type="presParOf" srcId="{DAF4DBF9-A157-48BE-82E7-E5853319E684}" destId="{CABC5610-CAB9-4F72-9E45-95F9AAE39680}" srcOrd="0" destOrd="0" presId="urn:microsoft.com/office/officeart/2005/8/layout/hList1"/>
    <dgm:cxn modelId="{B4C8137D-9D7B-48AA-82F0-3A6E0CCC0F2C}" type="presParOf" srcId="{DAF4DBF9-A157-48BE-82E7-E5853319E684}" destId="{C5403EC3-990C-449A-875E-2BE7BC172145}" srcOrd="1" destOrd="0" presId="urn:microsoft.com/office/officeart/2005/8/layout/hList1"/>
    <dgm:cxn modelId="{AB0BC9AE-C4A4-4E1E-ABBB-C255EFD4F85E}" type="presParOf" srcId="{78A2D688-7E28-4E0D-9ADE-8CC80BE4CD2E}" destId="{29BC3734-CA28-4FBB-A115-55410099D590}" srcOrd="3" destOrd="0" presId="urn:microsoft.com/office/officeart/2005/8/layout/hList1"/>
    <dgm:cxn modelId="{E3AAB6CB-AD97-4F87-9CDD-FFC3F8A93F53}" type="presParOf" srcId="{78A2D688-7E28-4E0D-9ADE-8CC80BE4CD2E}" destId="{39DAEDDB-DBB0-42F3-879F-479D4B27BE1A}" srcOrd="4" destOrd="0" presId="urn:microsoft.com/office/officeart/2005/8/layout/hList1"/>
    <dgm:cxn modelId="{B78EFD91-7A05-49F5-93EA-6C2C7645639E}" type="presParOf" srcId="{39DAEDDB-DBB0-42F3-879F-479D4B27BE1A}" destId="{BAA93448-157A-494E-8BF3-944F3A2088D9}" srcOrd="0" destOrd="0" presId="urn:microsoft.com/office/officeart/2005/8/layout/hList1"/>
    <dgm:cxn modelId="{B40C294A-0B72-437D-BA96-E7F9B5FEB948}" type="presParOf" srcId="{39DAEDDB-DBB0-42F3-879F-479D4B27BE1A}" destId="{F15F20B4-B15C-45CD-9F85-47EACAA25198}" srcOrd="1" destOrd="0" presId="urn:microsoft.com/office/officeart/2005/8/layout/hList1"/>
    <dgm:cxn modelId="{CA631A55-A8B4-4DED-A0E7-04011292F9C7}" type="presParOf" srcId="{78A2D688-7E28-4E0D-9ADE-8CC80BE4CD2E}" destId="{6BB7BF80-A7D2-41F4-9417-D169A4563867}" srcOrd="5" destOrd="0" presId="urn:microsoft.com/office/officeart/2005/8/layout/hList1"/>
    <dgm:cxn modelId="{60DB57AE-8407-4490-B68D-E40759F8C3D1}" type="presParOf" srcId="{78A2D688-7E28-4E0D-9ADE-8CC80BE4CD2E}" destId="{8EE05145-18A6-43F8-A580-ACF1652B760F}" srcOrd="6" destOrd="0" presId="urn:microsoft.com/office/officeart/2005/8/layout/hList1"/>
    <dgm:cxn modelId="{0919D498-EA5E-484A-9AD1-2AF6C7B1CD49}" type="presParOf" srcId="{8EE05145-18A6-43F8-A580-ACF1652B760F}" destId="{550E3E56-FE6A-4E65-A18B-7AA3642359E8}" srcOrd="0" destOrd="0" presId="urn:microsoft.com/office/officeart/2005/8/layout/hList1"/>
    <dgm:cxn modelId="{D79E14D9-9028-48E6-9BAA-B353445748D9}" type="presParOf" srcId="{8EE05145-18A6-43F8-A580-ACF1652B760F}" destId="{BB886C08-69EA-468F-B808-EA9644C52684}" srcOrd="1" destOrd="0" presId="urn:microsoft.com/office/officeart/2005/8/layout/hList1"/>
    <dgm:cxn modelId="{8EF4ADD4-C679-453E-AA42-41C42607C857}" type="presParOf" srcId="{78A2D688-7E28-4E0D-9ADE-8CC80BE4CD2E}" destId="{3E6C981E-0BF7-4D99-B8D9-153D28A0ADED}" srcOrd="7" destOrd="0" presId="urn:microsoft.com/office/officeart/2005/8/layout/hList1"/>
    <dgm:cxn modelId="{FD0F31C9-8127-478C-9289-882EB2578C04}" type="presParOf" srcId="{78A2D688-7E28-4E0D-9ADE-8CC80BE4CD2E}" destId="{8A084650-90AA-4414-9F7D-E8FFA314E417}" srcOrd="8" destOrd="0" presId="urn:microsoft.com/office/officeart/2005/8/layout/hList1"/>
    <dgm:cxn modelId="{75725169-9F8A-4888-8F57-4D257E172C85}" type="presParOf" srcId="{8A084650-90AA-4414-9F7D-E8FFA314E417}" destId="{2FD2C513-8BA1-4941-9D61-5BBFCAC3020E}" srcOrd="0" destOrd="0" presId="urn:microsoft.com/office/officeart/2005/8/layout/hList1"/>
    <dgm:cxn modelId="{DB180B58-FC0A-40A0-86D0-DE36F6D700AC}" type="presParOf" srcId="{8A084650-90AA-4414-9F7D-E8FFA314E417}" destId="{25708E9B-543D-42AC-8176-1D42E56A0B94}"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4C002-08EC-4440-B385-B792DAFE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81</Pages>
  <Words>9261</Words>
  <Characters>52794</Characters>
  <Application>Microsoft Office Word</Application>
  <DocSecurity>0</DocSecurity>
  <Lines>439</Lines>
  <Paragraphs>123</Paragraphs>
  <ScaleCrop>false</ScaleCrop>
  <Company>Samsung Electronics</Company>
  <LinksUpToDate>false</LinksUpToDate>
  <CharactersWithSpaces>61932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samsung-432</dc:creator>
  <cp:keywords/>
  <dc:description/>
  <cp:lastModifiedBy>LENOVO</cp:lastModifiedBy>
  <cp:revision>12</cp:revision>
  <dcterms:created xsi:type="dcterms:W3CDTF">2012-04-23T00:17:00Z</dcterms:created>
  <dcterms:modified xsi:type="dcterms:W3CDTF">2012-05-24T08:50:00Z</dcterms:modified>
</cp:coreProperties>
</file>