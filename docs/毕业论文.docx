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936"/>
      </w:tblGrid>
      <w:tr w:rsidR="005F2391" w:rsidTr="00C1299B"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5F2391" w:rsidRDefault="005F2391" w:rsidP="005F2391">
            <w:pPr>
              <w:jc w:val="center"/>
              <w:rPr>
                <w:rFonts w:eastAsia="华文中宋"/>
                <w:spacing w:val="-28"/>
                <w:sz w:val="52"/>
              </w:rPr>
            </w:pPr>
            <w:r>
              <w:rPr>
                <w:rFonts w:eastAsia="华文中宋" w:hint="eastAsia"/>
                <w:noProof/>
                <w:spacing w:val="-28"/>
                <w:sz w:val="52"/>
              </w:rPr>
              <w:drawing>
                <wp:inline distT="0" distB="0" distL="0" distR="0">
                  <wp:extent cx="1019175" cy="1019175"/>
                  <wp:effectExtent l="0" t="0" r="9525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391" w:rsidRDefault="005F2391" w:rsidP="005F2391">
            <w:pPr>
              <w:rPr>
                <w:rFonts w:ascii="华文行楷" w:eastAsia="华文行楷" w:hAnsi="Batang"/>
                <w:sz w:val="84"/>
              </w:rPr>
            </w:pPr>
            <w:r>
              <w:rPr>
                <w:rFonts w:ascii="华文行楷" w:eastAsia="华文行楷" w:hAnsi="Batang" w:hint="eastAsia"/>
                <w:sz w:val="68"/>
              </w:rPr>
              <w:t>惠州学院</w:t>
            </w:r>
          </w:p>
          <w:p w:rsidR="005F2391" w:rsidRDefault="005F2391" w:rsidP="005F2391">
            <w:pPr>
              <w:ind w:firstLineChars="100" w:firstLine="210"/>
              <w:rPr>
                <w:rFonts w:ascii="Arial" w:eastAsia="Gungsuh" w:hAnsi="Arial" w:cs="Arial"/>
                <w:spacing w:val="-28"/>
                <w:sz w:val="52"/>
              </w:rPr>
            </w:pPr>
            <w:r>
              <w:rPr>
                <w:rFonts w:ascii="Arial" w:eastAsia="Gungsuh" w:hAnsi="Arial" w:cs="Arial"/>
                <w:kern w:val="4"/>
                <w:position w:val="-10"/>
              </w:rPr>
              <w:t>HUIZHOU</w:t>
            </w:r>
            <w:r>
              <w:rPr>
                <w:rFonts w:ascii="Arial" w:hAnsi="Arial" w:cs="Arial" w:hint="eastAsia"/>
                <w:kern w:val="4"/>
                <w:position w:val="-10"/>
              </w:rPr>
              <w:t xml:space="preserve"> </w:t>
            </w:r>
            <w:r>
              <w:rPr>
                <w:rFonts w:ascii="Arial" w:eastAsia="Gungsuh" w:hAnsi="Arial" w:cs="Arial"/>
                <w:kern w:val="4"/>
                <w:position w:val="-10"/>
              </w:rPr>
              <w:t>UNIVERSITY</w:t>
            </w:r>
          </w:p>
        </w:tc>
      </w:tr>
    </w:tbl>
    <w:p w:rsidR="005F2391" w:rsidRDefault="005F2391" w:rsidP="005F2391">
      <w:pPr>
        <w:rPr>
          <w:rFonts w:eastAsia="华文中宋" w:hint="eastAsia"/>
          <w:spacing w:val="-28"/>
          <w:sz w:val="52"/>
        </w:rPr>
      </w:pPr>
    </w:p>
    <w:p w:rsidR="005F2391" w:rsidRDefault="005F2391" w:rsidP="005F2391">
      <w:pPr>
        <w:rPr>
          <w:rFonts w:eastAsia="华文中宋" w:hint="eastAsia"/>
          <w:spacing w:val="-28"/>
          <w:sz w:val="52"/>
        </w:rPr>
      </w:pPr>
    </w:p>
    <w:p w:rsidR="005F2391" w:rsidRDefault="005F2391" w:rsidP="005F2391">
      <w:pPr>
        <w:rPr>
          <w:rFonts w:eastAsia="华文中宋" w:hint="eastAsia"/>
          <w:spacing w:val="-28"/>
          <w:sz w:val="52"/>
        </w:rPr>
      </w:pPr>
    </w:p>
    <w:p w:rsidR="005F2391" w:rsidRDefault="005F2391" w:rsidP="005F2391">
      <w:pPr>
        <w:rPr>
          <w:rFonts w:eastAsia="华文中宋" w:hint="eastAsia"/>
          <w:spacing w:val="-28"/>
          <w:sz w:val="52"/>
        </w:rPr>
      </w:pPr>
    </w:p>
    <w:p w:rsidR="005F2391" w:rsidRDefault="005F2391" w:rsidP="005F2391">
      <w:pPr>
        <w:rPr>
          <w:rFonts w:eastAsia="华文中宋"/>
          <w:spacing w:val="-28"/>
          <w:sz w:val="52"/>
        </w:rPr>
      </w:pPr>
      <w:r>
        <w:rPr>
          <w:rFonts w:eastAsia="华文中宋" w:hint="eastAsia"/>
          <w:spacing w:val="-28"/>
          <w:sz w:val="52"/>
        </w:rPr>
        <w:t xml:space="preserve">         </w:t>
      </w:r>
      <w:r>
        <w:rPr>
          <w:rFonts w:eastAsia="华文中宋" w:hint="eastAsia"/>
          <w:spacing w:val="-28"/>
          <w:sz w:val="52"/>
        </w:rPr>
        <w:t>毕</w:t>
      </w:r>
      <w:r>
        <w:rPr>
          <w:rFonts w:eastAsia="华文中宋" w:hint="eastAsia"/>
          <w:spacing w:val="-28"/>
          <w:sz w:val="52"/>
        </w:rPr>
        <w:t xml:space="preserve"> </w:t>
      </w:r>
      <w:r>
        <w:rPr>
          <w:rFonts w:eastAsia="华文中宋" w:hint="eastAsia"/>
          <w:spacing w:val="-28"/>
          <w:sz w:val="52"/>
        </w:rPr>
        <w:t>业</w:t>
      </w:r>
      <w:r>
        <w:rPr>
          <w:rFonts w:eastAsia="华文中宋" w:hint="eastAsia"/>
          <w:spacing w:val="-28"/>
          <w:sz w:val="52"/>
        </w:rPr>
        <w:t xml:space="preserve"> </w:t>
      </w:r>
      <w:r>
        <w:rPr>
          <w:rFonts w:eastAsia="华文中宋" w:hint="eastAsia"/>
          <w:spacing w:val="-28"/>
          <w:sz w:val="52"/>
        </w:rPr>
        <w:t>论</w:t>
      </w:r>
      <w:r>
        <w:rPr>
          <w:rFonts w:eastAsia="华文中宋" w:hint="eastAsia"/>
          <w:spacing w:val="-28"/>
          <w:sz w:val="52"/>
        </w:rPr>
        <w:t xml:space="preserve"> </w:t>
      </w:r>
      <w:r>
        <w:rPr>
          <w:rFonts w:eastAsia="华文中宋" w:hint="eastAsia"/>
          <w:spacing w:val="-28"/>
          <w:sz w:val="52"/>
        </w:rPr>
        <w:t>文（设</w:t>
      </w:r>
      <w:r>
        <w:rPr>
          <w:rFonts w:eastAsia="华文中宋" w:hint="eastAsia"/>
          <w:spacing w:val="-28"/>
          <w:sz w:val="52"/>
        </w:rPr>
        <w:t xml:space="preserve"> </w:t>
      </w:r>
      <w:r>
        <w:rPr>
          <w:rFonts w:eastAsia="华文中宋" w:hint="eastAsia"/>
          <w:spacing w:val="-28"/>
          <w:sz w:val="52"/>
        </w:rPr>
        <w:t>计）</w:t>
      </w:r>
    </w:p>
    <w:p w:rsidR="005F2391" w:rsidRDefault="005F2391" w:rsidP="005F2391">
      <w:pPr>
        <w:ind w:firstLineChars="200" w:firstLine="420"/>
      </w:pPr>
    </w:p>
    <w:p w:rsidR="005F2391" w:rsidRDefault="005F2391" w:rsidP="005F2391">
      <w:pPr>
        <w:ind w:firstLineChars="200" w:firstLine="420"/>
      </w:pPr>
    </w:p>
    <w:p w:rsidR="005F2391" w:rsidRDefault="005F2391" w:rsidP="005F2391">
      <w:pPr>
        <w:ind w:firstLineChars="200" w:firstLine="420"/>
      </w:pPr>
    </w:p>
    <w:p w:rsidR="005F2391" w:rsidRDefault="005F2391" w:rsidP="005F2391">
      <w:pPr>
        <w:snapToGrid w:val="0"/>
        <w:spacing w:line="360" w:lineRule="auto"/>
        <w:jc w:val="center"/>
        <w:rPr>
          <w:rFonts w:ascii="黑体" w:eastAsia="黑体" w:hAnsi="黑体" w:hint="eastAsia"/>
          <w:b/>
          <w:bCs/>
          <w:sz w:val="36"/>
          <w:u w:val="single"/>
        </w:rPr>
      </w:pPr>
      <w:r>
        <w:rPr>
          <w:rFonts w:ascii="黑体" w:eastAsia="黑体" w:hAnsi="黑体" w:hint="eastAsia"/>
          <w:b/>
          <w:bCs/>
          <w:sz w:val="36"/>
        </w:rPr>
        <w:t>中文题目：</w:t>
      </w:r>
      <w:r>
        <w:rPr>
          <w:rFonts w:ascii="黑体" w:eastAsia="黑体" w:hAnsi="黑体" w:hint="eastAsia"/>
          <w:b/>
          <w:bCs/>
          <w:sz w:val="36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36"/>
          <w:u w:val="single"/>
        </w:rPr>
        <w:t>课室自动点名系统</w:t>
      </w:r>
      <w:r>
        <w:rPr>
          <w:rFonts w:ascii="黑体" w:eastAsia="黑体" w:hAnsi="黑体" w:hint="eastAsia"/>
          <w:b/>
          <w:bCs/>
          <w:sz w:val="36"/>
          <w:u w:val="single"/>
        </w:rPr>
        <w:t xml:space="preserve">前台开发 </w:t>
      </w:r>
    </w:p>
    <w:p w:rsidR="005F2391" w:rsidRDefault="005F2391" w:rsidP="005F2391">
      <w:pPr>
        <w:spacing w:line="360" w:lineRule="auto"/>
        <w:ind w:firstLineChars="761" w:firstLine="2750"/>
        <w:rPr>
          <w:rFonts w:ascii="黑体" w:eastAsia="黑体" w:hAnsi="黑体" w:hint="eastAsia"/>
          <w:b/>
          <w:bCs/>
          <w:sz w:val="36"/>
        </w:rPr>
      </w:pPr>
      <w:r>
        <w:rPr>
          <w:rFonts w:ascii="黑体" w:eastAsia="黑体" w:hAnsi="黑体" w:hint="eastAsia"/>
          <w:b/>
          <w:bCs/>
          <w:sz w:val="36"/>
        </w:rPr>
        <w:t xml:space="preserve"> </w:t>
      </w:r>
      <w:r w:rsidRPr="005F2391">
        <w:rPr>
          <w:rFonts w:ascii="黑体" w:eastAsia="黑体" w:hAnsi="黑体" w:hint="eastAsia"/>
          <w:b/>
          <w:bCs/>
          <w:sz w:val="36"/>
        </w:rPr>
        <w:t xml:space="preserve">                               </w:t>
      </w:r>
    </w:p>
    <w:p w:rsidR="005F2391" w:rsidRDefault="005F2391" w:rsidP="005F2391">
      <w:pPr>
        <w:adjustRightInd w:val="0"/>
        <w:snapToGrid w:val="0"/>
        <w:spacing w:line="360" w:lineRule="auto"/>
        <w:jc w:val="center"/>
        <w:rPr>
          <w:rFonts w:ascii="黑体" w:eastAsia="黑体" w:hAnsi="黑体" w:hint="eastAsia"/>
          <w:b/>
          <w:bCs/>
          <w:sz w:val="36"/>
          <w:szCs w:val="32"/>
        </w:rPr>
      </w:pPr>
      <w:r>
        <w:rPr>
          <w:rFonts w:ascii="黑体" w:eastAsia="黑体" w:hAnsi="黑体" w:hint="eastAsia"/>
          <w:b/>
          <w:bCs/>
          <w:sz w:val="36"/>
        </w:rPr>
        <w:t xml:space="preserve">    </w:t>
      </w:r>
      <w:r>
        <w:rPr>
          <w:rFonts w:ascii="黑体" w:eastAsia="黑体" w:hAnsi="黑体" w:hint="eastAsia"/>
          <w:b/>
          <w:bCs/>
          <w:sz w:val="36"/>
        </w:rPr>
        <w:t>英文题目：</w:t>
      </w:r>
      <w:r>
        <w:rPr>
          <w:rFonts w:ascii="黑体" w:eastAsia="黑体" w:hAnsi="黑体" w:hint="eastAsia"/>
          <w:b/>
          <w:bCs/>
          <w:sz w:val="36"/>
          <w:szCs w:val="32"/>
          <w:u w:val="single"/>
        </w:rPr>
        <w:t xml:space="preserve"> </w:t>
      </w:r>
      <w:r w:rsidR="00B566B3">
        <w:rPr>
          <w:rFonts w:ascii="黑体" w:eastAsia="黑体" w:hAnsi="黑体" w:hint="eastAsia"/>
          <w:b/>
          <w:bCs/>
          <w:sz w:val="36"/>
          <w:u w:val="single"/>
        </w:rPr>
        <w:t>Automatic A</w:t>
      </w:r>
      <w:r>
        <w:rPr>
          <w:rFonts w:ascii="黑体" w:eastAsia="黑体" w:hAnsi="黑体" w:hint="eastAsia"/>
          <w:b/>
          <w:bCs/>
          <w:sz w:val="36"/>
          <w:u w:val="single"/>
        </w:rPr>
        <w:t xml:space="preserve">ttendance </w:t>
      </w:r>
      <w:r w:rsidR="00B566B3">
        <w:rPr>
          <w:rFonts w:ascii="黑体" w:eastAsia="黑体" w:hAnsi="黑体" w:hint="eastAsia"/>
          <w:b/>
          <w:bCs/>
          <w:sz w:val="36"/>
          <w:u w:val="single"/>
        </w:rPr>
        <w:t>S</w:t>
      </w:r>
      <w:r>
        <w:rPr>
          <w:rFonts w:ascii="黑体" w:eastAsia="黑体" w:hAnsi="黑体" w:hint="eastAsia"/>
          <w:b/>
          <w:bCs/>
          <w:sz w:val="36"/>
          <w:u w:val="single"/>
        </w:rPr>
        <w:t>ystem</w:t>
      </w:r>
      <w:r>
        <w:rPr>
          <w:rFonts w:ascii="黑体" w:eastAsia="黑体" w:hAnsi="黑体" w:hint="eastAsia"/>
          <w:b/>
          <w:bCs/>
          <w:sz w:val="36"/>
          <w:u w:val="single"/>
        </w:rPr>
        <w:t xml:space="preserve"> </w:t>
      </w:r>
    </w:p>
    <w:p w:rsidR="005F2391" w:rsidRPr="005F2391" w:rsidRDefault="005F2391" w:rsidP="005F2391">
      <w:pPr>
        <w:spacing w:line="360" w:lineRule="auto"/>
        <w:rPr>
          <w:rFonts w:ascii="黑体" w:eastAsia="黑体" w:hAnsi="黑体" w:hint="eastAsia"/>
          <w:b/>
          <w:bCs/>
          <w:sz w:val="36"/>
          <w:szCs w:val="32"/>
        </w:rPr>
      </w:pPr>
      <w:r>
        <w:rPr>
          <w:rFonts w:ascii="黑体" w:eastAsia="黑体" w:hAnsi="黑体" w:hint="eastAsia"/>
          <w:b/>
          <w:bCs/>
          <w:sz w:val="36"/>
          <w:szCs w:val="32"/>
        </w:rPr>
        <w:t xml:space="preserve">                </w:t>
      </w:r>
      <w:r w:rsidRPr="005F2391">
        <w:rPr>
          <w:rFonts w:ascii="黑体" w:eastAsia="黑体" w:hAnsi="黑体" w:hint="eastAsia"/>
          <w:b/>
          <w:bCs/>
          <w:sz w:val="36"/>
          <w:szCs w:val="32"/>
        </w:rPr>
        <w:t xml:space="preserve">                               </w:t>
      </w:r>
    </w:p>
    <w:p w:rsidR="005F2391" w:rsidRDefault="005F2391" w:rsidP="005F2391">
      <w:pPr>
        <w:spacing w:line="360" w:lineRule="auto"/>
        <w:rPr>
          <w:rFonts w:ascii="仿宋_GB2312" w:eastAsia="仿宋_GB2312" w:hint="eastAsia"/>
          <w:b/>
          <w:bCs/>
          <w:sz w:val="32"/>
          <w:szCs w:val="32"/>
          <w:u w:val="single"/>
        </w:rPr>
      </w:pPr>
    </w:p>
    <w:p w:rsidR="005F2391" w:rsidRDefault="005F2391" w:rsidP="005F2391"/>
    <w:p w:rsidR="005F2391" w:rsidRDefault="005F2391" w:rsidP="005F2391">
      <w:pPr>
        <w:rPr>
          <w:sz w:val="24"/>
        </w:rPr>
      </w:pPr>
    </w:p>
    <w:p w:rsidR="005F2391" w:rsidRDefault="005F2391" w:rsidP="005F2391">
      <w:pPr>
        <w:rPr>
          <w:sz w:val="24"/>
        </w:rPr>
      </w:pPr>
    </w:p>
    <w:p w:rsidR="005F2391" w:rsidRDefault="005F2391" w:rsidP="005F2391">
      <w:pPr>
        <w:ind w:left="1680" w:firstLine="420"/>
        <w:rPr>
          <w:rFonts w:ascii="宋体" w:hAnsi="宋体" w:hint="eastAsia"/>
          <w:i/>
          <w:i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 xml:space="preserve">姓    名 </w:t>
      </w:r>
      <w:r>
        <w:rPr>
          <w:rFonts w:ascii="宋体" w:hAnsi="宋体" w:hint="eastAsia"/>
          <w:sz w:val="28"/>
          <w:u w:val="single"/>
        </w:rPr>
        <w:t xml:space="preserve">    </w:t>
      </w:r>
      <w:r>
        <w:rPr>
          <w:rFonts w:ascii="宋体" w:hAnsi="宋体" w:hint="eastAsia"/>
          <w:b/>
          <w:bCs/>
          <w:sz w:val="28"/>
          <w:u w:val="single"/>
        </w:rPr>
        <w:t>林 泽 全</w:t>
      </w:r>
      <w:r>
        <w:rPr>
          <w:rFonts w:ascii="宋体" w:hAnsi="宋体" w:hint="eastAsia"/>
          <w:b/>
          <w:bCs/>
          <w:sz w:val="28"/>
          <w:u w:val="single"/>
        </w:rPr>
        <w:t xml:space="preserve"> </w:t>
      </w:r>
      <w:r>
        <w:rPr>
          <w:rFonts w:ascii="宋体" w:hAnsi="宋体" w:hint="eastAsia"/>
          <w:i/>
          <w:iCs/>
          <w:sz w:val="28"/>
          <w:u w:val="single"/>
        </w:rPr>
        <w:t xml:space="preserve">    </w:t>
      </w:r>
    </w:p>
    <w:p w:rsidR="005F2391" w:rsidRDefault="005F2391" w:rsidP="005F2391">
      <w:pPr>
        <w:ind w:left="1680" w:firstLine="420"/>
        <w:rPr>
          <w:rFonts w:ascii="宋体" w:hAnsi="宋体" w:hint="eastAsia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 xml:space="preserve">学    号 </w:t>
      </w:r>
      <w:r>
        <w:rPr>
          <w:rFonts w:ascii="宋体" w:hAnsi="宋体" w:hint="eastAsia"/>
          <w:b/>
          <w:bCs/>
          <w:sz w:val="28"/>
          <w:u w:val="single"/>
        </w:rPr>
        <w:t xml:space="preserve">   091402116</w:t>
      </w:r>
      <w:r>
        <w:rPr>
          <w:rFonts w:ascii="宋体" w:hAnsi="宋体" w:hint="eastAsia"/>
          <w:b/>
          <w:bCs/>
          <w:sz w:val="28"/>
          <w:u w:val="single"/>
        </w:rPr>
        <w:t xml:space="preserve">     </w:t>
      </w:r>
    </w:p>
    <w:p w:rsidR="005F2391" w:rsidRDefault="005F2391" w:rsidP="005F2391">
      <w:pPr>
        <w:ind w:left="1680" w:firstLine="420"/>
        <w:rPr>
          <w:rFonts w:ascii="宋体" w:hAnsi="宋体" w:hint="eastAsia"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 xml:space="preserve">专业班级 </w:t>
      </w:r>
      <w:r>
        <w:rPr>
          <w:rFonts w:ascii="宋体" w:hAnsi="宋体" w:hint="eastAsia"/>
          <w:b/>
          <w:bCs/>
          <w:sz w:val="28"/>
          <w:u w:val="single"/>
        </w:rPr>
        <w:t>__</w:t>
      </w:r>
      <w:r>
        <w:rPr>
          <w:rFonts w:ascii="宋体" w:hAnsi="宋体" w:hint="eastAsia"/>
          <w:b/>
          <w:bCs/>
          <w:sz w:val="28"/>
          <w:u w:val="single"/>
        </w:rPr>
        <w:t>网络工程1班</w:t>
      </w:r>
      <w:r>
        <w:rPr>
          <w:rFonts w:ascii="宋体" w:hAnsi="宋体" w:hint="eastAsia"/>
          <w:b/>
          <w:bCs/>
          <w:sz w:val="28"/>
          <w:u w:val="single"/>
        </w:rPr>
        <w:t xml:space="preserve">__ </w:t>
      </w:r>
    </w:p>
    <w:p w:rsidR="005F2391" w:rsidRDefault="005F2391" w:rsidP="005F2391">
      <w:pPr>
        <w:ind w:left="1680" w:firstLine="420"/>
        <w:rPr>
          <w:rFonts w:ascii="宋体" w:hAnsi="宋体" w:hint="eastAsia"/>
          <w:b/>
          <w:b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 xml:space="preserve">指导教师 </w:t>
      </w:r>
      <w:r>
        <w:rPr>
          <w:rFonts w:ascii="宋体" w:hAnsi="宋体" w:hint="eastAsia"/>
          <w:b/>
          <w:bCs/>
          <w:sz w:val="28"/>
          <w:u w:val="single"/>
        </w:rPr>
        <w:t xml:space="preserve">    _</w:t>
      </w:r>
      <w:proofErr w:type="gramStart"/>
      <w:r>
        <w:rPr>
          <w:rFonts w:ascii="宋体" w:hAnsi="宋体" w:hint="eastAsia"/>
          <w:b/>
          <w:bCs/>
          <w:sz w:val="28"/>
          <w:u w:val="single"/>
        </w:rPr>
        <w:t>彭</w:t>
      </w:r>
      <w:proofErr w:type="gramEnd"/>
      <w:r>
        <w:rPr>
          <w:rFonts w:ascii="宋体" w:hAnsi="宋体" w:hint="eastAsia"/>
          <w:b/>
          <w:bCs/>
          <w:sz w:val="28"/>
          <w:u w:val="single"/>
        </w:rPr>
        <w:t xml:space="preserve">  </w:t>
      </w:r>
      <w:r>
        <w:rPr>
          <w:rFonts w:ascii="宋体" w:hAnsi="宋体" w:hint="eastAsia"/>
          <w:b/>
          <w:bCs/>
          <w:sz w:val="28"/>
          <w:u w:val="single"/>
        </w:rPr>
        <w:t xml:space="preserve">刚__  _ </w:t>
      </w:r>
    </w:p>
    <w:p w:rsidR="005F2391" w:rsidRDefault="005F2391" w:rsidP="005F2391">
      <w:pPr>
        <w:ind w:left="1680" w:firstLine="420"/>
        <w:rPr>
          <w:rFonts w:ascii="宋体" w:hAnsi="宋体" w:hint="eastAsia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 xml:space="preserve">提交日期 </w:t>
      </w:r>
      <w:r>
        <w:rPr>
          <w:rFonts w:ascii="宋体" w:hAnsi="宋体" w:hint="eastAsia"/>
          <w:b/>
          <w:bCs/>
          <w:sz w:val="28"/>
          <w:u w:val="single"/>
        </w:rPr>
        <w:t xml:space="preserve">   201</w:t>
      </w:r>
      <w:r>
        <w:rPr>
          <w:rFonts w:ascii="宋体" w:hAnsi="宋体" w:hint="eastAsia"/>
          <w:b/>
          <w:bCs/>
          <w:sz w:val="28"/>
          <w:u w:val="single"/>
        </w:rPr>
        <w:t>3</w:t>
      </w:r>
      <w:r>
        <w:rPr>
          <w:rFonts w:ascii="宋体" w:hAnsi="宋体" w:hint="eastAsia"/>
          <w:b/>
          <w:bCs/>
          <w:sz w:val="28"/>
          <w:u w:val="single"/>
        </w:rPr>
        <w:t>-0</w:t>
      </w:r>
      <w:r>
        <w:rPr>
          <w:rFonts w:ascii="宋体" w:hAnsi="宋体" w:hint="eastAsia"/>
          <w:b/>
          <w:bCs/>
          <w:sz w:val="28"/>
          <w:u w:val="single"/>
        </w:rPr>
        <w:t>4</w:t>
      </w:r>
      <w:r>
        <w:rPr>
          <w:rFonts w:ascii="宋体" w:hAnsi="宋体" w:hint="eastAsia"/>
          <w:b/>
          <w:bCs/>
          <w:sz w:val="28"/>
          <w:u w:val="single"/>
        </w:rPr>
        <w:t>-2</w:t>
      </w:r>
      <w:r>
        <w:rPr>
          <w:rFonts w:ascii="宋体" w:hAnsi="宋体" w:hint="eastAsia"/>
          <w:b/>
          <w:bCs/>
          <w:sz w:val="28"/>
          <w:u w:val="single"/>
        </w:rPr>
        <w:t>1</w:t>
      </w:r>
      <w:r>
        <w:rPr>
          <w:rFonts w:ascii="宋体" w:hAnsi="宋体" w:hint="eastAsia"/>
          <w:b/>
          <w:bCs/>
          <w:sz w:val="28"/>
          <w:u w:val="single"/>
        </w:rPr>
        <w:t xml:space="preserve">    </w:t>
      </w:r>
    </w:p>
    <w:p w:rsidR="00B566B3" w:rsidRDefault="00B566B3">
      <w:pPr>
        <w:widowControl/>
        <w:jc w:val="left"/>
        <w:rPr>
          <w:rFonts w:ascii="宋体" w:hAnsi="宋体"/>
          <w:b/>
          <w:bCs/>
          <w:kern w:val="44"/>
          <w:sz w:val="32"/>
          <w:szCs w:val="36"/>
        </w:rPr>
      </w:pPr>
      <w:bookmarkStart w:id="0" w:name="_Toc293561027"/>
      <w:bookmarkStart w:id="1" w:name="_Toc9747"/>
      <w:bookmarkStart w:id="2" w:name="_Toc16675"/>
      <w:bookmarkStart w:id="3" w:name="_Toc5008"/>
      <w:bookmarkStart w:id="4" w:name="_Toc27605"/>
      <w:r>
        <w:rPr>
          <w:rFonts w:ascii="宋体" w:hAnsi="宋体"/>
          <w:sz w:val="32"/>
          <w:szCs w:val="36"/>
        </w:rPr>
        <w:br w:type="page"/>
      </w:r>
    </w:p>
    <w:p w:rsidR="005F2391" w:rsidRDefault="005F2391" w:rsidP="00157498">
      <w:pPr>
        <w:pStyle w:val="1"/>
        <w:rPr>
          <w:rFonts w:ascii="宋体" w:eastAsia="宋体" w:hAnsi="宋体" w:hint="eastAsia"/>
          <w:sz w:val="32"/>
          <w:szCs w:val="36"/>
        </w:rPr>
      </w:pPr>
      <w:bookmarkStart w:id="5" w:name="_Toc353318221"/>
      <w:r>
        <w:rPr>
          <w:rFonts w:ascii="宋体" w:eastAsia="宋体" w:hAnsi="宋体" w:hint="eastAsia"/>
          <w:sz w:val="32"/>
          <w:szCs w:val="36"/>
        </w:rPr>
        <w:lastRenderedPageBreak/>
        <w:t>摘  要</w:t>
      </w:r>
      <w:bookmarkEnd w:id="0"/>
      <w:bookmarkEnd w:id="1"/>
      <w:bookmarkEnd w:id="2"/>
      <w:bookmarkEnd w:id="3"/>
      <w:bookmarkEnd w:id="4"/>
      <w:bookmarkEnd w:id="5"/>
    </w:p>
    <w:p w:rsidR="005F2391" w:rsidRDefault="005F2391" w:rsidP="005F2391">
      <w:pPr>
        <w:spacing w:line="440" w:lineRule="exact"/>
        <w:ind w:firstLineChars="200" w:firstLine="482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课室自动点名系统(已申请国家专利)是对目前学校的考勤实际情况而进行设计、开发的，目的是为了用一种智能的自动化的方式实现课室的考勤任务。利用</w:t>
      </w:r>
      <w:r w:rsidR="00745901">
        <w:rPr>
          <w:rFonts w:ascii="宋体" w:hAnsi="宋体" w:hint="eastAsia"/>
          <w:b/>
          <w:bCs/>
          <w:sz w:val="24"/>
        </w:rPr>
        <w:t>PHP作为后台语言，ExtJS作为前台开发库</w:t>
      </w:r>
      <w:r>
        <w:rPr>
          <w:rFonts w:ascii="宋体" w:hAnsi="宋体" w:hint="eastAsia"/>
          <w:b/>
          <w:bCs/>
          <w:sz w:val="24"/>
        </w:rPr>
        <w:t>以及</w:t>
      </w:r>
      <w:r w:rsidR="00745901">
        <w:rPr>
          <w:rFonts w:ascii="宋体" w:hAnsi="宋体" w:hint="eastAsia"/>
          <w:b/>
          <w:bCs/>
          <w:sz w:val="24"/>
        </w:rPr>
        <w:t>MySQL</w:t>
      </w:r>
      <w:r>
        <w:rPr>
          <w:rFonts w:ascii="宋体" w:hAnsi="宋体" w:hint="eastAsia"/>
          <w:b/>
          <w:bCs/>
          <w:sz w:val="24"/>
        </w:rPr>
        <w:t>数据库访问技术实现了基于B/S架构的应用系统。本系统运用</w:t>
      </w:r>
      <w:r w:rsidR="00745901">
        <w:rPr>
          <w:rFonts w:ascii="宋体" w:hAnsi="宋体" w:hint="eastAsia"/>
          <w:b/>
          <w:bCs/>
          <w:sz w:val="24"/>
        </w:rPr>
        <w:t>ThinkPHP</w:t>
      </w:r>
      <w:r>
        <w:rPr>
          <w:rFonts w:ascii="宋体" w:hAnsi="宋体" w:hint="eastAsia"/>
          <w:b/>
          <w:bCs/>
          <w:sz w:val="24"/>
        </w:rPr>
        <w:t>框架</w:t>
      </w:r>
      <w:r w:rsidR="00745901">
        <w:rPr>
          <w:rFonts w:ascii="宋体" w:hAnsi="宋体" w:hint="eastAsia"/>
          <w:b/>
          <w:bCs/>
          <w:sz w:val="24"/>
        </w:rPr>
        <w:t>MVC结构开发，利用ThinkPHP本身特点进行模板分离，</w:t>
      </w:r>
      <w:r>
        <w:rPr>
          <w:rFonts w:ascii="宋体" w:hAnsi="宋体" w:hint="eastAsia"/>
          <w:b/>
          <w:bCs/>
          <w:sz w:val="24"/>
        </w:rPr>
        <w:t>使</w:t>
      </w:r>
      <w:r w:rsidRPr="00745901">
        <w:rPr>
          <w:rFonts w:ascii="宋体" w:hAnsi="宋体" w:hint="eastAsia"/>
          <w:b/>
          <w:bCs/>
          <w:sz w:val="24"/>
        </w:rPr>
        <w:t>模块之间的耦合性降低，减轻重新建立解决复杂问题方案的负担</w:t>
      </w:r>
      <w:r>
        <w:rPr>
          <w:rFonts w:ascii="宋体" w:hAnsi="宋体" w:hint="eastAsia"/>
          <w:b/>
          <w:bCs/>
          <w:sz w:val="24"/>
        </w:rPr>
        <w:t>，增强了系统的可扩展性，便于进行内部的定制化。通过使用</w:t>
      </w:r>
      <w:r w:rsidR="00745901">
        <w:rPr>
          <w:rFonts w:ascii="宋体" w:hAnsi="宋体" w:hint="eastAsia"/>
          <w:b/>
          <w:bCs/>
          <w:sz w:val="24"/>
        </w:rPr>
        <w:t>Linux、PHP、MySQL和Apache</w:t>
      </w:r>
      <w:r>
        <w:rPr>
          <w:rFonts w:ascii="宋体" w:hAnsi="宋体" w:hint="eastAsia"/>
          <w:b/>
          <w:bCs/>
          <w:sz w:val="24"/>
        </w:rPr>
        <w:t>技术建设动态网站，充分发挥了</w:t>
      </w:r>
      <w:r w:rsidR="00745901">
        <w:rPr>
          <w:rFonts w:ascii="宋体" w:hAnsi="宋体" w:hint="eastAsia"/>
          <w:b/>
          <w:bCs/>
          <w:sz w:val="24"/>
        </w:rPr>
        <w:t>LAMP结构</w:t>
      </w:r>
      <w:r>
        <w:rPr>
          <w:rFonts w:ascii="宋体" w:hAnsi="宋体" w:hint="eastAsia"/>
          <w:b/>
          <w:bCs/>
          <w:sz w:val="24"/>
        </w:rPr>
        <w:t>所独有的易用性、跨平台性和安全性，从而构建了一个运行高效、安全可靠、适用性广的管理系统，实现了课室考勤信息的管理与交互，满足自动点名的需求。</w:t>
      </w:r>
    </w:p>
    <w:p w:rsidR="005F2391" w:rsidRDefault="005F2391" w:rsidP="005F2391">
      <w:pPr>
        <w:spacing w:line="440" w:lineRule="exact"/>
        <w:ind w:firstLineChars="200" w:firstLine="482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论文首先简要介绍了课室自动点名系统的一些研究与应用背景，其次介绍了该系统所采用的开发工具、平台以及开发环境。在此基础上，论文详尽描述了课室自动点名系统</w:t>
      </w:r>
      <w:r w:rsidR="00745901">
        <w:rPr>
          <w:rFonts w:ascii="宋体" w:hAnsi="宋体" w:hint="eastAsia"/>
          <w:b/>
          <w:bCs/>
          <w:sz w:val="24"/>
        </w:rPr>
        <w:t>前台(包括学生端和教室端)的设计与实现过程</w:t>
      </w:r>
      <w:r>
        <w:rPr>
          <w:rFonts w:ascii="宋体" w:hAnsi="宋体" w:hint="eastAsia"/>
          <w:b/>
          <w:bCs/>
          <w:sz w:val="24"/>
        </w:rPr>
        <w:t>。</w:t>
      </w:r>
    </w:p>
    <w:p w:rsidR="005F2391" w:rsidRDefault="005F2391" w:rsidP="005F2391">
      <w:pPr>
        <w:spacing w:line="440" w:lineRule="exact"/>
        <w:ind w:firstLineChars="200" w:firstLine="602"/>
        <w:rPr>
          <w:rFonts w:ascii="宋体" w:hAnsi="宋体" w:hint="eastAsia"/>
          <w:b/>
          <w:bCs/>
          <w:sz w:val="30"/>
        </w:rPr>
      </w:pPr>
    </w:p>
    <w:p w:rsidR="005F2391" w:rsidRDefault="005F2391" w:rsidP="005F2391">
      <w:pPr>
        <w:spacing w:line="440" w:lineRule="exact"/>
        <w:rPr>
          <w:rFonts w:ascii="仿宋_GB2312" w:eastAsia="仿宋_GB2312" w:hAnsi="仿宋_GB2312" w:hint="eastAsia"/>
          <w:b/>
          <w:bCs/>
          <w:sz w:val="30"/>
        </w:rPr>
      </w:pPr>
      <w:r>
        <w:rPr>
          <w:rFonts w:ascii="宋体" w:hAnsi="宋体" w:hint="eastAsia"/>
          <w:b/>
          <w:bCs/>
          <w:sz w:val="32"/>
        </w:rPr>
        <w:t>关键词</w:t>
      </w:r>
      <w:r>
        <w:rPr>
          <w:rFonts w:ascii="仿宋_GB2312" w:eastAsia="仿宋_GB2312" w:hAnsi="仿宋_GB2312" w:hint="eastAsia"/>
          <w:b/>
          <w:bCs/>
          <w:sz w:val="30"/>
        </w:rPr>
        <w:t>：</w:t>
      </w:r>
      <w:bookmarkStart w:id="6" w:name="OLE_LINK1"/>
      <w:r w:rsidR="00745901">
        <w:rPr>
          <w:rFonts w:ascii="仿宋_GB2312" w:eastAsia="仿宋_GB2312" w:hAnsi="仿宋_GB2312" w:hint="eastAsia"/>
          <w:b/>
          <w:bCs/>
          <w:sz w:val="30"/>
          <w:szCs w:val="28"/>
        </w:rPr>
        <w:t>PHP</w:t>
      </w:r>
      <w:r>
        <w:rPr>
          <w:rFonts w:ascii="仿宋_GB2312" w:eastAsia="仿宋_GB2312" w:hAnsi="仿宋_GB2312" w:hint="eastAsia"/>
          <w:b/>
          <w:bCs/>
          <w:sz w:val="30"/>
        </w:rPr>
        <w:t>，</w:t>
      </w:r>
      <w:r w:rsidR="00745901">
        <w:rPr>
          <w:rFonts w:ascii="仿宋_GB2312" w:eastAsia="仿宋_GB2312" w:hAnsi="仿宋_GB2312" w:hint="eastAsia"/>
          <w:b/>
          <w:bCs/>
          <w:sz w:val="30"/>
        </w:rPr>
        <w:t>MySQL，ThinkPHP</w:t>
      </w:r>
      <w:r>
        <w:rPr>
          <w:rFonts w:ascii="仿宋_GB2312" w:eastAsia="仿宋_GB2312" w:hAnsi="仿宋_GB2312" w:hint="eastAsia"/>
          <w:b/>
          <w:bCs/>
          <w:sz w:val="30"/>
        </w:rPr>
        <w:t>，</w:t>
      </w:r>
      <w:bookmarkEnd w:id="6"/>
      <w:r w:rsidR="00745901">
        <w:rPr>
          <w:rFonts w:ascii="仿宋_GB2312" w:eastAsia="仿宋_GB2312" w:hAnsi="仿宋_GB2312" w:hint="eastAsia"/>
          <w:b/>
          <w:bCs/>
          <w:sz w:val="30"/>
        </w:rPr>
        <w:t>ExtJS，</w:t>
      </w:r>
      <w:r>
        <w:rPr>
          <w:rFonts w:ascii="仿宋_GB2312" w:eastAsia="仿宋_GB2312" w:hAnsi="仿宋_GB2312" w:hint="eastAsia"/>
          <w:b/>
          <w:bCs/>
          <w:sz w:val="30"/>
        </w:rPr>
        <w:t xml:space="preserve">课室自动点名系统 </w:t>
      </w:r>
    </w:p>
    <w:p w:rsidR="005F2391" w:rsidRDefault="005F2391" w:rsidP="005F2391">
      <w:pPr>
        <w:spacing w:line="440" w:lineRule="exact"/>
        <w:rPr>
          <w:rFonts w:ascii="仿宋_GB2312" w:eastAsia="仿宋_GB2312" w:hAnsi="仿宋_GB2312" w:hint="eastAsia"/>
          <w:b/>
          <w:bCs/>
          <w:sz w:val="30"/>
        </w:rPr>
      </w:pPr>
    </w:p>
    <w:p w:rsidR="005F2391" w:rsidRDefault="005F2391" w:rsidP="005F2391">
      <w:pPr>
        <w:wordWrap w:val="0"/>
        <w:spacing w:line="440" w:lineRule="exact"/>
        <w:ind w:firstLineChars="200" w:firstLine="602"/>
        <w:jc w:val="right"/>
        <w:rPr>
          <w:rFonts w:ascii="宋体" w:hAnsi="宋体" w:hint="eastAsia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作者：</w:t>
      </w:r>
      <w:r w:rsidR="00745901">
        <w:rPr>
          <w:rFonts w:ascii="宋体" w:hAnsi="宋体" w:hint="eastAsia"/>
          <w:b/>
          <w:bCs/>
          <w:sz w:val="30"/>
        </w:rPr>
        <w:t>林泽全</w:t>
      </w:r>
    </w:p>
    <w:p w:rsidR="00B566B3" w:rsidRDefault="005F2391" w:rsidP="005F2391">
      <w:pPr>
        <w:wordWrap w:val="0"/>
        <w:spacing w:beforeLines="100" w:before="312" w:afterLines="100" w:after="312" w:line="440" w:lineRule="exact"/>
        <w:ind w:firstLineChars="200" w:firstLine="602"/>
        <w:jc w:val="right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指导老师：</w:t>
      </w:r>
      <w:proofErr w:type="gramStart"/>
      <w:r>
        <w:rPr>
          <w:rFonts w:ascii="宋体" w:hAnsi="宋体" w:hint="eastAsia"/>
          <w:b/>
          <w:bCs/>
          <w:sz w:val="30"/>
        </w:rPr>
        <w:t>彭</w:t>
      </w:r>
      <w:proofErr w:type="gramEnd"/>
      <w:r>
        <w:rPr>
          <w:rFonts w:ascii="宋体" w:hAnsi="宋体" w:hint="eastAsia"/>
          <w:b/>
          <w:bCs/>
          <w:sz w:val="30"/>
        </w:rPr>
        <w:t xml:space="preserve">  刚</w:t>
      </w:r>
    </w:p>
    <w:p w:rsidR="00B566B3" w:rsidRDefault="00B566B3">
      <w:pPr>
        <w:widowControl/>
        <w:jc w:val="left"/>
        <w:rPr>
          <w:rFonts w:ascii="宋体" w:hAnsi="宋体"/>
          <w:b/>
          <w:bCs/>
          <w:sz w:val="30"/>
        </w:rPr>
      </w:pPr>
      <w:r>
        <w:rPr>
          <w:rFonts w:ascii="宋体" w:hAnsi="宋体"/>
          <w:b/>
          <w:bCs/>
          <w:sz w:val="30"/>
        </w:rPr>
        <w:br w:type="page"/>
      </w:r>
    </w:p>
    <w:p w:rsidR="00B566B3" w:rsidRDefault="00B566B3" w:rsidP="00157498">
      <w:pPr>
        <w:pStyle w:val="1"/>
        <w:rPr>
          <w:rFonts w:hint="eastAsia"/>
          <w:b w:val="0"/>
          <w:bCs w:val="0"/>
          <w:sz w:val="32"/>
        </w:rPr>
      </w:pPr>
      <w:bookmarkStart w:id="7" w:name="_Toc353318194"/>
      <w:bookmarkStart w:id="8" w:name="_Toc353318222"/>
      <w:r>
        <w:rPr>
          <w:rFonts w:hint="eastAsia"/>
          <w:b w:val="0"/>
          <w:bCs w:val="0"/>
          <w:sz w:val="30"/>
          <w:szCs w:val="28"/>
        </w:rPr>
        <w:lastRenderedPageBreak/>
        <w:t>A</w:t>
      </w:r>
      <w:r>
        <w:rPr>
          <w:sz w:val="32"/>
        </w:rPr>
        <w:t>bstract</w:t>
      </w:r>
      <w:bookmarkEnd w:id="7"/>
      <w:bookmarkEnd w:id="8"/>
    </w:p>
    <w:p w:rsidR="00B566B3" w:rsidRDefault="00B566B3" w:rsidP="00B566B3">
      <w:pPr>
        <w:rPr>
          <w:b/>
          <w:bCs/>
          <w:sz w:val="24"/>
        </w:rPr>
      </w:pPr>
      <w:r>
        <w:rPr>
          <w:b/>
          <w:bCs/>
          <w:sz w:val="24"/>
        </w:rPr>
        <w:t>Automatic attendance system (</w:t>
      </w:r>
      <w:r>
        <w:rPr>
          <w:rFonts w:hint="eastAsia"/>
          <w:b/>
          <w:bCs/>
          <w:sz w:val="24"/>
        </w:rPr>
        <w:t xml:space="preserve">has applied for </w:t>
      </w:r>
      <w:r>
        <w:rPr>
          <w:b/>
          <w:bCs/>
          <w:sz w:val="24"/>
        </w:rPr>
        <w:t xml:space="preserve">the national patent applications) is about to solve school's attendance </w:t>
      </w:r>
      <w:r>
        <w:rPr>
          <w:b/>
          <w:bCs/>
          <w:sz w:val="24"/>
        </w:rPr>
        <w:t>situation,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which is </w:t>
      </w:r>
      <w:r>
        <w:rPr>
          <w:b/>
          <w:bCs/>
          <w:sz w:val="24"/>
        </w:rPr>
        <w:t xml:space="preserve">developed with an intelligent, automated way to achieve the task of classroom attendance. </w:t>
      </w:r>
      <w:r w:rsidRPr="00B566B3">
        <w:rPr>
          <w:b/>
          <w:bCs/>
          <w:sz w:val="24"/>
        </w:rPr>
        <w:t>PHP as a background language</w:t>
      </w:r>
      <w:r>
        <w:rPr>
          <w:b/>
          <w:bCs/>
          <w:sz w:val="24"/>
        </w:rPr>
        <w:t>,</w:t>
      </w:r>
      <w:r w:rsidRPr="00B566B3">
        <w:rPr>
          <w:b/>
          <w:bCs/>
          <w:sz w:val="24"/>
        </w:rPr>
        <w:t xml:space="preserve"> ExtJS as front development libraries and MySQL database access technology based on B / S structure applications.</w:t>
      </w:r>
      <w:r>
        <w:rPr>
          <w:rFonts w:hint="eastAsia"/>
          <w:b/>
          <w:bCs/>
          <w:sz w:val="24"/>
        </w:rPr>
        <w:t xml:space="preserve"> </w:t>
      </w:r>
      <w:r w:rsidRPr="00B566B3">
        <w:rPr>
          <w:b/>
          <w:bCs/>
          <w:sz w:val="24"/>
        </w:rPr>
        <w:t>The system uses development of Think</w:t>
      </w:r>
      <w:r>
        <w:rPr>
          <w:b/>
          <w:bCs/>
          <w:sz w:val="24"/>
        </w:rPr>
        <w:t>PHP Framework MVC structure; us</w:t>
      </w:r>
      <w:r>
        <w:rPr>
          <w:rFonts w:hint="eastAsia"/>
          <w:b/>
          <w:bCs/>
          <w:sz w:val="24"/>
        </w:rPr>
        <w:t>ing</w:t>
      </w:r>
      <w:r w:rsidRPr="00B566B3">
        <w:rPr>
          <w:b/>
          <w:bCs/>
          <w:sz w:val="24"/>
        </w:rPr>
        <w:t xml:space="preserve"> ThinkPHP characteristics of the template separation</w:t>
      </w:r>
      <w:r>
        <w:rPr>
          <w:b/>
          <w:bCs/>
          <w:sz w:val="24"/>
        </w:rPr>
        <w:t>,</w:t>
      </w:r>
      <w:r w:rsidRPr="00B566B3">
        <w:rPr>
          <w:b/>
          <w:bCs/>
          <w:sz w:val="24"/>
        </w:rPr>
        <w:t xml:space="preserve"> to redu</w:t>
      </w:r>
      <w:r>
        <w:rPr>
          <w:b/>
          <w:bCs/>
          <w:sz w:val="24"/>
        </w:rPr>
        <w:t>ce the coupling between modules</w:t>
      </w:r>
      <w:r>
        <w:rPr>
          <w:rFonts w:hint="eastAsia"/>
          <w:b/>
          <w:bCs/>
          <w:sz w:val="24"/>
        </w:rPr>
        <w:t xml:space="preserve"> and</w:t>
      </w:r>
      <w:r w:rsidRPr="00B566B3">
        <w:rPr>
          <w:b/>
          <w:bCs/>
          <w:sz w:val="24"/>
        </w:rPr>
        <w:t xml:space="preserve"> reduce the burden of re-create solutions to complex problems program, enhanced system scalability</w:t>
      </w:r>
      <w:r>
        <w:rPr>
          <w:b/>
          <w:bCs/>
          <w:sz w:val="24"/>
        </w:rPr>
        <w:t>,</w:t>
      </w:r>
      <w:r w:rsidRPr="00B566B3">
        <w:rPr>
          <w:b/>
          <w:bCs/>
          <w:sz w:val="24"/>
        </w:rPr>
        <w:t xml:space="preserve"> easy customization of the internal.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Develop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by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Linux, PHP, MySQL and Apache</w:t>
      </w:r>
      <w:r>
        <w:rPr>
          <w:b/>
          <w:bCs/>
          <w:sz w:val="24"/>
        </w:rPr>
        <w:t xml:space="preserve"> to build dynamic websites</w:t>
      </w:r>
      <w:r>
        <w:rPr>
          <w:rFonts w:hint="eastAsia"/>
          <w:b/>
          <w:bCs/>
          <w:sz w:val="24"/>
        </w:rPr>
        <w:t xml:space="preserve"> can </w:t>
      </w:r>
      <w:r>
        <w:rPr>
          <w:b/>
          <w:bCs/>
          <w:sz w:val="24"/>
        </w:rPr>
        <w:t xml:space="preserve">give full play to the ease of use by the </w:t>
      </w:r>
      <w:r>
        <w:rPr>
          <w:rFonts w:hint="eastAsia"/>
          <w:b/>
          <w:bCs/>
          <w:sz w:val="24"/>
        </w:rPr>
        <w:t>LAMP structure</w:t>
      </w:r>
      <w:r>
        <w:rPr>
          <w:b/>
          <w:bCs/>
          <w:sz w:val="24"/>
        </w:rPr>
        <w:t>, cross-platform and security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to build a run-effective</w:t>
      </w:r>
      <w:r>
        <w:rPr>
          <w:b/>
          <w:bCs/>
          <w:sz w:val="24"/>
        </w:rPr>
        <w:t>,</w:t>
      </w:r>
      <w:r>
        <w:rPr>
          <w:b/>
          <w:bCs/>
          <w:sz w:val="24"/>
        </w:rPr>
        <w:t xml:space="preserve"> safe, reliable, and wide applicability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management system</w:t>
      </w:r>
      <w:r>
        <w:rPr>
          <w:rFonts w:hint="eastAsia"/>
          <w:b/>
          <w:bCs/>
          <w:sz w:val="24"/>
        </w:rPr>
        <w:t xml:space="preserve">, as well as to meet the </w:t>
      </w:r>
      <w:r>
        <w:rPr>
          <w:b/>
          <w:bCs/>
          <w:sz w:val="24"/>
        </w:rPr>
        <w:t>classroom attendance information</w:t>
      </w:r>
      <w:r>
        <w:rPr>
          <w:rFonts w:hint="eastAsia"/>
          <w:b/>
          <w:bCs/>
          <w:sz w:val="24"/>
        </w:rPr>
        <w:t xml:space="preserve">'s </w:t>
      </w:r>
      <w:r>
        <w:rPr>
          <w:b/>
          <w:bCs/>
          <w:sz w:val="24"/>
        </w:rPr>
        <w:t>management and interaction</w:t>
      </w:r>
      <w:r>
        <w:rPr>
          <w:rFonts w:hint="eastAsia"/>
          <w:b/>
          <w:bCs/>
          <w:sz w:val="24"/>
        </w:rPr>
        <w:t xml:space="preserve"> and</w:t>
      </w:r>
      <w:r>
        <w:rPr>
          <w:b/>
          <w:bCs/>
          <w:sz w:val="24"/>
        </w:rPr>
        <w:t xml:space="preserve"> the demand for auto-named.</w:t>
      </w:r>
    </w:p>
    <w:p w:rsidR="00B566B3" w:rsidRDefault="00B566B3" w:rsidP="00B566B3">
      <w:pPr>
        <w:jc w:val="left"/>
        <w:outlineLvl w:val="0"/>
        <w:rPr>
          <w:rFonts w:hint="eastAsia"/>
          <w:b/>
          <w:bCs/>
        </w:rPr>
      </w:pPr>
      <w:bookmarkStart w:id="9" w:name="_Toc353318195"/>
      <w:bookmarkStart w:id="10" w:name="_Toc353318223"/>
      <w:r>
        <w:rPr>
          <w:b/>
          <w:bCs/>
          <w:sz w:val="24"/>
        </w:rPr>
        <w:t>The thesis first introduces the research and application of background classrooms automatic naming system, followed by the introduction of the system development tools, platform and development environment. On this basis,</w:t>
      </w:r>
      <w:r>
        <w:rPr>
          <w:rFonts w:hint="eastAsia"/>
          <w:b/>
          <w:bCs/>
          <w:sz w:val="24"/>
        </w:rPr>
        <w:t xml:space="preserve"> t</w:t>
      </w:r>
      <w:r w:rsidRPr="00B566B3">
        <w:rPr>
          <w:b/>
          <w:bCs/>
          <w:sz w:val="24"/>
        </w:rPr>
        <w:t>he paper describes in detail the classrooms a</w:t>
      </w:r>
      <w:r>
        <w:rPr>
          <w:b/>
          <w:bCs/>
          <w:sz w:val="24"/>
        </w:rPr>
        <w:t xml:space="preserve">utomatic naming system onstage </w:t>
      </w:r>
      <w:r w:rsidRPr="00B566B3">
        <w:rPr>
          <w:b/>
          <w:bCs/>
          <w:sz w:val="24"/>
        </w:rPr>
        <w:t>including student</w:t>
      </w:r>
      <w:r>
        <w:rPr>
          <w:b/>
          <w:bCs/>
          <w:sz w:val="24"/>
        </w:rPr>
        <w:t>-side and end of the classroom</w:t>
      </w:r>
      <w:r>
        <w:rPr>
          <w:rFonts w:hint="eastAsia"/>
          <w:b/>
          <w:bCs/>
          <w:sz w:val="24"/>
        </w:rPr>
        <w:t xml:space="preserve"> </w:t>
      </w:r>
      <w:r w:rsidRPr="00B566B3">
        <w:rPr>
          <w:b/>
          <w:bCs/>
          <w:sz w:val="24"/>
        </w:rPr>
        <w:t>design and implementation process</w:t>
      </w:r>
      <w:bookmarkEnd w:id="9"/>
      <w:bookmarkEnd w:id="10"/>
      <w:r>
        <w:rPr>
          <w:b/>
          <w:bCs/>
        </w:rPr>
        <w:t xml:space="preserve"> </w:t>
      </w:r>
    </w:p>
    <w:p w:rsidR="00B566B3" w:rsidRDefault="00B566B3" w:rsidP="00B566B3">
      <w:pPr>
        <w:jc w:val="left"/>
        <w:outlineLvl w:val="0"/>
        <w:rPr>
          <w:rFonts w:hint="eastAsia"/>
          <w:b/>
          <w:bCs/>
          <w:sz w:val="30"/>
          <w:szCs w:val="28"/>
        </w:rPr>
      </w:pPr>
      <w:bookmarkStart w:id="11" w:name="_Toc353318224"/>
      <w:r>
        <w:rPr>
          <w:b/>
          <w:bCs/>
          <w:sz w:val="32"/>
          <w:szCs w:val="28"/>
        </w:rPr>
        <w:t>Keywords</w:t>
      </w:r>
      <w:r>
        <w:rPr>
          <w:rFonts w:hint="eastAsia"/>
          <w:b/>
          <w:bCs/>
          <w:sz w:val="24"/>
          <w:szCs w:val="28"/>
        </w:rPr>
        <w:t xml:space="preserve">: </w:t>
      </w:r>
      <w:r>
        <w:rPr>
          <w:rFonts w:ascii="仿宋_GB2312" w:eastAsia="仿宋_GB2312" w:hAnsi="仿宋_GB2312" w:hint="eastAsia"/>
          <w:b/>
          <w:bCs/>
          <w:sz w:val="30"/>
          <w:szCs w:val="28"/>
        </w:rPr>
        <w:t>PHP</w:t>
      </w:r>
      <w:r>
        <w:rPr>
          <w:rFonts w:ascii="仿宋_GB2312" w:eastAsia="仿宋_GB2312" w:hAnsi="仿宋_GB2312" w:hint="eastAsia"/>
          <w:b/>
          <w:bCs/>
          <w:sz w:val="30"/>
        </w:rPr>
        <w:t xml:space="preserve">, </w:t>
      </w:r>
      <w:r>
        <w:rPr>
          <w:rFonts w:ascii="仿宋_GB2312" w:eastAsia="仿宋_GB2312" w:hAnsi="仿宋_GB2312" w:hint="eastAsia"/>
          <w:b/>
          <w:bCs/>
          <w:sz w:val="30"/>
        </w:rPr>
        <w:t>MySQL</w:t>
      </w:r>
      <w:r>
        <w:rPr>
          <w:rFonts w:ascii="仿宋_GB2312" w:eastAsia="仿宋_GB2312" w:hAnsi="仿宋_GB2312" w:hint="eastAsia"/>
          <w:b/>
          <w:bCs/>
          <w:sz w:val="30"/>
        </w:rPr>
        <w:t xml:space="preserve">, </w:t>
      </w:r>
      <w:r>
        <w:rPr>
          <w:rFonts w:ascii="仿宋_GB2312" w:eastAsia="仿宋_GB2312" w:hAnsi="仿宋_GB2312" w:hint="eastAsia"/>
          <w:b/>
          <w:bCs/>
          <w:sz w:val="30"/>
        </w:rPr>
        <w:t>ThinkPHP</w:t>
      </w:r>
      <w:r>
        <w:rPr>
          <w:rFonts w:ascii="仿宋_GB2312" w:eastAsia="仿宋_GB2312" w:hAnsi="仿宋_GB2312" w:hint="eastAsia"/>
          <w:b/>
          <w:bCs/>
          <w:sz w:val="30"/>
        </w:rPr>
        <w:t xml:space="preserve">, </w:t>
      </w:r>
      <w:r>
        <w:rPr>
          <w:rFonts w:ascii="仿宋_GB2312" w:eastAsia="仿宋_GB2312" w:hAnsi="仿宋_GB2312" w:hint="eastAsia"/>
          <w:b/>
          <w:bCs/>
          <w:sz w:val="30"/>
        </w:rPr>
        <w:t>ExtJS</w:t>
      </w:r>
      <w:r w:rsidR="00BE6459">
        <w:rPr>
          <w:rFonts w:ascii="仿宋_GB2312" w:eastAsia="仿宋_GB2312" w:hAnsi="仿宋_GB2312" w:hint="eastAsia"/>
          <w:b/>
          <w:bCs/>
          <w:sz w:val="30"/>
        </w:rPr>
        <w:t xml:space="preserve">, </w:t>
      </w:r>
      <w:r w:rsidRPr="00B566B3">
        <w:rPr>
          <w:rFonts w:ascii="仿宋_GB2312" w:eastAsia="仿宋_GB2312" w:hAnsi="仿宋_GB2312"/>
          <w:b/>
          <w:bCs/>
          <w:sz w:val="30"/>
        </w:rPr>
        <w:t>Automatic Attendance System</w:t>
      </w:r>
      <w:bookmarkEnd w:id="11"/>
    </w:p>
    <w:p w:rsidR="00B566B3" w:rsidRDefault="00B566B3" w:rsidP="00B566B3">
      <w:pPr>
        <w:widowControl/>
        <w:wordWrap w:val="0"/>
        <w:ind w:firstLineChars="800" w:firstLine="2409"/>
        <w:jc w:val="right"/>
        <w:rPr>
          <w:rFonts w:hint="eastAsia"/>
          <w:b/>
          <w:bCs/>
          <w:sz w:val="30"/>
        </w:rPr>
      </w:pPr>
      <w:r>
        <w:rPr>
          <w:b/>
          <w:bCs/>
          <w:sz w:val="30"/>
        </w:rPr>
        <w:t xml:space="preserve">Written by </w:t>
      </w:r>
      <w:r w:rsidR="00BE6459">
        <w:rPr>
          <w:rFonts w:hint="eastAsia"/>
          <w:b/>
          <w:bCs/>
          <w:sz w:val="30"/>
        </w:rPr>
        <w:t>Zequan Lin</w:t>
      </w:r>
    </w:p>
    <w:p w:rsidR="00C550A7" w:rsidRDefault="00B566B3" w:rsidP="00E95AD0">
      <w:pPr>
        <w:widowControl/>
        <w:ind w:firstLineChars="800" w:firstLine="2409"/>
        <w:jc w:val="right"/>
        <w:rPr>
          <w:b/>
          <w:bCs/>
          <w:sz w:val="30"/>
          <w:szCs w:val="28"/>
        </w:rPr>
      </w:pPr>
      <w:r>
        <w:rPr>
          <w:rFonts w:hint="eastAsia"/>
          <w:b/>
          <w:bCs/>
          <w:sz w:val="30"/>
          <w:szCs w:val="28"/>
        </w:rPr>
        <w:t xml:space="preserve">         </w:t>
      </w:r>
      <w:r>
        <w:rPr>
          <w:b/>
          <w:bCs/>
          <w:sz w:val="30"/>
          <w:szCs w:val="28"/>
        </w:rPr>
        <w:t xml:space="preserve">Supervised by </w:t>
      </w:r>
      <w:r>
        <w:rPr>
          <w:rFonts w:hint="eastAsia"/>
          <w:b/>
          <w:bCs/>
          <w:sz w:val="30"/>
          <w:szCs w:val="28"/>
        </w:rPr>
        <w:t>Larry</w:t>
      </w:r>
    </w:p>
    <w:p w:rsidR="00E95AD0" w:rsidRDefault="00E95AD0">
      <w:pPr>
        <w:widowControl/>
        <w:jc w:val="left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br w:type="page"/>
      </w:r>
    </w:p>
    <w:sdt>
      <w:sdtPr>
        <w:rPr>
          <w:lang w:val="zh-CN"/>
        </w:rPr>
        <w:id w:val="-87785455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1"/>
          <w:szCs w:val="24"/>
        </w:rPr>
      </w:sdtEndPr>
      <w:sdtContent>
        <w:p w:rsidR="00157498" w:rsidRDefault="00157498" w:rsidP="0015749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57498" w:rsidRPr="00157498" w:rsidRDefault="00157498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kern w:val="2"/>
              <w:sz w:val="21"/>
              <w:szCs w:val="21"/>
            </w:rPr>
          </w:pPr>
          <w:r w:rsidRPr="00157498">
            <w:rPr>
              <w:sz w:val="21"/>
              <w:szCs w:val="21"/>
            </w:rPr>
            <w:fldChar w:fldCharType="begin"/>
          </w:r>
          <w:r w:rsidRPr="00157498">
            <w:rPr>
              <w:sz w:val="21"/>
              <w:szCs w:val="21"/>
            </w:rPr>
            <w:instrText xml:space="preserve"> TOC \o "1-3" \h \z \u </w:instrText>
          </w:r>
          <w:r w:rsidRPr="00157498">
            <w:rPr>
              <w:sz w:val="21"/>
              <w:szCs w:val="21"/>
            </w:rPr>
            <w:fldChar w:fldCharType="separate"/>
          </w:r>
          <w:hyperlink w:anchor="_Toc353318221" w:history="1">
            <w:r w:rsidRPr="00157498">
              <w:rPr>
                <w:rStyle w:val="a5"/>
                <w:rFonts w:ascii="宋体" w:eastAsia="宋体" w:hint="eastAsia"/>
                <w:noProof/>
                <w:sz w:val="21"/>
                <w:szCs w:val="21"/>
              </w:rPr>
              <w:t>摘</w:t>
            </w:r>
            <w:r w:rsidRPr="00157498">
              <w:rPr>
                <w:rStyle w:val="a5"/>
                <w:rFonts w:ascii="宋体" w:eastAsia="宋体"/>
                <w:noProof/>
                <w:sz w:val="21"/>
                <w:szCs w:val="21"/>
              </w:rPr>
              <w:t xml:space="preserve">  </w:t>
            </w:r>
            <w:r w:rsidRPr="00157498">
              <w:rPr>
                <w:rStyle w:val="a5"/>
                <w:rFonts w:ascii="宋体" w:eastAsia="宋体" w:hint="eastAsia"/>
                <w:noProof/>
                <w:sz w:val="21"/>
                <w:szCs w:val="21"/>
              </w:rPr>
              <w:t>要</w:t>
            </w:r>
            <w:r w:rsidRPr="00157498">
              <w:rPr>
                <w:noProof/>
                <w:webHidden/>
                <w:sz w:val="21"/>
                <w:szCs w:val="21"/>
              </w:rPr>
              <w:tab/>
            </w:r>
            <w:r w:rsidRPr="00157498">
              <w:rPr>
                <w:noProof/>
                <w:webHidden/>
                <w:sz w:val="21"/>
                <w:szCs w:val="21"/>
              </w:rPr>
              <w:fldChar w:fldCharType="begin"/>
            </w:r>
            <w:r w:rsidRPr="00157498">
              <w:rPr>
                <w:noProof/>
                <w:webHidden/>
                <w:sz w:val="21"/>
                <w:szCs w:val="21"/>
              </w:rPr>
              <w:instrText xml:space="preserve"> PAGEREF _Toc353318221 \h </w:instrText>
            </w:r>
            <w:r w:rsidRPr="00157498">
              <w:rPr>
                <w:noProof/>
                <w:webHidden/>
                <w:sz w:val="21"/>
                <w:szCs w:val="21"/>
              </w:rPr>
            </w:r>
            <w:r w:rsidRPr="00157498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157498">
              <w:rPr>
                <w:noProof/>
                <w:webHidden/>
                <w:sz w:val="21"/>
                <w:szCs w:val="21"/>
              </w:rPr>
              <w:t>2</w:t>
            </w:r>
            <w:r w:rsidRPr="0015749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157498" w:rsidRDefault="00157498">
          <w:r w:rsidRPr="00157498">
            <w:rPr>
              <w:b/>
              <w:bCs/>
              <w:szCs w:val="21"/>
              <w:lang w:val="zh-CN"/>
            </w:rPr>
            <w:fldChar w:fldCharType="end"/>
          </w:r>
        </w:p>
      </w:sdtContent>
    </w:sdt>
    <w:p w:rsidR="00157498" w:rsidRDefault="00157498">
      <w:pPr>
        <w:widowControl/>
        <w:jc w:val="left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br w:type="page"/>
      </w:r>
    </w:p>
    <w:p w:rsidR="00B566B3" w:rsidRDefault="00B566B3" w:rsidP="00C550A7">
      <w:pPr>
        <w:widowControl/>
        <w:adjustRightInd w:val="0"/>
        <w:snapToGrid w:val="0"/>
        <w:jc w:val="left"/>
        <w:rPr>
          <w:b/>
          <w:bCs/>
          <w:sz w:val="30"/>
          <w:szCs w:val="28"/>
        </w:rPr>
      </w:pPr>
      <w:bookmarkStart w:id="12" w:name="_GoBack"/>
      <w:bookmarkEnd w:id="12"/>
    </w:p>
    <w:sectPr w:rsidR="00B566B3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157498">
    <w:pPr>
      <w:pStyle w:val="a8"/>
    </w:pPr>
    <w:r>
      <w:rPr>
        <w:rFonts w:hint="eastAsia"/>
      </w:rPr>
      <w:t>惠州学院本科生毕业设计</w:t>
    </w:r>
    <w:r>
      <w:rPr>
        <w:rFonts w:hint="eastAsia"/>
      </w:rPr>
      <w:t>(</w:t>
    </w:r>
    <w:r>
      <w:rPr>
        <w:rFonts w:hint="eastAsia"/>
      </w:rPr>
      <w:t>论文</w:t>
    </w:r>
    <w:r>
      <w:rPr>
        <w:rFonts w:hint="eastAsia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>
      <w:start w:val="1"/>
      <w:numFmt w:val="chineseCounting"/>
      <w:suff w:val="nothing"/>
      <w:lvlText w:val="第%1章"/>
      <w:lvlJc w:val="left"/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decimal"/>
      <w:lvlText w:val="(%1)"/>
      <w:lvlJc w:val="left"/>
      <w:pPr>
        <w:tabs>
          <w:tab w:val="num" w:pos="915"/>
        </w:tabs>
        <w:ind w:left="915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35" w:hanging="420"/>
      </w:pPr>
    </w:lvl>
    <w:lvl w:ilvl="2">
      <w:start w:val="1"/>
      <w:numFmt w:val="lowerRoman"/>
      <w:lvlText w:val="%3."/>
      <w:lvlJc w:val="right"/>
      <w:pPr>
        <w:ind w:left="1755" w:hanging="420"/>
      </w:pPr>
    </w:lvl>
    <w:lvl w:ilvl="3">
      <w:start w:val="1"/>
      <w:numFmt w:val="decimal"/>
      <w:lvlText w:val="%4."/>
      <w:lvlJc w:val="left"/>
      <w:pPr>
        <w:ind w:left="2175" w:hanging="420"/>
      </w:pPr>
    </w:lvl>
    <w:lvl w:ilvl="4">
      <w:start w:val="1"/>
      <w:numFmt w:val="lowerLetter"/>
      <w:lvlText w:val="%5)"/>
      <w:lvlJc w:val="left"/>
      <w:pPr>
        <w:ind w:left="2595" w:hanging="420"/>
      </w:pPr>
    </w:lvl>
    <w:lvl w:ilvl="5">
      <w:start w:val="1"/>
      <w:numFmt w:val="lowerRoman"/>
      <w:lvlText w:val="%6."/>
      <w:lvlJc w:val="right"/>
      <w:pPr>
        <w:ind w:left="3015" w:hanging="420"/>
      </w:pPr>
    </w:lvl>
    <w:lvl w:ilvl="6">
      <w:start w:val="1"/>
      <w:numFmt w:val="decimal"/>
      <w:lvlText w:val="%7."/>
      <w:lvlJc w:val="left"/>
      <w:pPr>
        <w:ind w:left="3435" w:hanging="420"/>
      </w:pPr>
    </w:lvl>
    <w:lvl w:ilvl="7">
      <w:start w:val="1"/>
      <w:numFmt w:val="lowerLetter"/>
      <w:lvlText w:val="%8)"/>
      <w:lvlJc w:val="left"/>
      <w:pPr>
        <w:ind w:left="3855" w:hanging="420"/>
      </w:pPr>
    </w:lvl>
    <w:lvl w:ilvl="8">
      <w:start w:val="1"/>
      <w:numFmt w:val="lowerRoman"/>
      <w:lvlText w:val="%9."/>
      <w:lvlJc w:val="right"/>
      <w:pPr>
        <w:ind w:left="4275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(%1)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000000F"/>
    <w:multiLevelType w:val="multilevel"/>
    <w:tmpl w:val="0000000F"/>
    <w:lvl w:ilvl="0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11"/>
    <w:multiLevelType w:val="singleLevel"/>
    <w:tmpl w:val="00000011"/>
    <w:lvl w:ilvl="0">
      <w:start w:val="1"/>
      <w:numFmt w:val="decimal"/>
      <w:isLgl/>
      <w:lvlText w:val="（%1)"/>
      <w:lvlJc w:val="left"/>
      <w:pPr>
        <w:tabs>
          <w:tab w:val="num" w:pos="1143"/>
        </w:tabs>
        <w:ind w:left="850" w:hanging="850"/>
      </w:pPr>
      <w:rPr>
        <w:rFonts w:ascii="宋体" w:eastAsia="宋体" w:hAnsi="宋体" w:hint="default"/>
      </w:rPr>
    </w:lvl>
  </w:abstractNum>
  <w:abstractNum w:abstractNumId="8">
    <w:nsid w:val="00000012"/>
    <w:multiLevelType w:val="multilevel"/>
    <w:tmpl w:val="0000001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13"/>
    <w:multiLevelType w:val="multilevel"/>
    <w:tmpl w:val="00000013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00000014"/>
    <w:multiLevelType w:val="multilevel"/>
    <w:tmpl w:val="0000001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00000015"/>
    <w:multiLevelType w:val="singleLevel"/>
    <w:tmpl w:val="00000015"/>
    <w:lvl w:ilvl="0">
      <w:start w:val="1"/>
      <w:numFmt w:val="decimal"/>
      <w:suff w:val="nothing"/>
      <w:lvlText w:val="%1."/>
      <w:lvlJc w:val="left"/>
    </w:lvl>
  </w:abstractNum>
  <w:abstractNum w:abstractNumId="12">
    <w:nsid w:val="00000016"/>
    <w:multiLevelType w:val="multilevel"/>
    <w:tmpl w:val="00000016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3">
    <w:nsid w:val="00000017"/>
    <w:multiLevelType w:val="multilevel"/>
    <w:tmpl w:val="00000017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18"/>
    <w:multiLevelType w:val="multilevel"/>
    <w:tmpl w:val="00000018"/>
    <w:lvl w:ilvl="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0000019"/>
    <w:multiLevelType w:val="singleLevel"/>
    <w:tmpl w:val="00000019"/>
    <w:lvl w:ilvl="0">
      <w:start w:val="1"/>
      <w:numFmt w:val="decimal"/>
      <w:suff w:val="nothing"/>
      <w:lvlText w:val="%1."/>
      <w:lvlJc w:val="left"/>
    </w:lvl>
  </w:abstractNum>
  <w:abstractNum w:abstractNumId="16">
    <w:nsid w:val="0000001A"/>
    <w:multiLevelType w:val="singleLevel"/>
    <w:tmpl w:val="0000001A"/>
    <w:lvl w:ilvl="0">
      <w:start w:val="1"/>
      <w:numFmt w:val="decimal"/>
      <w:suff w:val="nothing"/>
      <w:lvlText w:val="%1."/>
      <w:lvlJc w:val="left"/>
    </w:lvl>
  </w:abstractNum>
  <w:abstractNum w:abstractNumId="17">
    <w:nsid w:val="0000001B"/>
    <w:multiLevelType w:val="multilevel"/>
    <w:tmpl w:val="0000001B"/>
    <w:lvl w:ilvl="0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15"/>
  </w:num>
  <w:num w:numId="6">
    <w:abstractNumId w:val="2"/>
  </w:num>
  <w:num w:numId="7">
    <w:abstractNumId w:val="9"/>
  </w:num>
  <w:num w:numId="8">
    <w:abstractNumId w:val="14"/>
  </w:num>
  <w:num w:numId="9">
    <w:abstractNumId w:val="5"/>
  </w:num>
  <w:num w:numId="10">
    <w:abstractNumId w:val="17"/>
  </w:num>
  <w:num w:numId="11">
    <w:abstractNumId w:val="13"/>
  </w:num>
  <w:num w:numId="12">
    <w:abstractNumId w:val="3"/>
  </w:num>
  <w:num w:numId="13">
    <w:abstractNumId w:val="7"/>
  </w:num>
  <w:num w:numId="14">
    <w:abstractNumId w:val="12"/>
  </w:num>
  <w:num w:numId="15">
    <w:abstractNumId w:val="10"/>
  </w:num>
  <w:num w:numId="16">
    <w:abstractNumId w:val="16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391"/>
    <w:rsid w:val="00157498"/>
    <w:rsid w:val="005F2391"/>
    <w:rsid w:val="00745901"/>
    <w:rsid w:val="00B566B3"/>
    <w:rsid w:val="00BE6459"/>
    <w:rsid w:val="00C550A7"/>
    <w:rsid w:val="00E95AD0"/>
    <w:rsid w:val="00E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3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F2391"/>
    <w:pPr>
      <w:keepNext/>
      <w:keepLines/>
      <w:spacing w:beforeLines="100" w:before="312" w:afterLines="100" w:after="312" w:line="440" w:lineRule="exact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5F2391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F2391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F2391"/>
    <w:pPr>
      <w:keepNext/>
      <w:keepLines/>
      <w:spacing w:before="280" w:after="290" w:line="372" w:lineRule="auto"/>
      <w:outlineLvl w:val="3"/>
    </w:pPr>
    <w:rPr>
      <w:rFonts w:ascii="Cambria" w:hAnsi="Cambria" w:cs="黑体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F2391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qFormat/>
    <w:rsid w:val="005F2391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qFormat/>
    <w:rsid w:val="005F2391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qFormat/>
    <w:rsid w:val="005F2391"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5F2391"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nhideWhenUsed/>
    <w:rsid w:val="005F2391"/>
    <w:rPr>
      <w:sz w:val="18"/>
      <w:szCs w:val="18"/>
    </w:rPr>
  </w:style>
  <w:style w:type="character" w:customStyle="1" w:styleId="Char">
    <w:name w:val="批注框文本 Char"/>
    <w:basedOn w:val="a0"/>
    <w:link w:val="a3"/>
    <w:rsid w:val="005F2391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5F2391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5F2391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5F239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5F2391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5F2391"/>
    <w:rPr>
      <w:rFonts w:ascii="Times New Roman" w:eastAsia="宋体" w:hAnsi="Times New Roman" w:cs="Times New Roman"/>
      <w:b/>
      <w:sz w:val="28"/>
      <w:szCs w:val="24"/>
    </w:rPr>
  </w:style>
  <w:style w:type="character" w:customStyle="1" w:styleId="6Char">
    <w:name w:val="标题 6 Char"/>
    <w:basedOn w:val="a0"/>
    <w:link w:val="6"/>
    <w:rsid w:val="005F2391"/>
    <w:rPr>
      <w:rFonts w:ascii="Arial" w:eastAsia="黑体" w:hAnsi="Arial" w:cs="Times New Roman"/>
      <w:b/>
      <w:sz w:val="24"/>
      <w:szCs w:val="24"/>
    </w:rPr>
  </w:style>
  <w:style w:type="character" w:customStyle="1" w:styleId="7Char">
    <w:name w:val="标题 7 Char"/>
    <w:basedOn w:val="a0"/>
    <w:link w:val="7"/>
    <w:rsid w:val="005F2391"/>
    <w:rPr>
      <w:rFonts w:ascii="Times New Roman" w:eastAsia="宋体" w:hAnsi="Times New Roman" w:cs="Times New Roman"/>
      <w:b/>
      <w:sz w:val="24"/>
      <w:szCs w:val="24"/>
    </w:rPr>
  </w:style>
  <w:style w:type="character" w:customStyle="1" w:styleId="8Char">
    <w:name w:val="标题 8 Char"/>
    <w:basedOn w:val="a0"/>
    <w:link w:val="8"/>
    <w:rsid w:val="005F2391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5F2391"/>
    <w:rPr>
      <w:rFonts w:ascii="Arial" w:eastAsia="黑体" w:hAnsi="Arial" w:cs="Times New Roman"/>
      <w:szCs w:val="24"/>
    </w:rPr>
  </w:style>
  <w:style w:type="character" w:styleId="a4">
    <w:name w:val="page number"/>
    <w:basedOn w:val="a0"/>
    <w:rsid w:val="005F2391"/>
  </w:style>
  <w:style w:type="character" w:styleId="a5">
    <w:name w:val="Hyperlink"/>
    <w:uiPriority w:val="99"/>
    <w:rsid w:val="005F2391"/>
    <w:rPr>
      <w:color w:val="0000FF"/>
      <w:u w:val="single"/>
    </w:rPr>
  </w:style>
  <w:style w:type="character" w:customStyle="1" w:styleId="Char0">
    <w:name w:val="脚注文本 Char"/>
    <w:basedOn w:val="a0"/>
    <w:link w:val="a6"/>
    <w:rsid w:val="005F2391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7"/>
    <w:rsid w:val="005F2391"/>
    <w:rPr>
      <w:sz w:val="18"/>
      <w:szCs w:val="18"/>
    </w:rPr>
  </w:style>
  <w:style w:type="character" w:customStyle="1" w:styleId="Char2">
    <w:name w:val="页眉 Char"/>
    <w:basedOn w:val="a0"/>
    <w:link w:val="a8"/>
    <w:rsid w:val="005F2391"/>
    <w:rPr>
      <w:sz w:val="18"/>
      <w:szCs w:val="18"/>
    </w:rPr>
  </w:style>
  <w:style w:type="character" w:customStyle="1" w:styleId="Char3">
    <w:name w:val="正文文本缩进 Char"/>
    <w:link w:val="BodyTextIndent"/>
    <w:rsid w:val="005F2391"/>
    <w:rPr>
      <w:rFonts w:eastAsia="宋体"/>
      <w:sz w:val="24"/>
    </w:rPr>
  </w:style>
  <w:style w:type="character" w:styleId="a9">
    <w:name w:val="footnote reference"/>
    <w:basedOn w:val="a0"/>
    <w:rsid w:val="005F2391"/>
    <w:rPr>
      <w:vertAlign w:val="superscript"/>
    </w:rPr>
  </w:style>
  <w:style w:type="character" w:customStyle="1" w:styleId="Char10">
    <w:name w:val="正文文本缩进 Char1"/>
    <w:basedOn w:val="a0"/>
    <w:rsid w:val="005F2391"/>
    <w:rPr>
      <w:rFonts w:ascii="Times New Roman" w:eastAsia="宋体" w:hAnsi="Times New Roman" w:cs="Times New Roman"/>
      <w:szCs w:val="24"/>
    </w:rPr>
  </w:style>
  <w:style w:type="paragraph" w:styleId="a7">
    <w:name w:val="footer"/>
    <w:basedOn w:val="a"/>
    <w:link w:val="Char1"/>
    <w:rsid w:val="005F23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1">
    <w:name w:val="页脚 Char1"/>
    <w:basedOn w:val="a0"/>
    <w:uiPriority w:val="99"/>
    <w:semiHidden/>
    <w:rsid w:val="005F2391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uiPriority w:val="39"/>
    <w:qFormat/>
    <w:rsid w:val="005F2391"/>
    <w:pPr>
      <w:tabs>
        <w:tab w:val="right" w:leader="dot" w:pos="9343"/>
      </w:tabs>
      <w:spacing w:line="440" w:lineRule="exact"/>
      <w:jc w:val="center"/>
    </w:pPr>
    <w:rPr>
      <w:rFonts w:ascii="黑体" w:eastAsia="黑体" w:hAnsi="宋体"/>
      <w:bCs/>
      <w:caps/>
      <w:color w:val="000000"/>
      <w:kern w:val="0"/>
      <w:sz w:val="28"/>
      <w:szCs w:val="28"/>
    </w:rPr>
  </w:style>
  <w:style w:type="paragraph" w:customStyle="1" w:styleId="TOCHeading">
    <w:name w:val="TOC Heading"/>
    <w:basedOn w:val="1"/>
    <w:next w:val="a"/>
    <w:rsid w:val="005F2391"/>
    <w:pPr>
      <w:widowControl/>
      <w:spacing w:line="276" w:lineRule="auto"/>
      <w:jc w:val="left"/>
      <w:outlineLvl w:val="9"/>
    </w:pPr>
    <w:rPr>
      <w:rFonts w:ascii="Cambria" w:eastAsia="宋体" w:hAnsi="Cambria" w:cs="黑体"/>
      <w:color w:val="365F90"/>
      <w:kern w:val="0"/>
      <w:sz w:val="28"/>
      <w:szCs w:val="28"/>
    </w:rPr>
  </w:style>
  <w:style w:type="paragraph" w:styleId="aa">
    <w:name w:val="Closing"/>
    <w:basedOn w:val="a"/>
    <w:link w:val="Char4"/>
    <w:rsid w:val="005F2391"/>
    <w:pPr>
      <w:jc w:val="right"/>
    </w:pPr>
    <w:rPr>
      <w:rFonts w:ascii="MS Gothic" w:eastAsia="MS Gothic" w:hAnsi="MS Gothic"/>
      <w:sz w:val="20"/>
    </w:rPr>
  </w:style>
  <w:style w:type="character" w:customStyle="1" w:styleId="Char4">
    <w:name w:val="结束语 Char"/>
    <w:basedOn w:val="a0"/>
    <w:link w:val="aa"/>
    <w:rsid w:val="005F2391"/>
    <w:rPr>
      <w:rFonts w:ascii="MS Gothic" w:eastAsia="MS Gothic" w:hAnsi="MS Gothic" w:cs="Times New Roman"/>
      <w:sz w:val="20"/>
      <w:szCs w:val="24"/>
    </w:rPr>
  </w:style>
  <w:style w:type="paragraph" w:styleId="ab">
    <w:name w:val="List Paragraph"/>
    <w:basedOn w:val="a"/>
    <w:qFormat/>
    <w:rsid w:val="005F2391"/>
    <w:pPr>
      <w:ind w:firstLineChars="200" w:firstLine="420"/>
    </w:pPr>
  </w:style>
  <w:style w:type="paragraph" w:styleId="30">
    <w:name w:val="toc 3"/>
    <w:basedOn w:val="a"/>
    <w:next w:val="a"/>
    <w:uiPriority w:val="39"/>
    <w:qFormat/>
    <w:rsid w:val="005F2391"/>
    <w:pPr>
      <w:tabs>
        <w:tab w:val="right" w:leader="dot" w:pos="9343"/>
      </w:tabs>
      <w:spacing w:line="440" w:lineRule="exact"/>
      <w:ind w:left="420"/>
      <w:jc w:val="left"/>
    </w:pPr>
    <w:rPr>
      <w:rFonts w:ascii="宋体" w:hAnsi="宋体"/>
      <w:iCs/>
      <w:sz w:val="28"/>
      <w:szCs w:val="20"/>
    </w:rPr>
  </w:style>
  <w:style w:type="paragraph" w:styleId="a8">
    <w:name w:val="header"/>
    <w:basedOn w:val="a"/>
    <w:link w:val="Char2"/>
    <w:rsid w:val="005F2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2">
    <w:name w:val="页眉 Char1"/>
    <w:basedOn w:val="a0"/>
    <w:uiPriority w:val="99"/>
    <w:semiHidden/>
    <w:rsid w:val="005F2391"/>
    <w:rPr>
      <w:rFonts w:ascii="Times New Roman" w:eastAsia="宋体" w:hAnsi="Times New Roman" w:cs="Times New Roman"/>
      <w:sz w:val="18"/>
      <w:szCs w:val="18"/>
    </w:rPr>
  </w:style>
  <w:style w:type="paragraph" w:customStyle="1" w:styleId="NoSpacing">
    <w:name w:val="No Spacing"/>
    <w:rsid w:val="005F23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c">
    <w:name w:val="caption"/>
    <w:basedOn w:val="a"/>
    <w:next w:val="a"/>
    <w:qFormat/>
    <w:rsid w:val="005F2391"/>
    <w:rPr>
      <w:rFonts w:ascii="Cambria" w:eastAsia="黑体" w:hAnsi="Cambria"/>
      <w:sz w:val="20"/>
      <w:szCs w:val="20"/>
    </w:rPr>
  </w:style>
  <w:style w:type="paragraph" w:styleId="20">
    <w:name w:val="toc 2"/>
    <w:basedOn w:val="a"/>
    <w:next w:val="a"/>
    <w:uiPriority w:val="39"/>
    <w:qFormat/>
    <w:rsid w:val="005F2391"/>
    <w:pPr>
      <w:tabs>
        <w:tab w:val="right" w:leader="dot" w:pos="9343"/>
      </w:tabs>
      <w:spacing w:line="440" w:lineRule="exact"/>
      <w:ind w:left="210"/>
      <w:jc w:val="left"/>
    </w:pPr>
    <w:rPr>
      <w:rFonts w:ascii="宋体" w:hAnsi="宋体"/>
      <w:smallCaps/>
      <w:sz w:val="28"/>
      <w:szCs w:val="20"/>
    </w:rPr>
  </w:style>
  <w:style w:type="paragraph" w:styleId="a6">
    <w:name w:val="footnote text"/>
    <w:basedOn w:val="a"/>
    <w:link w:val="Char0"/>
    <w:rsid w:val="005F2391"/>
    <w:pPr>
      <w:snapToGrid w:val="0"/>
      <w:jc w:val="left"/>
    </w:pPr>
    <w:rPr>
      <w:sz w:val="18"/>
      <w:szCs w:val="18"/>
    </w:rPr>
  </w:style>
  <w:style w:type="character" w:customStyle="1" w:styleId="Char13">
    <w:name w:val="脚注文本 Char1"/>
    <w:basedOn w:val="a0"/>
    <w:uiPriority w:val="99"/>
    <w:semiHidden/>
    <w:rsid w:val="005F2391"/>
    <w:rPr>
      <w:rFonts w:ascii="Times New Roman" w:eastAsia="宋体" w:hAnsi="Times New Roman" w:cs="Times New Roman"/>
      <w:sz w:val="18"/>
      <w:szCs w:val="18"/>
    </w:rPr>
  </w:style>
  <w:style w:type="paragraph" w:customStyle="1" w:styleId="ListParagraph">
    <w:name w:val="List Paragraph"/>
    <w:basedOn w:val="a"/>
    <w:rsid w:val="005F2391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BodyTextIndent">
    <w:name w:val="Body Text Indent"/>
    <w:basedOn w:val="a"/>
    <w:link w:val="Char3"/>
    <w:rsid w:val="005F2391"/>
    <w:pPr>
      <w:spacing w:beforeLines="50" w:before="156"/>
      <w:ind w:firstLine="482"/>
    </w:pPr>
    <w:rPr>
      <w:rFonts w:asciiTheme="minorHAnsi" w:hAnsiTheme="minorHAnsi" w:cstheme="minorBidi"/>
      <w:sz w:val="24"/>
      <w:szCs w:val="22"/>
    </w:rPr>
  </w:style>
  <w:style w:type="paragraph" w:customStyle="1" w:styleId="tgt1">
    <w:name w:val="tgt1"/>
    <w:basedOn w:val="a"/>
    <w:rsid w:val="005F2391"/>
    <w:pPr>
      <w:widowControl/>
      <w:spacing w:after="136"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566B3"/>
    <w:pPr>
      <w:widowControl/>
      <w:spacing w:beforeLines="0"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3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F2391"/>
    <w:pPr>
      <w:keepNext/>
      <w:keepLines/>
      <w:spacing w:beforeLines="100" w:before="312" w:afterLines="100" w:after="312" w:line="440" w:lineRule="exact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5F2391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F2391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F2391"/>
    <w:pPr>
      <w:keepNext/>
      <w:keepLines/>
      <w:spacing w:before="280" w:after="290" w:line="372" w:lineRule="auto"/>
      <w:outlineLvl w:val="3"/>
    </w:pPr>
    <w:rPr>
      <w:rFonts w:ascii="Cambria" w:hAnsi="Cambria" w:cs="黑体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F2391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qFormat/>
    <w:rsid w:val="005F2391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qFormat/>
    <w:rsid w:val="005F2391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qFormat/>
    <w:rsid w:val="005F2391"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5F2391"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nhideWhenUsed/>
    <w:rsid w:val="005F2391"/>
    <w:rPr>
      <w:sz w:val="18"/>
      <w:szCs w:val="18"/>
    </w:rPr>
  </w:style>
  <w:style w:type="character" w:customStyle="1" w:styleId="Char">
    <w:name w:val="批注框文本 Char"/>
    <w:basedOn w:val="a0"/>
    <w:link w:val="a3"/>
    <w:rsid w:val="005F2391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5F2391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5F2391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5F239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5F2391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5F2391"/>
    <w:rPr>
      <w:rFonts w:ascii="Times New Roman" w:eastAsia="宋体" w:hAnsi="Times New Roman" w:cs="Times New Roman"/>
      <w:b/>
      <w:sz w:val="28"/>
      <w:szCs w:val="24"/>
    </w:rPr>
  </w:style>
  <w:style w:type="character" w:customStyle="1" w:styleId="6Char">
    <w:name w:val="标题 6 Char"/>
    <w:basedOn w:val="a0"/>
    <w:link w:val="6"/>
    <w:rsid w:val="005F2391"/>
    <w:rPr>
      <w:rFonts w:ascii="Arial" w:eastAsia="黑体" w:hAnsi="Arial" w:cs="Times New Roman"/>
      <w:b/>
      <w:sz w:val="24"/>
      <w:szCs w:val="24"/>
    </w:rPr>
  </w:style>
  <w:style w:type="character" w:customStyle="1" w:styleId="7Char">
    <w:name w:val="标题 7 Char"/>
    <w:basedOn w:val="a0"/>
    <w:link w:val="7"/>
    <w:rsid w:val="005F2391"/>
    <w:rPr>
      <w:rFonts w:ascii="Times New Roman" w:eastAsia="宋体" w:hAnsi="Times New Roman" w:cs="Times New Roman"/>
      <w:b/>
      <w:sz w:val="24"/>
      <w:szCs w:val="24"/>
    </w:rPr>
  </w:style>
  <w:style w:type="character" w:customStyle="1" w:styleId="8Char">
    <w:name w:val="标题 8 Char"/>
    <w:basedOn w:val="a0"/>
    <w:link w:val="8"/>
    <w:rsid w:val="005F2391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5F2391"/>
    <w:rPr>
      <w:rFonts w:ascii="Arial" w:eastAsia="黑体" w:hAnsi="Arial" w:cs="Times New Roman"/>
      <w:szCs w:val="24"/>
    </w:rPr>
  </w:style>
  <w:style w:type="character" w:styleId="a4">
    <w:name w:val="page number"/>
    <w:basedOn w:val="a0"/>
    <w:rsid w:val="005F2391"/>
  </w:style>
  <w:style w:type="character" w:styleId="a5">
    <w:name w:val="Hyperlink"/>
    <w:uiPriority w:val="99"/>
    <w:rsid w:val="005F2391"/>
    <w:rPr>
      <w:color w:val="0000FF"/>
      <w:u w:val="single"/>
    </w:rPr>
  </w:style>
  <w:style w:type="character" w:customStyle="1" w:styleId="Char0">
    <w:name w:val="脚注文本 Char"/>
    <w:basedOn w:val="a0"/>
    <w:link w:val="a6"/>
    <w:rsid w:val="005F2391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7"/>
    <w:rsid w:val="005F2391"/>
    <w:rPr>
      <w:sz w:val="18"/>
      <w:szCs w:val="18"/>
    </w:rPr>
  </w:style>
  <w:style w:type="character" w:customStyle="1" w:styleId="Char2">
    <w:name w:val="页眉 Char"/>
    <w:basedOn w:val="a0"/>
    <w:link w:val="a8"/>
    <w:rsid w:val="005F2391"/>
    <w:rPr>
      <w:sz w:val="18"/>
      <w:szCs w:val="18"/>
    </w:rPr>
  </w:style>
  <w:style w:type="character" w:customStyle="1" w:styleId="Char3">
    <w:name w:val="正文文本缩进 Char"/>
    <w:link w:val="BodyTextIndent"/>
    <w:rsid w:val="005F2391"/>
    <w:rPr>
      <w:rFonts w:eastAsia="宋体"/>
      <w:sz w:val="24"/>
    </w:rPr>
  </w:style>
  <w:style w:type="character" w:styleId="a9">
    <w:name w:val="footnote reference"/>
    <w:basedOn w:val="a0"/>
    <w:rsid w:val="005F2391"/>
    <w:rPr>
      <w:vertAlign w:val="superscript"/>
    </w:rPr>
  </w:style>
  <w:style w:type="character" w:customStyle="1" w:styleId="Char10">
    <w:name w:val="正文文本缩进 Char1"/>
    <w:basedOn w:val="a0"/>
    <w:rsid w:val="005F2391"/>
    <w:rPr>
      <w:rFonts w:ascii="Times New Roman" w:eastAsia="宋体" w:hAnsi="Times New Roman" w:cs="Times New Roman"/>
      <w:szCs w:val="24"/>
    </w:rPr>
  </w:style>
  <w:style w:type="paragraph" w:styleId="a7">
    <w:name w:val="footer"/>
    <w:basedOn w:val="a"/>
    <w:link w:val="Char1"/>
    <w:rsid w:val="005F23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1">
    <w:name w:val="页脚 Char1"/>
    <w:basedOn w:val="a0"/>
    <w:uiPriority w:val="99"/>
    <w:semiHidden/>
    <w:rsid w:val="005F2391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uiPriority w:val="39"/>
    <w:qFormat/>
    <w:rsid w:val="005F2391"/>
    <w:pPr>
      <w:tabs>
        <w:tab w:val="right" w:leader="dot" w:pos="9343"/>
      </w:tabs>
      <w:spacing w:line="440" w:lineRule="exact"/>
      <w:jc w:val="center"/>
    </w:pPr>
    <w:rPr>
      <w:rFonts w:ascii="黑体" w:eastAsia="黑体" w:hAnsi="宋体"/>
      <w:bCs/>
      <w:caps/>
      <w:color w:val="000000"/>
      <w:kern w:val="0"/>
      <w:sz w:val="28"/>
      <w:szCs w:val="28"/>
    </w:rPr>
  </w:style>
  <w:style w:type="paragraph" w:customStyle="1" w:styleId="TOCHeading">
    <w:name w:val="TOC Heading"/>
    <w:basedOn w:val="1"/>
    <w:next w:val="a"/>
    <w:rsid w:val="005F2391"/>
    <w:pPr>
      <w:widowControl/>
      <w:spacing w:line="276" w:lineRule="auto"/>
      <w:jc w:val="left"/>
      <w:outlineLvl w:val="9"/>
    </w:pPr>
    <w:rPr>
      <w:rFonts w:ascii="Cambria" w:eastAsia="宋体" w:hAnsi="Cambria" w:cs="黑体"/>
      <w:color w:val="365F90"/>
      <w:kern w:val="0"/>
      <w:sz w:val="28"/>
      <w:szCs w:val="28"/>
    </w:rPr>
  </w:style>
  <w:style w:type="paragraph" w:styleId="aa">
    <w:name w:val="Closing"/>
    <w:basedOn w:val="a"/>
    <w:link w:val="Char4"/>
    <w:rsid w:val="005F2391"/>
    <w:pPr>
      <w:jc w:val="right"/>
    </w:pPr>
    <w:rPr>
      <w:rFonts w:ascii="MS Gothic" w:eastAsia="MS Gothic" w:hAnsi="MS Gothic"/>
      <w:sz w:val="20"/>
    </w:rPr>
  </w:style>
  <w:style w:type="character" w:customStyle="1" w:styleId="Char4">
    <w:name w:val="结束语 Char"/>
    <w:basedOn w:val="a0"/>
    <w:link w:val="aa"/>
    <w:rsid w:val="005F2391"/>
    <w:rPr>
      <w:rFonts w:ascii="MS Gothic" w:eastAsia="MS Gothic" w:hAnsi="MS Gothic" w:cs="Times New Roman"/>
      <w:sz w:val="20"/>
      <w:szCs w:val="24"/>
    </w:rPr>
  </w:style>
  <w:style w:type="paragraph" w:styleId="ab">
    <w:name w:val="List Paragraph"/>
    <w:basedOn w:val="a"/>
    <w:qFormat/>
    <w:rsid w:val="005F2391"/>
    <w:pPr>
      <w:ind w:firstLineChars="200" w:firstLine="420"/>
    </w:pPr>
  </w:style>
  <w:style w:type="paragraph" w:styleId="30">
    <w:name w:val="toc 3"/>
    <w:basedOn w:val="a"/>
    <w:next w:val="a"/>
    <w:uiPriority w:val="39"/>
    <w:qFormat/>
    <w:rsid w:val="005F2391"/>
    <w:pPr>
      <w:tabs>
        <w:tab w:val="right" w:leader="dot" w:pos="9343"/>
      </w:tabs>
      <w:spacing w:line="440" w:lineRule="exact"/>
      <w:ind w:left="420"/>
      <w:jc w:val="left"/>
    </w:pPr>
    <w:rPr>
      <w:rFonts w:ascii="宋体" w:hAnsi="宋体"/>
      <w:iCs/>
      <w:sz w:val="28"/>
      <w:szCs w:val="20"/>
    </w:rPr>
  </w:style>
  <w:style w:type="paragraph" w:styleId="a8">
    <w:name w:val="header"/>
    <w:basedOn w:val="a"/>
    <w:link w:val="Char2"/>
    <w:rsid w:val="005F2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2">
    <w:name w:val="页眉 Char1"/>
    <w:basedOn w:val="a0"/>
    <w:uiPriority w:val="99"/>
    <w:semiHidden/>
    <w:rsid w:val="005F2391"/>
    <w:rPr>
      <w:rFonts w:ascii="Times New Roman" w:eastAsia="宋体" w:hAnsi="Times New Roman" w:cs="Times New Roman"/>
      <w:sz w:val="18"/>
      <w:szCs w:val="18"/>
    </w:rPr>
  </w:style>
  <w:style w:type="paragraph" w:customStyle="1" w:styleId="NoSpacing">
    <w:name w:val="No Spacing"/>
    <w:rsid w:val="005F23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c">
    <w:name w:val="caption"/>
    <w:basedOn w:val="a"/>
    <w:next w:val="a"/>
    <w:qFormat/>
    <w:rsid w:val="005F2391"/>
    <w:rPr>
      <w:rFonts w:ascii="Cambria" w:eastAsia="黑体" w:hAnsi="Cambria"/>
      <w:sz w:val="20"/>
      <w:szCs w:val="20"/>
    </w:rPr>
  </w:style>
  <w:style w:type="paragraph" w:styleId="20">
    <w:name w:val="toc 2"/>
    <w:basedOn w:val="a"/>
    <w:next w:val="a"/>
    <w:uiPriority w:val="39"/>
    <w:qFormat/>
    <w:rsid w:val="005F2391"/>
    <w:pPr>
      <w:tabs>
        <w:tab w:val="right" w:leader="dot" w:pos="9343"/>
      </w:tabs>
      <w:spacing w:line="440" w:lineRule="exact"/>
      <w:ind w:left="210"/>
      <w:jc w:val="left"/>
    </w:pPr>
    <w:rPr>
      <w:rFonts w:ascii="宋体" w:hAnsi="宋体"/>
      <w:smallCaps/>
      <w:sz w:val="28"/>
      <w:szCs w:val="20"/>
    </w:rPr>
  </w:style>
  <w:style w:type="paragraph" w:styleId="a6">
    <w:name w:val="footnote text"/>
    <w:basedOn w:val="a"/>
    <w:link w:val="Char0"/>
    <w:rsid w:val="005F2391"/>
    <w:pPr>
      <w:snapToGrid w:val="0"/>
      <w:jc w:val="left"/>
    </w:pPr>
    <w:rPr>
      <w:sz w:val="18"/>
      <w:szCs w:val="18"/>
    </w:rPr>
  </w:style>
  <w:style w:type="character" w:customStyle="1" w:styleId="Char13">
    <w:name w:val="脚注文本 Char1"/>
    <w:basedOn w:val="a0"/>
    <w:uiPriority w:val="99"/>
    <w:semiHidden/>
    <w:rsid w:val="005F2391"/>
    <w:rPr>
      <w:rFonts w:ascii="Times New Roman" w:eastAsia="宋体" w:hAnsi="Times New Roman" w:cs="Times New Roman"/>
      <w:sz w:val="18"/>
      <w:szCs w:val="18"/>
    </w:rPr>
  </w:style>
  <w:style w:type="paragraph" w:customStyle="1" w:styleId="ListParagraph">
    <w:name w:val="List Paragraph"/>
    <w:basedOn w:val="a"/>
    <w:rsid w:val="005F2391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BodyTextIndent">
    <w:name w:val="Body Text Indent"/>
    <w:basedOn w:val="a"/>
    <w:link w:val="Char3"/>
    <w:rsid w:val="005F2391"/>
    <w:pPr>
      <w:spacing w:beforeLines="50" w:before="156"/>
      <w:ind w:firstLine="482"/>
    </w:pPr>
    <w:rPr>
      <w:rFonts w:asciiTheme="minorHAnsi" w:hAnsiTheme="minorHAnsi" w:cstheme="minorBidi"/>
      <w:sz w:val="24"/>
      <w:szCs w:val="22"/>
    </w:rPr>
  </w:style>
  <w:style w:type="paragraph" w:customStyle="1" w:styleId="tgt1">
    <w:name w:val="tgt1"/>
    <w:basedOn w:val="a"/>
    <w:rsid w:val="005F2391"/>
    <w:pPr>
      <w:widowControl/>
      <w:spacing w:after="136"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566B3"/>
    <w:pPr>
      <w:widowControl/>
      <w:spacing w:beforeLines="0"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811"/>
    <w:rsid w:val="00336811"/>
    <w:rsid w:val="00EB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C60F5A3975483686A70C2AE267A833">
    <w:name w:val="08C60F5A3975483686A70C2AE267A833"/>
    <w:rsid w:val="00336811"/>
    <w:pPr>
      <w:widowControl w:val="0"/>
      <w:jc w:val="both"/>
    </w:pPr>
  </w:style>
  <w:style w:type="paragraph" w:customStyle="1" w:styleId="692AB7A9A52B433098F53FCEAAA6AD86">
    <w:name w:val="692AB7A9A52B433098F53FCEAAA6AD86"/>
    <w:rsid w:val="00336811"/>
    <w:pPr>
      <w:widowControl w:val="0"/>
      <w:jc w:val="both"/>
    </w:pPr>
  </w:style>
  <w:style w:type="paragraph" w:customStyle="1" w:styleId="FBBA1A0DB17646CBB885EF1021269C6D">
    <w:name w:val="FBBA1A0DB17646CBB885EF1021269C6D"/>
    <w:rsid w:val="0033681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C60F5A3975483686A70C2AE267A833">
    <w:name w:val="08C60F5A3975483686A70C2AE267A833"/>
    <w:rsid w:val="00336811"/>
    <w:pPr>
      <w:widowControl w:val="0"/>
      <w:jc w:val="both"/>
    </w:pPr>
  </w:style>
  <w:style w:type="paragraph" w:customStyle="1" w:styleId="692AB7A9A52B433098F53FCEAAA6AD86">
    <w:name w:val="692AB7A9A52B433098F53FCEAAA6AD86"/>
    <w:rsid w:val="00336811"/>
    <w:pPr>
      <w:widowControl w:val="0"/>
      <w:jc w:val="both"/>
    </w:pPr>
  </w:style>
  <w:style w:type="paragraph" w:customStyle="1" w:styleId="FBBA1A0DB17646CBB885EF1021269C6D">
    <w:name w:val="FBBA1A0DB17646CBB885EF1021269C6D"/>
    <w:rsid w:val="0033681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8091F-0124-4BDC-BB20-767ACBA41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365</Words>
  <Characters>2086</Characters>
  <Application>Microsoft Office Word</Application>
  <DocSecurity>0</DocSecurity>
  <Lines>17</Lines>
  <Paragraphs>4</Paragraphs>
  <ScaleCrop>false</ScaleCrop>
  <Company>hzu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林泽全</dc:creator>
  <cp:lastModifiedBy>林泽全</cp:lastModifiedBy>
  <cp:revision>7</cp:revision>
  <dcterms:created xsi:type="dcterms:W3CDTF">2013-04-09T16:21:00Z</dcterms:created>
  <dcterms:modified xsi:type="dcterms:W3CDTF">2013-04-09T16:48:00Z</dcterms:modified>
</cp:coreProperties>
</file>